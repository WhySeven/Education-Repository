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57D" w:rsidRPr="0011757D" w:rsidRDefault="0011757D" w:rsidP="0011757D">
      <w:pPr>
        <w:widowControl w:val="0"/>
        <w:jc w:val="center"/>
        <w:rPr>
          <w:rFonts w:ascii="Times New Roman" w:hAnsi="Times New Roman" w:cs="Times New Roman"/>
          <w:sz w:val="28"/>
          <w:szCs w:val="28"/>
        </w:rPr>
      </w:pPr>
      <w:r w:rsidRPr="0011757D">
        <w:rPr>
          <w:rFonts w:ascii="Times New Roman" w:hAnsi="Times New Roman" w:cs="Times New Roman"/>
          <w:sz w:val="28"/>
          <w:szCs w:val="28"/>
        </w:rPr>
        <w:t>МИНОБРНАУКИ РОССИИ</w:t>
      </w:r>
    </w:p>
    <w:p w:rsidR="0011757D" w:rsidRPr="0011757D" w:rsidRDefault="0011757D" w:rsidP="0011757D">
      <w:pPr>
        <w:widowControl w:val="0"/>
        <w:jc w:val="center"/>
        <w:rPr>
          <w:rFonts w:ascii="Times New Roman" w:hAnsi="Times New Roman" w:cs="Times New Roman"/>
          <w:sz w:val="28"/>
          <w:szCs w:val="28"/>
        </w:rPr>
      </w:pPr>
    </w:p>
    <w:p w:rsidR="0011757D" w:rsidRPr="0011757D" w:rsidRDefault="0011757D" w:rsidP="0011757D">
      <w:pPr>
        <w:widowControl w:val="0"/>
        <w:jc w:val="center"/>
        <w:rPr>
          <w:rFonts w:ascii="Times New Roman" w:hAnsi="Times New Roman" w:cs="Times New Roman"/>
          <w:sz w:val="28"/>
          <w:szCs w:val="28"/>
        </w:rPr>
      </w:pPr>
      <w:r w:rsidRPr="0011757D">
        <w:rPr>
          <w:rFonts w:ascii="Times New Roman" w:hAnsi="Times New Roman" w:cs="Times New Roman"/>
          <w:sz w:val="28"/>
          <w:szCs w:val="28"/>
        </w:rPr>
        <w:t>Федеральное государственное бюджетное</w:t>
      </w:r>
    </w:p>
    <w:p w:rsidR="0011757D" w:rsidRPr="0011757D" w:rsidRDefault="0011757D" w:rsidP="0011757D">
      <w:pPr>
        <w:widowControl w:val="0"/>
        <w:jc w:val="center"/>
        <w:rPr>
          <w:rFonts w:ascii="Times New Roman" w:hAnsi="Times New Roman" w:cs="Times New Roman"/>
          <w:sz w:val="28"/>
          <w:szCs w:val="28"/>
        </w:rPr>
      </w:pPr>
      <w:r w:rsidRPr="0011757D">
        <w:rPr>
          <w:rFonts w:ascii="Times New Roman" w:hAnsi="Times New Roman" w:cs="Times New Roman"/>
          <w:sz w:val="28"/>
          <w:szCs w:val="28"/>
        </w:rPr>
        <w:t>образовательное учреждение высшего образования</w:t>
      </w:r>
    </w:p>
    <w:p w:rsidR="0011757D" w:rsidRPr="0011757D" w:rsidRDefault="0011757D" w:rsidP="0011757D">
      <w:pPr>
        <w:widowControl w:val="0"/>
        <w:jc w:val="center"/>
        <w:rPr>
          <w:rFonts w:ascii="Times New Roman" w:hAnsi="Times New Roman" w:cs="Times New Roman"/>
          <w:sz w:val="28"/>
          <w:szCs w:val="28"/>
        </w:rPr>
      </w:pPr>
      <w:r w:rsidRPr="0011757D">
        <w:rPr>
          <w:rFonts w:ascii="Times New Roman" w:hAnsi="Times New Roman" w:cs="Times New Roman"/>
          <w:sz w:val="28"/>
          <w:szCs w:val="28"/>
        </w:rPr>
        <w:t>«Тульский государственный университет»</w:t>
      </w:r>
    </w:p>
    <w:p w:rsidR="0011757D" w:rsidRPr="0011757D" w:rsidRDefault="0011757D" w:rsidP="0011757D">
      <w:pPr>
        <w:widowControl w:val="0"/>
        <w:ind w:firstLine="709"/>
        <w:jc w:val="both"/>
        <w:rPr>
          <w:rFonts w:ascii="Times New Roman" w:hAnsi="Times New Roman" w:cs="Times New Roman"/>
          <w:sz w:val="28"/>
          <w:szCs w:val="28"/>
        </w:rPr>
      </w:pPr>
    </w:p>
    <w:p w:rsidR="0011757D" w:rsidRPr="0011757D" w:rsidRDefault="0011757D" w:rsidP="0011757D">
      <w:pPr>
        <w:jc w:val="center"/>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Институт </w:t>
      </w:r>
      <w:r w:rsidRPr="0011757D">
        <w:rPr>
          <w:rFonts w:ascii="Times New Roman" w:hAnsi="Times New Roman" w:cs="Times New Roman"/>
          <w:sz w:val="28"/>
          <w:szCs w:val="28"/>
        </w:rPr>
        <w:t>прикладной математики и компьютерных наук</w:t>
      </w:r>
    </w:p>
    <w:p w:rsidR="0011757D" w:rsidRPr="0011757D" w:rsidRDefault="0011757D" w:rsidP="0011757D">
      <w:pPr>
        <w:jc w:val="center"/>
        <w:rPr>
          <w:rFonts w:ascii="Times New Roman" w:hAnsi="Times New Roman" w:cs="Times New Roman"/>
          <w:color w:val="000000"/>
          <w:sz w:val="28"/>
          <w:szCs w:val="28"/>
        </w:rPr>
      </w:pPr>
      <w:r w:rsidRPr="0011757D">
        <w:rPr>
          <w:rFonts w:ascii="Times New Roman" w:hAnsi="Times New Roman" w:cs="Times New Roman"/>
          <w:color w:val="000000"/>
          <w:sz w:val="28"/>
          <w:szCs w:val="28"/>
        </w:rPr>
        <w:t>Кафедра «Вычислительная техника»</w:t>
      </w:r>
    </w:p>
    <w:p w:rsidR="0011757D" w:rsidRPr="0011757D" w:rsidRDefault="0011757D" w:rsidP="0011757D">
      <w:pPr>
        <w:jc w:val="center"/>
        <w:rPr>
          <w:rFonts w:ascii="Times New Roman" w:hAnsi="Times New Roman" w:cs="Times New Roman"/>
          <w:color w:val="000000"/>
          <w:sz w:val="28"/>
          <w:szCs w:val="28"/>
        </w:rPr>
      </w:pPr>
    </w:p>
    <w:p w:rsidR="0011757D" w:rsidRPr="0011757D" w:rsidRDefault="0011757D" w:rsidP="0011757D">
      <w:pPr>
        <w:widowControl w:val="0"/>
        <w:ind w:firstLine="709"/>
        <w:jc w:val="both"/>
        <w:rPr>
          <w:rFonts w:ascii="Times New Roman" w:hAnsi="Times New Roman" w:cs="Times New Roman"/>
          <w:sz w:val="28"/>
          <w:szCs w:val="28"/>
        </w:rPr>
      </w:pPr>
    </w:p>
    <w:p w:rsidR="0011757D" w:rsidRPr="0011757D" w:rsidRDefault="0011757D" w:rsidP="0011757D">
      <w:pPr>
        <w:widowControl w:val="0"/>
        <w:ind w:firstLine="709"/>
        <w:jc w:val="both"/>
        <w:rPr>
          <w:rFonts w:ascii="Times New Roman" w:hAnsi="Times New Roman" w:cs="Times New Roman"/>
          <w:sz w:val="28"/>
          <w:szCs w:val="28"/>
        </w:rPr>
      </w:pPr>
    </w:p>
    <w:tbl>
      <w:tblPr>
        <w:tblW w:w="5370" w:type="dxa"/>
        <w:tblInd w:w="4281" w:type="dxa"/>
        <w:tblCellMar>
          <w:left w:w="28" w:type="dxa"/>
          <w:right w:w="28" w:type="dxa"/>
        </w:tblCellMar>
        <w:tblLook w:val="01E0"/>
      </w:tblPr>
      <w:tblGrid>
        <w:gridCol w:w="5370"/>
      </w:tblGrid>
      <w:tr w:rsidR="0011757D" w:rsidRPr="0011757D" w:rsidTr="00566039">
        <w:trPr>
          <w:cantSplit/>
          <w:trHeight w:val="1106"/>
        </w:trPr>
        <w:tc>
          <w:tcPr>
            <w:tcW w:w="5370" w:type="dxa"/>
          </w:tcPr>
          <w:p w:rsidR="0011757D" w:rsidRPr="0011757D" w:rsidRDefault="0011757D" w:rsidP="00566039">
            <w:pPr>
              <w:widowControl w:val="0"/>
              <w:jc w:val="both"/>
              <w:rPr>
                <w:rFonts w:ascii="Times New Roman" w:hAnsi="Times New Roman" w:cs="Times New Roman"/>
                <w:sz w:val="28"/>
                <w:szCs w:val="28"/>
              </w:rPr>
            </w:pPr>
            <w:bookmarkStart w:id="0" w:name="_Toc291574498"/>
            <w:bookmarkStart w:id="1" w:name="_Toc291574599"/>
            <w:r w:rsidRPr="0011757D">
              <w:rPr>
                <w:rFonts w:ascii="Times New Roman" w:hAnsi="Times New Roman" w:cs="Times New Roman"/>
                <w:sz w:val="28"/>
                <w:szCs w:val="28"/>
              </w:rPr>
              <w:t>Утверждено на заседании кафедры</w:t>
            </w:r>
          </w:p>
          <w:p w:rsidR="0011757D" w:rsidRPr="0011757D" w:rsidRDefault="0011757D" w:rsidP="00566039">
            <w:pPr>
              <w:widowControl w:val="0"/>
              <w:jc w:val="both"/>
              <w:rPr>
                <w:rFonts w:ascii="Times New Roman" w:hAnsi="Times New Roman" w:cs="Times New Roman"/>
                <w:sz w:val="28"/>
                <w:szCs w:val="28"/>
              </w:rPr>
            </w:pPr>
            <w:r w:rsidRPr="0011757D">
              <w:rPr>
                <w:rFonts w:ascii="Times New Roman" w:hAnsi="Times New Roman" w:cs="Times New Roman"/>
                <w:sz w:val="28"/>
                <w:szCs w:val="28"/>
              </w:rPr>
              <w:t>«</w:t>
            </w:r>
            <w:r w:rsidRPr="0011757D">
              <w:rPr>
                <w:rFonts w:ascii="Times New Roman" w:hAnsi="Times New Roman" w:cs="Times New Roman"/>
                <w:color w:val="000000"/>
                <w:sz w:val="28"/>
                <w:szCs w:val="28"/>
              </w:rPr>
              <w:t>Вычислительная техника</w:t>
            </w:r>
            <w:r w:rsidRPr="0011757D">
              <w:rPr>
                <w:rFonts w:ascii="Times New Roman" w:hAnsi="Times New Roman" w:cs="Times New Roman"/>
                <w:sz w:val="28"/>
                <w:szCs w:val="28"/>
              </w:rPr>
              <w:t>»</w:t>
            </w:r>
          </w:p>
          <w:p w:rsidR="0011757D" w:rsidRPr="0011757D" w:rsidRDefault="0011757D" w:rsidP="00566039">
            <w:pPr>
              <w:tabs>
                <w:tab w:val="left" w:leader="underscore" w:pos="2242"/>
              </w:tabs>
              <w:rPr>
                <w:rFonts w:ascii="Times New Roman" w:hAnsi="Times New Roman" w:cs="Times New Roman"/>
                <w:sz w:val="28"/>
                <w:szCs w:val="28"/>
              </w:rPr>
            </w:pPr>
            <w:r w:rsidRPr="0011757D">
              <w:rPr>
                <w:rFonts w:ascii="Times New Roman" w:hAnsi="Times New Roman" w:cs="Times New Roman"/>
                <w:sz w:val="28"/>
                <w:szCs w:val="28"/>
              </w:rPr>
              <w:t>«29» января 2019г., протокол № 6</w:t>
            </w:r>
          </w:p>
          <w:p w:rsidR="0011757D" w:rsidRPr="0011757D" w:rsidRDefault="0011757D" w:rsidP="00566039">
            <w:pPr>
              <w:tabs>
                <w:tab w:val="left" w:leader="underscore" w:pos="2242"/>
              </w:tabs>
              <w:rPr>
                <w:rFonts w:ascii="Times New Roman" w:eastAsia="Calibri" w:hAnsi="Times New Roman" w:cs="Times New Roman"/>
                <w:sz w:val="28"/>
                <w:szCs w:val="28"/>
              </w:rPr>
            </w:pPr>
          </w:p>
        </w:tc>
      </w:tr>
      <w:tr w:rsidR="0011757D" w:rsidRPr="0011757D" w:rsidTr="00566039">
        <w:trPr>
          <w:cantSplit/>
          <w:trHeight w:val="781"/>
        </w:trPr>
        <w:tc>
          <w:tcPr>
            <w:tcW w:w="5370" w:type="dxa"/>
          </w:tcPr>
          <w:p w:rsidR="0011757D" w:rsidRPr="0011757D" w:rsidRDefault="0011757D" w:rsidP="00566039">
            <w:pPr>
              <w:tabs>
                <w:tab w:val="left" w:leader="underscore" w:pos="2242"/>
              </w:tabs>
              <w:spacing w:after="240"/>
              <w:rPr>
                <w:rFonts w:ascii="Times New Roman" w:eastAsia="Calibri" w:hAnsi="Times New Roman" w:cs="Times New Roman"/>
                <w:sz w:val="28"/>
                <w:szCs w:val="28"/>
              </w:rPr>
            </w:pPr>
            <w:r w:rsidRPr="0011757D">
              <w:rPr>
                <w:rFonts w:ascii="Times New Roman" w:eastAsia="Calibri" w:hAnsi="Times New Roman" w:cs="Times New Roman"/>
                <w:sz w:val="28"/>
                <w:szCs w:val="28"/>
              </w:rPr>
              <w:t>Заведующий кафедрой</w:t>
            </w:r>
          </w:p>
          <w:p w:rsidR="0011757D" w:rsidRPr="0011757D" w:rsidRDefault="0011757D" w:rsidP="00566039">
            <w:pPr>
              <w:tabs>
                <w:tab w:val="left" w:leader="underscore" w:pos="2242"/>
              </w:tabs>
              <w:rPr>
                <w:rFonts w:ascii="Times New Roman" w:hAnsi="Times New Roman" w:cs="Times New Roman"/>
                <w:sz w:val="28"/>
                <w:szCs w:val="28"/>
              </w:rPr>
            </w:pPr>
            <w:r w:rsidRPr="0011757D">
              <w:rPr>
                <w:rFonts w:ascii="Times New Roman" w:eastAsia="Calibri" w:hAnsi="Times New Roman" w:cs="Times New Roman"/>
                <w:sz w:val="28"/>
                <w:szCs w:val="28"/>
              </w:rPr>
              <w:t>____________</w:t>
            </w:r>
            <w:r w:rsidRPr="0011757D">
              <w:rPr>
                <w:rFonts w:ascii="Times New Roman" w:eastAsia="Calibri" w:hAnsi="Times New Roman" w:cs="Times New Roman"/>
                <w:bCs/>
                <w:sz w:val="28"/>
                <w:szCs w:val="28"/>
              </w:rPr>
              <w:t>_____________</w:t>
            </w:r>
            <w:r w:rsidRPr="0011757D">
              <w:rPr>
                <w:rFonts w:ascii="Times New Roman" w:eastAsia="Calibri" w:hAnsi="Times New Roman" w:cs="Times New Roman"/>
                <w:sz w:val="28"/>
                <w:szCs w:val="28"/>
              </w:rPr>
              <w:t>А.Н. Ивутин</w:t>
            </w:r>
          </w:p>
        </w:tc>
      </w:tr>
    </w:tbl>
    <w:p w:rsidR="0011757D" w:rsidRPr="0011757D" w:rsidRDefault="0011757D" w:rsidP="0011757D">
      <w:pPr>
        <w:widowControl w:val="0"/>
        <w:jc w:val="center"/>
        <w:rPr>
          <w:rFonts w:ascii="Times New Roman" w:hAnsi="Times New Roman" w:cs="Times New Roman"/>
          <w:b/>
          <w:spacing w:val="40"/>
          <w:sz w:val="28"/>
          <w:szCs w:val="28"/>
        </w:rPr>
      </w:pPr>
    </w:p>
    <w:p w:rsidR="0011757D" w:rsidRPr="0011757D" w:rsidRDefault="0011757D" w:rsidP="0011757D">
      <w:pPr>
        <w:widowControl w:val="0"/>
        <w:jc w:val="center"/>
        <w:rPr>
          <w:rFonts w:ascii="Times New Roman" w:hAnsi="Times New Roman" w:cs="Times New Roman"/>
          <w:b/>
          <w:spacing w:val="40"/>
          <w:sz w:val="28"/>
          <w:szCs w:val="28"/>
        </w:rPr>
      </w:pPr>
    </w:p>
    <w:p w:rsidR="0011757D" w:rsidRPr="0011757D" w:rsidRDefault="0011757D" w:rsidP="0011757D">
      <w:pPr>
        <w:widowControl w:val="0"/>
        <w:jc w:val="center"/>
        <w:rPr>
          <w:rFonts w:ascii="Times New Roman" w:hAnsi="Times New Roman" w:cs="Times New Roman"/>
          <w:b/>
          <w:spacing w:val="40"/>
          <w:sz w:val="28"/>
          <w:szCs w:val="28"/>
        </w:rPr>
      </w:pPr>
    </w:p>
    <w:p w:rsidR="0011757D" w:rsidRPr="0011757D" w:rsidRDefault="0011757D" w:rsidP="0011757D">
      <w:pPr>
        <w:jc w:val="center"/>
        <w:rPr>
          <w:rFonts w:ascii="Times New Roman" w:hAnsi="Times New Roman" w:cs="Times New Roman"/>
          <w:b/>
          <w:bCs/>
          <w:sz w:val="28"/>
          <w:szCs w:val="28"/>
        </w:rPr>
      </w:pPr>
      <w:r w:rsidRPr="0011757D">
        <w:rPr>
          <w:rFonts w:ascii="Times New Roman" w:hAnsi="Times New Roman" w:cs="Times New Roman"/>
          <w:b/>
          <w:bCs/>
          <w:sz w:val="28"/>
          <w:szCs w:val="28"/>
        </w:rPr>
        <w:t xml:space="preserve">МЕТОДИЧЕСКИЕ УКАЗАНИЯ </w:t>
      </w:r>
    </w:p>
    <w:p w:rsidR="0011757D" w:rsidRPr="0011757D" w:rsidRDefault="0011757D" w:rsidP="0011757D">
      <w:pPr>
        <w:jc w:val="center"/>
        <w:rPr>
          <w:rFonts w:ascii="Times New Roman" w:hAnsi="Times New Roman" w:cs="Times New Roman"/>
          <w:b/>
          <w:bCs/>
          <w:sz w:val="28"/>
          <w:szCs w:val="28"/>
        </w:rPr>
      </w:pPr>
      <w:r w:rsidRPr="0011757D">
        <w:rPr>
          <w:rFonts w:ascii="Times New Roman" w:hAnsi="Times New Roman" w:cs="Times New Roman"/>
          <w:b/>
          <w:bCs/>
          <w:sz w:val="28"/>
          <w:szCs w:val="28"/>
        </w:rPr>
        <w:t>по выполнению лабораторных работ</w:t>
      </w:r>
    </w:p>
    <w:p w:rsidR="0011757D" w:rsidRPr="0011757D" w:rsidRDefault="0011757D" w:rsidP="0011757D">
      <w:pPr>
        <w:jc w:val="center"/>
        <w:rPr>
          <w:rFonts w:ascii="Times New Roman" w:hAnsi="Times New Roman" w:cs="Times New Roman"/>
          <w:b/>
          <w:bCs/>
          <w:sz w:val="28"/>
          <w:szCs w:val="28"/>
        </w:rPr>
      </w:pPr>
      <w:r w:rsidRPr="0011757D">
        <w:rPr>
          <w:rFonts w:ascii="Times New Roman" w:hAnsi="Times New Roman" w:cs="Times New Roman"/>
          <w:b/>
          <w:bCs/>
          <w:sz w:val="28"/>
          <w:szCs w:val="28"/>
        </w:rPr>
        <w:t>по дисциплине (модулю)</w:t>
      </w:r>
    </w:p>
    <w:p w:rsidR="0011757D" w:rsidRPr="0011757D" w:rsidRDefault="0011757D" w:rsidP="0011757D">
      <w:pPr>
        <w:widowControl w:val="0"/>
        <w:jc w:val="center"/>
        <w:rPr>
          <w:rFonts w:ascii="Times New Roman" w:hAnsi="Times New Roman" w:cs="Times New Roman"/>
          <w:b/>
          <w:bCs/>
          <w:sz w:val="28"/>
          <w:szCs w:val="28"/>
        </w:rPr>
      </w:pPr>
      <w:r w:rsidRPr="0011757D">
        <w:rPr>
          <w:rFonts w:ascii="Times New Roman" w:hAnsi="Times New Roman" w:cs="Times New Roman"/>
          <w:b/>
          <w:bCs/>
          <w:sz w:val="28"/>
          <w:szCs w:val="28"/>
        </w:rPr>
        <w:t xml:space="preserve"> «</w:t>
      </w:r>
      <w:r w:rsidRPr="0011757D">
        <w:rPr>
          <w:rFonts w:ascii="Times New Roman" w:hAnsi="Times New Roman" w:cs="Times New Roman"/>
          <w:b/>
          <w:sz w:val="28"/>
          <w:szCs w:val="28"/>
        </w:rPr>
        <w:t>Базы данных</w:t>
      </w:r>
      <w:r w:rsidRPr="0011757D">
        <w:rPr>
          <w:rFonts w:ascii="Times New Roman" w:hAnsi="Times New Roman" w:cs="Times New Roman"/>
          <w:b/>
          <w:bCs/>
          <w:sz w:val="28"/>
          <w:szCs w:val="28"/>
        </w:rPr>
        <w:t>»</w:t>
      </w:r>
    </w:p>
    <w:p w:rsidR="0011757D" w:rsidRPr="0011757D" w:rsidRDefault="0011757D" w:rsidP="0011757D">
      <w:pPr>
        <w:rPr>
          <w:rFonts w:ascii="Times New Roman" w:hAnsi="Times New Roman" w:cs="Times New Roman"/>
          <w:sz w:val="28"/>
          <w:szCs w:val="28"/>
        </w:rPr>
      </w:pPr>
    </w:p>
    <w:p w:rsidR="0011757D" w:rsidRPr="0011757D" w:rsidRDefault="0011757D" w:rsidP="0011757D">
      <w:pPr>
        <w:widowControl w:val="0"/>
        <w:jc w:val="center"/>
        <w:rPr>
          <w:rFonts w:ascii="Times New Roman" w:hAnsi="Times New Roman" w:cs="Times New Roman"/>
          <w:b/>
          <w:sz w:val="28"/>
          <w:szCs w:val="28"/>
        </w:rPr>
      </w:pPr>
      <w:r w:rsidRPr="0011757D">
        <w:rPr>
          <w:rFonts w:ascii="Times New Roman" w:hAnsi="Times New Roman" w:cs="Times New Roman"/>
          <w:b/>
          <w:sz w:val="28"/>
          <w:szCs w:val="28"/>
        </w:rPr>
        <w:t xml:space="preserve">основной профессиональной образовательной программы </w:t>
      </w:r>
    </w:p>
    <w:p w:rsidR="0011757D" w:rsidRPr="0011757D" w:rsidRDefault="0011757D" w:rsidP="0011757D">
      <w:pPr>
        <w:widowControl w:val="0"/>
        <w:jc w:val="center"/>
        <w:rPr>
          <w:rFonts w:ascii="Times New Roman" w:hAnsi="Times New Roman" w:cs="Times New Roman"/>
          <w:b/>
          <w:sz w:val="28"/>
          <w:szCs w:val="28"/>
        </w:rPr>
      </w:pPr>
      <w:r w:rsidRPr="0011757D">
        <w:rPr>
          <w:rFonts w:ascii="Times New Roman" w:hAnsi="Times New Roman" w:cs="Times New Roman"/>
          <w:b/>
          <w:sz w:val="28"/>
          <w:szCs w:val="28"/>
        </w:rPr>
        <w:t>высшего</w:t>
      </w:r>
      <w:bookmarkStart w:id="2" w:name="_Toc291574499"/>
      <w:bookmarkStart w:id="3" w:name="_Toc291574600"/>
      <w:r w:rsidRPr="0011757D">
        <w:rPr>
          <w:rFonts w:ascii="Times New Roman" w:hAnsi="Times New Roman" w:cs="Times New Roman"/>
          <w:b/>
          <w:sz w:val="28"/>
          <w:szCs w:val="28"/>
        </w:rPr>
        <w:t xml:space="preserve"> образования</w:t>
      </w:r>
      <w:bookmarkEnd w:id="2"/>
      <w:bookmarkEnd w:id="3"/>
      <w:r w:rsidRPr="0011757D">
        <w:rPr>
          <w:rFonts w:ascii="Times New Roman" w:hAnsi="Times New Roman" w:cs="Times New Roman"/>
          <w:b/>
          <w:sz w:val="28"/>
          <w:szCs w:val="28"/>
        </w:rPr>
        <w:t xml:space="preserve"> – программы бакалавриата </w:t>
      </w:r>
    </w:p>
    <w:p w:rsidR="0011757D" w:rsidRPr="0011757D" w:rsidRDefault="0011757D" w:rsidP="0011757D">
      <w:pPr>
        <w:widowControl w:val="0"/>
        <w:jc w:val="center"/>
        <w:rPr>
          <w:rFonts w:ascii="Times New Roman" w:hAnsi="Times New Roman" w:cs="Times New Roman"/>
          <w:b/>
          <w:sz w:val="28"/>
          <w:szCs w:val="28"/>
        </w:rPr>
      </w:pPr>
    </w:p>
    <w:p w:rsidR="0011757D" w:rsidRPr="0011757D" w:rsidRDefault="0011757D" w:rsidP="0011757D">
      <w:pPr>
        <w:widowControl w:val="0"/>
        <w:jc w:val="center"/>
        <w:rPr>
          <w:rFonts w:ascii="Times New Roman" w:hAnsi="Times New Roman" w:cs="Times New Roman"/>
          <w:b/>
          <w:sz w:val="28"/>
          <w:szCs w:val="28"/>
        </w:rPr>
      </w:pPr>
      <w:bookmarkStart w:id="4" w:name="_Toc291574500"/>
      <w:bookmarkStart w:id="5" w:name="_Toc291574601"/>
    </w:p>
    <w:p w:rsidR="0011757D" w:rsidRPr="0011757D" w:rsidRDefault="0011757D" w:rsidP="0011757D">
      <w:pPr>
        <w:widowControl w:val="0"/>
        <w:jc w:val="center"/>
        <w:rPr>
          <w:rFonts w:ascii="Times New Roman" w:hAnsi="Times New Roman" w:cs="Times New Roman"/>
          <w:sz w:val="28"/>
          <w:szCs w:val="28"/>
        </w:rPr>
      </w:pPr>
      <w:r w:rsidRPr="0011757D">
        <w:rPr>
          <w:rFonts w:ascii="Times New Roman" w:hAnsi="Times New Roman" w:cs="Times New Roman"/>
          <w:sz w:val="28"/>
          <w:szCs w:val="28"/>
        </w:rPr>
        <w:t>по направлению подготовки</w:t>
      </w:r>
      <w:bookmarkEnd w:id="4"/>
      <w:bookmarkEnd w:id="5"/>
    </w:p>
    <w:p w:rsidR="0011757D" w:rsidRPr="0011757D" w:rsidRDefault="0011757D" w:rsidP="0011757D">
      <w:pPr>
        <w:widowControl w:val="0"/>
        <w:jc w:val="center"/>
        <w:rPr>
          <w:rFonts w:ascii="Times New Roman" w:hAnsi="Times New Roman" w:cs="Times New Roman"/>
          <w:sz w:val="28"/>
          <w:szCs w:val="28"/>
        </w:rPr>
      </w:pPr>
      <w:r w:rsidRPr="0011757D">
        <w:rPr>
          <w:rFonts w:ascii="Times New Roman" w:hAnsi="Times New Roman" w:cs="Times New Roman"/>
          <w:sz w:val="28"/>
          <w:szCs w:val="28"/>
        </w:rPr>
        <w:t>09.03.01 «Информатика и вычислительная техника»</w:t>
      </w:r>
    </w:p>
    <w:p w:rsidR="0011757D" w:rsidRPr="0011757D" w:rsidRDefault="0011757D" w:rsidP="0011757D">
      <w:pPr>
        <w:widowControl w:val="0"/>
        <w:jc w:val="center"/>
        <w:rPr>
          <w:rFonts w:ascii="Times New Roman" w:hAnsi="Times New Roman" w:cs="Times New Roman"/>
          <w:sz w:val="28"/>
          <w:szCs w:val="28"/>
        </w:rPr>
      </w:pPr>
    </w:p>
    <w:p w:rsidR="0011757D" w:rsidRPr="0011757D" w:rsidRDefault="0011757D" w:rsidP="0011757D">
      <w:pPr>
        <w:widowControl w:val="0"/>
        <w:jc w:val="center"/>
        <w:rPr>
          <w:rFonts w:ascii="Times New Roman" w:hAnsi="Times New Roman" w:cs="Times New Roman"/>
          <w:sz w:val="28"/>
          <w:szCs w:val="28"/>
        </w:rPr>
      </w:pPr>
      <w:r w:rsidRPr="0011757D">
        <w:rPr>
          <w:rFonts w:ascii="Times New Roman" w:hAnsi="Times New Roman" w:cs="Times New Roman"/>
          <w:sz w:val="28"/>
          <w:szCs w:val="28"/>
        </w:rPr>
        <w:t>с профилем</w:t>
      </w:r>
    </w:p>
    <w:bookmarkEnd w:id="0"/>
    <w:bookmarkEnd w:id="1"/>
    <w:p w:rsidR="0011757D" w:rsidRPr="0011757D" w:rsidRDefault="0011757D" w:rsidP="0011757D">
      <w:pPr>
        <w:jc w:val="center"/>
        <w:rPr>
          <w:rFonts w:ascii="Times New Roman" w:hAnsi="Times New Roman" w:cs="Times New Roman"/>
          <w:b/>
          <w:sz w:val="28"/>
          <w:szCs w:val="28"/>
        </w:rPr>
      </w:pPr>
      <w:r w:rsidRPr="0011757D">
        <w:rPr>
          <w:rFonts w:ascii="Times New Roman" w:hAnsi="Times New Roman" w:cs="Times New Roman"/>
          <w:b/>
          <w:sz w:val="28"/>
          <w:szCs w:val="28"/>
        </w:rPr>
        <w:t>«Электронно-вычислительные машины, комплексы, системы и сети»</w:t>
      </w:r>
    </w:p>
    <w:p w:rsidR="0011757D" w:rsidRPr="0011757D" w:rsidRDefault="0011757D" w:rsidP="0011757D">
      <w:pPr>
        <w:jc w:val="center"/>
        <w:rPr>
          <w:rFonts w:ascii="Times New Roman" w:hAnsi="Times New Roman" w:cs="Times New Roman"/>
          <w:sz w:val="28"/>
          <w:szCs w:val="28"/>
        </w:rPr>
      </w:pPr>
    </w:p>
    <w:p w:rsidR="0011757D" w:rsidRPr="0011757D" w:rsidRDefault="0011757D" w:rsidP="0011757D">
      <w:pPr>
        <w:jc w:val="center"/>
        <w:rPr>
          <w:rFonts w:ascii="Times New Roman" w:hAnsi="Times New Roman" w:cs="Times New Roman"/>
          <w:sz w:val="28"/>
          <w:szCs w:val="28"/>
        </w:rPr>
      </w:pPr>
    </w:p>
    <w:p w:rsidR="0011757D" w:rsidRPr="0011757D" w:rsidRDefault="0011757D" w:rsidP="0011757D">
      <w:pPr>
        <w:spacing w:after="120"/>
        <w:jc w:val="center"/>
        <w:rPr>
          <w:rFonts w:ascii="Times New Roman" w:hAnsi="Times New Roman" w:cs="Times New Roman"/>
          <w:b/>
          <w:bCs/>
          <w:sz w:val="32"/>
          <w:szCs w:val="32"/>
        </w:rPr>
      </w:pPr>
      <w:r w:rsidRPr="0011757D">
        <w:rPr>
          <w:rFonts w:ascii="Times New Roman" w:hAnsi="Times New Roman" w:cs="Times New Roman"/>
          <w:sz w:val="28"/>
          <w:szCs w:val="28"/>
        </w:rPr>
        <w:t>Формы обучения: очная,</w:t>
      </w:r>
      <w:r w:rsidRPr="0011757D">
        <w:rPr>
          <w:rFonts w:ascii="Times New Roman" w:hAnsi="Times New Roman" w:cs="Times New Roman"/>
          <w:iCs/>
          <w:sz w:val="28"/>
          <w:szCs w:val="28"/>
        </w:rPr>
        <w:t xml:space="preserve"> заочная</w:t>
      </w:r>
    </w:p>
    <w:p w:rsidR="0011757D" w:rsidRPr="0011757D" w:rsidRDefault="0011757D" w:rsidP="0011757D">
      <w:pPr>
        <w:jc w:val="center"/>
        <w:rPr>
          <w:rFonts w:ascii="Times New Roman" w:hAnsi="Times New Roman" w:cs="Times New Roman"/>
          <w:iCs/>
          <w:sz w:val="28"/>
          <w:szCs w:val="28"/>
        </w:rPr>
      </w:pPr>
    </w:p>
    <w:p w:rsidR="0011757D" w:rsidRPr="0011757D" w:rsidRDefault="0011757D" w:rsidP="0011757D">
      <w:pPr>
        <w:widowControl w:val="0"/>
        <w:jc w:val="center"/>
        <w:rPr>
          <w:rFonts w:ascii="Times New Roman" w:hAnsi="Times New Roman" w:cs="Times New Roman"/>
          <w:sz w:val="28"/>
          <w:szCs w:val="28"/>
        </w:rPr>
      </w:pPr>
      <w:r w:rsidRPr="0011757D">
        <w:rPr>
          <w:rFonts w:ascii="Times New Roman" w:hAnsi="Times New Roman" w:cs="Times New Roman"/>
          <w:sz w:val="28"/>
          <w:szCs w:val="28"/>
        </w:rPr>
        <w:t>Идентификационный номер образов</w:t>
      </w:r>
      <w:r w:rsidR="000C116A">
        <w:rPr>
          <w:rFonts w:ascii="Times New Roman" w:hAnsi="Times New Roman" w:cs="Times New Roman"/>
          <w:sz w:val="28"/>
          <w:szCs w:val="28"/>
        </w:rPr>
        <w:t>ательной программы: 090301-02-18</w:t>
      </w:r>
    </w:p>
    <w:p w:rsidR="0011757D" w:rsidRPr="0011757D" w:rsidRDefault="0011757D" w:rsidP="0011757D">
      <w:pPr>
        <w:jc w:val="center"/>
        <w:rPr>
          <w:rFonts w:ascii="Times New Roman" w:hAnsi="Times New Roman" w:cs="Times New Roman"/>
          <w:iCs/>
          <w:sz w:val="28"/>
          <w:szCs w:val="28"/>
        </w:rPr>
      </w:pPr>
    </w:p>
    <w:p w:rsidR="0011757D" w:rsidRPr="0011757D" w:rsidRDefault="0011757D" w:rsidP="0011757D">
      <w:pPr>
        <w:jc w:val="center"/>
        <w:rPr>
          <w:rFonts w:ascii="Times New Roman" w:hAnsi="Times New Roman" w:cs="Times New Roman"/>
          <w:sz w:val="28"/>
          <w:szCs w:val="28"/>
        </w:rPr>
      </w:pPr>
    </w:p>
    <w:p w:rsidR="0011757D" w:rsidRPr="0011757D" w:rsidRDefault="0011757D" w:rsidP="0011757D">
      <w:pPr>
        <w:jc w:val="center"/>
        <w:rPr>
          <w:rFonts w:ascii="Times New Roman" w:hAnsi="Times New Roman" w:cs="Times New Roman"/>
          <w:sz w:val="28"/>
          <w:szCs w:val="28"/>
        </w:rPr>
      </w:pPr>
    </w:p>
    <w:p w:rsidR="0011757D" w:rsidRPr="0011757D" w:rsidRDefault="0011757D" w:rsidP="0011757D">
      <w:pPr>
        <w:jc w:val="center"/>
        <w:rPr>
          <w:rFonts w:ascii="Times New Roman" w:hAnsi="Times New Roman" w:cs="Times New Roman"/>
          <w:sz w:val="28"/>
          <w:szCs w:val="28"/>
        </w:rPr>
      </w:pPr>
      <w:r w:rsidRPr="0011757D">
        <w:rPr>
          <w:rFonts w:ascii="Times New Roman" w:hAnsi="Times New Roman" w:cs="Times New Roman"/>
          <w:sz w:val="28"/>
          <w:szCs w:val="28"/>
        </w:rPr>
        <w:t>Тула 2019 год</w:t>
      </w:r>
    </w:p>
    <w:p w:rsidR="0011757D" w:rsidRPr="0011757D" w:rsidRDefault="0011757D" w:rsidP="0011757D">
      <w:pPr>
        <w:jc w:val="center"/>
        <w:rPr>
          <w:rFonts w:ascii="Times New Roman" w:hAnsi="Times New Roman" w:cs="Times New Roman"/>
          <w:b/>
          <w:sz w:val="28"/>
          <w:szCs w:val="28"/>
        </w:rPr>
      </w:pPr>
      <w:r w:rsidRPr="0011757D">
        <w:rPr>
          <w:rFonts w:ascii="Times New Roman" w:hAnsi="Times New Roman" w:cs="Times New Roman"/>
          <w:b/>
          <w:sz w:val="28"/>
          <w:szCs w:val="28"/>
        </w:rPr>
        <w:br w:type="page"/>
      </w:r>
      <w:r w:rsidRPr="0011757D">
        <w:rPr>
          <w:rFonts w:ascii="Times New Roman" w:hAnsi="Times New Roman" w:cs="Times New Roman"/>
          <w:b/>
          <w:sz w:val="28"/>
          <w:szCs w:val="28"/>
        </w:rPr>
        <w:lastRenderedPageBreak/>
        <w:t>Разработчик(и) методических указаний</w:t>
      </w:r>
    </w:p>
    <w:p w:rsidR="0011757D" w:rsidRPr="0011757D" w:rsidRDefault="0011757D" w:rsidP="0011757D">
      <w:pPr>
        <w:jc w:val="center"/>
        <w:rPr>
          <w:rFonts w:ascii="Times New Roman" w:hAnsi="Times New Roman" w:cs="Times New Roman"/>
          <w:sz w:val="28"/>
          <w:szCs w:val="28"/>
        </w:rPr>
      </w:pPr>
    </w:p>
    <w:p w:rsidR="0011757D" w:rsidRPr="0011757D" w:rsidRDefault="0011757D" w:rsidP="0011757D">
      <w:pPr>
        <w:rPr>
          <w:rFonts w:ascii="Times New Roman" w:hAnsi="Times New Roman" w:cs="Times New Roman"/>
          <w:sz w:val="28"/>
          <w:szCs w:val="28"/>
        </w:rPr>
      </w:pPr>
      <w:r w:rsidRPr="0011757D">
        <w:rPr>
          <w:rFonts w:ascii="Times New Roman" w:hAnsi="Times New Roman" w:cs="Times New Roman"/>
          <w:sz w:val="28"/>
          <w:szCs w:val="28"/>
        </w:rPr>
        <w:t>____</w:t>
      </w:r>
      <w:r w:rsidRPr="0011757D">
        <w:rPr>
          <w:rFonts w:ascii="Times New Roman" w:hAnsi="Times New Roman" w:cs="Times New Roman"/>
          <w:sz w:val="28"/>
          <w:szCs w:val="28"/>
          <w:u w:val="single"/>
        </w:rPr>
        <w:t>Набродова И.Н., доцент, к.т.н.</w:t>
      </w:r>
      <w:r w:rsidRPr="0011757D">
        <w:rPr>
          <w:rFonts w:ascii="Times New Roman" w:hAnsi="Times New Roman" w:cs="Times New Roman"/>
          <w:sz w:val="28"/>
          <w:szCs w:val="28"/>
        </w:rPr>
        <w:t>_______________                 _______________</w:t>
      </w:r>
    </w:p>
    <w:p w:rsidR="0011757D" w:rsidRDefault="0011757D" w:rsidP="0011757D">
      <w:pPr>
        <w:tabs>
          <w:tab w:val="left" w:pos="798"/>
          <w:tab w:val="left" w:pos="8080"/>
        </w:tabs>
        <w:rPr>
          <w:rFonts w:ascii="Times New Roman" w:hAnsi="Times New Roman" w:cs="Times New Roman"/>
          <w:sz w:val="22"/>
          <w:szCs w:val="22"/>
        </w:rPr>
      </w:pPr>
      <w:r w:rsidRPr="0011757D">
        <w:rPr>
          <w:rFonts w:ascii="Times New Roman" w:hAnsi="Times New Roman" w:cs="Times New Roman"/>
          <w:sz w:val="22"/>
          <w:szCs w:val="22"/>
        </w:rPr>
        <w:tab/>
        <w:t>(ФИО, должность, ученая степень, ученое звание)</w:t>
      </w:r>
      <w:r w:rsidRPr="0011757D">
        <w:rPr>
          <w:rFonts w:ascii="Times New Roman" w:hAnsi="Times New Roman" w:cs="Times New Roman"/>
          <w:sz w:val="22"/>
          <w:szCs w:val="22"/>
        </w:rPr>
        <w:tab/>
        <w:t>(подпись)</w:t>
      </w:r>
    </w:p>
    <w:p w:rsidR="0011757D" w:rsidRDefault="0011757D">
      <w:pPr>
        <w:rPr>
          <w:rFonts w:ascii="Times New Roman" w:hAnsi="Times New Roman" w:cs="Times New Roman"/>
          <w:sz w:val="22"/>
          <w:szCs w:val="22"/>
        </w:rPr>
      </w:pPr>
      <w:r>
        <w:rPr>
          <w:rFonts w:ascii="Times New Roman" w:hAnsi="Times New Roman" w:cs="Times New Roman"/>
          <w:sz w:val="22"/>
          <w:szCs w:val="22"/>
        </w:rPr>
        <w:br w:type="page"/>
      </w:r>
    </w:p>
    <w:p w:rsidR="0011757D" w:rsidRPr="0011757D" w:rsidRDefault="0011757D" w:rsidP="0011757D">
      <w:pPr>
        <w:tabs>
          <w:tab w:val="left" w:pos="798"/>
          <w:tab w:val="left" w:pos="8080"/>
        </w:tabs>
        <w:rPr>
          <w:rFonts w:ascii="Times New Roman" w:hAnsi="Times New Roman" w:cs="Times New Roman"/>
          <w:sz w:val="22"/>
          <w:szCs w:val="22"/>
        </w:rPr>
      </w:pPr>
    </w:p>
    <w:sdt>
      <w:sdtPr>
        <w:rPr>
          <w:rFonts w:ascii="Times New Roman" w:eastAsiaTheme="minorHAnsi" w:hAnsi="Times New Roman" w:cs="Times New Roman"/>
          <w:color w:val="auto"/>
          <w:sz w:val="28"/>
          <w:szCs w:val="28"/>
          <w:lang w:eastAsia="en-US"/>
        </w:rPr>
        <w:id w:val="181637786"/>
      </w:sdtPr>
      <w:sdtEndPr>
        <w:rPr>
          <w:rFonts w:eastAsia="MS Mincho"/>
          <w:bCs/>
        </w:rPr>
      </w:sdtEndPr>
      <w:sdtContent>
        <w:p w:rsidR="00C50164" w:rsidRPr="0011757D" w:rsidRDefault="00C50164" w:rsidP="00326A8F">
          <w:pPr>
            <w:pStyle w:val="a6"/>
            <w:spacing w:before="0" w:line="240" w:lineRule="auto"/>
            <w:ind w:firstLine="709"/>
            <w:jc w:val="center"/>
            <w:rPr>
              <w:rFonts w:ascii="Times New Roman" w:hAnsi="Times New Roman" w:cs="Times New Roman"/>
              <w:b/>
              <w:color w:val="auto"/>
              <w:sz w:val="28"/>
              <w:szCs w:val="28"/>
            </w:rPr>
          </w:pPr>
          <w:r w:rsidRPr="0011757D">
            <w:rPr>
              <w:rFonts w:ascii="Times New Roman" w:hAnsi="Times New Roman" w:cs="Times New Roman"/>
              <w:b/>
              <w:color w:val="auto"/>
              <w:sz w:val="28"/>
              <w:szCs w:val="28"/>
            </w:rPr>
            <w:t>Оглавление</w:t>
          </w:r>
        </w:p>
        <w:p w:rsidR="00D6314E" w:rsidRPr="0011757D" w:rsidRDefault="006D39FA">
          <w:pPr>
            <w:pStyle w:val="11"/>
            <w:tabs>
              <w:tab w:val="right" w:leader="dot" w:pos="9905"/>
            </w:tabs>
            <w:rPr>
              <w:rFonts w:ascii="Times New Roman" w:eastAsiaTheme="minorEastAsia" w:hAnsi="Times New Roman" w:cs="Times New Roman"/>
              <w:noProof/>
              <w:sz w:val="28"/>
              <w:szCs w:val="28"/>
              <w:lang w:eastAsia="ru-RU"/>
            </w:rPr>
          </w:pPr>
          <w:r w:rsidRPr="006D39FA">
            <w:rPr>
              <w:rFonts w:ascii="Times New Roman" w:hAnsi="Times New Roman" w:cs="Times New Roman"/>
              <w:sz w:val="28"/>
              <w:szCs w:val="28"/>
            </w:rPr>
            <w:fldChar w:fldCharType="begin"/>
          </w:r>
          <w:r w:rsidR="00C50164" w:rsidRPr="0011757D">
            <w:rPr>
              <w:rFonts w:ascii="Times New Roman" w:hAnsi="Times New Roman" w:cs="Times New Roman"/>
              <w:sz w:val="28"/>
              <w:szCs w:val="28"/>
            </w:rPr>
            <w:instrText xml:space="preserve"> TOC \o "1-3" \h \z \u </w:instrText>
          </w:r>
          <w:r w:rsidRPr="006D39FA">
            <w:rPr>
              <w:rFonts w:ascii="Times New Roman" w:hAnsi="Times New Roman" w:cs="Times New Roman"/>
              <w:sz w:val="28"/>
              <w:szCs w:val="28"/>
            </w:rPr>
            <w:fldChar w:fldCharType="separate"/>
          </w:r>
          <w:hyperlink w:anchor="_Toc18416072" w:history="1">
            <w:r w:rsidR="00D6314E" w:rsidRPr="0011757D">
              <w:rPr>
                <w:rStyle w:val="a7"/>
                <w:rFonts w:ascii="Times New Roman" w:hAnsi="Times New Roman" w:cs="Times New Roman"/>
                <w:bCs/>
                <w:noProof/>
                <w:sz w:val="28"/>
                <w:szCs w:val="28"/>
              </w:rPr>
              <w:t>Лабораторная работа №1</w:t>
            </w:r>
            <w:r w:rsidR="00D6314E" w:rsidRPr="0011757D">
              <w:rPr>
                <w:rFonts w:ascii="Times New Roman" w:hAnsi="Times New Roman" w:cs="Times New Roman"/>
                <w:noProof/>
                <w:webHidden/>
                <w:sz w:val="28"/>
                <w:szCs w:val="28"/>
              </w:rPr>
              <w:tab/>
            </w:r>
            <w:r w:rsidRPr="0011757D">
              <w:rPr>
                <w:rFonts w:ascii="Times New Roman" w:hAnsi="Times New Roman" w:cs="Times New Roman"/>
                <w:noProof/>
                <w:webHidden/>
                <w:sz w:val="28"/>
                <w:szCs w:val="28"/>
              </w:rPr>
              <w:fldChar w:fldCharType="begin"/>
            </w:r>
            <w:r w:rsidR="00D6314E" w:rsidRPr="0011757D">
              <w:rPr>
                <w:rFonts w:ascii="Times New Roman" w:hAnsi="Times New Roman" w:cs="Times New Roman"/>
                <w:noProof/>
                <w:webHidden/>
                <w:sz w:val="28"/>
                <w:szCs w:val="28"/>
              </w:rPr>
              <w:instrText xml:space="preserve"> PAGEREF _Toc18416072 \h </w:instrText>
            </w:r>
            <w:r w:rsidRPr="0011757D">
              <w:rPr>
                <w:rFonts w:ascii="Times New Roman" w:hAnsi="Times New Roman" w:cs="Times New Roman"/>
                <w:noProof/>
                <w:webHidden/>
                <w:sz w:val="28"/>
                <w:szCs w:val="28"/>
              </w:rPr>
            </w:r>
            <w:r w:rsidRPr="0011757D">
              <w:rPr>
                <w:rFonts w:ascii="Times New Roman" w:hAnsi="Times New Roman" w:cs="Times New Roman"/>
                <w:noProof/>
                <w:webHidden/>
                <w:sz w:val="28"/>
                <w:szCs w:val="28"/>
              </w:rPr>
              <w:fldChar w:fldCharType="separate"/>
            </w:r>
            <w:r w:rsidR="00D6314E" w:rsidRPr="0011757D">
              <w:rPr>
                <w:rFonts w:ascii="Times New Roman" w:hAnsi="Times New Roman" w:cs="Times New Roman"/>
                <w:noProof/>
                <w:webHidden/>
                <w:sz w:val="28"/>
                <w:szCs w:val="28"/>
              </w:rPr>
              <w:t>3</w:t>
            </w:r>
            <w:r w:rsidRPr="0011757D">
              <w:rPr>
                <w:rFonts w:ascii="Times New Roman" w:hAnsi="Times New Roman" w:cs="Times New Roman"/>
                <w:noProof/>
                <w:webHidden/>
                <w:sz w:val="28"/>
                <w:szCs w:val="28"/>
              </w:rPr>
              <w:fldChar w:fldCharType="end"/>
            </w:r>
          </w:hyperlink>
        </w:p>
        <w:p w:rsidR="00D6314E" w:rsidRPr="0011757D" w:rsidRDefault="006D39FA">
          <w:pPr>
            <w:pStyle w:val="11"/>
            <w:tabs>
              <w:tab w:val="right" w:leader="dot" w:pos="9905"/>
            </w:tabs>
            <w:rPr>
              <w:rFonts w:ascii="Times New Roman" w:eastAsiaTheme="minorEastAsia" w:hAnsi="Times New Roman" w:cs="Times New Roman"/>
              <w:noProof/>
              <w:sz w:val="28"/>
              <w:szCs w:val="28"/>
              <w:lang w:eastAsia="ru-RU"/>
            </w:rPr>
          </w:pPr>
          <w:hyperlink w:anchor="_Toc18416073" w:history="1">
            <w:r w:rsidR="00D6314E" w:rsidRPr="0011757D">
              <w:rPr>
                <w:rStyle w:val="a7"/>
                <w:rFonts w:ascii="Times New Roman" w:hAnsi="Times New Roman" w:cs="Times New Roman"/>
                <w:bCs/>
                <w:noProof/>
                <w:sz w:val="28"/>
                <w:szCs w:val="28"/>
              </w:rPr>
              <w:t>Лабораторная работа №2</w:t>
            </w:r>
            <w:r w:rsidR="00D6314E" w:rsidRPr="0011757D">
              <w:rPr>
                <w:rFonts w:ascii="Times New Roman" w:hAnsi="Times New Roman" w:cs="Times New Roman"/>
                <w:noProof/>
                <w:webHidden/>
                <w:sz w:val="28"/>
                <w:szCs w:val="28"/>
              </w:rPr>
              <w:tab/>
            </w:r>
            <w:r w:rsidRPr="0011757D">
              <w:rPr>
                <w:rFonts w:ascii="Times New Roman" w:hAnsi="Times New Roman" w:cs="Times New Roman"/>
                <w:noProof/>
                <w:webHidden/>
                <w:sz w:val="28"/>
                <w:szCs w:val="28"/>
              </w:rPr>
              <w:fldChar w:fldCharType="begin"/>
            </w:r>
            <w:r w:rsidR="00D6314E" w:rsidRPr="0011757D">
              <w:rPr>
                <w:rFonts w:ascii="Times New Roman" w:hAnsi="Times New Roman" w:cs="Times New Roman"/>
                <w:noProof/>
                <w:webHidden/>
                <w:sz w:val="28"/>
                <w:szCs w:val="28"/>
              </w:rPr>
              <w:instrText xml:space="preserve"> PAGEREF _Toc18416073 \h </w:instrText>
            </w:r>
            <w:r w:rsidRPr="0011757D">
              <w:rPr>
                <w:rFonts w:ascii="Times New Roman" w:hAnsi="Times New Roman" w:cs="Times New Roman"/>
                <w:noProof/>
                <w:webHidden/>
                <w:sz w:val="28"/>
                <w:szCs w:val="28"/>
              </w:rPr>
            </w:r>
            <w:r w:rsidRPr="0011757D">
              <w:rPr>
                <w:rFonts w:ascii="Times New Roman" w:hAnsi="Times New Roman" w:cs="Times New Roman"/>
                <w:noProof/>
                <w:webHidden/>
                <w:sz w:val="28"/>
                <w:szCs w:val="28"/>
              </w:rPr>
              <w:fldChar w:fldCharType="separate"/>
            </w:r>
            <w:r w:rsidR="00D6314E" w:rsidRPr="0011757D">
              <w:rPr>
                <w:rFonts w:ascii="Times New Roman" w:hAnsi="Times New Roman" w:cs="Times New Roman"/>
                <w:noProof/>
                <w:webHidden/>
                <w:sz w:val="28"/>
                <w:szCs w:val="28"/>
              </w:rPr>
              <w:t>6</w:t>
            </w:r>
            <w:r w:rsidRPr="0011757D">
              <w:rPr>
                <w:rFonts w:ascii="Times New Roman" w:hAnsi="Times New Roman" w:cs="Times New Roman"/>
                <w:noProof/>
                <w:webHidden/>
                <w:sz w:val="28"/>
                <w:szCs w:val="28"/>
              </w:rPr>
              <w:fldChar w:fldCharType="end"/>
            </w:r>
          </w:hyperlink>
        </w:p>
        <w:p w:rsidR="00D6314E" w:rsidRPr="0011757D" w:rsidRDefault="006D39FA">
          <w:pPr>
            <w:pStyle w:val="11"/>
            <w:tabs>
              <w:tab w:val="right" w:leader="dot" w:pos="9905"/>
            </w:tabs>
            <w:rPr>
              <w:rFonts w:ascii="Times New Roman" w:eastAsiaTheme="minorEastAsia" w:hAnsi="Times New Roman" w:cs="Times New Roman"/>
              <w:noProof/>
              <w:sz w:val="28"/>
              <w:szCs w:val="28"/>
              <w:lang w:eastAsia="ru-RU"/>
            </w:rPr>
          </w:pPr>
          <w:hyperlink w:anchor="_Toc18416074" w:history="1">
            <w:r w:rsidR="00D6314E" w:rsidRPr="0011757D">
              <w:rPr>
                <w:rStyle w:val="a7"/>
                <w:rFonts w:ascii="Times New Roman" w:hAnsi="Times New Roman" w:cs="Times New Roman"/>
                <w:bCs/>
                <w:noProof/>
                <w:sz w:val="28"/>
                <w:szCs w:val="28"/>
              </w:rPr>
              <w:t>Лабораторная работа №3</w:t>
            </w:r>
            <w:r w:rsidR="00D6314E" w:rsidRPr="0011757D">
              <w:rPr>
                <w:rFonts w:ascii="Times New Roman" w:hAnsi="Times New Roman" w:cs="Times New Roman"/>
                <w:noProof/>
                <w:webHidden/>
                <w:sz w:val="28"/>
                <w:szCs w:val="28"/>
              </w:rPr>
              <w:tab/>
            </w:r>
            <w:r w:rsidRPr="0011757D">
              <w:rPr>
                <w:rFonts w:ascii="Times New Roman" w:hAnsi="Times New Roman" w:cs="Times New Roman"/>
                <w:noProof/>
                <w:webHidden/>
                <w:sz w:val="28"/>
                <w:szCs w:val="28"/>
              </w:rPr>
              <w:fldChar w:fldCharType="begin"/>
            </w:r>
            <w:r w:rsidR="00D6314E" w:rsidRPr="0011757D">
              <w:rPr>
                <w:rFonts w:ascii="Times New Roman" w:hAnsi="Times New Roman" w:cs="Times New Roman"/>
                <w:noProof/>
                <w:webHidden/>
                <w:sz w:val="28"/>
                <w:szCs w:val="28"/>
              </w:rPr>
              <w:instrText xml:space="preserve"> PAGEREF _Toc18416074 \h </w:instrText>
            </w:r>
            <w:r w:rsidRPr="0011757D">
              <w:rPr>
                <w:rFonts w:ascii="Times New Roman" w:hAnsi="Times New Roman" w:cs="Times New Roman"/>
                <w:noProof/>
                <w:webHidden/>
                <w:sz w:val="28"/>
                <w:szCs w:val="28"/>
              </w:rPr>
            </w:r>
            <w:r w:rsidRPr="0011757D">
              <w:rPr>
                <w:rFonts w:ascii="Times New Roman" w:hAnsi="Times New Roman" w:cs="Times New Roman"/>
                <w:noProof/>
                <w:webHidden/>
                <w:sz w:val="28"/>
                <w:szCs w:val="28"/>
              </w:rPr>
              <w:fldChar w:fldCharType="separate"/>
            </w:r>
            <w:r w:rsidR="00D6314E" w:rsidRPr="0011757D">
              <w:rPr>
                <w:rFonts w:ascii="Times New Roman" w:hAnsi="Times New Roman" w:cs="Times New Roman"/>
                <w:noProof/>
                <w:webHidden/>
                <w:sz w:val="28"/>
                <w:szCs w:val="28"/>
              </w:rPr>
              <w:t>14</w:t>
            </w:r>
            <w:r w:rsidRPr="0011757D">
              <w:rPr>
                <w:rFonts w:ascii="Times New Roman" w:hAnsi="Times New Roman" w:cs="Times New Roman"/>
                <w:noProof/>
                <w:webHidden/>
                <w:sz w:val="28"/>
                <w:szCs w:val="28"/>
              </w:rPr>
              <w:fldChar w:fldCharType="end"/>
            </w:r>
          </w:hyperlink>
        </w:p>
        <w:p w:rsidR="00D6314E" w:rsidRPr="0011757D" w:rsidRDefault="006D39FA">
          <w:pPr>
            <w:pStyle w:val="11"/>
            <w:tabs>
              <w:tab w:val="right" w:leader="dot" w:pos="9905"/>
            </w:tabs>
            <w:rPr>
              <w:rFonts w:ascii="Times New Roman" w:eastAsiaTheme="minorEastAsia" w:hAnsi="Times New Roman" w:cs="Times New Roman"/>
              <w:noProof/>
              <w:sz w:val="28"/>
              <w:szCs w:val="28"/>
              <w:lang w:eastAsia="ru-RU"/>
            </w:rPr>
          </w:pPr>
          <w:hyperlink w:anchor="_Toc18416075" w:history="1">
            <w:r w:rsidR="00D6314E" w:rsidRPr="0011757D">
              <w:rPr>
                <w:rStyle w:val="a7"/>
                <w:rFonts w:ascii="Times New Roman" w:hAnsi="Times New Roman" w:cs="Times New Roman"/>
                <w:bCs/>
                <w:noProof/>
                <w:sz w:val="28"/>
                <w:szCs w:val="28"/>
              </w:rPr>
              <w:t>Лабораторная работа №4</w:t>
            </w:r>
            <w:r w:rsidR="00D6314E" w:rsidRPr="0011757D">
              <w:rPr>
                <w:rFonts w:ascii="Times New Roman" w:hAnsi="Times New Roman" w:cs="Times New Roman"/>
                <w:noProof/>
                <w:webHidden/>
                <w:sz w:val="28"/>
                <w:szCs w:val="28"/>
              </w:rPr>
              <w:tab/>
            </w:r>
            <w:r w:rsidRPr="0011757D">
              <w:rPr>
                <w:rFonts w:ascii="Times New Roman" w:hAnsi="Times New Roman" w:cs="Times New Roman"/>
                <w:noProof/>
                <w:webHidden/>
                <w:sz w:val="28"/>
                <w:szCs w:val="28"/>
              </w:rPr>
              <w:fldChar w:fldCharType="begin"/>
            </w:r>
            <w:r w:rsidR="00D6314E" w:rsidRPr="0011757D">
              <w:rPr>
                <w:rFonts w:ascii="Times New Roman" w:hAnsi="Times New Roman" w:cs="Times New Roman"/>
                <w:noProof/>
                <w:webHidden/>
                <w:sz w:val="28"/>
                <w:szCs w:val="28"/>
              </w:rPr>
              <w:instrText xml:space="preserve"> PAGEREF _Toc18416075 \h </w:instrText>
            </w:r>
            <w:r w:rsidRPr="0011757D">
              <w:rPr>
                <w:rFonts w:ascii="Times New Roman" w:hAnsi="Times New Roman" w:cs="Times New Roman"/>
                <w:noProof/>
                <w:webHidden/>
                <w:sz w:val="28"/>
                <w:szCs w:val="28"/>
              </w:rPr>
            </w:r>
            <w:r w:rsidRPr="0011757D">
              <w:rPr>
                <w:rFonts w:ascii="Times New Roman" w:hAnsi="Times New Roman" w:cs="Times New Roman"/>
                <w:noProof/>
                <w:webHidden/>
                <w:sz w:val="28"/>
                <w:szCs w:val="28"/>
              </w:rPr>
              <w:fldChar w:fldCharType="separate"/>
            </w:r>
            <w:r w:rsidR="00D6314E" w:rsidRPr="0011757D">
              <w:rPr>
                <w:rFonts w:ascii="Times New Roman" w:hAnsi="Times New Roman" w:cs="Times New Roman"/>
                <w:noProof/>
                <w:webHidden/>
                <w:sz w:val="28"/>
                <w:szCs w:val="28"/>
              </w:rPr>
              <w:t>18</w:t>
            </w:r>
            <w:r w:rsidRPr="0011757D">
              <w:rPr>
                <w:rFonts w:ascii="Times New Roman" w:hAnsi="Times New Roman" w:cs="Times New Roman"/>
                <w:noProof/>
                <w:webHidden/>
                <w:sz w:val="28"/>
                <w:szCs w:val="28"/>
              </w:rPr>
              <w:fldChar w:fldCharType="end"/>
            </w:r>
          </w:hyperlink>
        </w:p>
        <w:p w:rsidR="00D6314E" w:rsidRPr="0011757D" w:rsidRDefault="006D39FA">
          <w:pPr>
            <w:pStyle w:val="11"/>
            <w:tabs>
              <w:tab w:val="right" w:leader="dot" w:pos="9905"/>
            </w:tabs>
            <w:rPr>
              <w:rFonts w:ascii="Times New Roman" w:eastAsiaTheme="minorEastAsia" w:hAnsi="Times New Roman" w:cs="Times New Roman"/>
              <w:noProof/>
              <w:sz w:val="28"/>
              <w:szCs w:val="28"/>
              <w:lang w:eastAsia="ru-RU"/>
            </w:rPr>
          </w:pPr>
          <w:hyperlink w:anchor="_Toc18416076" w:history="1">
            <w:r w:rsidR="00D6314E" w:rsidRPr="0011757D">
              <w:rPr>
                <w:rStyle w:val="a7"/>
                <w:rFonts w:ascii="Times New Roman" w:hAnsi="Times New Roman" w:cs="Times New Roman"/>
                <w:bCs/>
                <w:noProof/>
                <w:sz w:val="28"/>
                <w:szCs w:val="28"/>
              </w:rPr>
              <w:t>Лабораторная работа №5</w:t>
            </w:r>
            <w:r w:rsidR="00D6314E" w:rsidRPr="0011757D">
              <w:rPr>
                <w:rFonts w:ascii="Times New Roman" w:hAnsi="Times New Roman" w:cs="Times New Roman"/>
                <w:noProof/>
                <w:webHidden/>
                <w:sz w:val="28"/>
                <w:szCs w:val="28"/>
              </w:rPr>
              <w:tab/>
            </w:r>
            <w:r w:rsidRPr="0011757D">
              <w:rPr>
                <w:rFonts w:ascii="Times New Roman" w:hAnsi="Times New Roman" w:cs="Times New Roman"/>
                <w:noProof/>
                <w:webHidden/>
                <w:sz w:val="28"/>
                <w:szCs w:val="28"/>
              </w:rPr>
              <w:fldChar w:fldCharType="begin"/>
            </w:r>
            <w:r w:rsidR="00D6314E" w:rsidRPr="0011757D">
              <w:rPr>
                <w:rFonts w:ascii="Times New Roman" w:hAnsi="Times New Roman" w:cs="Times New Roman"/>
                <w:noProof/>
                <w:webHidden/>
                <w:sz w:val="28"/>
                <w:szCs w:val="28"/>
              </w:rPr>
              <w:instrText xml:space="preserve"> PAGEREF _Toc18416076 \h </w:instrText>
            </w:r>
            <w:r w:rsidRPr="0011757D">
              <w:rPr>
                <w:rFonts w:ascii="Times New Roman" w:hAnsi="Times New Roman" w:cs="Times New Roman"/>
                <w:noProof/>
                <w:webHidden/>
                <w:sz w:val="28"/>
                <w:szCs w:val="28"/>
              </w:rPr>
            </w:r>
            <w:r w:rsidRPr="0011757D">
              <w:rPr>
                <w:rFonts w:ascii="Times New Roman" w:hAnsi="Times New Roman" w:cs="Times New Roman"/>
                <w:noProof/>
                <w:webHidden/>
                <w:sz w:val="28"/>
                <w:szCs w:val="28"/>
              </w:rPr>
              <w:fldChar w:fldCharType="separate"/>
            </w:r>
            <w:r w:rsidR="00D6314E" w:rsidRPr="0011757D">
              <w:rPr>
                <w:rFonts w:ascii="Times New Roman" w:hAnsi="Times New Roman" w:cs="Times New Roman"/>
                <w:noProof/>
                <w:webHidden/>
                <w:sz w:val="28"/>
                <w:szCs w:val="28"/>
              </w:rPr>
              <w:t>22</w:t>
            </w:r>
            <w:r w:rsidRPr="0011757D">
              <w:rPr>
                <w:rFonts w:ascii="Times New Roman" w:hAnsi="Times New Roman" w:cs="Times New Roman"/>
                <w:noProof/>
                <w:webHidden/>
                <w:sz w:val="28"/>
                <w:szCs w:val="28"/>
              </w:rPr>
              <w:fldChar w:fldCharType="end"/>
            </w:r>
          </w:hyperlink>
        </w:p>
        <w:p w:rsidR="00D6314E" w:rsidRPr="0011757D" w:rsidRDefault="006D39FA">
          <w:pPr>
            <w:pStyle w:val="11"/>
            <w:tabs>
              <w:tab w:val="right" w:leader="dot" w:pos="9905"/>
            </w:tabs>
            <w:rPr>
              <w:rFonts w:ascii="Times New Roman" w:eastAsiaTheme="minorEastAsia" w:hAnsi="Times New Roman" w:cs="Times New Roman"/>
              <w:noProof/>
              <w:sz w:val="28"/>
              <w:szCs w:val="28"/>
              <w:lang w:eastAsia="ru-RU"/>
            </w:rPr>
          </w:pPr>
          <w:hyperlink w:anchor="_Toc18416077" w:history="1">
            <w:r w:rsidR="00D6314E" w:rsidRPr="0011757D">
              <w:rPr>
                <w:rStyle w:val="a7"/>
                <w:rFonts w:ascii="Times New Roman" w:hAnsi="Times New Roman" w:cs="Times New Roman"/>
                <w:bCs/>
                <w:noProof/>
                <w:sz w:val="28"/>
                <w:szCs w:val="28"/>
              </w:rPr>
              <w:t>Лабораторная работа №6</w:t>
            </w:r>
            <w:r w:rsidR="00D6314E" w:rsidRPr="0011757D">
              <w:rPr>
                <w:rFonts w:ascii="Times New Roman" w:hAnsi="Times New Roman" w:cs="Times New Roman"/>
                <w:noProof/>
                <w:webHidden/>
                <w:sz w:val="28"/>
                <w:szCs w:val="28"/>
              </w:rPr>
              <w:tab/>
            </w:r>
            <w:r w:rsidRPr="0011757D">
              <w:rPr>
                <w:rFonts w:ascii="Times New Roman" w:hAnsi="Times New Roman" w:cs="Times New Roman"/>
                <w:noProof/>
                <w:webHidden/>
                <w:sz w:val="28"/>
                <w:szCs w:val="28"/>
              </w:rPr>
              <w:fldChar w:fldCharType="begin"/>
            </w:r>
            <w:r w:rsidR="00D6314E" w:rsidRPr="0011757D">
              <w:rPr>
                <w:rFonts w:ascii="Times New Roman" w:hAnsi="Times New Roman" w:cs="Times New Roman"/>
                <w:noProof/>
                <w:webHidden/>
                <w:sz w:val="28"/>
                <w:szCs w:val="28"/>
              </w:rPr>
              <w:instrText xml:space="preserve"> PAGEREF _Toc18416077 \h </w:instrText>
            </w:r>
            <w:r w:rsidRPr="0011757D">
              <w:rPr>
                <w:rFonts w:ascii="Times New Roman" w:hAnsi="Times New Roman" w:cs="Times New Roman"/>
                <w:noProof/>
                <w:webHidden/>
                <w:sz w:val="28"/>
                <w:szCs w:val="28"/>
              </w:rPr>
            </w:r>
            <w:r w:rsidRPr="0011757D">
              <w:rPr>
                <w:rFonts w:ascii="Times New Roman" w:hAnsi="Times New Roman" w:cs="Times New Roman"/>
                <w:noProof/>
                <w:webHidden/>
                <w:sz w:val="28"/>
                <w:szCs w:val="28"/>
              </w:rPr>
              <w:fldChar w:fldCharType="separate"/>
            </w:r>
            <w:r w:rsidR="00D6314E" w:rsidRPr="0011757D">
              <w:rPr>
                <w:rFonts w:ascii="Times New Roman" w:hAnsi="Times New Roman" w:cs="Times New Roman"/>
                <w:noProof/>
                <w:webHidden/>
                <w:sz w:val="28"/>
                <w:szCs w:val="28"/>
              </w:rPr>
              <w:t>27</w:t>
            </w:r>
            <w:r w:rsidRPr="0011757D">
              <w:rPr>
                <w:rFonts w:ascii="Times New Roman" w:hAnsi="Times New Roman" w:cs="Times New Roman"/>
                <w:noProof/>
                <w:webHidden/>
                <w:sz w:val="28"/>
                <w:szCs w:val="28"/>
              </w:rPr>
              <w:fldChar w:fldCharType="end"/>
            </w:r>
          </w:hyperlink>
        </w:p>
        <w:p w:rsidR="00D6314E" w:rsidRPr="0011757D" w:rsidRDefault="006D39FA">
          <w:pPr>
            <w:pStyle w:val="11"/>
            <w:tabs>
              <w:tab w:val="right" w:leader="dot" w:pos="9905"/>
            </w:tabs>
            <w:rPr>
              <w:rFonts w:ascii="Times New Roman" w:eastAsiaTheme="minorEastAsia" w:hAnsi="Times New Roman" w:cs="Times New Roman"/>
              <w:noProof/>
              <w:sz w:val="28"/>
              <w:szCs w:val="28"/>
              <w:lang w:eastAsia="ru-RU"/>
            </w:rPr>
          </w:pPr>
          <w:hyperlink w:anchor="_Toc18416078" w:history="1">
            <w:r w:rsidR="00D6314E" w:rsidRPr="0011757D">
              <w:rPr>
                <w:rStyle w:val="a7"/>
                <w:rFonts w:ascii="Times New Roman" w:hAnsi="Times New Roman" w:cs="Times New Roman"/>
                <w:bCs/>
                <w:noProof/>
                <w:sz w:val="28"/>
                <w:szCs w:val="28"/>
              </w:rPr>
              <w:t>Лабораторная работа №7</w:t>
            </w:r>
            <w:r w:rsidR="00D6314E" w:rsidRPr="0011757D">
              <w:rPr>
                <w:rFonts w:ascii="Times New Roman" w:hAnsi="Times New Roman" w:cs="Times New Roman"/>
                <w:noProof/>
                <w:webHidden/>
                <w:sz w:val="28"/>
                <w:szCs w:val="28"/>
              </w:rPr>
              <w:tab/>
            </w:r>
            <w:r w:rsidRPr="0011757D">
              <w:rPr>
                <w:rFonts w:ascii="Times New Roman" w:hAnsi="Times New Roman" w:cs="Times New Roman"/>
                <w:noProof/>
                <w:webHidden/>
                <w:sz w:val="28"/>
                <w:szCs w:val="28"/>
              </w:rPr>
              <w:fldChar w:fldCharType="begin"/>
            </w:r>
            <w:r w:rsidR="00D6314E" w:rsidRPr="0011757D">
              <w:rPr>
                <w:rFonts w:ascii="Times New Roman" w:hAnsi="Times New Roman" w:cs="Times New Roman"/>
                <w:noProof/>
                <w:webHidden/>
                <w:sz w:val="28"/>
                <w:szCs w:val="28"/>
              </w:rPr>
              <w:instrText xml:space="preserve"> PAGEREF _Toc18416078 \h </w:instrText>
            </w:r>
            <w:r w:rsidRPr="0011757D">
              <w:rPr>
                <w:rFonts w:ascii="Times New Roman" w:hAnsi="Times New Roman" w:cs="Times New Roman"/>
                <w:noProof/>
                <w:webHidden/>
                <w:sz w:val="28"/>
                <w:szCs w:val="28"/>
              </w:rPr>
            </w:r>
            <w:r w:rsidRPr="0011757D">
              <w:rPr>
                <w:rFonts w:ascii="Times New Roman" w:hAnsi="Times New Roman" w:cs="Times New Roman"/>
                <w:noProof/>
                <w:webHidden/>
                <w:sz w:val="28"/>
                <w:szCs w:val="28"/>
              </w:rPr>
              <w:fldChar w:fldCharType="separate"/>
            </w:r>
            <w:r w:rsidR="00D6314E" w:rsidRPr="0011757D">
              <w:rPr>
                <w:rFonts w:ascii="Times New Roman" w:hAnsi="Times New Roman" w:cs="Times New Roman"/>
                <w:noProof/>
                <w:webHidden/>
                <w:sz w:val="28"/>
                <w:szCs w:val="28"/>
              </w:rPr>
              <w:t>31</w:t>
            </w:r>
            <w:r w:rsidRPr="0011757D">
              <w:rPr>
                <w:rFonts w:ascii="Times New Roman" w:hAnsi="Times New Roman" w:cs="Times New Roman"/>
                <w:noProof/>
                <w:webHidden/>
                <w:sz w:val="28"/>
                <w:szCs w:val="28"/>
              </w:rPr>
              <w:fldChar w:fldCharType="end"/>
            </w:r>
          </w:hyperlink>
        </w:p>
        <w:p w:rsidR="00D6314E" w:rsidRPr="0011757D" w:rsidRDefault="006D39FA">
          <w:pPr>
            <w:pStyle w:val="11"/>
            <w:tabs>
              <w:tab w:val="right" w:leader="dot" w:pos="9905"/>
            </w:tabs>
            <w:rPr>
              <w:rFonts w:ascii="Times New Roman" w:eastAsiaTheme="minorEastAsia" w:hAnsi="Times New Roman" w:cs="Times New Roman"/>
              <w:noProof/>
              <w:sz w:val="28"/>
              <w:szCs w:val="28"/>
              <w:lang w:eastAsia="ru-RU"/>
            </w:rPr>
          </w:pPr>
          <w:hyperlink w:anchor="_Toc18416079" w:history="1">
            <w:r w:rsidR="00D6314E" w:rsidRPr="0011757D">
              <w:rPr>
                <w:rStyle w:val="a7"/>
                <w:rFonts w:ascii="Times New Roman" w:hAnsi="Times New Roman" w:cs="Times New Roman"/>
                <w:bCs/>
                <w:noProof/>
                <w:sz w:val="28"/>
                <w:szCs w:val="28"/>
              </w:rPr>
              <w:t>Лабораторная работа №8</w:t>
            </w:r>
            <w:r w:rsidR="00D6314E" w:rsidRPr="0011757D">
              <w:rPr>
                <w:rFonts w:ascii="Times New Roman" w:hAnsi="Times New Roman" w:cs="Times New Roman"/>
                <w:noProof/>
                <w:webHidden/>
                <w:sz w:val="28"/>
                <w:szCs w:val="28"/>
              </w:rPr>
              <w:tab/>
            </w:r>
            <w:r w:rsidRPr="0011757D">
              <w:rPr>
                <w:rFonts w:ascii="Times New Roman" w:hAnsi="Times New Roman" w:cs="Times New Roman"/>
                <w:noProof/>
                <w:webHidden/>
                <w:sz w:val="28"/>
                <w:szCs w:val="28"/>
              </w:rPr>
              <w:fldChar w:fldCharType="begin"/>
            </w:r>
            <w:r w:rsidR="00D6314E" w:rsidRPr="0011757D">
              <w:rPr>
                <w:rFonts w:ascii="Times New Roman" w:hAnsi="Times New Roman" w:cs="Times New Roman"/>
                <w:noProof/>
                <w:webHidden/>
                <w:sz w:val="28"/>
                <w:szCs w:val="28"/>
              </w:rPr>
              <w:instrText xml:space="preserve"> PAGEREF _Toc18416079 \h </w:instrText>
            </w:r>
            <w:r w:rsidRPr="0011757D">
              <w:rPr>
                <w:rFonts w:ascii="Times New Roman" w:hAnsi="Times New Roman" w:cs="Times New Roman"/>
                <w:noProof/>
                <w:webHidden/>
                <w:sz w:val="28"/>
                <w:szCs w:val="28"/>
              </w:rPr>
            </w:r>
            <w:r w:rsidRPr="0011757D">
              <w:rPr>
                <w:rFonts w:ascii="Times New Roman" w:hAnsi="Times New Roman" w:cs="Times New Roman"/>
                <w:noProof/>
                <w:webHidden/>
                <w:sz w:val="28"/>
                <w:szCs w:val="28"/>
              </w:rPr>
              <w:fldChar w:fldCharType="separate"/>
            </w:r>
            <w:r w:rsidR="00D6314E" w:rsidRPr="0011757D">
              <w:rPr>
                <w:rFonts w:ascii="Times New Roman" w:hAnsi="Times New Roman" w:cs="Times New Roman"/>
                <w:noProof/>
                <w:webHidden/>
                <w:sz w:val="28"/>
                <w:szCs w:val="28"/>
              </w:rPr>
              <w:t>37</w:t>
            </w:r>
            <w:r w:rsidRPr="0011757D">
              <w:rPr>
                <w:rFonts w:ascii="Times New Roman" w:hAnsi="Times New Roman" w:cs="Times New Roman"/>
                <w:noProof/>
                <w:webHidden/>
                <w:sz w:val="28"/>
                <w:szCs w:val="28"/>
              </w:rPr>
              <w:fldChar w:fldCharType="end"/>
            </w:r>
          </w:hyperlink>
        </w:p>
        <w:p w:rsidR="00D6314E" w:rsidRPr="0011757D" w:rsidRDefault="006D39FA">
          <w:pPr>
            <w:pStyle w:val="11"/>
            <w:tabs>
              <w:tab w:val="right" w:leader="dot" w:pos="9905"/>
            </w:tabs>
            <w:rPr>
              <w:rFonts w:ascii="Times New Roman" w:eastAsiaTheme="minorEastAsia" w:hAnsi="Times New Roman" w:cs="Times New Roman"/>
              <w:noProof/>
              <w:sz w:val="28"/>
              <w:szCs w:val="28"/>
              <w:lang w:eastAsia="ru-RU"/>
            </w:rPr>
          </w:pPr>
          <w:hyperlink w:anchor="_Toc18416080" w:history="1">
            <w:r w:rsidR="00D6314E" w:rsidRPr="0011757D">
              <w:rPr>
                <w:rStyle w:val="a7"/>
                <w:rFonts w:ascii="Times New Roman" w:hAnsi="Times New Roman" w:cs="Times New Roman"/>
                <w:bCs/>
                <w:noProof/>
                <w:sz w:val="28"/>
                <w:szCs w:val="28"/>
              </w:rPr>
              <w:t>Лабораторная работа №9</w:t>
            </w:r>
            <w:r w:rsidR="00D6314E" w:rsidRPr="0011757D">
              <w:rPr>
                <w:rFonts w:ascii="Times New Roman" w:hAnsi="Times New Roman" w:cs="Times New Roman"/>
                <w:noProof/>
                <w:webHidden/>
                <w:sz w:val="28"/>
                <w:szCs w:val="28"/>
              </w:rPr>
              <w:tab/>
            </w:r>
            <w:r w:rsidRPr="0011757D">
              <w:rPr>
                <w:rFonts w:ascii="Times New Roman" w:hAnsi="Times New Roman" w:cs="Times New Roman"/>
                <w:noProof/>
                <w:webHidden/>
                <w:sz w:val="28"/>
                <w:szCs w:val="28"/>
              </w:rPr>
              <w:fldChar w:fldCharType="begin"/>
            </w:r>
            <w:r w:rsidR="00D6314E" w:rsidRPr="0011757D">
              <w:rPr>
                <w:rFonts w:ascii="Times New Roman" w:hAnsi="Times New Roman" w:cs="Times New Roman"/>
                <w:noProof/>
                <w:webHidden/>
                <w:sz w:val="28"/>
                <w:szCs w:val="28"/>
              </w:rPr>
              <w:instrText xml:space="preserve"> PAGEREF _Toc18416080 \h </w:instrText>
            </w:r>
            <w:r w:rsidRPr="0011757D">
              <w:rPr>
                <w:rFonts w:ascii="Times New Roman" w:hAnsi="Times New Roman" w:cs="Times New Roman"/>
                <w:noProof/>
                <w:webHidden/>
                <w:sz w:val="28"/>
                <w:szCs w:val="28"/>
              </w:rPr>
            </w:r>
            <w:r w:rsidRPr="0011757D">
              <w:rPr>
                <w:rFonts w:ascii="Times New Roman" w:hAnsi="Times New Roman" w:cs="Times New Roman"/>
                <w:noProof/>
                <w:webHidden/>
                <w:sz w:val="28"/>
                <w:szCs w:val="28"/>
              </w:rPr>
              <w:fldChar w:fldCharType="separate"/>
            </w:r>
            <w:r w:rsidR="00D6314E" w:rsidRPr="0011757D">
              <w:rPr>
                <w:rFonts w:ascii="Times New Roman" w:hAnsi="Times New Roman" w:cs="Times New Roman"/>
                <w:noProof/>
                <w:webHidden/>
                <w:sz w:val="28"/>
                <w:szCs w:val="28"/>
              </w:rPr>
              <w:t>45</w:t>
            </w:r>
            <w:r w:rsidRPr="0011757D">
              <w:rPr>
                <w:rFonts w:ascii="Times New Roman" w:hAnsi="Times New Roman" w:cs="Times New Roman"/>
                <w:noProof/>
                <w:webHidden/>
                <w:sz w:val="28"/>
                <w:szCs w:val="28"/>
              </w:rPr>
              <w:fldChar w:fldCharType="end"/>
            </w:r>
          </w:hyperlink>
        </w:p>
        <w:p w:rsidR="00D6314E" w:rsidRPr="0011757D" w:rsidRDefault="006D39FA">
          <w:pPr>
            <w:pStyle w:val="11"/>
            <w:tabs>
              <w:tab w:val="right" w:leader="dot" w:pos="9905"/>
            </w:tabs>
            <w:rPr>
              <w:rFonts w:ascii="Times New Roman" w:eastAsiaTheme="minorEastAsia" w:hAnsi="Times New Roman" w:cs="Times New Roman"/>
              <w:noProof/>
              <w:sz w:val="28"/>
              <w:szCs w:val="28"/>
              <w:lang w:eastAsia="ru-RU"/>
            </w:rPr>
          </w:pPr>
          <w:hyperlink w:anchor="_Toc18416081" w:history="1">
            <w:r w:rsidR="00D6314E" w:rsidRPr="0011757D">
              <w:rPr>
                <w:rStyle w:val="a7"/>
                <w:rFonts w:ascii="Times New Roman" w:hAnsi="Times New Roman" w:cs="Times New Roman"/>
                <w:noProof/>
                <w:sz w:val="28"/>
                <w:szCs w:val="28"/>
                <w:lang w:eastAsia="ru-RU"/>
              </w:rPr>
              <w:t>Лабораторная работа №10</w:t>
            </w:r>
            <w:r w:rsidR="00D6314E" w:rsidRPr="0011757D">
              <w:rPr>
                <w:rFonts w:ascii="Times New Roman" w:hAnsi="Times New Roman" w:cs="Times New Roman"/>
                <w:noProof/>
                <w:webHidden/>
                <w:sz w:val="28"/>
                <w:szCs w:val="28"/>
              </w:rPr>
              <w:tab/>
            </w:r>
            <w:r w:rsidRPr="0011757D">
              <w:rPr>
                <w:rFonts w:ascii="Times New Roman" w:hAnsi="Times New Roman" w:cs="Times New Roman"/>
                <w:noProof/>
                <w:webHidden/>
                <w:sz w:val="28"/>
                <w:szCs w:val="28"/>
              </w:rPr>
              <w:fldChar w:fldCharType="begin"/>
            </w:r>
            <w:r w:rsidR="00D6314E" w:rsidRPr="0011757D">
              <w:rPr>
                <w:rFonts w:ascii="Times New Roman" w:hAnsi="Times New Roman" w:cs="Times New Roman"/>
                <w:noProof/>
                <w:webHidden/>
                <w:sz w:val="28"/>
                <w:szCs w:val="28"/>
              </w:rPr>
              <w:instrText xml:space="preserve"> PAGEREF _Toc18416081 \h </w:instrText>
            </w:r>
            <w:r w:rsidRPr="0011757D">
              <w:rPr>
                <w:rFonts w:ascii="Times New Roman" w:hAnsi="Times New Roman" w:cs="Times New Roman"/>
                <w:noProof/>
                <w:webHidden/>
                <w:sz w:val="28"/>
                <w:szCs w:val="28"/>
              </w:rPr>
            </w:r>
            <w:r w:rsidRPr="0011757D">
              <w:rPr>
                <w:rFonts w:ascii="Times New Roman" w:hAnsi="Times New Roman" w:cs="Times New Roman"/>
                <w:noProof/>
                <w:webHidden/>
                <w:sz w:val="28"/>
                <w:szCs w:val="28"/>
              </w:rPr>
              <w:fldChar w:fldCharType="separate"/>
            </w:r>
            <w:r w:rsidR="00D6314E" w:rsidRPr="0011757D">
              <w:rPr>
                <w:rFonts w:ascii="Times New Roman" w:hAnsi="Times New Roman" w:cs="Times New Roman"/>
                <w:noProof/>
                <w:webHidden/>
                <w:sz w:val="28"/>
                <w:szCs w:val="28"/>
              </w:rPr>
              <w:t>56</w:t>
            </w:r>
            <w:r w:rsidRPr="0011757D">
              <w:rPr>
                <w:rFonts w:ascii="Times New Roman" w:hAnsi="Times New Roman" w:cs="Times New Roman"/>
                <w:noProof/>
                <w:webHidden/>
                <w:sz w:val="28"/>
                <w:szCs w:val="28"/>
              </w:rPr>
              <w:fldChar w:fldCharType="end"/>
            </w:r>
          </w:hyperlink>
        </w:p>
        <w:p w:rsidR="00D6314E" w:rsidRPr="0011757D" w:rsidRDefault="006D39FA">
          <w:pPr>
            <w:pStyle w:val="11"/>
            <w:tabs>
              <w:tab w:val="right" w:leader="dot" w:pos="9905"/>
            </w:tabs>
            <w:rPr>
              <w:rFonts w:ascii="Times New Roman" w:eastAsiaTheme="minorEastAsia" w:hAnsi="Times New Roman" w:cs="Times New Roman"/>
              <w:noProof/>
              <w:sz w:val="28"/>
              <w:szCs w:val="28"/>
              <w:lang w:eastAsia="ru-RU"/>
            </w:rPr>
          </w:pPr>
          <w:hyperlink w:anchor="_Toc18416082" w:history="1">
            <w:r w:rsidR="00D6314E" w:rsidRPr="0011757D">
              <w:rPr>
                <w:rStyle w:val="a7"/>
                <w:rFonts w:ascii="Times New Roman" w:hAnsi="Times New Roman" w:cs="Times New Roman"/>
                <w:noProof/>
                <w:sz w:val="28"/>
                <w:szCs w:val="28"/>
              </w:rPr>
              <w:t>Лабораторная работа №11</w:t>
            </w:r>
            <w:r w:rsidR="00D6314E" w:rsidRPr="0011757D">
              <w:rPr>
                <w:rFonts w:ascii="Times New Roman" w:hAnsi="Times New Roman" w:cs="Times New Roman"/>
                <w:noProof/>
                <w:webHidden/>
                <w:sz w:val="28"/>
                <w:szCs w:val="28"/>
              </w:rPr>
              <w:tab/>
            </w:r>
            <w:r w:rsidRPr="0011757D">
              <w:rPr>
                <w:rFonts w:ascii="Times New Roman" w:hAnsi="Times New Roman" w:cs="Times New Roman"/>
                <w:noProof/>
                <w:webHidden/>
                <w:sz w:val="28"/>
                <w:szCs w:val="28"/>
              </w:rPr>
              <w:fldChar w:fldCharType="begin"/>
            </w:r>
            <w:r w:rsidR="00D6314E" w:rsidRPr="0011757D">
              <w:rPr>
                <w:rFonts w:ascii="Times New Roman" w:hAnsi="Times New Roman" w:cs="Times New Roman"/>
                <w:noProof/>
                <w:webHidden/>
                <w:sz w:val="28"/>
                <w:szCs w:val="28"/>
              </w:rPr>
              <w:instrText xml:space="preserve"> PAGEREF _Toc18416082 \h </w:instrText>
            </w:r>
            <w:r w:rsidRPr="0011757D">
              <w:rPr>
                <w:rFonts w:ascii="Times New Roman" w:hAnsi="Times New Roman" w:cs="Times New Roman"/>
                <w:noProof/>
                <w:webHidden/>
                <w:sz w:val="28"/>
                <w:szCs w:val="28"/>
              </w:rPr>
            </w:r>
            <w:r w:rsidRPr="0011757D">
              <w:rPr>
                <w:rFonts w:ascii="Times New Roman" w:hAnsi="Times New Roman" w:cs="Times New Roman"/>
                <w:noProof/>
                <w:webHidden/>
                <w:sz w:val="28"/>
                <w:szCs w:val="28"/>
              </w:rPr>
              <w:fldChar w:fldCharType="separate"/>
            </w:r>
            <w:r w:rsidR="00D6314E" w:rsidRPr="0011757D">
              <w:rPr>
                <w:rFonts w:ascii="Times New Roman" w:hAnsi="Times New Roman" w:cs="Times New Roman"/>
                <w:noProof/>
                <w:webHidden/>
                <w:sz w:val="28"/>
                <w:szCs w:val="28"/>
              </w:rPr>
              <w:t>62</w:t>
            </w:r>
            <w:r w:rsidRPr="0011757D">
              <w:rPr>
                <w:rFonts w:ascii="Times New Roman" w:hAnsi="Times New Roman" w:cs="Times New Roman"/>
                <w:noProof/>
                <w:webHidden/>
                <w:sz w:val="28"/>
                <w:szCs w:val="28"/>
              </w:rPr>
              <w:fldChar w:fldCharType="end"/>
            </w:r>
          </w:hyperlink>
        </w:p>
        <w:p w:rsidR="00D6314E" w:rsidRPr="0011757D" w:rsidRDefault="006D39FA">
          <w:pPr>
            <w:pStyle w:val="11"/>
            <w:tabs>
              <w:tab w:val="right" w:leader="dot" w:pos="9905"/>
            </w:tabs>
            <w:rPr>
              <w:rFonts w:ascii="Times New Roman" w:eastAsiaTheme="minorEastAsia" w:hAnsi="Times New Roman" w:cs="Times New Roman"/>
              <w:noProof/>
              <w:sz w:val="28"/>
              <w:szCs w:val="28"/>
              <w:lang w:eastAsia="ru-RU"/>
            </w:rPr>
          </w:pPr>
          <w:hyperlink w:anchor="_Toc18416083" w:history="1">
            <w:r w:rsidR="00D6314E" w:rsidRPr="0011757D">
              <w:rPr>
                <w:rStyle w:val="a7"/>
                <w:rFonts w:ascii="Times New Roman" w:eastAsia="Times New Roman" w:hAnsi="Times New Roman" w:cs="Times New Roman"/>
                <w:noProof/>
                <w:sz w:val="28"/>
                <w:szCs w:val="28"/>
                <w:lang w:eastAsia="ru-RU"/>
              </w:rPr>
              <w:t>Лабораторная работа №12</w:t>
            </w:r>
            <w:r w:rsidR="00D6314E" w:rsidRPr="0011757D">
              <w:rPr>
                <w:rFonts w:ascii="Times New Roman" w:hAnsi="Times New Roman" w:cs="Times New Roman"/>
                <w:noProof/>
                <w:webHidden/>
                <w:sz w:val="28"/>
                <w:szCs w:val="28"/>
              </w:rPr>
              <w:tab/>
            </w:r>
            <w:r w:rsidRPr="0011757D">
              <w:rPr>
                <w:rFonts w:ascii="Times New Roman" w:hAnsi="Times New Roman" w:cs="Times New Roman"/>
                <w:noProof/>
                <w:webHidden/>
                <w:sz w:val="28"/>
                <w:szCs w:val="28"/>
              </w:rPr>
              <w:fldChar w:fldCharType="begin"/>
            </w:r>
            <w:r w:rsidR="00D6314E" w:rsidRPr="0011757D">
              <w:rPr>
                <w:rFonts w:ascii="Times New Roman" w:hAnsi="Times New Roman" w:cs="Times New Roman"/>
                <w:noProof/>
                <w:webHidden/>
                <w:sz w:val="28"/>
                <w:szCs w:val="28"/>
              </w:rPr>
              <w:instrText xml:space="preserve"> PAGEREF _Toc18416083 \h </w:instrText>
            </w:r>
            <w:r w:rsidRPr="0011757D">
              <w:rPr>
                <w:rFonts w:ascii="Times New Roman" w:hAnsi="Times New Roman" w:cs="Times New Roman"/>
                <w:noProof/>
                <w:webHidden/>
                <w:sz w:val="28"/>
                <w:szCs w:val="28"/>
              </w:rPr>
            </w:r>
            <w:r w:rsidRPr="0011757D">
              <w:rPr>
                <w:rFonts w:ascii="Times New Roman" w:hAnsi="Times New Roman" w:cs="Times New Roman"/>
                <w:noProof/>
                <w:webHidden/>
                <w:sz w:val="28"/>
                <w:szCs w:val="28"/>
              </w:rPr>
              <w:fldChar w:fldCharType="separate"/>
            </w:r>
            <w:r w:rsidR="00D6314E" w:rsidRPr="0011757D">
              <w:rPr>
                <w:rFonts w:ascii="Times New Roman" w:hAnsi="Times New Roman" w:cs="Times New Roman"/>
                <w:noProof/>
                <w:webHidden/>
                <w:sz w:val="28"/>
                <w:szCs w:val="28"/>
              </w:rPr>
              <w:t>73</w:t>
            </w:r>
            <w:r w:rsidRPr="0011757D">
              <w:rPr>
                <w:rFonts w:ascii="Times New Roman" w:hAnsi="Times New Roman" w:cs="Times New Roman"/>
                <w:noProof/>
                <w:webHidden/>
                <w:sz w:val="28"/>
                <w:szCs w:val="28"/>
              </w:rPr>
              <w:fldChar w:fldCharType="end"/>
            </w:r>
          </w:hyperlink>
        </w:p>
        <w:p w:rsidR="00D6314E" w:rsidRPr="0011757D" w:rsidRDefault="006D39FA">
          <w:pPr>
            <w:pStyle w:val="11"/>
            <w:tabs>
              <w:tab w:val="right" w:leader="dot" w:pos="9905"/>
            </w:tabs>
            <w:rPr>
              <w:rFonts w:ascii="Times New Roman" w:eastAsiaTheme="minorEastAsia" w:hAnsi="Times New Roman" w:cs="Times New Roman"/>
              <w:noProof/>
              <w:sz w:val="28"/>
              <w:szCs w:val="28"/>
              <w:lang w:eastAsia="ru-RU"/>
            </w:rPr>
          </w:pPr>
          <w:hyperlink w:anchor="_Toc18416084" w:history="1">
            <w:r w:rsidR="00D6314E" w:rsidRPr="0011757D">
              <w:rPr>
                <w:rStyle w:val="a7"/>
                <w:rFonts w:ascii="Times New Roman" w:eastAsia="Times New Roman" w:hAnsi="Times New Roman" w:cs="Times New Roman"/>
                <w:noProof/>
                <w:sz w:val="28"/>
                <w:szCs w:val="28"/>
                <w:lang w:eastAsia="ru-RU"/>
              </w:rPr>
              <w:t>Лабораторная работа №13</w:t>
            </w:r>
            <w:r w:rsidR="00D6314E" w:rsidRPr="0011757D">
              <w:rPr>
                <w:rFonts w:ascii="Times New Roman" w:hAnsi="Times New Roman" w:cs="Times New Roman"/>
                <w:noProof/>
                <w:webHidden/>
                <w:sz w:val="28"/>
                <w:szCs w:val="28"/>
              </w:rPr>
              <w:tab/>
            </w:r>
            <w:r w:rsidRPr="0011757D">
              <w:rPr>
                <w:rFonts w:ascii="Times New Roman" w:hAnsi="Times New Roman" w:cs="Times New Roman"/>
                <w:noProof/>
                <w:webHidden/>
                <w:sz w:val="28"/>
                <w:szCs w:val="28"/>
              </w:rPr>
              <w:fldChar w:fldCharType="begin"/>
            </w:r>
            <w:r w:rsidR="00D6314E" w:rsidRPr="0011757D">
              <w:rPr>
                <w:rFonts w:ascii="Times New Roman" w:hAnsi="Times New Roman" w:cs="Times New Roman"/>
                <w:noProof/>
                <w:webHidden/>
                <w:sz w:val="28"/>
                <w:szCs w:val="28"/>
              </w:rPr>
              <w:instrText xml:space="preserve"> PAGEREF _Toc18416084 \h </w:instrText>
            </w:r>
            <w:r w:rsidRPr="0011757D">
              <w:rPr>
                <w:rFonts w:ascii="Times New Roman" w:hAnsi="Times New Roman" w:cs="Times New Roman"/>
                <w:noProof/>
                <w:webHidden/>
                <w:sz w:val="28"/>
                <w:szCs w:val="28"/>
              </w:rPr>
            </w:r>
            <w:r w:rsidRPr="0011757D">
              <w:rPr>
                <w:rFonts w:ascii="Times New Roman" w:hAnsi="Times New Roman" w:cs="Times New Roman"/>
                <w:noProof/>
                <w:webHidden/>
                <w:sz w:val="28"/>
                <w:szCs w:val="28"/>
              </w:rPr>
              <w:fldChar w:fldCharType="separate"/>
            </w:r>
            <w:r w:rsidR="00D6314E" w:rsidRPr="0011757D">
              <w:rPr>
                <w:rFonts w:ascii="Times New Roman" w:hAnsi="Times New Roman" w:cs="Times New Roman"/>
                <w:noProof/>
                <w:webHidden/>
                <w:sz w:val="28"/>
                <w:szCs w:val="28"/>
              </w:rPr>
              <w:t>84</w:t>
            </w:r>
            <w:r w:rsidRPr="0011757D">
              <w:rPr>
                <w:rFonts w:ascii="Times New Roman" w:hAnsi="Times New Roman" w:cs="Times New Roman"/>
                <w:noProof/>
                <w:webHidden/>
                <w:sz w:val="28"/>
                <w:szCs w:val="28"/>
              </w:rPr>
              <w:fldChar w:fldCharType="end"/>
            </w:r>
          </w:hyperlink>
        </w:p>
        <w:p w:rsidR="00D6314E" w:rsidRPr="0011757D" w:rsidRDefault="006D39FA">
          <w:pPr>
            <w:pStyle w:val="11"/>
            <w:tabs>
              <w:tab w:val="right" w:leader="dot" w:pos="9905"/>
            </w:tabs>
            <w:rPr>
              <w:rFonts w:ascii="Times New Roman" w:eastAsiaTheme="minorEastAsia" w:hAnsi="Times New Roman" w:cs="Times New Roman"/>
              <w:noProof/>
              <w:sz w:val="28"/>
              <w:szCs w:val="28"/>
              <w:lang w:eastAsia="ru-RU"/>
            </w:rPr>
          </w:pPr>
          <w:hyperlink w:anchor="_Toc18416085" w:history="1">
            <w:r w:rsidR="00D6314E" w:rsidRPr="0011757D">
              <w:rPr>
                <w:rStyle w:val="a7"/>
                <w:rFonts w:ascii="Times New Roman" w:eastAsia="Times New Roman" w:hAnsi="Times New Roman" w:cs="Times New Roman"/>
                <w:noProof/>
                <w:sz w:val="28"/>
                <w:szCs w:val="28"/>
                <w:lang w:eastAsia="ru-RU"/>
              </w:rPr>
              <w:t>Лабораторная работа №14</w:t>
            </w:r>
            <w:r w:rsidR="00D6314E" w:rsidRPr="0011757D">
              <w:rPr>
                <w:rFonts w:ascii="Times New Roman" w:hAnsi="Times New Roman" w:cs="Times New Roman"/>
                <w:noProof/>
                <w:webHidden/>
                <w:sz w:val="28"/>
                <w:szCs w:val="28"/>
              </w:rPr>
              <w:tab/>
            </w:r>
            <w:r w:rsidRPr="0011757D">
              <w:rPr>
                <w:rFonts w:ascii="Times New Roman" w:hAnsi="Times New Roman" w:cs="Times New Roman"/>
                <w:noProof/>
                <w:webHidden/>
                <w:sz w:val="28"/>
                <w:szCs w:val="28"/>
              </w:rPr>
              <w:fldChar w:fldCharType="begin"/>
            </w:r>
            <w:r w:rsidR="00D6314E" w:rsidRPr="0011757D">
              <w:rPr>
                <w:rFonts w:ascii="Times New Roman" w:hAnsi="Times New Roman" w:cs="Times New Roman"/>
                <w:noProof/>
                <w:webHidden/>
                <w:sz w:val="28"/>
                <w:szCs w:val="28"/>
              </w:rPr>
              <w:instrText xml:space="preserve"> PAGEREF _Toc18416085 \h </w:instrText>
            </w:r>
            <w:r w:rsidRPr="0011757D">
              <w:rPr>
                <w:rFonts w:ascii="Times New Roman" w:hAnsi="Times New Roman" w:cs="Times New Roman"/>
                <w:noProof/>
                <w:webHidden/>
                <w:sz w:val="28"/>
                <w:szCs w:val="28"/>
              </w:rPr>
            </w:r>
            <w:r w:rsidRPr="0011757D">
              <w:rPr>
                <w:rFonts w:ascii="Times New Roman" w:hAnsi="Times New Roman" w:cs="Times New Roman"/>
                <w:noProof/>
                <w:webHidden/>
                <w:sz w:val="28"/>
                <w:szCs w:val="28"/>
              </w:rPr>
              <w:fldChar w:fldCharType="separate"/>
            </w:r>
            <w:r w:rsidR="00D6314E" w:rsidRPr="0011757D">
              <w:rPr>
                <w:rFonts w:ascii="Times New Roman" w:hAnsi="Times New Roman" w:cs="Times New Roman"/>
                <w:noProof/>
                <w:webHidden/>
                <w:sz w:val="28"/>
                <w:szCs w:val="28"/>
              </w:rPr>
              <w:t>94</w:t>
            </w:r>
            <w:r w:rsidRPr="0011757D">
              <w:rPr>
                <w:rFonts w:ascii="Times New Roman" w:hAnsi="Times New Roman" w:cs="Times New Roman"/>
                <w:noProof/>
                <w:webHidden/>
                <w:sz w:val="28"/>
                <w:szCs w:val="28"/>
              </w:rPr>
              <w:fldChar w:fldCharType="end"/>
            </w:r>
          </w:hyperlink>
        </w:p>
        <w:p w:rsidR="00D6314E" w:rsidRPr="0011757D" w:rsidRDefault="006D39FA">
          <w:pPr>
            <w:pStyle w:val="11"/>
            <w:tabs>
              <w:tab w:val="right" w:leader="dot" w:pos="9905"/>
            </w:tabs>
            <w:rPr>
              <w:rFonts w:ascii="Times New Roman" w:eastAsiaTheme="minorEastAsia" w:hAnsi="Times New Roman" w:cs="Times New Roman"/>
              <w:noProof/>
              <w:sz w:val="28"/>
              <w:szCs w:val="28"/>
              <w:lang w:eastAsia="ru-RU"/>
            </w:rPr>
          </w:pPr>
          <w:hyperlink w:anchor="_Toc18416086" w:history="1">
            <w:r w:rsidR="00D6314E" w:rsidRPr="0011757D">
              <w:rPr>
                <w:rStyle w:val="a7"/>
                <w:rFonts w:ascii="Times New Roman" w:eastAsia="Times New Roman" w:hAnsi="Times New Roman" w:cs="Times New Roman"/>
                <w:noProof/>
                <w:sz w:val="28"/>
                <w:szCs w:val="28"/>
                <w:lang w:eastAsia="ru-RU"/>
              </w:rPr>
              <w:t>Лабораторная работа №15</w:t>
            </w:r>
            <w:r w:rsidR="00D6314E" w:rsidRPr="0011757D">
              <w:rPr>
                <w:rFonts w:ascii="Times New Roman" w:hAnsi="Times New Roman" w:cs="Times New Roman"/>
                <w:noProof/>
                <w:webHidden/>
                <w:sz w:val="28"/>
                <w:szCs w:val="28"/>
              </w:rPr>
              <w:tab/>
            </w:r>
            <w:r w:rsidRPr="0011757D">
              <w:rPr>
                <w:rFonts w:ascii="Times New Roman" w:hAnsi="Times New Roman" w:cs="Times New Roman"/>
                <w:noProof/>
                <w:webHidden/>
                <w:sz w:val="28"/>
                <w:szCs w:val="28"/>
              </w:rPr>
              <w:fldChar w:fldCharType="begin"/>
            </w:r>
            <w:r w:rsidR="00D6314E" w:rsidRPr="0011757D">
              <w:rPr>
                <w:rFonts w:ascii="Times New Roman" w:hAnsi="Times New Roman" w:cs="Times New Roman"/>
                <w:noProof/>
                <w:webHidden/>
                <w:sz w:val="28"/>
                <w:szCs w:val="28"/>
              </w:rPr>
              <w:instrText xml:space="preserve"> PAGEREF _Toc18416086 \h </w:instrText>
            </w:r>
            <w:r w:rsidRPr="0011757D">
              <w:rPr>
                <w:rFonts w:ascii="Times New Roman" w:hAnsi="Times New Roman" w:cs="Times New Roman"/>
                <w:noProof/>
                <w:webHidden/>
                <w:sz w:val="28"/>
                <w:szCs w:val="28"/>
              </w:rPr>
            </w:r>
            <w:r w:rsidRPr="0011757D">
              <w:rPr>
                <w:rFonts w:ascii="Times New Roman" w:hAnsi="Times New Roman" w:cs="Times New Roman"/>
                <w:noProof/>
                <w:webHidden/>
                <w:sz w:val="28"/>
                <w:szCs w:val="28"/>
              </w:rPr>
              <w:fldChar w:fldCharType="separate"/>
            </w:r>
            <w:r w:rsidR="00D6314E" w:rsidRPr="0011757D">
              <w:rPr>
                <w:rFonts w:ascii="Times New Roman" w:hAnsi="Times New Roman" w:cs="Times New Roman"/>
                <w:noProof/>
                <w:webHidden/>
                <w:sz w:val="28"/>
                <w:szCs w:val="28"/>
              </w:rPr>
              <w:t>99</w:t>
            </w:r>
            <w:r w:rsidRPr="0011757D">
              <w:rPr>
                <w:rFonts w:ascii="Times New Roman" w:hAnsi="Times New Roman" w:cs="Times New Roman"/>
                <w:noProof/>
                <w:webHidden/>
                <w:sz w:val="28"/>
                <w:szCs w:val="28"/>
              </w:rPr>
              <w:fldChar w:fldCharType="end"/>
            </w:r>
          </w:hyperlink>
        </w:p>
        <w:p w:rsidR="00D6314E" w:rsidRPr="0011757D" w:rsidRDefault="006D39FA">
          <w:pPr>
            <w:pStyle w:val="11"/>
            <w:tabs>
              <w:tab w:val="right" w:leader="dot" w:pos="9905"/>
            </w:tabs>
            <w:rPr>
              <w:rFonts w:ascii="Times New Roman" w:eastAsiaTheme="minorEastAsia" w:hAnsi="Times New Roman" w:cs="Times New Roman"/>
              <w:noProof/>
              <w:sz w:val="28"/>
              <w:szCs w:val="28"/>
              <w:lang w:eastAsia="ru-RU"/>
            </w:rPr>
          </w:pPr>
          <w:hyperlink w:anchor="_Toc18416087" w:history="1">
            <w:r w:rsidR="00D6314E" w:rsidRPr="0011757D">
              <w:rPr>
                <w:rStyle w:val="a7"/>
                <w:rFonts w:ascii="Times New Roman" w:eastAsia="Times New Roman" w:hAnsi="Times New Roman" w:cs="Times New Roman"/>
                <w:noProof/>
                <w:sz w:val="28"/>
                <w:szCs w:val="28"/>
                <w:lang w:eastAsia="ru-RU"/>
              </w:rPr>
              <w:t>Лабораторная работа №16</w:t>
            </w:r>
            <w:r w:rsidR="00D6314E" w:rsidRPr="0011757D">
              <w:rPr>
                <w:rFonts w:ascii="Times New Roman" w:hAnsi="Times New Roman" w:cs="Times New Roman"/>
                <w:noProof/>
                <w:webHidden/>
                <w:sz w:val="28"/>
                <w:szCs w:val="28"/>
              </w:rPr>
              <w:tab/>
            </w:r>
            <w:r w:rsidRPr="0011757D">
              <w:rPr>
                <w:rFonts w:ascii="Times New Roman" w:hAnsi="Times New Roman" w:cs="Times New Roman"/>
                <w:noProof/>
                <w:webHidden/>
                <w:sz w:val="28"/>
                <w:szCs w:val="28"/>
              </w:rPr>
              <w:fldChar w:fldCharType="begin"/>
            </w:r>
            <w:r w:rsidR="00D6314E" w:rsidRPr="0011757D">
              <w:rPr>
                <w:rFonts w:ascii="Times New Roman" w:hAnsi="Times New Roman" w:cs="Times New Roman"/>
                <w:noProof/>
                <w:webHidden/>
                <w:sz w:val="28"/>
                <w:szCs w:val="28"/>
              </w:rPr>
              <w:instrText xml:space="preserve"> PAGEREF _Toc18416087 \h </w:instrText>
            </w:r>
            <w:r w:rsidRPr="0011757D">
              <w:rPr>
                <w:rFonts w:ascii="Times New Roman" w:hAnsi="Times New Roman" w:cs="Times New Roman"/>
                <w:noProof/>
                <w:webHidden/>
                <w:sz w:val="28"/>
                <w:szCs w:val="28"/>
              </w:rPr>
            </w:r>
            <w:r w:rsidRPr="0011757D">
              <w:rPr>
                <w:rFonts w:ascii="Times New Roman" w:hAnsi="Times New Roman" w:cs="Times New Roman"/>
                <w:noProof/>
                <w:webHidden/>
                <w:sz w:val="28"/>
                <w:szCs w:val="28"/>
              </w:rPr>
              <w:fldChar w:fldCharType="separate"/>
            </w:r>
            <w:r w:rsidR="00D6314E" w:rsidRPr="0011757D">
              <w:rPr>
                <w:rFonts w:ascii="Times New Roman" w:hAnsi="Times New Roman" w:cs="Times New Roman"/>
                <w:noProof/>
                <w:webHidden/>
                <w:sz w:val="28"/>
                <w:szCs w:val="28"/>
              </w:rPr>
              <w:t>104</w:t>
            </w:r>
            <w:r w:rsidRPr="0011757D">
              <w:rPr>
                <w:rFonts w:ascii="Times New Roman" w:hAnsi="Times New Roman" w:cs="Times New Roman"/>
                <w:noProof/>
                <w:webHidden/>
                <w:sz w:val="28"/>
                <w:szCs w:val="28"/>
              </w:rPr>
              <w:fldChar w:fldCharType="end"/>
            </w:r>
          </w:hyperlink>
        </w:p>
        <w:p w:rsidR="00D6314E" w:rsidRPr="0011757D" w:rsidRDefault="006D39FA">
          <w:pPr>
            <w:pStyle w:val="11"/>
            <w:tabs>
              <w:tab w:val="right" w:leader="dot" w:pos="9905"/>
            </w:tabs>
            <w:rPr>
              <w:rFonts w:ascii="Times New Roman" w:eastAsiaTheme="minorEastAsia" w:hAnsi="Times New Roman" w:cs="Times New Roman"/>
              <w:noProof/>
              <w:sz w:val="28"/>
              <w:szCs w:val="28"/>
              <w:lang w:eastAsia="ru-RU"/>
            </w:rPr>
          </w:pPr>
          <w:hyperlink w:anchor="_Toc18416088" w:history="1">
            <w:r w:rsidR="00D6314E" w:rsidRPr="0011757D">
              <w:rPr>
                <w:rStyle w:val="a7"/>
                <w:rFonts w:ascii="Times New Roman" w:eastAsia="Times New Roman" w:hAnsi="Times New Roman" w:cs="Times New Roman"/>
                <w:noProof/>
                <w:sz w:val="28"/>
                <w:szCs w:val="28"/>
                <w:lang w:eastAsia="ru-RU"/>
              </w:rPr>
              <w:t>Лабораторная работа №17</w:t>
            </w:r>
            <w:r w:rsidR="00D6314E" w:rsidRPr="0011757D">
              <w:rPr>
                <w:rFonts w:ascii="Times New Roman" w:hAnsi="Times New Roman" w:cs="Times New Roman"/>
                <w:noProof/>
                <w:webHidden/>
                <w:sz w:val="28"/>
                <w:szCs w:val="28"/>
              </w:rPr>
              <w:tab/>
            </w:r>
            <w:r w:rsidRPr="0011757D">
              <w:rPr>
                <w:rFonts w:ascii="Times New Roman" w:hAnsi="Times New Roman" w:cs="Times New Roman"/>
                <w:noProof/>
                <w:webHidden/>
                <w:sz w:val="28"/>
                <w:szCs w:val="28"/>
              </w:rPr>
              <w:fldChar w:fldCharType="begin"/>
            </w:r>
            <w:r w:rsidR="00D6314E" w:rsidRPr="0011757D">
              <w:rPr>
                <w:rFonts w:ascii="Times New Roman" w:hAnsi="Times New Roman" w:cs="Times New Roman"/>
                <w:noProof/>
                <w:webHidden/>
                <w:sz w:val="28"/>
                <w:szCs w:val="28"/>
              </w:rPr>
              <w:instrText xml:space="preserve"> PAGEREF _Toc18416088 \h </w:instrText>
            </w:r>
            <w:r w:rsidRPr="0011757D">
              <w:rPr>
                <w:rFonts w:ascii="Times New Roman" w:hAnsi="Times New Roman" w:cs="Times New Roman"/>
                <w:noProof/>
                <w:webHidden/>
                <w:sz w:val="28"/>
                <w:szCs w:val="28"/>
              </w:rPr>
            </w:r>
            <w:r w:rsidRPr="0011757D">
              <w:rPr>
                <w:rFonts w:ascii="Times New Roman" w:hAnsi="Times New Roman" w:cs="Times New Roman"/>
                <w:noProof/>
                <w:webHidden/>
                <w:sz w:val="28"/>
                <w:szCs w:val="28"/>
              </w:rPr>
              <w:fldChar w:fldCharType="separate"/>
            </w:r>
            <w:r w:rsidR="00D6314E" w:rsidRPr="0011757D">
              <w:rPr>
                <w:rFonts w:ascii="Times New Roman" w:hAnsi="Times New Roman" w:cs="Times New Roman"/>
                <w:noProof/>
                <w:webHidden/>
                <w:sz w:val="28"/>
                <w:szCs w:val="28"/>
              </w:rPr>
              <w:t>110</w:t>
            </w:r>
            <w:r w:rsidRPr="0011757D">
              <w:rPr>
                <w:rFonts w:ascii="Times New Roman" w:hAnsi="Times New Roman" w:cs="Times New Roman"/>
                <w:noProof/>
                <w:webHidden/>
                <w:sz w:val="28"/>
                <w:szCs w:val="28"/>
              </w:rPr>
              <w:fldChar w:fldCharType="end"/>
            </w:r>
          </w:hyperlink>
        </w:p>
        <w:p w:rsidR="00D6314E" w:rsidRPr="0011757D" w:rsidRDefault="006D39FA">
          <w:pPr>
            <w:pStyle w:val="11"/>
            <w:tabs>
              <w:tab w:val="right" w:leader="dot" w:pos="9905"/>
            </w:tabs>
            <w:rPr>
              <w:rFonts w:ascii="Times New Roman" w:eastAsiaTheme="minorEastAsia" w:hAnsi="Times New Roman" w:cs="Times New Roman"/>
              <w:noProof/>
              <w:sz w:val="28"/>
              <w:szCs w:val="28"/>
              <w:lang w:eastAsia="ru-RU"/>
            </w:rPr>
          </w:pPr>
          <w:hyperlink w:anchor="_Toc18416089" w:history="1">
            <w:r w:rsidR="00D6314E" w:rsidRPr="0011757D">
              <w:rPr>
                <w:rStyle w:val="a7"/>
                <w:rFonts w:ascii="Times New Roman" w:eastAsia="Times New Roman" w:hAnsi="Times New Roman" w:cs="Times New Roman"/>
                <w:noProof/>
                <w:sz w:val="28"/>
                <w:szCs w:val="28"/>
                <w:lang w:eastAsia="ru-RU"/>
              </w:rPr>
              <w:t>Лабораторная работа №18</w:t>
            </w:r>
            <w:r w:rsidR="00D6314E" w:rsidRPr="0011757D">
              <w:rPr>
                <w:rFonts w:ascii="Times New Roman" w:hAnsi="Times New Roman" w:cs="Times New Roman"/>
                <w:noProof/>
                <w:webHidden/>
                <w:sz w:val="28"/>
                <w:szCs w:val="28"/>
              </w:rPr>
              <w:tab/>
            </w:r>
            <w:r w:rsidRPr="0011757D">
              <w:rPr>
                <w:rFonts w:ascii="Times New Roman" w:hAnsi="Times New Roman" w:cs="Times New Roman"/>
                <w:noProof/>
                <w:webHidden/>
                <w:sz w:val="28"/>
                <w:szCs w:val="28"/>
              </w:rPr>
              <w:fldChar w:fldCharType="begin"/>
            </w:r>
            <w:r w:rsidR="00D6314E" w:rsidRPr="0011757D">
              <w:rPr>
                <w:rFonts w:ascii="Times New Roman" w:hAnsi="Times New Roman" w:cs="Times New Roman"/>
                <w:noProof/>
                <w:webHidden/>
                <w:sz w:val="28"/>
                <w:szCs w:val="28"/>
              </w:rPr>
              <w:instrText xml:space="preserve"> PAGEREF _Toc18416089 \h </w:instrText>
            </w:r>
            <w:r w:rsidRPr="0011757D">
              <w:rPr>
                <w:rFonts w:ascii="Times New Roman" w:hAnsi="Times New Roman" w:cs="Times New Roman"/>
                <w:noProof/>
                <w:webHidden/>
                <w:sz w:val="28"/>
                <w:szCs w:val="28"/>
              </w:rPr>
            </w:r>
            <w:r w:rsidRPr="0011757D">
              <w:rPr>
                <w:rFonts w:ascii="Times New Roman" w:hAnsi="Times New Roman" w:cs="Times New Roman"/>
                <w:noProof/>
                <w:webHidden/>
                <w:sz w:val="28"/>
                <w:szCs w:val="28"/>
              </w:rPr>
              <w:fldChar w:fldCharType="separate"/>
            </w:r>
            <w:r w:rsidR="00D6314E" w:rsidRPr="0011757D">
              <w:rPr>
                <w:rFonts w:ascii="Times New Roman" w:hAnsi="Times New Roman" w:cs="Times New Roman"/>
                <w:noProof/>
                <w:webHidden/>
                <w:sz w:val="28"/>
                <w:szCs w:val="28"/>
              </w:rPr>
              <w:t>114</w:t>
            </w:r>
            <w:r w:rsidRPr="0011757D">
              <w:rPr>
                <w:rFonts w:ascii="Times New Roman" w:hAnsi="Times New Roman" w:cs="Times New Roman"/>
                <w:noProof/>
                <w:webHidden/>
                <w:sz w:val="28"/>
                <w:szCs w:val="28"/>
              </w:rPr>
              <w:fldChar w:fldCharType="end"/>
            </w:r>
          </w:hyperlink>
        </w:p>
        <w:p w:rsidR="00D6314E" w:rsidRPr="0011757D" w:rsidRDefault="006D39FA">
          <w:pPr>
            <w:pStyle w:val="11"/>
            <w:tabs>
              <w:tab w:val="right" w:leader="dot" w:pos="9905"/>
            </w:tabs>
            <w:rPr>
              <w:rFonts w:ascii="Times New Roman" w:eastAsiaTheme="minorEastAsia" w:hAnsi="Times New Roman" w:cs="Times New Roman"/>
              <w:noProof/>
              <w:sz w:val="28"/>
              <w:szCs w:val="28"/>
              <w:lang w:eastAsia="ru-RU"/>
            </w:rPr>
          </w:pPr>
          <w:hyperlink w:anchor="_Toc18416090" w:history="1">
            <w:r w:rsidR="00D6314E" w:rsidRPr="0011757D">
              <w:rPr>
                <w:rStyle w:val="a7"/>
                <w:rFonts w:ascii="Times New Roman" w:eastAsia="Times New Roman" w:hAnsi="Times New Roman" w:cs="Times New Roman"/>
                <w:noProof/>
                <w:sz w:val="28"/>
                <w:szCs w:val="28"/>
                <w:lang w:eastAsia="ru-RU"/>
              </w:rPr>
              <w:t>Лабораторная работа №19</w:t>
            </w:r>
            <w:r w:rsidR="00D6314E" w:rsidRPr="0011757D">
              <w:rPr>
                <w:rFonts w:ascii="Times New Roman" w:hAnsi="Times New Roman" w:cs="Times New Roman"/>
                <w:noProof/>
                <w:webHidden/>
                <w:sz w:val="28"/>
                <w:szCs w:val="28"/>
              </w:rPr>
              <w:tab/>
            </w:r>
            <w:r w:rsidRPr="0011757D">
              <w:rPr>
                <w:rFonts w:ascii="Times New Roman" w:hAnsi="Times New Roman" w:cs="Times New Roman"/>
                <w:noProof/>
                <w:webHidden/>
                <w:sz w:val="28"/>
                <w:szCs w:val="28"/>
              </w:rPr>
              <w:fldChar w:fldCharType="begin"/>
            </w:r>
            <w:r w:rsidR="00D6314E" w:rsidRPr="0011757D">
              <w:rPr>
                <w:rFonts w:ascii="Times New Roman" w:hAnsi="Times New Roman" w:cs="Times New Roman"/>
                <w:noProof/>
                <w:webHidden/>
                <w:sz w:val="28"/>
                <w:szCs w:val="28"/>
              </w:rPr>
              <w:instrText xml:space="preserve"> PAGEREF _Toc18416090 \h </w:instrText>
            </w:r>
            <w:r w:rsidRPr="0011757D">
              <w:rPr>
                <w:rFonts w:ascii="Times New Roman" w:hAnsi="Times New Roman" w:cs="Times New Roman"/>
                <w:noProof/>
                <w:webHidden/>
                <w:sz w:val="28"/>
                <w:szCs w:val="28"/>
              </w:rPr>
            </w:r>
            <w:r w:rsidRPr="0011757D">
              <w:rPr>
                <w:rFonts w:ascii="Times New Roman" w:hAnsi="Times New Roman" w:cs="Times New Roman"/>
                <w:noProof/>
                <w:webHidden/>
                <w:sz w:val="28"/>
                <w:szCs w:val="28"/>
              </w:rPr>
              <w:fldChar w:fldCharType="separate"/>
            </w:r>
            <w:r w:rsidR="00D6314E" w:rsidRPr="0011757D">
              <w:rPr>
                <w:rFonts w:ascii="Times New Roman" w:hAnsi="Times New Roman" w:cs="Times New Roman"/>
                <w:noProof/>
                <w:webHidden/>
                <w:sz w:val="28"/>
                <w:szCs w:val="28"/>
              </w:rPr>
              <w:t>118</w:t>
            </w:r>
            <w:r w:rsidRPr="0011757D">
              <w:rPr>
                <w:rFonts w:ascii="Times New Roman" w:hAnsi="Times New Roman" w:cs="Times New Roman"/>
                <w:noProof/>
                <w:webHidden/>
                <w:sz w:val="28"/>
                <w:szCs w:val="28"/>
              </w:rPr>
              <w:fldChar w:fldCharType="end"/>
            </w:r>
          </w:hyperlink>
        </w:p>
        <w:p w:rsidR="00C50164" w:rsidRPr="0011757D" w:rsidRDefault="006D39FA" w:rsidP="00326A8F">
          <w:pPr>
            <w:ind w:firstLine="709"/>
            <w:rPr>
              <w:rFonts w:ascii="Times New Roman" w:hAnsi="Times New Roman" w:cs="Times New Roman"/>
              <w:sz w:val="28"/>
              <w:szCs w:val="28"/>
            </w:rPr>
          </w:pPr>
          <w:r w:rsidRPr="0011757D">
            <w:rPr>
              <w:rFonts w:ascii="Times New Roman" w:hAnsi="Times New Roman" w:cs="Times New Roman"/>
              <w:bCs/>
              <w:sz w:val="28"/>
              <w:szCs w:val="28"/>
            </w:rPr>
            <w:fldChar w:fldCharType="end"/>
          </w:r>
        </w:p>
      </w:sdtContent>
    </w:sdt>
    <w:p w:rsidR="00C50164" w:rsidRPr="0011757D" w:rsidRDefault="00C50164" w:rsidP="00326A8F">
      <w:pPr>
        <w:ind w:firstLine="709"/>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br w:type="page"/>
      </w:r>
    </w:p>
    <w:p w:rsidR="009773C7" w:rsidRPr="0011757D" w:rsidRDefault="009773C7" w:rsidP="00326A8F">
      <w:pPr>
        <w:autoSpaceDE w:val="0"/>
        <w:autoSpaceDN w:val="0"/>
        <w:adjustRightInd w:val="0"/>
        <w:ind w:firstLine="709"/>
        <w:jc w:val="center"/>
        <w:outlineLvl w:val="0"/>
        <w:rPr>
          <w:rFonts w:ascii="Times New Roman" w:hAnsi="Times New Roman" w:cs="Times New Roman"/>
          <w:b/>
          <w:bCs/>
          <w:color w:val="000000"/>
          <w:sz w:val="28"/>
          <w:szCs w:val="28"/>
        </w:rPr>
      </w:pPr>
      <w:bookmarkStart w:id="6" w:name="_Toc18416072"/>
      <w:r w:rsidRPr="0011757D">
        <w:rPr>
          <w:rFonts w:ascii="Times New Roman" w:hAnsi="Times New Roman" w:cs="Times New Roman"/>
          <w:b/>
          <w:bCs/>
          <w:color w:val="000000"/>
          <w:sz w:val="28"/>
          <w:szCs w:val="28"/>
        </w:rPr>
        <w:lastRenderedPageBreak/>
        <w:t>Лабораторная работа №1</w:t>
      </w:r>
      <w:bookmarkEnd w:id="6"/>
    </w:p>
    <w:p w:rsidR="009773C7" w:rsidRPr="0011757D" w:rsidRDefault="009773C7" w:rsidP="00326A8F">
      <w:pPr>
        <w:autoSpaceDE w:val="0"/>
        <w:autoSpaceDN w:val="0"/>
        <w:adjustRightInd w:val="0"/>
        <w:ind w:firstLine="709"/>
        <w:jc w:val="center"/>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Установка и настройка СУБД</w:t>
      </w:r>
    </w:p>
    <w:p w:rsidR="00A9312E" w:rsidRPr="0011757D" w:rsidRDefault="00A9312E" w:rsidP="00326A8F">
      <w:pPr>
        <w:autoSpaceDE w:val="0"/>
        <w:autoSpaceDN w:val="0"/>
        <w:adjustRightInd w:val="0"/>
        <w:ind w:firstLine="709"/>
        <w:jc w:val="center"/>
        <w:rPr>
          <w:rFonts w:ascii="Times New Roman" w:hAnsi="Times New Roman" w:cs="Times New Roman"/>
          <w:b/>
          <w:bCs/>
          <w:color w:val="000000"/>
          <w:sz w:val="28"/>
          <w:szCs w:val="28"/>
        </w:rPr>
      </w:pPr>
    </w:p>
    <w:p w:rsidR="009773C7" w:rsidRPr="0011757D" w:rsidRDefault="009773C7" w:rsidP="00326A8F">
      <w:pPr>
        <w:autoSpaceDE w:val="0"/>
        <w:autoSpaceDN w:val="0"/>
        <w:adjustRightInd w:val="0"/>
        <w:ind w:firstLine="709"/>
        <w:jc w:val="both"/>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1. Цель и задачи работы</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Целью данной лабораторной работы является получение навыком и настройки СУБД.</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p>
    <w:p w:rsidR="009773C7" w:rsidRPr="0011757D" w:rsidRDefault="009773C7" w:rsidP="00326A8F">
      <w:pPr>
        <w:autoSpaceDE w:val="0"/>
        <w:autoSpaceDN w:val="0"/>
        <w:adjustRightInd w:val="0"/>
        <w:ind w:firstLine="709"/>
        <w:jc w:val="both"/>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2. Порядок выполнения работы</w:t>
      </w:r>
    </w:p>
    <w:p w:rsidR="004615F1" w:rsidRPr="0011757D" w:rsidRDefault="004615F1" w:rsidP="00326A8F">
      <w:pPr>
        <w:ind w:firstLine="709"/>
        <w:rPr>
          <w:rFonts w:ascii="Times New Roman" w:hAnsi="Times New Roman" w:cs="Times New Roman"/>
          <w:sz w:val="28"/>
          <w:szCs w:val="28"/>
        </w:rPr>
      </w:pPr>
      <w:r w:rsidRPr="0011757D">
        <w:rPr>
          <w:rFonts w:ascii="Times New Roman" w:hAnsi="Times New Roman" w:cs="Times New Roman"/>
          <w:sz w:val="28"/>
          <w:szCs w:val="28"/>
        </w:rPr>
        <w:t>- ознакомится с теоретическими сведениями;</w:t>
      </w:r>
    </w:p>
    <w:p w:rsidR="004615F1" w:rsidRPr="0011757D" w:rsidRDefault="004615F1" w:rsidP="00326A8F">
      <w:pPr>
        <w:ind w:firstLine="709"/>
        <w:rPr>
          <w:rFonts w:ascii="Times New Roman" w:hAnsi="Times New Roman" w:cs="Times New Roman"/>
          <w:sz w:val="28"/>
          <w:szCs w:val="28"/>
        </w:rPr>
      </w:pPr>
      <w:r w:rsidRPr="0011757D">
        <w:rPr>
          <w:rFonts w:ascii="Times New Roman" w:hAnsi="Times New Roman" w:cs="Times New Roman"/>
          <w:sz w:val="28"/>
          <w:szCs w:val="28"/>
        </w:rPr>
        <w:t>- выполнить задание;</w:t>
      </w:r>
    </w:p>
    <w:p w:rsidR="004615F1" w:rsidRPr="0011757D" w:rsidRDefault="004615F1" w:rsidP="00326A8F">
      <w:pPr>
        <w:ind w:firstLine="709"/>
        <w:rPr>
          <w:rFonts w:ascii="Times New Roman" w:hAnsi="Times New Roman" w:cs="Times New Roman"/>
          <w:sz w:val="28"/>
          <w:szCs w:val="28"/>
        </w:rPr>
      </w:pPr>
      <w:r w:rsidRPr="0011757D">
        <w:rPr>
          <w:rFonts w:ascii="Times New Roman" w:hAnsi="Times New Roman" w:cs="Times New Roman"/>
          <w:sz w:val="28"/>
          <w:szCs w:val="28"/>
        </w:rPr>
        <w:t>- оформить отчет;</w:t>
      </w:r>
    </w:p>
    <w:p w:rsidR="004615F1" w:rsidRPr="0011757D" w:rsidRDefault="004615F1" w:rsidP="00326A8F">
      <w:pPr>
        <w:ind w:firstLine="709"/>
        <w:rPr>
          <w:rFonts w:ascii="Times New Roman" w:hAnsi="Times New Roman" w:cs="Times New Roman"/>
          <w:sz w:val="28"/>
          <w:szCs w:val="28"/>
        </w:rPr>
      </w:pPr>
      <w:r w:rsidRPr="0011757D">
        <w:rPr>
          <w:rFonts w:ascii="Times New Roman" w:hAnsi="Times New Roman" w:cs="Times New Roman"/>
          <w:sz w:val="28"/>
          <w:szCs w:val="28"/>
        </w:rPr>
        <w:t>- ответить на контрольные вопросы, заданные преподавателем.</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p>
    <w:p w:rsidR="009773C7" w:rsidRPr="0011757D" w:rsidRDefault="009773C7" w:rsidP="00326A8F">
      <w:pPr>
        <w:autoSpaceDE w:val="0"/>
        <w:autoSpaceDN w:val="0"/>
        <w:adjustRightInd w:val="0"/>
        <w:ind w:firstLine="709"/>
        <w:jc w:val="both"/>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3. Оформление отчета</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Отчет должен содержать: титульный лист, цель работы, описание пунктов выполнения лабораторной работы в соответствии с заданием</w:t>
      </w:r>
      <w:r w:rsidR="009263AA" w:rsidRPr="0011757D">
        <w:rPr>
          <w:rFonts w:ascii="Times New Roman" w:hAnsi="Times New Roman" w:cs="Times New Roman"/>
          <w:color w:val="000000"/>
          <w:sz w:val="28"/>
          <w:szCs w:val="28"/>
        </w:rPr>
        <w:t xml:space="preserve">, </w:t>
      </w:r>
      <w:r w:rsidR="009263AA" w:rsidRPr="0011757D">
        <w:rPr>
          <w:rFonts w:ascii="Times New Roman" w:hAnsi="Times New Roman" w:cs="Times New Roman"/>
          <w:sz w:val="28"/>
          <w:szCs w:val="28"/>
        </w:rPr>
        <w:t>ответы на контрольные вопросы и выводы по работе</w:t>
      </w:r>
      <w:r w:rsidRPr="0011757D">
        <w:rPr>
          <w:rFonts w:ascii="Times New Roman" w:hAnsi="Times New Roman" w:cs="Times New Roman"/>
          <w:color w:val="000000"/>
          <w:sz w:val="28"/>
          <w:szCs w:val="28"/>
        </w:rPr>
        <w:t xml:space="preserve">.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p>
    <w:p w:rsidR="009773C7" w:rsidRPr="0011757D" w:rsidRDefault="009773C7" w:rsidP="00326A8F">
      <w:pPr>
        <w:autoSpaceDE w:val="0"/>
        <w:autoSpaceDN w:val="0"/>
        <w:adjustRightInd w:val="0"/>
        <w:ind w:firstLine="709"/>
        <w:jc w:val="both"/>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4. Теоретические сведения</w:t>
      </w:r>
    </w:p>
    <w:p w:rsidR="009773C7" w:rsidRPr="0011757D" w:rsidRDefault="009773C7" w:rsidP="00326A8F">
      <w:pPr>
        <w:autoSpaceDE w:val="0"/>
        <w:autoSpaceDN w:val="0"/>
        <w:adjustRightInd w:val="0"/>
        <w:ind w:firstLine="709"/>
        <w:jc w:val="center"/>
        <w:rPr>
          <w:rFonts w:ascii="Times New Roman" w:hAnsi="Times New Roman" w:cs="Times New Roman"/>
          <w:b/>
          <w:bCs/>
          <w:i/>
          <w:iCs/>
          <w:color w:val="000000"/>
          <w:sz w:val="28"/>
          <w:szCs w:val="28"/>
        </w:rPr>
      </w:pPr>
      <w:r w:rsidRPr="0011757D">
        <w:rPr>
          <w:rFonts w:ascii="Times New Roman" w:hAnsi="Times New Roman" w:cs="Times New Roman"/>
          <w:b/>
          <w:bCs/>
          <w:i/>
          <w:iCs/>
          <w:color w:val="000000"/>
          <w:sz w:val="28"/>
          <w:szCs w:val="28"/>
        </w:rPr>
        <w:t>Запуск базы данных</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ab/>
        <w:t xml:space="preserve">PostgreSQL запускается автоматически сразу после инсталляции и после </w:t>
      </w:r>
      <w:r w:rsidR="008054C5" w:rsidRPr="0011757D">
        <w:rPr>
          <w:rFonts w:ascii="Times New Roman" w:hAnsi="Times New Roman" w:cs="Times New Roman"/>
          <w:color w:val="000000"/>
          <w:sz w:val="28"/>
          <w:szCs w:val="28"/>
        </w:rPr>
        <w:t>каждой</w:t>
      </w:r>
      <w:r w:rsidR="00C176B4" w:rsidRPr="0011757D">
        <w:rPr>
          <w:rFonts w:ascii="Times New Roman" w:hAnsi="Times New Roman" w:cs="Times New Roman"/>
          <w:color w:val="000000"/>
          <w:sz w:val="28"/>
          <w:szCs w:val="28"/>
        </w:rPr>
        <w:t xml:space="preserve"> </w:t>
      </w:r>
      <w:r w:rsidR="008054C5" w:rsidRPr="0011757D">
        <w:rPr>
          <w:rFonts w:ascii="Times New Roman" w:hAnsi="Times New Roman" w:cs="Times New Roman"/>
          <w:color w:val="000000"/>
          <w:sz w:val="28"/>
          <w:szCs w:val="28"/>
        </w:rPr>
        <w:t>системной</w:t>
      </w:r>
      <w:r w:rsidRPr="0011757D">
        <w:rPr>
          <w:rFonts w:ascii="Times New Roman" w:hAnsi="Times New Roman" w:cs="Times New Roman"/>
          <w:color w:val="000000"/>
          <w:sz w:val="28"/>
          <w:szCs w:val="28"/>
        </w:rPr>
        <w:t xml:space="preserve"> перезагрузки. Таким образом, нет необходимости запускать базу данных, если предварительно Вы её не остановили.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Вы можете запустить базу данных непосредственно с рабочего стола или при помощи командной строки SQL.</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Для запуска базы данных с рабочего стола:</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Подключитесь к серверу PostgreSQL как администратор Windows - т.е., как пользователь, </w:t>
      </w:r>
      <w:r w:rsidR="008054C5" w:rsidRPr="0011757D">
        <w:rPr>
          <w:rFonts w:ascii="Times New Roman" w:hAnsi="Times New Roman" w:cs="Times New Roman"/>
          <w:color w:val="000000"/>
          <w:sz w:val="28"/>
          <w:szCs w:val="28"/>
        </w:rPr>
        <w:t>являющийся</w:t>
      </w:r>
      <w:r w:rsidRPr="0011757D">
        <w:rPr>
          <w:rFonts w:ascii="Times New Roman" w:hAnsi="Times New Roman" w:cs="Times New Roman"/>
          <w:color w:val="000000"/>
          <w:sz w:val="28"/>
          <w:szCs w:val="28"/>
        </w:rPr>
        <w:t xml:space="preserve"> членом группы «Администраторы».</w:t>
      </w:r>
      <w:r w:rsidRPr="0011757D">
        <w:rPr>
          <w:rFonts w:ascii="Times New Roman" w:hAnsi="Times New Roman" w:cs="Times New Roman"/>
          <w:color w:val="000000"/>
          <w:sz w:val="28"/>
          <w:szCs w:val="28"/>
        </w:rPr>
        <w:tab/>
      </w:r>
      <w:r w:rsidRPr="0011757D">
        <w:rPr>
          <w:rFonts w:ascii="Times New Roman" w:hAnsi="Times New Roman" w:cs="Times New Roman"/>
          <w:color w:val="000000"/>
          <w:sz w:val="28"/>
          <w:szCs w:val="28"/>
        </w:rPr>
        <w:tab/>
      </w:r>
      <w:r w:rsidRPr="0011757D">
        <w:rPr>
          <w:rFonts w:ascii="Times New Roman" w:hAnsi="Times New Roman" w:cs="Times New Roman"/>
          <w:color w:val="000000"/>
          <w:sz w:val="28"/>
          <w:szCs w:val="28"/>
        </w:rPr>
        <w:tab/>
      </w:r>
    </w:p>
    <w:p w:rsidR="009773C7" w:rsidRPr="0011757D" w:rsidRDefault="008054C5"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Перейдите</w:t>
      </w:r>
      <w:r w:rsidR="009773C7" w:rsidRPr="0011757D">
        <w:rPr>
          <w:rFonts w:ascii="Times New Roman" w:hAnsi="Times New Roman" w:cs="Times New Roman"/>
          <w:color w:val="000000"/>
          <w:sz w:val="28"/>
          <w:szCs w:val="28"/>
        </w:rPr>
        <w:t xml:space="preserve"> на PostgreSQL 10, после чего нажмите Start, выберите нужную базу дан</w:t>
      </w:r>
      <w:r w:rsidR="0012104B" w:rsidRPr="0011757D">
        <w:rPr>
          <w:rFonts w:ascii="Times New Roman" w:hAnsi="Times New Roman" w:cs="Times New Roman"/>
          <w:color w:val="000000"/>
          <w:sz w:val="28"/>
          <w:szCs w:val="28"/>
          <w:lang w:eastAsia="ja-JP"/>
        </w:rPr>
        <w:t>н</w:t>
      </w:r>
      <w:r w:rsidR="009773C7" w:rsidRPr="0011757D">
        <w:rPr>
          <w:rFonts w:ascii="Times New Roman" w:hAnsi="Times New Roman" w:cs="Times New Roman"/>
          <w:color w:val="000000"/>
          <w:sz w:val="28"/>
          <w:szCs w:val="28"/>
        </w:rPr>
        <w:t>ых и дважды щелкните по ней.</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Для запуска базы данных с использованием командной строки SQL, Вы должны запускать приложение командной строки с того же компьютера, на котором была установлена база данных PostgreSQL.</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Чтобы запустить базу данных в командной строке SQL:</w:t>
      </w:r>
      <w:r w:rsidRPr="0011757D">
        <w:rPr>
          <w:rFonts w:ascii="Times New Roman" w:hAnsi="Times New Roman" w:cs="Times New Roman"/>
          <w:color w:val="000000"/>
          <w:sz w:val="28"/>
          <w:szCs w:val="28"/>
        </w:rPr>
        <w:tab/>
      </w:r>
      <w:r w:rsidRPr="0011757D">
        <w:rPr>
          <w:rFonts w:ascii="Times New Roman" w:hAnsi="Times New Roman" w:cs="Times New Roman"/>
          <w:color w:val="000000"/>
          <w:sz w:val="28"/>
          <w:szCs w:val="28"/>
        </w:rPr>
        <w:tab/>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1.Подключитесь к серверу PostgreSQL под пользователем имеющим на это право.</w:t>
      </w:r>
      <w:r w:rsidRPr="0011757D">
        <w:rPr>
          <w:rFonts w:ascii="Times New Roman" w:hAnsi="Times New Roman" w:cs="Times New Roman"/>
          <w:color w:val="000000"/>
          <w:sz w:val="28"/>
          <w:szCs w:val="28"/>
        </w:rPr>
        <w:tab/>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2.Откройте терминальную сессию или командное окно, если оно еще не открыто.</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3. На приглашение </w:t>
      </w:r>
      <w:r w:rsidR="008054C5" w:rsidRPr="0011757D">
        <w:rPr>
          <w:rFonts w:ascii="Times New Roman" w:hAnsi="Times New Roman" w:cs="Times New Roman"/>
          <w:color w:val="000000"/>
          <w:sz w:val="28"/>
          <w:szCs w:val="28"/>
        </w:rPr>
        <w:t>операционной</w:t>
      </w:r>
      <w:r w:rsidRPr="0011757D">
        <w:rPr>
          <w:rFonts w:ascii="Times New Roman" w:hAnsi="Times New Roman" w:cs="Times New Roman"/>
          <w:color w:val="000000"/>
          <w:sz w:val="28"/>
          <w:szCs w:val="28"/>
        </w:rPr>
        <w:t xml:space="preserve"> системы введите следующую команду для запуска командной строки SQL и соединения с </w:t>
      </w:r>
      <w:r w:rsidR="008054C5" w:rsidRPr="0011757D">
        <w:rPr>
          <w:rFonts w:ascii="Times New Roman" w:hAnsi="Times New Roman" w:cs="Times New Roman"/>
          <w:color w:val="000000"/>
          <w:sz w:val="28"/>
          <w:szCs w:val="28"/>
        </w:rPr>
        <w:t>базой</w:t>
      </w:r>
      <w:r w:rsidRPr="0011757D">
        <w:rPr>
          <w:rFonts w:ascii="Times New Roman" w:hAnsi="Times New Roman" w:cs="Times New Roman"/>
          <w:color w:val="000000"/>
          <w:sz w:val="28"/>
          <w:szCs w:val="28"/>
        </w:rPr>
        <w:t xml:space="preserve"> данных: psql -U postgres. В случае проблем с командой на macOS необходимо выполнить следующие действия в окне терминала:</w:t>
      </w:r>
    </w:p>
    <w:p w:rsidR="009773C7" w:rsidRPr="0011757D" w:rsidRDefault="009773C7" w:rsidP="00326A8F">
      <w:pPr>
        <w:numPr>
          <w:ilvl w:val="4"/>
          <w:numId w:val="1"/>
        </w:numPr>
        <w:tabs>
          <w:tab w:val="left" w:pos="1570"/>
          <w:tab w:val="left" w:pos="1799"/>
        </w:tabs>
        <w:autoSpaceDE w:val="0"/>
        <w:autoSpaceDN w:val="0"/>
        <w:adjustRightInd w:val="0"/>
        <w:ind w:left="0"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nano ~/.bash_profile</w:t>
      </w:r>
    </w:p>
    <w:p w:rsidR="009773C7" w:rsidRPr="0011757D" w:rsidRDefault="009773C7" w:rsidP="00326A8F">
      <w:pPr>
        <w:numPr>
          <w:ilvl w:val="4"/>
          <w:numId w:val="1"/>
        </w:numPr>
        <w:tabs>
          <w:tab w:val="left" w:pos="1570"/>
          <w:tab w:val="left" w:pos="1799"/>
        </w:tabs>
        <w:autoSpaceDE w:val="0"/>
        <w:autoSpaceDN w:val="0"/>
        <w:adjustRightInd w:val="0"/>
        <w:ind w:left="0"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rPr>
        <w:lastRenderedPageBreak/>
        <w:t>Добавить</w:t>
      </w:r>
      <w:r w:rsidR="00AF7360"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в</w:t>
      </w:r>
      <w:r w:rsidR="00AF7360"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файл</w:t>
      </w:r>
      <w:r w:rsidR="00AF7360"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строку</w:t>
      </w:r>
      <w:r w:rsidR="00AF7360"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lang w:val="en-US"/>
        </w:rPr>
        <w:t xml:space="preserve"> «PATH=/Application/Postgres.app/Contents/Version/10/bin:$PATH »</w:t>
      </w:r>
    </w:p>
    <w:p w:rsidR="009773C7" w:rsidRPr="0011757D" w:rsidRDefault="009773C7" w:rsidP="00326A8F">
      <w:pPr>
        <w:numPr>
          <w:ilvl w:val="4"/>
          <w:numId w:val="1"/>
        </w:numPr>
        <w:tabs>
          <w:tab w:val="left" w:pos="1570"/>
          <w:tab w:val="left" w:pos="1799"/>
        </w:tabs>
        <w:autoSpaceDE w:val="0"/>
        <w:autoSpaceDN w:val="0"/>
        <w:adjustRightInd w:val="0"/>
        <w:ind w:left="0"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~/.bash_profile</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4. Для выхода из базы данных введите команду -q.</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p>
    <w:p w:rsidR="009773C7" w:rsidRPr="0011757D" w:rsidRDefault="009773C7" w:rsidP="00326A8F">
      <w:pPr>
        <w:autoSpaceDE w:val="0"/>
        <w:autoSpaceDN w:val="0"/>
        <w:adjustRightInd w:val="0"/>
        <w:ind w:firstLine="709"/>
        <w:jc w:val="center"/>
        <w:rPr>
          <w:rFonts w:ascii="Times New Roman" w:hAnsi="Times New Roman" w:cs="Times New Roman"/>
          <w:b/>
          <w:bCs/>
          <w:i/>
          <w:iCs/>
          <w:color w:val="000000"/>
          <w:sz w:val="28"/>
          <w:szCs w:val="28"/>
        </w:rPr>
      </w:pPr>
      <w:r w:rsidRPr="0011757D">
        <w:rPr>
          <w:rFonts w:ascii="Times New Roman" w:hAnsi="Times New Roman" w:cs="Times New Roman"/>
          <w:b/>
          <w:bCs/>
          <w:i/>
          <w:iCs/>
          <w:color w:val="000000"/>
          <w:sz w:val="28"/>
          <w:szCs w:val="28"/>
        </w:rPr>
        <w:t>Остановка базы данных</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PostgreSQL останавливается автоматически одновременно с завершением работы компьютера, на котором она установлена.</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Перед </w:t>
      </w:r>
      <w:r w:rsidR="008054C5" w:rsidRPr="0011757D">
        <w:rPr>
          <w:rFonts w:ascii="Times New Roman" w:hAnsi="Times New Roman" w:cs="Times New Roman"/>
          <w:color w:val="000000"/>
          <w:sz w:val="28"/>
          <w:szCs w:val="28"/>
        </w:rPr>
        <w:t>остановкой</w:t>
      </w:r>
      <w:r w:rsidR="002266F2" w:rsidRPr="0011757D">
        <w:rPr>
          <w:rFonts w:ascii="Times New Roman" w:hAnsi="Times New Roman" w:cs="Times New Roman"/>
          <w:color w:val="000000"/>
          <w:sz w:val="28"/>
          <w:szCs w:val="28"/>
        </w:rPr>
        <w:t xml:space="preserve"> </w:t>
      </w:r>
      <w:r w:rsidRPr="0011757D">
        <w:rPr>
          <w:rFonts w:ascii="Times New Roman" w:hAnsi="Times New Roman" w:cs="Times New Roman"/>
          <w:color w:val="000000"/>
          <w:sz w:val="28"/>
          <w:szCs w:val="28"/>
        </w:rPr>
        <w:t xml:space="preserve">PostgreSQL рекомендуется убедиться, что все пользователи и приложения завершили свою работу и закрыли соединение с </w:t>
      </w:r>
      <w:r w:rsidR="008054C5" w:rsidRPr="0011757D">
        <w:rPr>
          <w:rFonts w:ascii="Times New Roman" w:hAnsi="Times New Roman" w:cs="Times New Roman"/>
          <w:color w:val="000000"/>
          <w:sz w:val="28"/>
          <w:szCs w:val="28"/>
        </w:rPr>
        <w:t>базой</w:t>
      </w:r>
      <w:r w:rsidRPr="0011757D">
        <w:rPr>
          <w:rFonts w:ascii="Times New Roman" w:hAnsi="Times New Roman" w:cs="Times New Roman"/>
          <w:color w:val="000000"/>
          <w:sz w:val="28"/>
          <w:szCs w:val="28"/>
        </w:rPr>
        <w:t xml:space="preserve"> данных.</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Если пользователи или приложения имеют открытые соединения на момент начала остановки базы данных, остановка </w:t>
      </w:r>
      <w:r w:rsidR="008054C5" w:rsidRPr="0011757D">
        <w:rPr>
          <w:rFonts w:ascii="Times New Roman" w:hAnsi="Times New Roman" w:cs="Times New Roman"/>
          <w:color w:val="000000"/>
          <w:sz w:val="28"/>
          <w:szCs w:val="28"/>
        </w:rPr>
        <w:t>произойдёт</w:t>
      </w:r>
      <w:r w:rsidRPr="0011757D">
        <w:rPr>
          <w:rFonts w:ascii="Times New Roman" w:hAnsi="Times New Roman" w:cs="Times New Roman"/>
          <w:color w:val="000000"/>
          <w:sz w:val="28"/>
          <w:szCs w:val="28"/>
        </w:rPr>
        <w:t xml:space="preserve"> следующим образом:</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Будет запрещено выполнение новых соединений и </w:t>
      </w:r>
      <w:r w:rsidR="008054C5" w:rsidRPr="0011757D">
        <w:rPr>
          <w:rFonts w:ascii="Times New Roman" w:hAnsi="Times New Roman" w:cs="Times New Roman"/>
          <w:color w:val="000000"/>
          <w:sz w:val="28"/>
          <w:szCs w:val="28"/>
        </w:rPr>
        <w:t>запрещён</w:t>
      </w:r>
      <w:r w:rsidRPr="0011757D">
        <w:rPr>
          <w:rFonts w:ascii="Times New Roman" w:hAnsi="Times New Roman" w:cs="Times New Roman"/>
          <w:color w:val="000000"/>
          <w:sz w:val="28"/>
          <w:szCs w:val="28"/>
        </w:rPr>
        <w:t xml:space="preserve"> запуск новых транзакций;</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Для всех неподтвержденных транзакций будет выполнен откат;</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Позволяет всем существующим сеансам закончить работу в штатном режиме</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Вы можете остановить базу данных как с рабочего стола, так и с помощью командной строки SQL.</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Чтобы остановить базу данных с рабочего стола:</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Подключитесь к серверу PostgreSQL как администратор Windows - т.е., как пользователь, являющийся членом группы «Администраторы». </w:t>
      </w:r>
    </w:p>
    <w:p w:rsidR="009773C7" w:rsidRPr="0011757D" w:rsidRDefault="008054C5"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Перейдите</w:t>
      </w:r>
      <w:r w:rsidR="009773C7" w:rsidRPr="0011757D">
        <w:rPr>
          <w:rFonts w:ascii="Times New Roman" w:hAnsi="Times New Roman" w:cs="Times New Roman"/>
          <w:color w:val="000000"/>
          <w:sz w:val="28"/>
          <w:szCs w:val="28"/>
        </w:rPr>
        <w:t xml:space="preserve"> на PostgreSQL 10, после чего нажмите Stop.</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Для остановки базы данных с использованием командной строки SQL, Вы должны запускать приложение командной строки с того же компьютера, на котором была установлена база данных PostgreSQL.</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Чтобы завершить работу базы данных с помощью командной строки SQL:</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Подключитесь к серверу PostgreSQL как администратор Windows - т.е., как пользователь, </w:t>
      </w:r>
      <w:r w:rsidR="008054C5" w:rsidRPr="0011757D">
        <w:rPr>
          <w:rFonts w:ascii="Times New Roman" w:hAnsi="Times New Roman" w:cs="Times New Roman"/>
          <w:color w:val="000000"/>
          <w:sz w:val="28"/>
          <w:szCs w:val="28"/>
        </w:rPr>
        <w:t>являющиеся</w:t>
      </w:r>
      <w:r w:rsidRPr="0011757D">
        <w:rPr>
          <w:rFonts w:ascii="Times New Roman" w:hAnsi="Times New Roman" w:cs="Times New Roman"/>
          <w:color w:val="000000"/>
          <w:sz w:val="28"/>
          <w:szCs w:val="28"/>
        </w:rPr>
        <w:t xml:space="preserve"> членом группы «Администраторы».</w:t>
      </w:r>
      <w:r w:rsidRPr="0011757D">
        <w:rPr>
          <w:rFonts w:ascii="Times New Roman" w:hAnsi="Times New Roman" w:cs="Times New Roman"/>
          <w:color w:val="000000"/>
          <w:sz w:val="28"/>
          <w:szCs w:val="28"/>
        </w:rPr>
        <w:tab/>
      </w:r>
    </w:p>
    <w:p w:rsidR="009773C7" w:rsidRPr="0011757D" w:rsidRDefault="008054C5"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Откройте</w:t>
      </w:r>
      <w:r w:rsidR="009773C7" w:rsidRPr="0011757D">
        <w:rPr>
          <w:rFonts w:ascii="Times New Roman" w:hAnsi="Times New Roman" w:cs="Times New Roman"/>
          <w:color w:val="000000"/>
          <w:sz w:val="28"/>
          <w:szCs w:val="28"/>
        </w:rPr>
        <w:t xml:space="preserve"> терминальную сессию или командное окно, если оно еще не открыто.</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На приглашение </w:t>
      </w:r>
      <w:r w:rsidR="008054C5" w:rsidRPr="0011757D">
        <w:rPr>
          <w:rFonts w:ascii="Times New Roman" w:hAnsi="Times New Roman" w:cs="Times New Roman"/>
          <w:color w:val="000000"/>
          <w:sz w:val="28"/>
          <w:szCs w:val="28"/>
        </w:rPr>
        <w:t>операционной</w:t>
      </w:r>
      <w:r w:rsidRPr="0011757D">
        <w:rPr>
          <w:rFonts w:ascii="Times New Roman" w:hAnsi="Times New Roman" w:cs="Times New Roman"/>
          <w:color w:val="000000"/>
          <w:sz w:val="28"/>
          <w:szCs w:val="28"/>
        </w:rPr>
        <w:t xml:space="preserve"> системы введите следующую команду для запуска командной строки SQL и соединения с </w:t>
      </w:r>
      <w:r w:rsidR="008054C5" w:rsidRPr="0011757D">
        <w:rPr>
          <w:rFonts w:ascii="Times New Roman" w:hAnsi="Times New Roman" w:cs="Times New Roman"/>
          <w:color w:val="000000"/>
          <w:sz w:val="28"/>
          <w:szCs w:val="28"/>
        </w:rPr>
        <w:t>базой</w:t>
      </w:r>
      <w:r w:rsidRPr="0011757D">
        <w:rPr>
          <w:rFonts w:ascii="Times New Roman" w:hAnsi="Times New Roman" w:cs="Times New Roman"/>
          <w:color w:val="000000"/>
          <w:sz w:val="28"/>
          <w:szCs w:val="28"/>
        </w:rPr>
        <w:t xml:space="preserve"> данных: sigterm</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p>
    <w:p w:rsidR="009773C7" w:rsidRPr="0011757D" w:rsidRDefault="009773C7" w:rsidP="00326A8F">
      <w:pPr>
        <w:autoSpaceDE w:val="0"/>
        <w:autoSpaceDN w:val="0"/>
        <w:adjustRightInd w:val="0"/>
        <w:ind w:firstLine="709"/>
        <w:jc w:val="center"/>
        <w:rPr>
          <w:rFonts w:ascii="Times New Roman" w:hAnsi="Times New Roman" w:cs="Times New Roman"/>
          <w:b/>
          <w:color w:val="000000"/>
          <w:sz w:val="28"/>
          <w:szCs w:val="28"/>
        </w:rPr>
      </w:pPr>
      <w:r w:rsidRPr="0011757D">
        <w:rPr>
          <w:rFonts w:ascii="Times New Roman" w:hAnsi="Times New Roman" w:cs="Times New Roman"/>
          <w:b/>
          <w:color w:val="000000"/>
          <w:sz w:val="28"/>
          <w:szCs w:val="28"/>
        </w:rPr>
        <w:t xml:space="preserve">Учетные записи </w:t>
      </w:r>
      <w:r w:rsidR="008054C5" w:rsidRPr="0011757D">
        <w:rPr>
          <w:rFonts w:ascii="Times New Roman" w:hAnsi="Times New Roman" w:cs="Times New Roman"/>
          <w:b/>
          <w:color w:val="000000"/>
          <w:sz w:val="28"/>
          <w:szCs w:val="28"/>
        </w:rPr>
        <w:t>пользователей</w:t>
      </w:r>
    </w:p>
    <w:p w:rsidR="009773C7" w:rsidRPr="0011757D" w:rsidRDefault="008054C5"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Учётная</w:t>
      </w:r>
      <w:r w:rsidR="009773C7" w:rsidRPr="0011757D">
        <w:rPr>
          <w:rFonts w:ascii="Times New Roman" w:hAnsi="Times New Roman" w:cs="Times New Roman"/>
          <w:color w:val="000000"/>
          <w:sz w:val="28"/>
          <w:szCs w:val="28"/>
        </w:rPr>
        <w:t xml:space="preserve"> запись пользователя состоит из имени пользователя и атрибутов пользователя, включающих:</w:t>
      </w:r>
    </w:p>
    <w:p w:rsidR="009773C7" w:rsidRPr="0011757D" w:rsidRDefault="008054C5"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1. </w:t>
      </w:r>
      <w:r w:rsidR="009773C7" w:rsidRPr="0011757D">
        <w:rPr>
          <w:rFonts w:ascii="Times New Roman" w:hAnsi="Times New Roman" w:cs="Times New Roman"/>
          <w:color w:val="000000"/>
          <w:sz w:val="28"/>
          <w:szCs w:val="28"/>
        </w:rPr>
        <w:t>Пароль для проверки прав доступа к базе данных</w:t>
      </w:r>
      <w:r w:rsidRPr="0011757D">
        <w:rPr>
          <w:rFonts w:ascii="Times New Roman" w:hAnsi="Times New Roman" w:cs="Times New Roman"/>
          <w:color w:val="000000"/>
          <w:sz w:val="28"/>
          <w:szCs w:val="28"/>
        </w:rPr>
        <w:t>.</w:t>
      </w:r>
    </w:p>
    <w:p w:rsidR="009773C7" w:rsidRPr="0011757D" w:rsidRDefault="008054C5"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2. </w:t>
      </w:r>
      <w:r w:rsidR="009773C7" w:rsidRPr="0011757D">
        <w:rPr>
          <w:rFonts w:ascii="Times New Roman" w:hAnsi="Times New Roman" w:cs="Times New Roman"/>
          <w:color w:val="000000"/>
          <w:sz w:val="28"/>
          <w:szCs w:val="28"/>
        </w:rPr>
        <w:t>Привилегии и роли</w:t>
      </w:r>
      <w:r w:rsidRPr="0011757D">
        <w:rPr>
          <w:rFonts w:ascii="Times New Roman" w:hAnsi="Times New Roman" w:cs="Times New Roman"/>
          <w:color w:val="000000"/>
          <w:sz w:val="28"/>
          <w:szCs w:val="28"/>
        </w:rPr>
        <w:t>.</w:t>
      </w:r>
    </w:p>
    <w:p w:rsidR="009773C7" w:rsidRPr="0011757D" w:rsidRDefault="008054C5"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3. </w:t>
      </w:r>
      <w:r w:rsidR="009773C7" w:rsidRPr="0011757D">
        <w:rPr>
          <w:rFonts w:ascii="Times New Roman" w:hAnsi="Times New Roman" w:cs="Times New Roman"/>
          <w:color w:val="000000"/>
          <w:sz w:val="28"/>
          <w:szCs w:val="28"/>
        </w:rPr>
        <w:t>Табличное пространство по умолчанию для объектов базы данных</w:t>
      </w:r>
      <w:r w:rsidRPr="0011757D">
        <w:rPr>
          <w:rFonts w:ascii="Times New Roman" w:hAnsi="Times New Roman" w:cs="Times New Roman"/>
          <w:color w:val="000000"/>
          <w:sz w:val="28"/>
          <w:szCs w:val="28"/>
        </w:rPr>
        <w:t>.</w:t>
      </w:r>
    </w:p>
    <w:p w:rsidR="009773C7" w:rsidRPr="0011757D" w:rsidRDefault="008054C5"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4. </w:t>
      </w:r>
      <w:r w:rsidR="009773C7" w:rsidRPr="0011757D">
        <w:rPr>
          <w:rFonts w:ascii="Times New Roman" w:hAnsi="Times New Roman" w:cs="Times New Roman"/>
          <w:color w:val="000000"/>
          <w:sz w:val="28"/>
          <w:szCs w:val="28"/>
        </w:rPr>
        <w:t>Временное табличное пространство по умолчанию для обработки запросов.</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p>
    <w:p w:rsidR="009773C7" w:rsidRPr="0011757D" w:rsidRDefault="009773C7" w:rsidP="00326A8F">
      <w:pPr>
        <w:autoSpaceDE w:val="0"/>
        <w:autoSpaceDN w:val="0"/>
        <w:adjustRightInd w:val="0"/>
        <w:ind w:firstLine="709"/>
        <w:jc w:val="both"/>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5. Оборудование</w:t>
      </w:r>
    </w:p>
    <w:p w:rsidR="009773C7" w:rsidRPr="0011757D" w:rsidRDefault="00A9312E"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lastRenderedPageBreak/>
        <w:t>Персональный</w:t>
      </w:r>
      <w:r w:rsidR="009773C7" w:rsidRPr="0011757D">
        <w:rPr>
          <w:rFonts w:ascii="Times New Roman" w:hAnsi="Times New Roman" w:cs="Times New Roman"/>
          <w:color w:val="000000"/>
          <w:sz w:val="28"/>
          <w:szCs w:val="28"/>
        </w:rPr>
        <w:t xml:space="preserve"> компьютер с </w:t>
      </w:r>
      <w:r w:rsidR="00AF7360" w:rsidRPr="0011757D">
        <w:rPr>
          <w:rFonts w:ascii="Times New Roman" w:hAnsi="Times New Roman" w:cs="Times New Roman"/>
          <w:color w:val="000000"/>
          <w:sz w:val="28"/>
          <w:szCs w:val="28"/>
        </w:rPr>
        <w:t>установленной</w:t>
      </w:r>
      <w:r w:rsidR="009773C7" w:rsidRPr="0011757D">
        <w:rPr>
          <w:rFonts w:ascii="Times New Roman" w:hAnsi="Times New Roman" w:cs="Times New Roman"/>
          <w:color w:val="000000"/>
          <w:sz w:val="28"/>
          <w:szCs w:val="28"/>
        </w:rPr>
        <w:t xml:space="preserve"> </w:t>
      </w:r>
      <w:r w:rsidR="00AF7360" w:rsidRPr="0011757D">
        <w:rPr>
          <w:rFonts w:ascii="Times New Roman" w:hAnsi="Times New Roman" w:cs="Times New Roman"/>
          <w:color w:val="000000"/>
          <w:sz w:val="28"/>
          <w:szCs w:val="28"/>
        </w:rPr>
        <w:t>операционной</w:t>
      </w:r>
      <w:r w:rsidR="00B57129" w:rsidRPr="0011757D">
        <w:rPr>
          <w:rFonts w:ascii="Times New Roman" w:hAnsi="Times New Roman" w:cs="Times New Roman"/>
          <w:color w:val="000000"/>
          <w:sz w:val="28"/>
          <w:szCs w:val="28"/>
        </w:rPr>
        <w:t xml:space="preserve"> </w:t>
      </w:r>
      <w:r w:rsidR="00AF7360" w:rsidRPr="0011757D">
        <w:rPr>
          <w:rFonts w:ascii="Times New Roman" w:hAnsi="Times New Roman" w:cs="Times New Roman"/>
          <w:color w:val="000000"/>
          <w:sz w:val="28"/>
          <w:szCs w:val="28"/>
        </w:rPr>
        <w:t>системой</w:t>
      </w:r>
      <w:r w:rsidR="00B57129" w:rsidRPr="0011757D">
        <w:rPr>
          <w:rFonts w:ascii="Times New Roman" w:hAnsi="Times New Roman" w:cs="Times New Roman"/>
          <w:color w:val="000000"/>
          <w:sz w:val="28"/>
          <w:szCs w:val="28"/>
        </w:rPr>
        <w:t xml:space="preserve"> </w:t>
      </w:r>
      <w:r w:rsidR="009773C7" w:rsidRPr="0011757D">
        <w:rPr>
          <w:rFonts w:ascii="Times New Roman" w:hAnsi="Times New Roman" w:cs="Times New Roman"/>
          <w:color w:val="000000"/>
          <w:sz w:val="28"/>
          <w:szCs w:val="28"/>
        </w:rPr>
        <w:t xml:space="preserve">Windows XP/7/8, браузер (Например, InternetExplorer, GoogleChrome, Opera), СУБД PostgreSQL.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p>
    <w:p w:rsidR="009773C7" w:rsidRPr="0011757D" w:rsidRDefault="009773C7" w:rsidP="00326A8F">
      <w:pPr>
        <w:autoSpaceDE w:val="0"/>
        <w:autoSpaceDN w:val="0"/>
        <w:adjustRightInd w:val="0"/>
        <w:ind w:firstLine="709"/>
        <w:jc w:val="both"/>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6. Задание на работу</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1. Установите СУБД PostgreSQL 9.6 (или новее) и клиент управления СУБД pgAdmin4. Приведите скриншоты шагов</w:t>
      </w:r>
      <w:r w:rsidR="00BA121F" w:rsidRPr="0011757D">
        <w:rPr>
          <w:rFonts w:ascii="Times New Roman" w:hAnsi="Times New Roman" w:cs="Times New Roman"/>
          <w:color w:val="000000"/>
          <w:sz w:val="28"/>
          <w:szCs w:val="28"/>
        </w:rPr>
        <w:t>ой</w:t>
      </w:r>
      <w:r w:rsidRPr="0011757D">
        <w:rPr>
          <w:rFonts w:ascii="Times New Roman" w:hAnsi="Times New Roman" w:cs="Times New Roman"/>
          <w:color w:val="000000"/>
          <w:sz w:val="28"/>
          <w:szCs w:val="28"/>
        </w:rPr>
        <w:t xml:space="preserve"> установки.</w:t>
      </w:r>
      <w:r w:rsidRPr="0011757D">
        <w:rPr>
          <w:rFonts w:ascii="Times New Roman" w:hAnsi="Times New Roman" w:cs="Times New Roman"/>
          <w:color w:val="000000"/>
          <w:sz w:val="28"/>
          <w:szCs w:val="28"/>
        </w:rPr>
        <w:tab/>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2. Подключитесь к базе данных через </w:t>
      </w:r>
      <w:r w:rsidR="00BA121F" w:rsidRPr="0011757D">
        <w:rPr>
          <w:rFonts w:ascii="Times New Roman" w:hAnsi="Times New Roman" w:cs="Times New Roman"/>
          <w:color w:val="000000"/>
          <w:sz w:val="28"/>
          <w:szCs w:val="28"/>
        </w:rPr>
        <w:t>текстовый</w:t>
      </w:r>
      <w:r w:rsidR="00774CA0" w:rsidRPr="0011757D">
        <w:rPr>
          <w:rFonts w:ascii="Times New Roman" w:hAnsi="Times New Roman" w:cs="Times New Roman"/>
          <w:color w:val="000000"/>
          <w:sz w:val="28"/>
          <w:szCs w:val="28"/>
        </w:rPr>
        <w:t xml:space="preserve"> </w:t>
      </w:r>
      <w:r w:rsidRPr="0011757D">
        <w:rPr>
          <w:rFonts w:ascii="Times New Roman" w:hAnsi="Times New Roman" w:cs="Times New Roman"/>
          <w:color w:val="000000"/>
          <w:sz w:val="28"/>
          <w:szCs w:val="28"/>
        </w:rPr>
        <w:t xml:space="preserve">терминал (с помощью программы psql) от имени пользователя PostgreSQL и </w:t>
      </w:r>
      <w:r w:rsidR="008054C5" w:rsidRPr="0011757D">
        <w:rPr>
          <w:rFonts w:ascii="Times New Roman" w:hAnsi="Times New Roman" w:cs="Times New Roman"/>
          <w:color w:val="000000"/>
          <w:sz w:val="28"/>
          <w:szCs w:val="28"/>
        </w:rPr>
        <w:t>создайте</w:t>
      </w:r>
      <w:r w:rsidRPr="0011757D">
        <w:rPr>
          <w:rFonts w:ascii="Times New Roman" w:hAnsi="Times New Roman" w:cs="Times New Roman"/>
          <w:color w:val="000000"/>
          <w:sz w:val="28"/>
          <w:szCs w:val="28"/>
        </w:rPr>
        <w:t xml:space="preserve"> базу данных. Приведите в отчете скриншоты терминала с выполненными командами и их результатом.</w:t>
      </w:r>
    </w:p>
    <w:p w:rsidR="00A9312E" w:rsidRPr="0011757D" w:rsidRDefault="00A9312E" w:rsidP="00326A8F">
      <w:pPr>
        <w:autoSpaceDE w:val="0"/>
        <w:autoSpaceDN w:val="0"/>
        <w:adjustRightInd w:val="0"/>
        <w:ind w:firstLine="709"/>
        <w:jc w:val="both"/>
        <w:rPr>
          <w:rFonts w:ascii="Times New Roman" w:hAnsi="Times New Roman" w:cs="Times New Roman"/>
          <w:color w:val="000000"/>
          <w:sz w:val="28"/>
          <w:szCs w:val="28"/>
        </w:rPr>
      </w:pPr>
    </w:p>
    <w:p w:rsidR="00A9312E" w:rsidRPr="0011757D" w:rsidRDefault="00A9312E" w:rsidP="00326A8F">
      <w:pPr>
        <w:tabs>
          <w:tab w:val="left" w:pos="284"/>
        </w:tabs>
        <w:ind w:firstLine="709"/>
        <w:rPr>
          <w:rFonts w:ascii="Times New Roman" w:hAnsi="Times New Roman" w:cs="Times New Roman"/>
          <w:b/>
          <w:sz w:val="28"/>
          <w:szCs w:val="28"/>
        </w:rPr>
      </w:pPr>
      <w:r w:rsidRPr="0011757D">
        <w:rPr>
          <w:rFonts w:ascii="Times New Roman" w:hAnsi="Times New Roman" w:cs="Times New Roman"/>
          <w:b/>
          <w:sz w:val="28"/>
          <w:szCs w:val="28"/>
        </w:rPr>
        <w:t xml:space="preserve">7. Контрольные вопросы </w:t>
      </w:r>
    </w:p>
    <w:p w:rsidR="00A9312E" w:rsidRPr="0011757D" w:rsidRDefault="00A9312E" w:rsidP="00326A8F">
      <w:pPr>
        <w:pStyle w:val="a"/>
        <w:spacing w:line="240" w:lineRule="auto"/>
      </w:pPr>
      <w:r w:rsidRPr="0011757D">
        <w:t>Каковы основные функции СУБД?</w:t>
      </w:r>
    </w:p>
    <w:p w:rsidR="00A9312E" w:rsidRPr="0011757D" w:rsidRDefault="00A9312E" w:rsidP="00326A8F">
      <w:pPr>
        <w:pStyle w:val="a"/>
        <w:spacing w:line="240" w:lineRule="auto"/>
      </w:pPr>
      <w:r w:rsidRPr="0011757D">
        <w:rPr>
          <w:lang w:eastAsia="ru-RU"/>
        </w:rPr>
        <w:t>Назовите отличительные черты реляционных баз данных?</w:t>
      </w:r>
    </w:p>
    <w:p w:rsidR="00A9312E" w:rsidRPr="0011757D" w:rsidRDefault="00A9312E" w:rsidP="00326A8F">
      <w:pPr>
        <w:pStyle w:val="a"/>
        <w:spacing w:line="240" w:lineRule="auto"/>
      </w:pPr>
      <w:r w:rsidRPr="0011757D">
        <w:t>Что представляют собой базы данных?</w:t>
      </w:r>
    </w:p>
    <w:p w:rsidR="00A9312E" w:rsidRPr="0011757D" w:rsidRDefault="00A9312E" w:rsidP="00326A8F">
      <w:pPr>
        <w:pStyle w:val="a"/>
        <w:spacing w:line="240" w:lineRule="auto"/>
      </w:pPr>
      <w:r w:rsidRPr="0011757D">
        <w:t>Назовите преимущ</w:t>
      </w:r>
      <w:r w:rsidR="00125BF5" w:rsidRPr="0011757D">
        <w:t>ества архитектуры «</w:t>
      </w:r>
      <w:r w:rsidRPr="0011757D">
        <w:t>клиент-сервер</w:t>
      </w:r>
      <w:r w:rsidR="00125BF5" w:rsidRPr="0011757D">
        <w:t>»</w:t>
      </w:r>
      <w:r w:rsidRPr="0011757D">
        <w:t>?</w:t>
      </w:r>
    </w:p>
    <w:p w:rsidR="00A9312E" w:rsidRPr="0011757D" w:rsidRDefault="00A9312E" w:rsidP="00326A8F">
      <w:pPr>
        <w:pStyle w:val="a"/>
        <w:spacing w:line="240" w:lineRule="auto"/>
      </w:pPr>
      <w:r w:rsidRPr="0011757D">
        <w:t>Какие функции перешли к среднему уровню обработки данных в трехуровн</w:t>
      </w:r>
      <w:r w:rsidR="00125BF5" w:rsidRPr="0011757D">
        <w:t>евой архитектуре «клиент-сервер»</w:t>
      </w:r>
      <w:r w:rsidRPr="0011757D">
        <w:t>?</w:t>
      </w:r>
    </w:p>
    <w:p w:rsidR="00A9312E" w:rsidRPr="0011757D" w:rsidRDefault="00A9312E" w:rsidP="00326A8F">
      <w:pPr>
        <w:pStyle w:val="a"/>
        <w:spacing w:line="240" w:lineRule="auto"/>
      </w:pPr>
      <w:r w:rsidRPr="0011757D">
        <w:t xml:space="preserve">Определите роль сервера в двухуровневой архитектуре </w:t>
      </w:r>
      <w:r w:rsidR="00125BF5" w:rsidRPr="0011757D">
        <w:t>«клиент-сервер»</w:t>
      </w:r>
      <w:r w:rsidRPr="0011757D">
        <w:t>.</w:t>
      </w:r>
    </w:p>
    <w:p w:rsidR="00A9312E" w:rsidRPr="0011757D" w:rsidRDefault="00A9312E" w:rsidP="00326A8F">
      <w:pPr>
        <w:autoSpaceDE w:val="0"/>
        <w:autoSpaceDN w:val="0"/>
        <w:adjustRightInd w:val="0"/>
        <w:ind w:firstLine="709"/>
        <w:jc w:val="both"/>
        <w:rPr>
          <w:rFonts w:ascii="Times New Roman" w:hAnsi="Times New Roman" w:cs="Times New Roman"/>
          <w:color w:val="000000"/>
          <w:sz w:val="28"/>
          <w:szCs w:val="28"/>
        </w:rPr>
      </w:pPr>
    </w:p>
    <w:p w:rsidR="00A9312E" w:rsidRPr="0011757D" w:rsidRDefault="00A9312E" w:rsidP="00326A8F">
      <w:pPr>
        <w:autoSpaceDE w:val="0"/>
        <w:autoSpaceDN w:val="0"/>
        <w:adjustRightInd w:val="0"/>
        <w:ind w:firstLine="709"/>
        <w:jc w:val="center"/>
        <w:outlineLvl w:val="0"/>
        <w:rPr>
          <w:rFonts w:ascii="Times New Roman" w:hAnsi="Times New Roman" w:cs="Times New Roman"/>
          <w:color w:val="000000"/>
          <w:sz w:val="28"/>
          <w:szCs w:val="28"/>
        </w:rPr>
      </w:pPr>
    </w:p>
    <w:p w:rsidR="009773C7" w:rsidRPr="0011757D" w:rsidRDefault="009773C7" w:rsidP="00326A8F">
      <w:pPr>
        <w:autoSpaceDE w:val="0"/>
        <w:autoSpaceDN w:val="0"/>
        <w:adjustRightInd w:val="0"/>
        <w:ind w:firstLine="709"/>
        <w:jc w:val="center"/>
        <w:outlineLvl w:val="0"/>
        <w:rPr>
          <w:rFonts w:ascii="Times New Roman" w:hAnsi="Times New Roman" w:cs="Times New Roman"/>
          <w:b/>
          <w:bCs/>
          <w:color w:val="000000"/>
          <w:sz w:val="28"/>
          <w:szCs w:val="28"/>
        </w:rPr>
      </w:pPr>
      <w:r w:rsidRPr="0011757D">
        <w:rPr>
          <w:rFonts w:ascii="Times New Roman" w:hAnsi="Times New Roman" w:cs="Times New Roman"/>
          <w:color w:val="000000"/>
          <w:sz w:val="28"/>
          <w:szCs w:val="28"/>
        </w:rPr>
        <w:br w:type="page"/>
      </w:r>
      <w:bookmarkStart w:id="7" w:name="_Toc18416073"/>
      <w:r w:rsidRPr="0011757D">
        <w:rPr>
          <w:rFonts w:ascii="Times New Roman" w:hAnsi="Times New Roman" w:cs="Times New Roman"/>
          <w:b/>
          <w:bCs/>
          <w:color w:val="000000"/>
          <w:sz w:val="28"/>
          <w:szCs w:val="28"/>
        </w:rPr>
        <w:lastRenderedPageBreak/>
        <w:t>Лабораторная работа №2</w:t>
      </w:r>
      <w:bookmarkEnd w:id="7"/>
    </w:p>
    <w:p w:rsidR="009773C7" w:rsidRPr="0011757D" w:rsidRDefault="009773C7" w:rsidP="00326A8F">
      <w:pPr>
        <w:autoSpaceDE w:val="0"/>
        <w:autoSpaceDN w:val="0"/>
        <w:adjustRightInd w:val="0"/>
        <w:ind w:firstLine="709"/>
        <w:jc w:val="center"/>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Создание таблиц</w:t>
      </w:r>
    </w:p>
    <w:p w:rsidR="00A9312E" w:rsidRPr="0011757D" w:rsidRDefault="00A9312E" w:rsidP="00326A8F">
      <w:pPr>
        <w:autoSpaceDE w:val="0"/>
        <w:autoSpaceDN w:val="0"/>
        <w:adjustRightInd w:val="0"/>
        <w:ind w:firstLine="709"/>
        <w:jc w:val="center"/>
        <w:rPr>
          <w:rFonts w:ascii="Times New Roman" w:hAnsi="Times New Roman" w:cs="Times New Roman"/>
          <w:b/>
          <w:bCs/>
          <w:color w:val="000000"/>
          <w:sz w:val="28"/>
          <w:szCs w:val="28"/>
        </w:rPr>
      </w:pPr>
    </w:p>
    <w:p w:rsidR="009773C7" w:rsidRPr="0011757D" w:rsidRDefault="009773C7" w:rsidP="00326A8F">
      <w:pPr>
        <w:numPr>
          <w:ilvl w:val="0"/>
          <w:numId w:val="2"/>
        </w:numPr>
        <w:tabs>
          <w:tab w:val="left" w:pos="850"/>
          <w:tab w:val="left" w:pos="1308"/>
        </w:tabs>
        <w:autoSpaceDE w:val="0"/>
        <w:autoSpaceDN w:val="0"/>
        <w:adjustRightInd w:val="0"/>
        <w:ind w:left="0" w:firstLine="709"/>
        <w:jc w:val="both"/>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Цели и задачи работы</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Целью </w:t>
      </w:r>
      <w:r w:rsidR="00BA121F" w:rsidRPr="0011757D">
        <w:rPr>
          <w:rFonts w:ascii="Times New Roman" w:hAnsi="Times New Roman" w:cs="Times New Roman"/>
          <w:color w:val="000000"/>
          <w:sz w:val="28"/>
          <w:szCs w:val="28"/>
        </w:rPr>
        <w:t>лабораторной</w:t>
      </w:r>
      <w:r w:rsidRPr="0011757D">
        <w:rPr>
          <w:rFonts w:ascii="Times New Roman" w:hAnsi="Times New Roman" w:cs="Times New Roman"/>
          <w:color w:val="000000"/>
          <w:sz w:val="28"/>
          <w:szCs w:val="28"/>
        </w:rPr>
        <w:t xml:space="preserve"> работы является изучение и практическое применение</w:t>
      </w:r>
      <w:r w:rsidR="00A5291C" w:rsidRPr="0011757D">
        <w:rPr>
          <w:rFonts w:ascii="Times New Roman" w:hAnsi="Times New Roman" w:cs="Times New Roman"/>
          <w:color w:val="000000"/>
          <w:sz w:val="28"/>
          <w:szCs w:val="28"/>
        </w:rPr>
        <w:t xml:space="preserve"> функций для создания таблиц. </w:t>
      </w:r>
    </w:p>
    <w:p w:rsidR="00A9312E" w:rsidRPr="0011757D" w:rsidRDefault="00A9312E" w:rsidP="00326A8F">
      <w:pPr>
        <w:autoSpaceDE w:val="0"/>
        <w:autoSpaceDN w:val="0"/>
        <w:adjustRightInd w:val="0"/>
        <w:ind w:firstLine="709"/>
        <w:jc w:val="both"/>
        <w:rPr>
          <w:rFonts w:ascii="Times New Roman" w:hAnsi="Times New Roman" w:cs="Times New Roman"/>
          <w:color w:val="000000"/>
          <w:sz w:val="28"/>
          <w:szCs w:val="28"/>
        </w:rPr>
      </w:pPr>
    </w:p>
    <w:p w:rsidR="009773C7" w:rsidRPr="0011757D" w:rsidRDefault="009773C7" w:rsidP="00326A8F">
      <w:pPr>
        <w:numPr>
          <w:ilvl w:val="0"/>
          <w:numId w:val="3"/>
        </w:numPr>
        <w:tabs>
          <w:tab w:val="left" w:pos="850"/>
          <w:tab w:val="left" w:pos="1308"/>
        </w:tabs>
        <w:autoSpaceDE w:val="0"/>
        <w:autoSpaceDN w:val="0"/>
        <w:adjustRightInd w:val="0"/>
        <w:ind w:left="0" w:firstLine="709"/>
        <w:jc w:val="both"/>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Порядок выполнения работы</w:t>
      </w:r>
    </w:p>
    <w:p w:rsidR="004615F1" w:rsidRPr="0011757D" w:rsidRDefault="004615F1" w:rsidP="00326A8F">
      <w:pPr>
        <w:pStyle w:val="a4"/>
        <w:ind w:left="0" w:firstLine="709"/>
        <w:rPr>
          <w:rFonts w:ascii="Times New Roman" w:hAnsi="Times New Roman" w:cs="Times New Roman"/>
          <w:sz w:val="28"/>
          <w:szCs w:val="28"/>
        </w:rPr>
      </w:pPr>
      <w:r w:rsidRPr="0011757D">
        <w:rPr>
          <w:rFonts w:ascii="Times New Roman" w:hAnsi="Times New Roman" w:cs="Times New Roman"/>
          <w:sz w:val="28"/>
          <w:szCs w:val="28"/>
        </w:rPr>
        <w:t>- ознакомится с теоретическими сведениями;</w:t>
      </w:r>
    </w:p>
    <w:p w:rsidR="004615F1" w:rsidRPr="0011757D" w:rsidRDefault="004615F1" w:rsidP="00326A8F">
      <w:pPr>
        <w:pStyle w:val="a4"/>
        <w:ind w:left="0" w:firstLine="709"/>
        <w:rPr>
          <w:rFonts w:ascii="Times New Roman" w:hAnsi="Times New Roman" w:cs="Times New Roman"/>
          <w:sz w:val="28"/>
          <w:szCs w:val="28"/>
        </w:rPr>
      </w:pPr>
      <w:r w:rsidRPr="0011757D">
        <w:rPr>
          <w:rFonts w:ascii="Times New Roman" w:hAnsi="Times New Roman" w:cs="Times New Roman"/>
          <w:sz w:val="28"/>
          <w:szCs w:val="28"/>
        </w:rPr>
        <w:t>- выполнить задание;</w:t>
      </w:r>
    </w:p>
    <w:p w:rsidR="004615F1" w:rsidRPr="0011757D" w:rsidRDefault="004615F1" w:rsidP="00326A8F">
      <w:pPr>
        <w:pStyle w:val="a4"/>
        <w:ind w:left="0" w:firstLine="709"/>
        <w:rPr>
          <w:rFonts w:ascii="Times New Roman" w:hAnsi="Times New Roman" w:cs="Times New Roman"/>
          <w:sz w:val="28"/>
          <w:szCs w:val="28"/>
        </w:rPr>
      </w:pPr>
      <w:r w:rsidRPr="0011757D">
        <w:rPr>
          <w:rFonts w:ascii="Times New Roman" w:hAnsi="Times New Roman" w:cs="Times New Roman"/>
          <w:sz w:val="28"/>
          <w:szCs w:val="28"/>
        </w:rPr>
        <w:t>- оформить отчет;</w:t>
      </w:r>
    </w:p>
    <w:p w:rsidR="004615F1" w:rsidRPr="0011757D" w:rsidRDefault="004615F1" w:rsidP="00326A8F">
      <w:pPr>
        <w:pStyle w:val="a4"/>
        <w:ind w:left="0" w:firstLine="709"/>
        <w:rPr>
          <w:rFonts w:ascii="Times New Roman" w:hAnsi="Times New Roman" w:cs="Times New Roman"/>
          <w:sz w:val="28"/>
          <w:szCs w:val="28"/>
        </w:rPr>
      </w:pPr>
      <w:r w:rsidRPr="0011757D">
        <w:rPr>
          <w:rFonts w:ascii="Times New Roman" w:hAnsi="Times New Roman" w:cs="Times New Roman"/>
          <w:sz w:val="28"/>
          <w:szCs w:val="28"/>
        </w:rPr>
        <w:t>- ответить на контрольные вопросы, заданные преподавателем.</w:t>
      </w:r>
    </w:p>
    <w:p w:rsidR="00A9312E" w:rsidRPr="0011757D" w:rsidRDefault="00A9312E" w:rsidP="00326A8F">
      <w:pPr>
        <w:tabs>
          <w:tab w:val="left" w:pos="850"/>
          <w:tab w:val="left" w:pos="1155"/>
        </w:tabs>
        <w:autoSpaceDE w:val="0"/>
        <w:autoSpaceDN w:val="0"/>
        <w:adjustRightInd w:val="0"/>
        <w:ind w:firstLine="709"/>
        <w:jc w:val="both"/>
        <w:rPr>
          <w:rFonts w:ascii="Times New Roman" w:hAnsi="Times New Roman" w:cs="Times New Roman"/>
          <w:color w:val="000000"/>
          <w:sz w:val="28"/>
          <w:szCs w:val="28"/>
        </w:rPr>
      </w:pPr>
    </w:p>
    <w:p w:rsidR="009773C7" w:rsidRPr="0011757D" w:rsidRDefault="009773C7" w:rsidP="00326A8F">
      <w:pPr>
        <w:numPr>
          <w:ilvl w:val="0"/>
          <w:numId w:val="4"/>
        </w:numPr>
        <w:tabs>
          <w:tab w:val="left" w:pos="850"/>
          <w:tab w:val="left" w:pos="1308"/>
        </w:tabs>
        <w:autoSpaceDE w:val="0"/>
        <w:autoSpaceDN w:val="0"/>
        <w:adjustRightInd w:val="0"/>
        <w:ind w:left="0" w:firstLine="709"/>
        <w:jc w:val="both"/>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Оформление отчета</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Отчет должен содержать: </w:t>
      </w:r>
      <w:r w:rsidR="00BA121F" w:rsidRPr="0011757D">
        <w:rPr>
          <w:rFonts w:ascii="Times New Roman" w:hAnsi="Times New Roman" w:cs="Times New Roman"/>
          <w:color w:val="000000"/>
          <w:sz w:val="28"/>
          <w:szCs w:val="28"/>
        </w:rPr>
        <w:t>титульный</w:t>
      </w:r>
      <w:r w:rsidRPr="0011757D">
        <w:rPr>
          <w:rFonts w:ascii="Times New Roman" w:hAnsi="Times New Roman" w:cs="Times New Roman"/>
          <w:color w:val="000000"/>
          <w:sz w:val="28"/>
          <w:szCs w:val="28"/>
        </w:rPr>
        <w:t xml:space="preserve"> лист, цель работы, описание пунктов выполнения </w:t>
      </w:r>
      <w:r w:rsidR="00BA121F" w:rsidRPr="0011757D">
        <w:rPr>
          <w:rFonts w:ascii="Times New Roman" w:hAnsi="Times New Roman" w:cs="Times New Roman"/>
          <w:color w:val="000000"/>
          <w:sz w:val="28"/>
          <w:szCs w:val="28"/>
        </w:rPr>
        <w:t>лабораторной</w:t>
      </w:r>
      <w:r w:rsidRPr="0011757D">
        <w:rPr>
          <w:rFonts w:ascii="Times New Roman" w:hAnsi="Times New Roman" w:cs="Times New Roman"/>
          <w:color w:val="000000"/>
          <w:sz w:val="28"/>
          <w:szCs w:val="28"/>
        </w:rPr>
        <w:t xml:space="preserve"> работы в соответствии с заданием</w:t>
      </w:r>
      <w:r w:rsidR="009263AA" w:rsidRPr="0011757D">
        <w:rPr>
          <w:rFonts w:ascii="Times New Roman" w:hAnsi="Times New Roman" w:cs="Times New Roman"/>
          <w:color w:val="000000"/>
          <w:sz w:val="28"/>
          <w:szCs w:val="28"/>
        </w:rPr>
        <w:t xml:space="preserve">, </w:t>
      </w:r>
      <w:r w:rsidR="009263AA" w:rsidRPr="0011757D">
        <w:rPr>
          <w:rFonts w:ascii="Times New Roman" w:hAnsi="Times New Roman" w:cs="Times New Roman"/>
          <w:sz w:val="28"/>
          <w:szCs w:val="28"/>
        </w:rPr>
        <w:t>ответы на контрольные вопросы и выводы по работе</w:t>
      </w:r>
      <w:r w:rsidRPr="0011757D">
        <w:rPr>
          <w:rFonts w:ascii="Times New Roman" w:hAnsi="Times New Roman" w:cs="Times New Roman"/>
          <w:color w:val="000000"/>
          <w:sz w:val="28"/>
          <w:szCs w:val="28"/>
        </w:rPr>
        <w:t xml:space="preserve">. </w:t>
      </w:r>
    </w:p>
    <w:p w:rsidR="00A9312E" w:rsidRPr="0011757D" w:rsidRDefault="00A9312E" w:rsidP="00326A8F">
      <w:pPr>
        <w:autoSpaceDE w:val="0"/>
        <w:autoSpaceDN w:val="0"/>
        <w:adjustRightInd w:val="0"/>
        <w:ind w:firstLine="709"/>
        <w:jc w:val="both"/>
        <w:rPr>
          <w:rFonts w:ascii="Times New Roman" w:hAnsi="Times New Roman" w:cs="Times New Roman"/>
          <w:color w:val="000000"/>
          <w:sz w:val="28"/>
          <w:szCs w:val="28"/>
        </w:rPr>
      </w:pPr>
    </w:p>
    <w:p w:rsidR="009773C7" w:rsidRPr="0011757D" w:rsidRDefault="009773C7" w:rsidP="00326A8F">
      <w:pPr>
        <w:numPr>
          <w:ilvl w:val="0"/>
          <w:numId w:val="5"/>
        </w:numPr>
        <w:tabs>
          <w:tab w:val="left" w:pos="850"/>
          <w:tab w:val="left" w:pos="1308"/>
        </w:tabs>
        <w:autoSpaceDE w:val="0"/>
        <w:autoSpaceDN w:val="0"/>
        <w:adjustRightInd w:val="0"/>
        <w:ind w:left="0" w:firstLine="709"/>
        <w:jc w:val="both"/>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Теоретические сведения</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Создание объектов базы данных осуществляется с помощью операторов языка запросов SQL.</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Для создания таблицы базы данных (БД) используется команда CREATE TABLE. </w:t>
      </w:r>
      <w:r w:rsidR="00A5291C" w:rsidRPr="0011757D">
        <w:rPr>
          <w:rStyle w:val="HTML"/>
          <w:rFonts w:ascii="Times New Roman" w:eastAsia="MS Mincho" w:hAnsi="Times New Roman" w:cs="Times New Roman"/>
          <w:sz w:val="28"/>
          <w:szCs w:val="28"/>
          <w:shd w:val="clear" w:color="auto" w:fill="FFFFFF"/>
        </w:rPr>
        <w:t>CREATE TABLE</w:t>
      </w:r>
      <w:r w:rsidR="00A5291C" w:rsidRPr="0011757D">
        <w:rPr>
          <w:rFonts w:ascii="Times New Roman" w:hAnsi="Times New Roman" w:cs="Times New Roman"/>
          <w:sz w:val="28"/>
          <w:szCs w:val="28"/>
          <w:shd w:val="clear" w:color="auto" w:fill="FFFFFF"/>
        </w:rPr>
        <w:t xml:space="preserve"> создаёт новую, изначально пустую таблицу в текущей базе данных. </w:t>
      </w:r>
      <w:r w:rsidR="00A5291C" w:rsidRPr="0011757D">
        <w:rPr>
          <w:rStyle w:val="HTML"/>
          <w:rFonts w:ascii="Times New Roman" w:eastAsia="MS Mincho" w:hAnsi="Times New Roman" w:cs="Times New Roman"/>
          <w:sz w:val="28"/>
          <w:szCs w:val="28"/>
          <w:shd w:val="clear" w:color="auto" w:fill="FFFFFF"/>
        </w:rPr>
        <w:t>CREATE TABLE</w:t>
      </w:r>
      <w:r w:rsidR="00A5291C" w:rsidRPr="0011757D">
        <w:rPr>
          <w:rFonts w:ascii="Times New Roman" w:hAnsi="Times New Roman" w:cs="Times New Roman"/>
          <w:sz w:val="28"/>
          <w:szCs w:val="28"/>
          <w:shd w:val="clear" w:color="auto" w:fill="FFFFFF"/>
        </w:rPr>
        <w:t> также автоматически создаёт составной тип данных, соответствующий одной строке таблицы. Таким образом, имя таблицы не может совпадать с именем существующего типа в этой же схеме.</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rPr>
        <w:t>Синтаксис</w:t>
      </w:r>
      <w:r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команды</w:t>
      </w:r>
      <w:r w:rsidRPr="0011757D">
        <w:rPr>
          <w:rFonts w:ascii="Times New Roman" w:hAnsi="Times New Roman" w:cs="Times New Roman"/>
          <w:color w:val="000000"/>
          <w:sz w:val="28"/>
          <w:szCs w:val="28"/>
          <w:lang w:val="en-US"/>
        </w:rPr>
        <w:t xml:space="preserve"> CREATE TABLE:</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CREATE TABLE name_table (name_columndata_type,…);</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Для удаления таблицы используется команда DROP TABLE. </w:t>
      </w:r>
      <w:r w:rsidR="001E4ABF" w:rsidRPr="0011757D">
        <w:rPr>
          <w:rStyle w:val="HTML"/>
          <w:rFonts w:ascii="Times New Roman" w:eastAsia="MS Mincho" w:hAnsi="Times New Roman" w:cs="Times New Roman"/>
          <w:sz w:val="28"/>
          <w:szCs w:val="28"/>
          <w:shd w:val="clear" w:color="auto" w:fill="FFFFFF"/>
        </w:rPr>
        <w:t>DROP TABLE</w:t>
      </w:r>
      <w:r w:rsidR="001E4ABF" w:rsidRPr="0011757D">
        <w:rPr>
          <w:rFonts w:ascii="Times New Roman" w:hAnsi="Times New Roman" w:cs="Times New Roman"/>
          <w:sz w:val="28"/>
          <w:szCs w:val="28"/>
          <w:shd w:val="clear" w:color="auto" w:fill="FFFFFF"/>
        </w:rPr>
        <w:t> удаляет таблицы из базы данных. Удалить таблицу может только её владелец, владелец схемы или суперпользователь. Чтобы опустошить таблицу, не удаляя её саму, вместо этой команды следует использовать </w:t>
      </w:r>
      <w:hyperlink r:id="rId6" w:tooltip="DELETE" w:history="1">
        <w:r w:rsidR="001E4ABF" w:rsidRPr="0011757D">
          <w:rPr>
            <w:rStyle w:val="refentrytitle"/>
            <w:rFonts w:ascii="Times New Roman" w:hAnsi="Times New Roman" w:cs="Times New Roman"/>
            <w:sz w:val="28"/>
            <w:szCs w:val="28"/>
            <w:shd w:val="clear" w:color="auto" w:fill="FFFFFF"/>
          </w:rPr>
          <w:t>DELETE</w:t>
        </w:r>
      </w:hyperlink>
      <w:r w:rsidR="001E4ABF" w:rsidRPr="0011757D">
        <w:rPr>
          <w:rFonts w:ascii="Times New Roman" w:hAnsi="Times New Roman" w:cs="Times New Roman"/>
          <w:sz w:val="28"/>
          <w:szCs w:val="28"/>
          <w:shd w:val="clear" w:color="auto" w:fill="FFFFFF"/>
        </w:rPr>
        <w:t> или </w:t>
      </w:r>
      <w:hyperlink r:id="rId7" w:tooltip="TRUNCATE" w:history="1">
        <w:r w:rsidR="001E4ABF" w:rsidRPr="0011757D">
          <w:rPr>
            <w:rStyle w:val="refentrytitle"/>
            <w:rFonts w:ascii="Times New Roman" w:hAnsi="Times New Roman" w:cs="Times New Roman"/>
            <w:sz w:val="28"/>
            <w:szCs w:val="28"/>
            <w:shd w:val="clear" w:color="auto" w:fill="FFFFFF"/>
          </w:rPr>
          <w:t>TRUNCATE</w:t>
        </w:r>
      </w:hyperlink>
      <w:r w:rsidR="001E4ABF" w:rsidRPr="0011757D">
        <w:rPr>
          <w:rFonts w:ascii="Times New Roman" w:hAnsi="Times New Roman" w:cs="Times New Roman"/>
          <w:sz w:val="28"/>
          <w:szCs w:val="28"/>
          <w:shd w:val="clear" w:color="auto" w:fill="FFFFFF"/>
        </w:rPr>
        <w:t>.</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rPr>
        <w:t>Синтаксис</w:t>
      </w:r>
      <w:r w:rsidR="00AF44AC"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команды</w:t>
      </w:r>
      <w:r w:rsidRPr="0011757D">
        <w:rPr>
          <w:rFonts w:ascii="Times New Roman" w:hAnsi="Times New Roman" w:cs="Times New Roman"/>
          <w:color w:val="000000"/>
          <w:sz w:val="28"/>
          <w:szCs w:val="28"/>
          <w:lang w:val="en-US"/>
        </w:rPr>
        <w:t xml:space="preserve"> DROP TABLE:</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DROP TABLE name_table;</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Для модификации базы данных используется команда ALETR TABLE. </w:t>
      </w:r>
      <w:r w:rsidR="001E4ABF" w:rsidRPr="0011757D">
        <w:rPr>
          <w:rFonts w:ascii="Times New Roman" w:hAnsi="Times New Roman" w:cs="Times New Roman"/>
          <w:sz w:val="28"/>
          <w:szCs w:val="28"/>
          <w:lang w:val="en-US"/>
        </w:rPr>
        <w:t>A</w:t>
      </w:r>
      <w:r w:rsidR="001E4ABF" w:rsidRPr="0011757D">
        <w:rPr>
          <w:rStyle w:val="HTML"/>
          <w:rFonts w:ascii="Times New Roman" w:eastAsia="MS Mincho" w:hAnsi="Times New Roman" w:cs="Times New Roman"/>
          <w:sz w:val="28"/>
          <w:szCs w:val="28"/>
          <w:shd w:val="clear" w:color="auto" w:fill="FFFFFF"/>
        </w:rPr>
        <w:t>LTER TABLE</w:t>
      </w:r>
      <w:r w:rsidR="001E4ABF" w:rsidRPr="0011757D">
        <w:rPr>
          <w:rFonts w:ascii="Times New Roman" w:hAnsi="Times New Roman" w:cs="Times New Roman"/>
          <w:sz w:val="28"/>
          <w:szCs w:val="28"/>
          <w:shd w:val="clear" w:color="auto" w:fill="FFFFFF"/>
        </w:rPr>
        <w:t xml:space="preserve"> меняет определение существующей таблицы. </w:t>
      </w:r>
      <w:r w:rsidRPr="0011757D">
        <w:rPr>
          <w:rFonts w:ascii="Times New Roman" w:hAnsi="Times New Roman" w:cs="Times New Roman"/>
          <w:color w:val="000000"/>
          <w:sz w:val="28"/>
          <w:szCs w:val="28"/>
        </w:rPr>
        <w:t>Например, можно добавлять или удалять столбцы,</w:t>
      </w:r>
      <w:r w:rsidR="001E4ABF" w:rsidRPr="0011757D">
        <w:rPr>
          <w:rFonts w:ascii="Times New Roman" w:hAnsi="Times New Roman" w:cs="Times New Roman"/>
          <w:color w:val="000000"/>
          <w:sz w:val="28"/>
          <w:szCs w:val="28"/>
        </w:rPr>
        <w:t xml:space="preserve"> менять их размер,</w:t>
      </w:r>
      <w:r w:rsidRPr="0011757D">
        <w:rPr>
          <w:rFonts w:ascii="Times New Roman" w:hAnsi="Times New Roman" w:cs="Times New Roman"/>
          <w:color w:val="000000"/>
          <w:sz w:val="28"/>
          <w:szCs w:val="28"/>
        </w:rPr>
        <w:t xml:space="preserve"> создавать или уничтожать индексы или переименовывать столбцы либо саму таблицу. Можно также изменять комментарий для таблицы и её тип.</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Возможные синтаксисы команды ALTER TABLE:</w:t>
      </w:r>
    </w:p>
    <w:p w:rsidR="009773C7" w:rsidRPr="0011757D" w:rsidRDefault="009773C7" w:rsidP="00326A8F">
      <w:pPr>
        <w:numPr>
          <w:ilvl w:val="0"/>
          <w:numId w:val="6"/>
        </w:numPr>
        <w:tabs>
          <w:tab w:val="left" w:pos="850"/>
          <w:tab w:val="left" w:pos="1155"/>
        </w:tabs>
        <w:autoSpaceDE w:val="0"/>
        <w:autoSpaceDN w:val="0"/>
        <w:adjustRightInd w:val="0"/>
        <w:ind w:left="0"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Запрос добавляющий столбец в конец таблицы</w:t>
      </w:r>
      <w:r w:rsidR="00566039">
        <w:rPr>
          <w:rFonts w:ascii="Times New Roman" w:hAnsi="Times New Roman" w:cs="Times New Roman"/>
          <w:color w:val="000000"/>
          <w:sz w:val="28"/>
          <w:szCs w:val="28"/>
        </w:rPr>
        <w:t xml:space="preserve"> </w:t>
      </w:r>
      <w:r w:rsidRPr="0011757D">
        <w:rPr>
          <w:rFonts w:ascii="Times New Roman" w:hAnsi="Times New Roman" w:cs="Times New Roman"/>
          <w:color w:val="000000"/>
          <w:sz w:val="28"/>
          <w:szCs w:val="28"/>
        </w:rPr>
        <w:t>ALTER TABLE table1 (column1 varchar(10));</w:t>
      </w:r>
    </w:p>
    <w:p w:rsidR="009773C7" w:rsidRPr="0011757D" w:rsidRDefault="009773C7" w:rsidP="00326A8F">
      <w:pPr>
        <w:numPr>
          <w:ilvl w:val="0"/>
          <w:numId w:val="6"/>
        </w:numPr>
        <w:tabs>
          <w:tab w:val="left" w:pos="850"/>
          <w:tab w:val="left" w:pos="1155"/>
        </w:tabs>
        <w:autoSpaceDE w:val="0"/>
        <w:autoSpaceDN w:val="0"/>
        <w:adjustRightInd w:val="0"/>
        <w:ind w:left="0"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rPr>
        <w:t>Изменение</w:t>
      </w:r>
      <w:r w:rsidR="00AF44AC"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размера</w:t>
      </w:r>
      <w:r w:rsidR="00AF44AC"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столбца</w:t>
      </w:r>
      <w:r w:rsidR="00566039" w:rsidRPr="00566039">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lang w:val="en-US"/>
        </w:rPr>
        <w:t>ALTER TABLE table1 MODIFY (column1 varchar(20));</w:t>
      </w:r>
    </w:p>
    <w:p w:rsidR="009773C7" w:rsidRPr="0011757D" w:rsidRDefault="009773C7" w:rsidP="00326A8F">
      <w:pPr>
        <w:numPr>
          <w:ilvl w:val="0"/>
          <w:numId w:val="6"/>
        </w:numPr>
        <w:tabs>
          <w:tab w:val="left" w:pos="850"/>
          <w:tab w:val="left" w:pos="1155"/>
        </w:tabs>
        <w:autoSpaceDE w:val="0"/>
        <w:autoSpaceDN w:val="0"/>
        <w:adjustRightInd w:val="0"/>
        <w:ind w:left="0"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rPr>
        <w:lastRenderedPageBreak/>
        <w:t>Удаление</w:t>
      </w:r>
      <w:r w:rsidR="00AF44AC"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столбца</w:t>
      </w:r>
      <w:r w:rsidR="00AF44AC"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таблицы</w:t>
      </w:r>
      <w:r w:rsidR="00566039" w:rsidRPr="00566039">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lang w:val="en-US"/>
        </w:rPr>
        <w:t>ALTER TABLE table1 DROP COLUMN column1;</w:t>
      </w:r>
    </w:p>
    <w:p w:rsidR="009773C7" w:rsidRPr="0011757D" w:rsidRDefault="009773C7" w:rsidP="00326A8F">
      <w:pPr>
        <w:numPr>
          <w:ilvl w:val="0"/>
          <w:numId w:val="6"/>
        </w:numPr>
        <w:tabs>
          <w:tab w:val="left" w:pos="850"/>
          <w:tab w:val="left" w:pos="1155"/>
        </w:tabs>
        <w:autoSpaceDE w:val="0"/>
        <w:autoSpaceDN w:val="0"/>
        <w:adjustRightInd w:val="0"/>
        <w:ind w:left="0"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rPr>
        <w:t>Изменение</w:t>
      </w:r>
      <w:r w:rsidR="00AF44AC"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имени</w:t>
      </w:r>
      <w:r w:rsidR="00AF44AC"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таблицы</w:t>
      </w:r>
      <w:r w:rsidR="00566039" w:rsidRPr="00566039">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lang w:val="en-US"/>
        </w:rPr>
        <w:t>ALTER TABLE table1 RENAME TO table2;</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При создании (изменении) таблицы могут быть определены ограничения на вводимые значения. В этом случае SQL будет отвергать любое из них при не соответствии заданным критериям. Ограничения могут быть статическими, ограничивающими значения или диапазон значений, вставляемых в столбец (CHECH, NOT NULL). Они могут иметь связь со всеми значениями столбца, ограничивая новые строки значениями, которые не содержатся в столбцах или их наборах (уникальные значения, первичные ключи). Ограничения могут также определяться связью со значениями, находящимися в </w:t>
      </w:r>
      <w:r w:rsidR="00BA121F" w:rsidRPr="0011757D">
        <w:rPr>
          <w:rFonts w:ascii="Times New Roman" w:hAnsi="Times New Roman" w:cs="Times New Roman"/>
          <w:color w:val="000000"/>
          <w:sz w:val="28"/>
          <w:szCs w:val="28"/>
        </w:rPr>
        <w:t>другой</w:t>
      </w:r>
      <w:r w:rsidRPr="0011757D">
        <w:rPr>
          <w:rFonts w:ascii="Times New Roman" w:hAnsi="Times New Roman" w:cs="Times New Roman"/>
          <w:color w:val="000000"/>
          <w:sz w:val="28"/>
          <w:szCs w:val="28"/>
        </w:rPr>
        <w:t xml:space="preserve"> таблице, допуская, например, вставку в столбец только тех значений, которые в </w:t>
      </w:r>
      <w:r w:rsidR="008054C5" w:rsidRPr="0011757D">
        <w:rPr>
          <w:rFonts w:ascii="Times New Roman" w:hAnsi="Times New Roman" w:cs="Times New Roman"/>
          <w:color w:val="000000"/>
          <w:sz w:val="28"/>
          <w:szCs w:val="28"/>
        </w:rPr>
        <w:t>данный</w:t>
      </w:r>
      <w:r w:rsidRPr="0011757D">
        <w:rPr>
          <w:rFonts w:ascii="Times New Roman" w:hAnsi="Times New Roman" w:cs="Times New Roman"/>
          <w:color w:val="000000"/>
          <w:sz w:val="28"/>
          <w:szCs w:val="28"/>
        </w:rPr>
        <w:t xml:space="preserve"> момент содержатся так- же в другом столбце </w:t>
      </w:r>
      <w:r w:rsidR="00BA121F" w:rsidRPr="0011757D">
        <w:rPr>
          <w:rFonts w:ascii="Times New Roman" w:hAnsi="Times New Roman" w:cs="Times New Roman"/>
          <w:color w:val="000000"/>
          <w:sz w:val="28"/>
          <w:szCs w:val="28"/>
        </w:rPr>
        <w:t>другой</w:t>
      </w:r>
      <w:r w:rsidRPr="0011757D">
        <w:rPr>
          <w:rFonts w:ascii="Times New Roman" w:hAnsi="Times New Roman" w:cs="Times New Roman"/>
          <w:color w:val="000000"/>
          <w:sz w:val="28"/>
          <w:szCs w:val="28"/>
        </w:rPr>
        <w:t xml:space="preserve"> или </w:t>
      </w:r>
      <w:r w:rsidR="00BA121F" w:rsidRPr="0011757D">
        <w:rPr>
          <w:rFonts w:ascii="Times New Roman" w:hAnsi="Times New Roman" w:cs="Times New Roman"/>
          <w:color w:val="000000"/>
          <w:sz w:val="28"/>
          <w:szCs w:val="28"/>
        </w:rPr>
        <w:t>этой</w:t>
      </w:r>
      <w:r w:rsidRPr="0011757D">
        <w:rPr>
          <w:rFonts w:ascii="Times New Roman" w:hAnsi="Times New Roman" w:cs="Times New Roman"/>
          <w:color w:val="000000"/>
          <w:sz w:val="28"/>
          <w:szCs w:val="28"/>
        </w:rPr>
        <w:t xml:space="preserve"> же таблицы (</w:t>
      </w:r>
      <w:r w:rsidR="00BA121F" w:rsidRPr="0011757D">
        <w:rPr>
          <w:rFonts w:ascii="Times New Roman" w:hAnsi="Times New Roman" w:cs="Times New Roman"/>
          <w:color w:val="000000"/>
          <w:sz w:val="28"/>
          <w:szCs w:val="28"/>
        </w:rPr>
        <w:t>внешний</w:t>
      </w:r>
      <w:r w:rsidRPr="0011757D">
        <w:rPr>
          <w:rFonts w:ascii="Times New Roman" w:hAnsi="Times New Roman" w:cs="Times New Roman"/>
          <w:color w:val="000000"/>
          <w:sz w:val="28"/>
          <w:szCs w:val="28"/>
        </w:rPr>
        <w:t xml:space="preserve"> ключ). Эти ограничения носят </w:t>
      </w:r>
      <w:r w:rsidR="00BA121F" w:rsidRPr="0011757D">
        <w:rPr>
          <w:rFonts w:ascii="Times New Roman" w:hAnsi="Times New Roman" w:cs="Times New Roman"/>
          <w:color w:val="000000"/>
          <w:sz w:val="28"/>
          <w:szCs w:val="28"/>
        </w:rPr>
        <w:t>динамический</w:t>
      </w:r>
      <w:r w:rsidRPr="0011757D">
        <w:rPr>
          <w:rFonts w:ascii="Times New Roman" w:hAnsi="Times New Roman" w:cs="Times New Roman"/>
          <w:color w:val="000000"/>
          <w:sz w:val="28"/>
          <w:szCs w:val="28"/>
        </w:rPr>
        <w:t xml:space="preserve"> характер.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Существует два основных типа ограничений - ограничения на столбцы и ограничения на таблицу. Ограничения на столбцы (COLUMN CONSTRAINTS) применимы только к отдельным столбцам, а ограничения на таблицу (TABLE CONSTRAINTS) применимы к группам, состоящим из одного или более столбцов. Ограничения на столбец добавляются в конце определения столбца после указания типа данных и перед окончанием описания столбца (</w:t>
      </w:r>
      <w:r w:rsidR="00BA121F" w:rsidRPr="0011757D">
        <w:rPr>
          <w:rFonts w:ascii="Times New Roman" w:hAnsi="Times New Roman" w:cs="Times New Roman"/>
          <w:color w:val="000000"/>
          <w:sz w:val="28"/>
          <w:szCs w:val="28"/>
        </w:rPr>
        <w:t>запятой</w:t>
      </w:r>
      <w:r w:rsidRPr="0011757D">
        <w:rPr>
          <w:rFonts w:ascii="Times New Roman" w:hAnsi="Times New Roman" w:cs="Times New Roman"/>
          <w:color w:val="000000"/>
          <w:sz w:val="28"/>
          <w:szCs w:val="28"/>
        </w:rPr>
        <w:t>). Ограничения на таблицу размещаются в конце определения таблицы, после определения последнего столбца.</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Чтобы запретить возможность использования в поле NULL-значений, можно при создании таблицы </w:t>
      </w:r>
      <w:r w:rsidR="00BA121F" w:rsidRPr="0011757D">
        <w:rPr>
          <w:rFonts w:ascii="Times New Roman" w:hAnsi="Times New Roman" w:cs="Times New Roman"/>
          <w:color w:val="000000"/>
          <w:sz w:val="28"/>
          <w:szCs w:val="28"/>
        </w:rPr>
        <w:t>командой</w:t>
      </w:r>
      <w:r w:rsidRPr="0011757D">
        <w:rPr>
          <w:rFonts w:ascii="Times New Roman" w:hAnsi="Times New Roman" w:cs="Times New Roman"/>
          <w:color w:val="000000"/>
          <w:sz w:val="28"/>
          <w:szCs w:val="28"/>
        </w:rPr>
        <w:t xml:space="preserve"> CREATE TABLE указать для соответствующего столбца ключевое слово NOT NULL. Это ограничение применимо только к столбцам таблицы. NULL – это </w:t>
      </w:r>
      <w:r w:rsidR="00BA121F" w:rsidRPr="0011757D">
        <w:rPr>
          <w:rFonts w:ascii="Times New Roman" w:hAnsi="Times New Roman" w:cs="Times New Roman"/>
          <w:color w:val="000000"/>
          <w:sz w:val="28"/>
          <w:szCs w:val="28"/>
        </w:rPr>
        <w:t>специальный</w:t>
      </w:r>
      <w:r w:rsidRPr="0011757D">
        <w:rPr>
          <w:rFonts w:ascii="Times New Roman" w:hAnsi="Times New Roman" w:cs="Times New Roman"/>
          <w:color w:val="000000"/>
          <w:sz w:val="28"/>
          <w:szCs w:val="28"/>
        </w:rPr>
        <w:t xml:space="preserve"> маркер, </w:t>
      </w:r>
      <w:r w:rsidR="00BA121F" w:rsidRPr="0011757D">
        <w:rPr>
          <w:rFonts w:ascii="Times New Roman" w:hAnsi="Times New Roman" w:cs="Times New Roman"/>
          <w:color w:val="000000"/>
          <w:sz w:val="28"/>
          <w:szCs w:val="28"/>
        </w:rPr>
        <w:t>обозначающий</w:t>
      </w:r>
      <w:r w:rsidRPr="0011757D">
        <w:rPr>
          <w:rFonts w:ascii="Times New Roman" w:hAnsi="Times New Roman" w:cs="Times New Roman"/>
          <w:color w:val="000000"/>
          <w:sz w:val="28"/>
          <w:szCs w:val="28"/>
        </w:rPr>
        <w:t xml:space="preserve"> тот факт, что поле пусто.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Если при создании таблицы для столбца указывается ограничение UNIQUE, то база данных отвергает любую попытку ввести в это поле </w:t>
      </w:r>
      <w:r w:rsidR="00BA121F" w:rsidRPr="0011757D">
        <w:rPr>
          <w:rFonts w:ascii="Times New Roman" w:hAnsi="Times New Roman" w:cs="Times New Roman"/>
          <w:color w:val="000000"/>
          <w:sz w:val="28"/>
          <w:szCs w:val="28"/>
        </w:rPr>
        <w:t>какой</w:t>
      </w:r>
      <w:r w:rsidRPr="0011757D">
        <w:rPr>
          <w:rFonts w:ascii="Times New Roman" w:hAnsi="Times New Roman" w:cs="Times New Roman"/>
          <w:color w:val="000000"/>
          <w:sz w:val="28"/>
          <w:szCs w:val="28"/>
        </w:rPr>
        <w:t xml:space="preserve">- либо строки значение, уже содержащееся в том же поле </w:t>
      </w:r>
      <w:r w:rsidR="00BA121F" w:rsidRPr="0011757D">
        <w:rPr>
          <w:rFonts w:ascii="Times New Roman" w:hAnsi="Times New Roman" w:cs="Times New Roman"/>
          <w:color w:val="000000"/>
          <w:sz w:val="28"/>
          <w:szCs w:val="28"/>
        </w:rPr>
        <w:t>другой</w:t>
      </w:r>
      <w:r w:rsidRPr="0011757D">
        <w:rPr>
          <w:rFonts w:ascii="Times New Roman" w:hAnsi="Times New Roman" w:cs="Times New Roman"/>
          <w:color w:val="000000"/>
          <w:sz w:val="28"/>
          <w:szCs w:val="28"/>
        </w:rPr>
        <w:t xml:space="preserve"> строки. Это ограничение применимо только к тем полям, которые были объявлены NOT NULL.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Можно сделать уникальными группу </w:t>
      </w:r>
      <w:r w:rsidR="00BA121F" w:rsidRPr="0011757D">
        <w:rPr>
          <w:rFonts w:ascii="Times New Roman" w:hAnsi="Times New Roman" w:cs="Times New Roman"/>
          <w:color w:val="000000"/>
          <w:sz w:val="28"/>
          <w:szCs w:val="28"/>
        </w:rPr>
        <w:t>полей</w:t>
      </w:r>
      <w:r w:rsidRPr="0011757D">
        <w:rPr>
          <w:rFonts w:ascii="Times New Roman" w:hAnsi="Times New Roman" w:cs="Times New Roman"/>
          <w:color w:val="000000"/>
          <w:sz w:val="28"/>
          <w:szCs w:val="28"/>
        </w:rPr>
        <w:t xml:space="preserve">, указав UNIQUE в качестве ограничений таблицы. При объединении </w:t>
      </w:r>
      <w:r w:rsidR="00BA121F" w:rsidRPr="0011757D">
        <w:rPr>
          <w:rFonts w:ascii="Times New Roman" w:hAnsi="Times New Roman" w:cs="Times New Roman"/>
          <w:color w:val="000000"/>
          <w:sz w:val="28"/>
          <w:szCs w:val="28"/>
        </w:rPr>
        <w:t>полей</w:t>
      </w:r>
      <w:r w:rsidRPr="0011757D">
        <w:rPr>
          <w:rFonts w:ascii="Times New Roman" w:hAnsi="Times New Roman" w:cs="Times New Roman"/>
          <w:color w:val="000000"/>
          <w:sz w:val="28"/>
          <w:szCs w:val="28"/>
        </w:rPr>
        <w:t xml:space="preserve"> в группу важен порядок, в котором они указываются. Ограничение на таблицу UNIQUE является полезным, если требуется поддерживать уникальность группы </w:t>
      </w:r>
      <w:r w:rsidR="00BA121F" w:rsidRPr="0011757D">
        <w:rPr>
          <w:rFonts w:ascii="Times New Roman" w:hAnsi="Times New Roman" w:cs="Times New Roman"/>
          <w:color w:val="000000"/>
          <w:sz w:val="28"/>
          <w:szCs w:val="28"/>
        </w:rPr>
        <w:t>полей</w:t>
      </w:r>
      <w:r w:rsidRPr="0011757D">
        <w:rPr>
          <w:rFonts w:ascii="Times New Roman" w:hAnsi="Times New Roman" w:cs="Times New Roman"/>
          <w:color w:val="000000"/>
          <w:sz w:val="28"/>
          <w:szCs w:val="28"/>
        </w:rPr>
        <w:t>.</w:t>
      </w:r>
      <w:r w:rsidR="00E832F5" w:rsidRPr="0011757D">
        <w:rPr>
          <w:rFonts w:ascii="Times New Roman" w:hAnsi="Times New Roman" w:cs="Times New Roman"/>
          <w:color w:val="000000"/>
          <w:sz w:val="28"/>
          <w:szCs w:val="28"/>
        </w:rPr>
        <w:t xml:space="preserve"> </w:t>
      </w:r>
      <w:r w:rsidR="001E4ABF" w:rsidRPr="0011757D">
        <w:rPr>
          <w:rFonts w:ascii="Times New Roman" w:hAnsi="Times New Roman" w:cs="Times New Roman"/>
          <w:sz w:val="28"/>
          <w:szCs w:val="28"/>
          <w:shd w:val="clear" w:color="auto" w:fill="FFFFFF"/>
        </w:rPr>
        <w:t>Ограничения уникальности гарантируют, что данные в определённом столбце или группе столбцов уникальны среди всех строк таблицы.</w:t>
      </w:r>
      <w:r w:rsidR="00AF44AC" w:rsidRPr="0011757D">
        <w:rPr>
          <w:rFonts w:ascii="Times New Roman" w:hAnsi="Times New Roman" w:cs="Times New Roman"/>
          <w:sz w:val="28"/>
          <w:szCs w:val="28"/>
          <w:shd w:val="clear" w:color="auto" w:fill="FFFFFF"/>
        </w:rPr>
        <w:t xml:space="preserve"> </w:t>
      </w:r>
      <w:r w:rsidRPr="0011757D">
        <w:rPr>
          <w:rFonts w:ascii="Times New Roman" w:hAnsi="Times New Roman" w:cs="Times New Roman"/>
          <w:color w:val="000000"/>
          <w:sz w:val="28"/>
          <w:szCs w:val="28"/>
        </w:rPr>
        <w:t xml:space="preserve">Например, если в </w:t>
      </w:r>
      <w:r w:rsidR="00BA121F" w:rsidRPr="0011757D">
        <w:rPr>
          <w:rFonts w:ascii="Times New Roman" w:hAnsi="Times New Roman" w:cs="Times New Roman"/>
          <w:color w:val="000000"/>
          <w:sz w:val="28"/>
          <w:szCs w:val="28"/>
        </w:rPr>
        <w:t>нашей</w:t>
      </w:r>
      <w:r w:rsidRPr="0011757D">
        <w:rPr>
          <w:rFonts w:ascii="Times New Roman" w:hAnsi="Times New Roman" w:cs="Times New Roman"/>
          <w:color w:val="000000"/>
          <w:sz w:val="28"/>
          <w:szCs w:val="28"/>
        </w:rPr>
        <w:t xml:space="preserve"> базе данных не допускается, чтобы студент сдавал в один день больше одного экзамена, то можно в таблице объявить </w:t>
      </w:r>
      <w:r w:rsidR="00BA121F" w:rsidRPr="0011757D">
        <w:rPr>
          <w:rFonts w:ascii="Times New Roman" w:hAnsi="Times New Roman" w:cs="Times New Roman"/>
          <w:color w:val="000000"/>
          <w:sz w:val="28"/>
          <w:szCs w:val="28"/>
        </w:rPr>
        <w:t>уникальной</w:t>
      </w:r>
      <w:r w:rsidRPr="0011757D">
        <w:rPr>
          <w:rFonts w:ascii="Times New Roman" w:hAnsi="Times New Roman" w:cs="Times New Roman"/>
          <w:color w:val="000000"/>
          <w:sz w:val="28"/>
          <w:szCs w:val="28"/>
        </w:rPr>
        <w:t xml:space="preserve"> комбинацию значений </w:t>
      </w:r>
      <w:r w:rsidR="00BA121F" w:rsidRPr="0011757D">
        <w:rPr>
          <w:rFonts w:ascii="Times New Roman" w:hAnsi="Times New Roman" w:cs="Times New Roman"/>
          <w:color w:val="000000"/>
          <w:sz w:val="28"/>
          <w:szCs w:val="28"/>
        </w:rPr>
        <w:t>полей</w:t>
      </w:r>
      <w:r w:rsidRPr="0011757D">
        <w:rPr>
          <w:rFonts w:ascii="Times New Roman" w:hAnsi="Times New Roman" w:cs="Times New Roman"/>
          <w:color w:val="000000"/>
          <w:sz w:val="28"/>
          <w:szCs w:val="28"/>
        </w:rPr>
        <w:t xml:space="preserve"> STUDENT_ID и EXAM_DATE. Для этого следует создать таблицу EXAM_MARKS таким способом.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CREATE TABLE EXAM_MARKS</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(EXAMID INTEGER NOT NULL,</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STUDENTID INTEGER NOT NULL,</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SUBJID INTEGER NOT NULL,</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lastRenderedPageBreak/>
        <w:t>MARK CHAR(1),</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EXAM_DATEDATE NOTNULL,</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lang w:val="en-US"/>
        </w:rPr>
        <w:t>UNIQUE (STUDENT_ID, EXAM_DATE)); </w:t>
      </w:r>
      <w:r w:rsidRPr="0011757D">
        <w:rPr>
          <w:rFonts w:ascii="Times New Roman" w:hAnsi="Times New Roman" w:cs="Times New Roman"/>
          <w:color w:val="000000"/>
          <w:sz w:val="28"/>
          <w:szCs w:val="28"/>
        </w:rPr>
        <w:t>Ограничениям</w:t>
      </w:r>
      <w:r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таблиц</w:t>
      </w:r>
      <w:r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можно</w:t>
      </w:r>
      <w:r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присваивать</w:t>
      </w:r>
      <w:r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уникальные</w:t>
      </w:r>
      <w:r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имена</w:t>
      </w:r>
      <w:r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 xml:space="preserve">Преимущество явного задания имени ограничения состоит в том, что в этом случае при выдаче </w:t>
      </w:r>
      <w:r w:rsidR="008054C5" w:rsidRPr="0011757D">
        <w:rPr>
          <w:rFonts w:ascii="Times New Roman" w:hAnsi="Times New Roman" w:cs="Times New Roman"/>
          <w:color w:val="000000"/>
          <w:sz w:val="28"/>
          <w:szCs w:val="28"/>
        </w:rPr>
        <w:t>системой</w:t>
      </w:r>
      <w:r w:rsidRPr="0011757D">
        <w:rPr>
          <w:rFonts w:ascii="Times New Roman" w:hAnsi="Times New Roman" w:cs="Times New Roman"/>
          <w:color w:val="000000"/>
          <w:sz w:val="28"/>
          <w:szCs w:val="28"/>
        </w:rPr>
        <w:t xml:space="preserve"> сообщения о нарушении установленного ограничения будет указано его имя, что упрощает обнаружение ошибок.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Для присвоения имени ограничению используется несколько </w:t>
      </w:r>
      <w:r w:rsidR="00BA121F" w:rsidRPr="0011757D">
        <w:rPr>
          <w:rFonts w:ascii="Times New Roman" w:hAnsi="Times New Roman" w:cs="Times New Roman"/>
          <w:color w:val="000000"/>
          <w:sz w:val="28"/>
          <w:szCs w:val="28"/>
        </w:rPr>
        <w:t>изменённый</w:t>
      </w:r>
      <w:r w:rsidRPr="0011757D">
        <w:rPr>
          <w:rFonts w:ascii="Times New Roman" w:hAnsi="Times New Roman" w:cs="Times New Roman"/>
          <w:color w:val="000000"/>
          <w:sz w:val="28"/>
          <w:szCs w:val="28"/>
        </w:rPr>
        <w:t xml:space="preserve"> синтаксис команд CREATE TABLE и ALTER TABLE. </w:t>
      </w:r>
    </w:p>
    <w:p w:rsidR="009773C7" w:rsidRPr="0011757D" w:rsidRDefault="00BA121F"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Приведённый</w:t>
      </w:r>
      <w:r w:rsidR="009773C7" w:rsidRPr="0011757D">
        <w:rPr>
          <w:rFonts w:ascii="Times New Roman" w:hAnsi="Times New Roman" w:cs="Times New Roman"/>
          <w:color w:val="000000"/>
          <w:sz w:val="28"/>
          <w:szCs w:val="28"/>
        </w:rPr>
        <w:t xml:space="preserve"> выше пример запроса изменяется следующим образом:</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CREATE TABLE EXAM_MARKS</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(EXAMID INTEGER NOT NULL,</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 xml:space="preserve">STUDENTID INTEGER NOT NULL,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SUBJID INTEGER NOT NULL,</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MARK CHAR(1),</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EXAM_DATEDATE NOTNULL,</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CONSTRAINT STUD_SUBJ_CONSTR</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UNIQUE (STUDENT_ID, EXAM_DATE);</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В этом запросе STUD_SUBJ_CONSTR - это имя, присвоенное указанному</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ограничению таблицы.</w:t>
      </w:r>
      <w:r w:rsidR="00566039">
        <w:rPr>
          <w:rFonts w:ascii="Times New Roman" w:hAnsi="Times New Roman" w:cs="Times New Roman"/>
          <w:color w:val="000000"/>
          <w:sz w:val="28"/>
          <w:szCs w:val="28"/>
        </w:rPr>
        <w:t xml:space="preserve"> </w:t>
      </w:r>
      <w:r w:rsidRPr="0011757D">
        <w:rPr>
          <w:rFonts w:ascii="Times New Roman" w:hAnsi="Times New Roman" w:cs="Times New Roman"/>
          <w:color w:val="000000"/>
          <w:sz w:val="28"/>
          <w:szCs w:val="28"/>
        </w:rPr>
        <w:t xml:space="preserve">Первичные ключи таблицы - это специальные случаи комбинирования ограничений UNIQUE и NOT NULL. Первичные ключи имеют следующие особенности: </w:t>
      </w:r>
    </w:p>
    <w:p w:rsidR="009773C7" w:rsidRPr="0011757D" w:rsidRDefault="009773C7" w:rsidP="00326A8F">
      <w:pPr>
        <w:numPr>
          <w:ilvl w:val="0"/>
          <w:numId w:val="7"/>
        </w:numPr>
        <w:tabs>
          <w:tab w:val="left" w:pos="850"/>
          <w:tab w:val="left" w:pos="1079"/>
        </w:tabs>
        <w:autoSpaceDE w:val="0"/>
        <w:autoSpaceDN w:val="0"/>
        <w:adjustRightInd w:val="0"/>
        <w:ind w:left="0"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таблица может содержать только один </w:t>
      </w:r>
      <w:r w:rsidR="00BA121F" w:rsidRPr="0011757D">
        <w:rPr>
          <w:rFonts w:ascii="Times New Roman" w:hAnsi="Times New Roman" w:cs="Times New Roman"/>
          <w:color w:val="000000"/>
          <w:sz w:val="28"/>
          <w:szCs w:val="28"/>
        </w:rPr>
        <w:t>первичный</w:t>
      </w:r>
      <w:r w:rsidRPr="0011757D">
        <w:rPr>
          <w:rFonts w:ascii="Times New Roman" w:hAnsi="Times New Roman" w:cs="Times New Roman"/>
          <w:color w:val="000000"/>
          <w:sz w:val="28"/>
          <w:szCs w:val="28"/>
        </w:rPr>
        <w:t>̆ ключ;</w:t>
      </w:r>
    </w:p>
    <w:p w:rsidR="009773C7" w:rsidRPr="0011757D" w:rsidRDefault="009773C7" w:rsidP="00326A8F">
      <w:pPr>
        <w:numPr>
          <w:ilvl w:val="0"/>
          <w:numId w:val="7"/>
        </w:numPr>
        <w:tabs>
          <w:tab w:val="left" w:pos="850"/>
          <w:tab w:val="left" w:pos="1079"/>
        </w:tabs>
        <w:autoSpaceDE w:val="0"/>
        <w:autoSpaceDN w:val="0"/>
        <w:adjustRightInd w:val="0"/>
        <w:ind w:left="0"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внешние ключи по умолчанию ссыпаются на </w:t>
      </w:r>
      <w:r w:rsidR="00BA121F" w:rsidRPr="0011757D">
        <w:rPr>
          <w:rFonts w:ascii="Times New Roman" w:hAnsi="Times New Roman" w:cs="Times New Roman"/>
          <w:color w:val="000000"/>
          <w:sz w:val="28"/>
          <w:szCs w:val="28"/>
        </w:rPr>
        <w:t>первичный</w:t>
      </w:r>
      <w:r w:rsidRPr="0011757D">
        <w:rPr>
          <w:rFonts w:ascii="Times New Roman" w:hAnsi="Times New Roman" w:cs="Times New Roman"/>
          <w:color w:val="000000"/>
          <w:sz w:val="28"/>
          <w:szCs w:val="28"/>
        </w:rPr>
        <w:t>̆ ключ таблицы;</w:t>
      </w:r>
    </w:p>
    <w:p w:rsidR="009773C7" w:rsidRPr="0011757D" w:rsidRDefault="00BA121F" w:rsidP="00326A8F">
      <w:pPr>
        <w:numPr>
          <w:ilvl w:val="0"/>
          <w:numId w:val="7"/>
        </w:numPr>
        <w:tabs>
          <w:tab w:val="left" w:pos="850"/>
          <w:tab w:val="left" w:pos="1079"/>
        </w:tabs>
        <w:autoSpaceDE w:val="0"/>
        <w:autoSpaceDN w:val="0"/>
        <w:adjustRightInd w:val="0"/>
        <w:ind w:left="0"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первичный</w:t>
      </w:r>
      <w:r w:rsidR="009773C7" w:rsidRPr="0011757D">
        <w:rPr>
          <w:rFonts w:ascii="Times New Roman" w:hAnsi="Times New Roman" w:cs="Times New Roman"/>
          <w:color w:val="000000"/>
          <w:sz w:val="28"/>
          <w:szCs w:val="28"/>
        </w:rPr>
        <w:t xml:space="preserve">̆ ключ является идентификатором строк таблицы (строки, однако, могут идентифицироваться и другими способами). </w:t>
      </w:r>
    </w:p>
    <w:p w:rsidR="009773C7" w:rsidRPr="0011757D" w:rsidRDefault="00BA121F"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Улучшенный</w:t>
      </w:r>
      <w:r w:rsidR="009773C7" w:rsidRPr="0011757D">
        <w:rPr>
          <w:rFonts w:ascii="Times New Roman" w:hAnsi="Times New Roman" w:cs="Times New Roman"/>
          <w:color w:val="000000"/>
          <w:sz w:val="28"/>
          <w:szCs w:val="28"/>
        </w:rPr>
        <w:t xml:space="preserve"> вариант создания таблицы первичным ключом имеет теперь </w:t>
      </w:r>
      <w:r w:rsidRPr="0011757D">
        <w:rPr>
          <w:rFonts w:ascii="Times New Roman" w:hAnsi="Times New Roman" w:cs="Times New Roman"/>
          <w:color w:val="000000"/>
          <w:sz w:val="28"/>
          <w:szCs w:val="28"/>
        </w:rPr>
        <w:t>следующий</w:t>
      </w:r>
      <w:r w:rsidR="009773C7" w:rsidRPr="0011757D">
        <w:rPr>
          <w:rFonts w:ascii="Times New Roman" w:hAnsi="Times New Roman" w:cs="Times New Roman"/>
          <w:color w:val="000000"/>
          <w:sz w:val="28"/>
          <w:szCs w:val="28"/>
        </w:rPr>
        <w:t xml:space="preserve"> вид: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CREATE TABLE STUDENT (STUDENTID INTEGER PRIMARY KEY,</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SURNAME CHAR (25) NOT NULL,</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NAME CHAR (10) NOT NULL,</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STIPEND INTEGER,</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KURS INTEGER,</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CITY CHAR (15),</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BIRTHDAY DATE,</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 xml:space="preserve">UNIV_ID INTEGER);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Ограничение PRIMARY KEY может также быть применено для нескольких </w:t>
      </w:r>
      <w:r w:rsidR="00BA121F" w:rsidRPr="0011757D">
        <w:rPr>
          <w:rFonts w:ascii="Times New Roman" w:hAnsi="Times New Roman" w:cs="Times New Roman"/>
          <w:color w:val="000000"/>
          <w:sz w:val="28"/>
          <w:szCs w:val="28"/>
        </w:rPr>
        <w:t>полей</w:t>
      </w:r>
      <w:r w:rsidRPr="0011757D">
        <w:rPr>
          <w:rFonts w:ascii="Times New Roman" w:hAnsi="Times New Roman" w:cs="Times New Roman"/>
          <w:color w:val="000000"/>
          <w:sz w:val="28"/>
          <w:szCs w:val="28"/>
        </w:rPr>
        <w:t xml:space="preserve">, составляющих уникальную комбинацию значений – </w:t>
      </w:r>
      <w:r w:rsidR="00BA121F" w:rsidRPr="0011757D">
        <w:rPr>
          <w:rFonts w:ascii="Times New Roman" w:hAnsi="Times New Roman" w:cs="Times New Roman"/>
          <w:color w:val="000000"/>
          <w:sz w:val="28"/>
          <w:szCs w:val="28"/>
        </w:rPr>
        <w:t>составнойпервичный</w:t>
      </w:r>
      <w:r w:rsidRPr="0011757D">
        <w:rPr>
          <w:rFonts w:ascii="Times New Roman" w:hAnsi="Times New Roman" w:cs="Times New Roman"/>
          <w:color w:val="000000"/>
          <w:sz w:val="28"/>
          <w:szCs w:val="28"/>
        </w:rPr>
        <w:t xml:space="preserve"> ключ. Мы можем применить ограничение таблицы PRIMARY KEY, объявив пару EXAM_ID и STUDENT_ID первичным ключом таблицы: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CREATE TABLE NEW_EXAM_MARKS</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(STUDENTID INTEGER NOT NULL,</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SUBJID INTEGER NOT NULL,</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 xml:space="preserve">MARK INTEGER,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DATA DATE,</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lastRenderedPageBreak/>
        <w:t>CONSTRAINT EX_PR_KEY PRIMARY KEY(EXAM_ID,STUDENT_ID));</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Ограничение CHECK позволяет определять условие, которому должно удовлетворять вводимое в поле таблицы значение, прежде чем оно будет принято. Любая попытка обновить или заменить значение поля такими, для которых предикат, </w:t>
      </w:r>
      <w:r w:rsidR="00BA121F" w:rsidRPr="0011757D">
        <w:rPr>
          <w:rFonts w:ascii="Times New Roman" w:hAnsi="Times New Roman" w:cs="Times New Roman"/>
          <w:color w:val="000000"/>
          <w:sz w:val="28"/>
          <w:szCs w:val="28"/>
        </w:rPr>
        <w:t>задаваемый</w:t>
      </w:r>
      <w:r w:rsidRPr="0011757D">
        <w:rPr>
          <w:rFonts w:ascii="Times New Roman" w:hAnsi="Times New Roman" w:cs="Times New Roman"/>
          <w:color w:val="000000"/>
          <w:sz w:val="28"/>
          <w:szCs w:val="28"/>
        </w:rPr>
        <w:t xml:space="preserve"> ограничением CHECK, имеет значение ЛОЖЬ, будет отвергаться.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Рассмотрим таблицу STUDENT. Значение столбца STIPEND в этой таблице STUDENT выражается десятичным числом. Наложим на значения этого столбца следующее ограничение – величина размера стипендии должна быть меньше 200. </w:t>
      </w:r>
    </w:p>
    <w:p w:rsidR="009773C7" w:rsidRPr="0011757D" w:rsidRDefault="00BA121F"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Соответствующий</w:t>
      </w:r>
      <w:r w:rsidR="009773C7" w:rsidRPr="0011757D">
        <w:rPr>
          <w:rFonts w:ascii="Times New Roman" w:hAnsi="Times New Roman" w:cs="Times New Roman"/>
          <w:color w:val="000000"/>
          <w:sz w:val="28"/>
          <w:szCs w:val="28"/>
        </w:rPr>
        <w:t xml:space="preserve"> запрос имеет </w:t>
      </w:r>
      <w:r w:rsidRPr="0011757D">
        <w:rPr>
          <w:rFonts w:ascii="Times New Roman" w:hAnsi="Times New Roman" w:cs="Times New Roman"/>
          <w:color w:val="000000"/>
          <w:sz w:val="28"/>
          <w:szCs w:val="28"/>
        </w:rPr>
        <w:t>следующий</w:t>
      </w:r>
      <w:r w:rsidR="009773C7" w:rsidRPr="0011757D">
        <w:rPr>
          <w:rFonts w:ascii="Times New Roman" w:hAnsi="Times New Roman" w:cs="Times New Roman"/>
          <w:color w:val="000000"/>
          <w:sz w:val="28"/>
          <w:szCs w:val="28"/>
        </w:rPr>
        <w:t xml:space="preserve"> вид.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CREATE TABLE STUDENT</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(STUDENTID INTEGER PRIMARY KEY,</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SURNAME CHAR (25) NOT NULL,</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NAME CHAR (10) NOT NULL,</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STIPEND INTEGER CHECK (ST IPEND &lt; 200),</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KURS INTEGER,</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CITY CHAR (15),</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BIRTHDAY DATE,</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UNIV_ID INTEGER);</w:t>
      </w:r>
    </w:p>
    <w:p w:rsidR="001E4ABF"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В SQL имеется возможность при вставке в таблицу строки, не указывая значений некоторого поля, определять значение этого поля по умолчанию. Наиболее часто используемым значением по умолчанию является NULL. Это значение принимается по умолчанию для любого столбца, для которого не было установлено ограничение NOT NULL. </w:t>
      </w:r>
      <w:r w:rsidR="001E4ABF" w:rsidRPr="0011757D">
        <w:rPr>
          <w:rFonts w:ascii="Times New Roman" w:hAnsi="Times New Roman" w:cs="Times New Roman"/>
          <w:sz w:val="28"/>
          <w:szCs w:val="28"/>
          <w:shd w:val="clear" w:color="auto" w:fill="FFFFFF"/>
        </w:rPr>
        <w:t>Ограничение NOT NULL просто указывает, что столбцу нельзя присваивать значение NULL. Пример синтаксиса:</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Значение поля по умолчанию указывается в команде CREATE TABLE тем же способом, что и ограничение столбца, с помощью ключевого слова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DEFAULT &lt;значение по умолчанию&gt;.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Строго говоря, опция DEFAULT не имеет ограничительного </w:t>
      </w:r>
      <w:r w:rsidR="00BA121F" w:rsidRPr="0011757D">
        <w:rPr>
          <w:rFonts w:ascii="Times New Roman" w:hAnsi="Times New Roman" w:cs="Times New Roman"/>
          <w:color w:val="000000"/>
          <w:sz w:val="28"/>
          <w:szCs w:val="28"/>
        </w:rPr>
        <w:t>свойства</w:t>
      </w:r>
      <w:r w:rsidRPr="0011757D">
        <w:rPr>
          <w:rFonts w:ascii="Times New Roman" w:hAnsi="Times New Roman" w:cs="Times New Roman"/>
          <w:color w:val="000000"/>
          <w:sz w:val="28"/>
          <w:szCs w:val="28"/>
        </w:rPr>
        <w:t xml:space="preserve">, так как она не ограничивает значения, вводимые в поле, а просто конкретизирует значение поля в случае, если оно не было задано.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Когда каждое значение, присутствующее в одном поле таблицы, представлено в другом поле </w:t>
      </w:r>
      <w:r w:rsidR="00BA121F" w:rsidRPr="0011757D">
        <w:rPr>
          <w:rFonts w:ascii="Times New Roman" w:hAnsi="Times New Roman" w:cs="Times New Roman"/>
          <w:color w:val="000000"/>
          <w:sz w:val="28"/>
          <w:szCs w:val="28"/>
        </w:rPr>
        <w:t>другой</w:t>
      </w:r>
      <w:r w:rsidRPr="0011757D">
        <w:rPr>
          <w:rFonts w:ascii="Times New Roman" w:hAnsi="Times New Roman" w:cs="Times New Roman"/>
          <w:color w:val="000000"/>
          <w:sz w:val="28"/>
          <w:szCs w:val="28"/>
        </w:rPr>
        <w:t xml:space="preserve"> или </w:t>
      </w:r>
      <w:r w:rsidR="00BA121F" w:rsidRPr="0011757D">
        <w:rPr>
          <w:rFonts w:ascii="Times New Roman" w:hAnsi="Times New Roman" w:cs="Times New Roman"/>
          <w:color w:val="000000"/>
          <w:sz w:val="28"/>
          <w:szCs w:val="28"/>
        </w:rPr>
        <w:t>этой</w:t>
      </w:r>
      <w:r w:rsidRPr="0011757D">
        <w:rPr>
          <w:rFonts w:ascii="Times New Roman" w:hAnsi="Times New Roman" w:cs="Times New Roman"/>
          <w:color w:val="000000"/>
          <w:sz w:val="28"/>
          <w:szCs w:val="28"/>
        </w:rPr>
        <w:t xml:space="preserve"> же таблицы, говорят, что первое поле ссылается на второе. Это указывает на прямую связь между значениями двух </w:t>
      </w:r>
      <w:r w:rsidR="00BA121F" w:rsidRPr="0011757D">
        <w:rPr>
          <w:rFonts w:ascii="Times New Roman" w:hAnsi="Times New Roman" w:cs="Times New Roman"/>
          <w:color w:val="000000"/>
          <w:sz w:val="28"/>
          <w:szCs w:val="28"/>
        </w:rPr>
        <w:t>полей</w:t>
      </w:r>
      <w:r w:rsidRPr="0011757D">
        <w:rPr>
          <w:rFonts w:ascii="Times New Roman" w:hAnsi="Times New Roman" w:cs="Times New Roman"/>
          <w:color w:val="000000"/>
          <w:sz w:val="28"/>
          <w:szCs w:val="28"/>
        </w:rPr>
        <w:t xml:space="preserve">. Поле, которое ссылается на другое поле, называется внешним ключом, а поле, на которое ссылается другое поле, называется родительским ключом. Так что поле UNIV_ID таблицы STUDENT – это </w:t>
      </w:r>
      <w:r w:rsidR="00BA121F" w:rsidRPr="0011757D">
        <w:rPr>
          <w:rFonts w:ascii="Times New Roman" w:hAnsi="Times New Roman" w:cs="Times New Roman"/>
          <w:color w:val="000000"/>
          <w:sz w:val="28"/>
          <w:szCs w:val="28"/>
        </w:rPr>
        <w:t>внешний</w:t>
      </w:r>
      <w:r w:rsidRPr="0011757D">
        <w:rPr>
          <w:rFonts w:ascii="Times New Roman" w:hAnsi="Times New Roman" w:cs="Times New Roman"/>
          <w:color w:val="000000"/>
          <w:sz w:val="28"/>
          <w:szCs w:val="28"/>
        </w:rPr>
        <w:t xml:space="preserve"> ключ (оно ссылается на поле </w:t>
      </w:r>
      <w:r w:rsidR="00BA121F" w:rsidRPr="0011757D">
        <w:rPr>
          <w:rFonts w:ascii="Times New Roman" w:hAnsi="Times New Roman" w:cs="Times New Roman"/>
          <w:color w:val="000000"/>
          <w:sz w:val="28"/>
          <w:szCs w:val="28"/>
        </w:rPr>
        <w:t>другой</w:t>
      </w:r>
      <w:r w:rsidRPr="0011757D">
        <w:rPr>
          <w:rFonts w:ascii="Times New Roman" w:hAnsi="Times New Roman" w:cs="Times New Roman"/>
          <w:color w:val="000000"/>
          <w:sz w:val="28"/>
          <w:szCs w:val="28"/>
        </w:rPr>
        <w:t xml:space="preserve"> таблицы), а поле UNIV_ID таблицы UNIVERSITY, на которое ссылается этот </w:t>
      </w:r>
      <w:r w:rsidR="00BA121F" w:rsidRPr="0011757D">
        <w:rPr>
          <w:rFonts w:ascii="Times New Roman" w:hAnsi="Times New Roman" w:cs="Times New Roman"/>
          <w:color w:val="000000"/>
          <w:sz w:val="28"/>
          <w:szCs w:val="28"/>
        </w:rPr>
        <w:t>внешний</w:t>
      </w:r>
      <w:r w:rsidRPr="0011757D">
        <w:rPr>
          <w:rFonts w:ascii="Times New Roman" w:hAnsi="Times New Roman" w:cs="Times New Roman"/>
          <w:color w:val="000000"/>
          <w:sz w:val="28"/>
          <w:szCs w:val="28"/>
        </w:rPr>
        <w:t xml:space="preserve"> ключ – это </w:t>
      </w:r>
      <w:r w:rsidR="00BA121F" w:rsidRPr="0011757D">
        <w:rPr>
          <w:rFonts w:ascii="Times New Roman" w:hAnsi="Times New Roman" w:cs="Times New Roman"/>
          <w:color w:val="000000"/>
          <w:sz w:val="28"/>
          <w:szCs w:val="28"/>
        </w:rPr>
        <w:t>родительский</w:t>
      </w:r>
      <w:r w:rsidRPr="0011757D">
        <w:rPr>
          <w:rFonts w:ascii="Times New Roman" w:hAnsi="Times New Roman" w:cs="Times New Roman"/>
          <w:color w:val="000000"/>
          <w:sz w:val="28"/>
          <w:szCs w:val="28"/>
        </w:rPr>
        <w:t xml:space="preserve"> ключ.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На практике </w:t>
      </w:r>
      <w:r w:rsidR="00BA121F" w:rsidRPr="0011757D">
        <w:rPr>
          <w:rFonts w:ascii="Times New Roman" w:hAnsi="Times New Roman" w:cs="Times New Roman"/>
          <w:color w:val="000000"/>
          <w:sz w:val="28"/>
          <w:szCs w:val="28"/>
        </w:rPr>
        <w:t>внешний</w:t>
      </w:r>
      <w:r w:rsidRPr="0011757D">
        <w:rPr>
          <w:rFonts w:ascii="Times New Roman" w:hAnsi="Times New Roman" w:cs="Times New Roman"/>
          <w:color w:val="000000"/>
          <w:sz w:val="28"/>
          <w:szCs w:val="28"/>
        </w:rPr>
        <w:t xml:space="preserve"> ключ не обязательно может состоять только из одного поля. Подобно первичному ключу, </w:t>
      </w:r>
      <w:r w:rsidR="00BA121F" w:rsidRPr="0011757D">
        <w:rPr>
          <w:rFonts w:ascii="Times New Roman" w:hAnsi="Times New Roman" w:cs="Times New Roman"/>
          <w:color w:val="000000"/>
          <w:sz w:val="28"/>
          <w:szCs w:val="28"/>
        </w:rPr>
        <w:t>внешний</w:t>
      </w:r>
      <w:r w:rsidRPr="0011757D">
        <w:rPr>
          <w:rFonts w:ascii="Times New Roman" w:hAnsi="Times New Roman" w:cs="Times New Roman"/>
          <w:color w:val="000000"/>
          <w:sz w:val="28"/>
          <w:szCs w:val="28"/>
        </w:rPr>
        <w:t xml:space="preserve"> ключ может состоять из любого числа </w:t>
      </w:r>
      <w:r w:rsidR="00BA121F" w:rsidRPr="0011757D">
        <w:rPr>
          <w:rFonts w:ascii="Times New Roman" w:hAnsi="Times New Roman" w:cs="Times New Roman"/>
          <w:color w:val="000000"/>
          <w:sz w:val="28"/>
          <w:szCs w:val="28"/>
        </w:rPr>
        <w:t>полей</w:t>
      </w:r>
      <w:r w:rsidRPr="0011757D">
        <w:rPr>
          <w:rFonts w:ascii="Times New Roman" w:hAnsi="Times New Roman" w:cs="Times New Roman"/>
          <w:color w:val="000000"/>
          <w:sz w:val="28"/>
          <w:szCs w:val="28"/>
        </w:rPr>
        <w:t xml:space="preserve">. </w:t>
      </w:r>
      <w:r w:rsidR="00BA121F" w:rsidRPr="0011757D">
        <w:rPr>
          <w:rFonts w:ascii="Times New Roman" w:hAnsi="Times New Roman" w:cs="Times New Roman"/>
          <w:color w:val="000000"/>
          <w:sz w:val="28"/>
          <w:szCs w:val="28"/>
        </w:rPr>
        <w:t>Внешний</w:t>
      </w:r>
      <w:r w:rsidRPr="0011757D">
        <w:rPr>
          <w:rFonts w:ascii="Times New Roman" w:hAnsi="Times New Roman" w:cs="Times New Roman"/>
          <w:color w:val="000000"/>
          <w:sz w:val="28"/>
          <w:szCs w:val="28"/>
        </w:rPr>
        <w:t xml:space="preserve"> ключ и </w:t>
      </w:r>
      <w:r w:rsidR="00BA121F" w:rsidRPr="0011757D">
        <w:rPr>
          <w:rFonts w:ascii="Times New Roman" w:hAnsi="Times New Roman" w:cs="Times New Roman"/>
          <w:color w:val="000000"/>
          <w:sz w:val="28"/>
          <w:szCs w:val="28"/>
        </w:rPr>
        <w:t>родительский</w:t>
      </w:r>
      <w:r w:rsidRPr="0011757D">
        <w:rPr>
          <w:rFonts w:ascii="Times New Roman" w:hAnsi="Times New Roman" w:cs="Times New Roman"/>
          <w:color w:val="000000"/>
          <w:sz w:val="28"/>
          <w:szCs w:val="28"/>
        </w:rPr>
        <w:t xml:space="preserve"> ключ, на </w:t>
      </w:r>
      <w:r w:rsidR="00BA121F" w:rsidRPr="0011757D">
        <w:rPr>
          <w:rFonts w:ascii="Times New Roman" w:hAnsi="Times New Roman" w:cs="Times New Roman"/>
          <w:color w:val="000000"/>
          <w:sz w:val="28"/>
          <w:szCs w:val="28"/>
        </w:rPr>
        <w:t>который</w:t>
      </w:r>
      <w:r w:rsidRPr="0011757D">
        <w:rPr>
          <w:rFonts w:ascii="Times New Roman" w:hAnsi="Times New Roman" w:cs="Times New Roman"/>
          <w:color w:val="000000"/>
          <w:sz w:val="28"/>
          <w:szCs w:val="28"/>
        </w:rPr>
        <w:t xml:space="preserve"> он ссылается, конечно же, должны быть определены на одинаковом множестве </w:t>
      </w:r>
      <w:r w:rsidR="00BA121F" w:rsidRPr="0011757D">
        <w:rPr>
          <w:rFonts w:ascii="Times New Roman" w:hAnsi="Times New Roman" w:cs="Times New Roman"/>
          <w:color w:val="000000"/>
          <w:sz w:val="28"/>
          <w:szCs w:val="28"/>
        </w:rPr>
        <w:t>полей</w:t>
      </w:r>
      <w:r w:rsidRPr="0011757D">
        <w:rPr>
          <w:rFonts w:ascii="Times New Roman" w:hAnsi="Times New Roman" w:cs="Times New Roman"/>
          <w:color w:val="000000"/>
          <w:sz w:val="28"/>
          <w:szCs w:val="28"/>
        </w:rPr>
        <w:t xml:space="preserve"> (по количеству </w:t>
      </w:r>
      <w:r w:rsidR="00BA121F" w:rsidRPr="0011757D">
        <w:rPr>
          <w:rFonts w:ascii="Times New Roman" w:hAnsi="Times New Roman" w:cs="Times New Roman"/>
          <w:color w:val="000000"/>
          <w:sz w:val="28"/>
          <w:szCs w:val="28"/>
        </w:rPr>
        <w:t>полей</w:t>
      </w:r>
      <w:r w:rsidRPr="0011757D">
        <w:rPr>
          <w:rFonts w:ascii="Times New Roman" w:hAnsi="Times New Roman" w:cs="Times New Roman"/>
          <w:color w:val="000000"/>
          <w:sz w:val="28"/>
          <w:szCs w:val="28"/>
        </w:rPr>
        <w:t xml:space="preserve">, типам </w:t>
      </w:r>
      <w:r w:rsidR="00BA121F" w:rsidRPr="0011757D">
        <w:rPr>
          <w:rFonts w:ascii="Times New Roman" w:hAnsi="Times New Roman" w:cs="Times New Roman"/>
          <w:color w:val="000000"/>
          <w:sz w:val="28"/>
          <w:szCs w:val="28"/>
        </w:rPr>
        <w:t>полей</w:t>
      </w:r>
      <w:r w:rsidRPr="0011757D">
        <w:rPr>
          <w:rFonts w:ascii="Times New Roman" w:hAnsi="Times New Roman" w:cs="Times New Roman"/>
          <w:color w:val="000000"/>
          <w:sz w:val="28"/>
          <w:szCs w:val="28"/>
        </w:rPr>
        <w:t xml:space="preserve"> и порядку следования </w:t>
      </w:r>
      <w:r w:rsidR="00BA121F" w:rsidRPr="0011757D">
        <w:rPr>
          <w:rFonts w:ascii="Times New Roman" w:hAnsi="Times New Roman" w:cs="Times New Roman"/>
          <w:color w:val="000000"/>
          <w:sz w:val="28"/>
          <w:szCs w:val="28"/>
        </w:rPr>
        <w:t>полей</w:t>
      </w:r>
      <w:r w:rsidRPr="0011757D">
        <w:rPr>
          <w:rFonts w:ascii="Times New Roman" w:hAnsi="Times New Roman" w:cs="Times New Roman"/>
          <w:color w:val="000000"/>
          <w:sz w:val="28"/>
          <w:szCs w:val="28"/>
        </w:rPr>
        <w:t xml:space="preserve">).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lastRenderedPageBreak/>
        <w:t xml:space="preserve">Для решения вопросов поддержания </w:t>
      </w:r>
      <w:r w:rsidR="00BA121F" w:rsidRPr="0011757D">
        <w:rPr>
          <w:rFonts w:ascii="Times New Roman" w:hAnsi="Times New Roman" w:cs="Times New Roman"/>
          <w:color w:val="000000"/>
          <w:sz w:val="28"/>
          <w:szCs w:val="28"/>
        </w:rPr>
        <w:t>ссылочной</w:t>
      </w:r>
      <w:r w:rsidRPr="0011757D">
        <w:rPr>
          <w:rFonts w:ascii="Times New Roman" w:hAnsi="Times New Roman" w:cs="Times New Roman"/>
          <w:color w:val="000000"/>
          <w:sz w:val="28"/>
          <w:szCs w:val="28"/>
        </w:rPr>
        <w:t xml:space="preserve"> целостности в SQL используется ограничение FOREIGN KEY. Назначение FOREIGN KEY – это ограничение допустимых значений поля множеством значений родительского ключа, ссылка на </w:t>
      </w:r>
      <w:r w:rsidR="00BA121F" w:rsidRPr="0011757D">
        <w:rPr>
          <w:rFonts w:ascii="Times New Roman" w:hAnsi="Times New Roman" w:cs="Times New Roman"/>
          <w:color w:val="000000"/>
          <w:sz w:val="28"/>
          <w:szCs w:val="28"/>
        </w:rPr>
        <w:t>который</w:t>
      </w:r>
      <w:r w:rsidRPr="0011757D">
        <w:rPr>
          <w:rFonts w:ascii="Times New Roman" w:hAnsi="Times New Roman" w:cs="Times New Roman"/>
          <w:color w:val="000000"/>
          <w:sz w:val="28"/>
          <w:szCs w:val="28"/>
        </w:rPr>
        <w:t xml:space="preserve"> указывается при описании данного ограничения FOREIGN KEY. </w:t>
      </w:r>
      <w:r w:rsidR="00E42BA2" w:rsidRPr="0011757D">
        <w:rPr>
          <w:rFonts w:ascii="Times New Roman" w:hAnsi="Times New Roman" w:cs="Times New Roman"/>
          <w:sz w:val="28"/>
          <w:szCs w:val="28"/>
          <w:shd w:val="clear" w:color="auto" w:fill="FFFFFF"/>
        </w:rPr>
        <w:t>Ограничение внешнего ключа указывает, что значения столбца (или группы столбцов) должны соответствовать значениям в некоторой строке другой таблицы. Это называется </w:t>
      </w:r>
      <w:r w:rsidR="00E42BA2" w:rsidRPr="0011757D">
        <w:rPr>
          <w:rFonts w:ascii="Times New Roman" w:hAnsi="Times New Roman" w:cs="Times New Roman"/>
          <w:i/>
          <w:iCs/>
          <w:sz w:val="28"/>
          <w:szCs w:val="28"/>
          <w:shd w:val="clear" w:color="auto" w:fill="FFFFFF"/>
        </w:rPr>
        <w:t>ссылочной целостностью</w:t>
      </w:r>
      <w:r w:rsidR="00E42BA2" w:rsidRPr="0011757D">
        <w:rPr>
          <w:rFonts w:ascii="Times New Roman" w:hAnsi="Times New Roman" w:cs="Times New Roman"/>
          <w:sz w:val="28"/>
          <w:szCs w:val="28"/>
          <w:shd w:val="clear" w:color="auto" w:fill="FFFFFF"/>
        </w:rPr>
        <w:t> двух связанных таблиц.</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Проблемы обеспечения </w:t>
      </w:r>
      <w:r w:rsidR="00BA121F" w:rsidRPr="0011757D">
        <w:rPr>
          <w:rFonts w:ascii="Times New Roman" w:hAnsi="Times New Roman" w:cs="Times New Roman"/>
          <w:color w:val="000000"/>
          <w:sz w:val="28"/>
          <w:szCs w:val="28"/>
        </w:rPr>
        <w:t>ссылочной</w:t>
      </w:r>
      <w:r w:rsidRPr="0011757D">
        <w:rPr>
          <w:rFonts w:ascii="Times New Roman" w:hAnsi="Times New Roman" w:cs="Times New Roman"/>
          <w:color w:val="000000"/>
          <w:sz w:val="28"/>
          <w:szCs w:val="28"/>
        </w:rPr>
        <w:t xml:space="preserve"> целостности возникают как при вводе значений поля, являющегося внешним ключом, так и при модификации/удалении значений поля, на которое ссылается этот ключ (родительского ключа). Одно из </w:t>
      </w:r>
      <w:r w:rsidR="00BA121F" w:rsidRPr="0011757D">
        <w:rPr>
          <w:rFonts w:ascii="Times New Roman" w:hAnsi="Times New Roman" w:cs="Times New Roman"/>
          <w:color w:val="000000"/>
          <w:sz w:val="28"/>
          <w:szCs w:val="28"/>
        </w:rPr>
        <w:t>действий</w:t>
      </w:r>
      <w:r w:rsidRPr="0011757D">
        <w:rPr>
          <w:rFonts w:ascii="Times New Roman" w:hAnsi="Times New Roman" w:cs="Times New Roman"/>
          <w:color w:val="000000"/>
          <w:sz w:val="28"/>
          <w:szCs w:val="28"/>
        </w:rPr>
        <w:t xml:space="preserve"> ограничения FOREIGN KEY – это отклонение (блокировка) ввода значений внешнего ключа, отсутствующих в таблице с родительским ключом. Также это ограничение </w:t>
      </w:r>
      <w:r w:rsidR="00BA121F" w:rsidRPr="0011757D">
        <w:rPr>
          <w:rFonts w:ascii="Times New Roman" w:hAnsi="Times New Roman" w:cs="Times New Roman"/>
          <w:color w:val="000000"/>
          <w:sz w:val="28"/>
          <w:szCs w:val="28"/>
        </w:rPr>
        <w:t>воздействует</w:t>
      </w:r>
      <w:r w:rsidRPr="0011757D">
        <w:rPr>
          <w:rFonts w:ascii="Times New Roman" w:hAnsi="Times New Roman" w:cs="Times New Roman"/>
          <w:color w:val="000000"/>
          <w:sz w:val="28"/>
          <w:szCs w:val="28"/>
        </w:rPr>
        <w:t xml:space="preserve"> на возможность изменять или удалять значения родительского ключа.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Ограничение FOREIGN KEY используется в командах CREATE TABLE и ALTER TABLE при создании или модификации таблицы, которая содержит поле, которое требуется объявить внешним ключом. В команде указывается имя родительского ключа, на </w:t>
      </w:r>
      <w:r w:rsidR="00BA121F" w:rsidRPr="0011757D">
        <w:rPr>
          <w:rFonts w:ascii="Times New Roman" w:hAnsi="Times New Roman" w:cs="Times New Roman"/>
          <w:color w:val="000000"/>
          <w:sz w:val="28"/>
          <w:szCs w:val="28"/>
        </w:rPr>
        <w:t>который</w:t>
      </w:r>
      <w:r w:rsidRPr="0011757D">
        <w:rPr>
          <w:rFonts w:ascii="Times New Roman" w:hAnsi="Times New Roman" w:cs="Times New Roman"/>
          <w:color w:val="000000"/>
          <w:sz w:val="28"/>
          <w:szCs w:val="28"/>
        </w:rPr>
        <w:t xml:space="preserve"> имеется ссылка в ограничении FOREIGN KEY.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Синтаксис ограничения FOREIGN KEY имеет </w:t>
      </w:r>
      <w:r w:rsidR="00BA121F" w:rsidRPr="0011757D">
        <w:rPr>
          <w:rFonts w:ascii="Times New Roman" w:hAnsi="Times New Roman" w:cs="Times New Roman"/>
          <w:color w:val="000000"/>
          <w:sz w:val="28"/>
          <w:szCs w:val="28"/>
        </w:rPr>
        <w:t>следующий</w:t>
      </w:r>
      <w:r w:rsidRPr="0011757D">
        <w:rPr>
          <w:rFonts w:ascii="Times New Roman" w:hAnsi="Times New Roman" w:cs="Times New Roman"/>
          <w:color w:val="000000"/>
          <w:sz w:val="28"/>
          <w:szCs w:val="28"/>
        </w:rPr>
        <w:t xml:space="preserve"> вид:</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FOREIGNKEY &lt; список столбцов &gt;</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REFERENCES &lt; родительская таблица &gt; [&lt;</w:t>
      </w:r>
      <w:r w:rsidR="00BA121F" w:rsidRPr="0011757D">
        <w:rPr>
          <w:rFonts w:ascii="Times New Roman" w:hAnsi="Times New Roman" w:cs="Times New Roman"/>
          <w:color w:val="000000"/>
          <w:sz w:val="28"/>
          <w:szCs w:val="28"/>
        </w:rPr>
        <w:t>родительский</w:t>
      </w:r>
      <w:r w:rsidRPr="0011757D">
        <w:rPr>
          <w:rFonts w:ascii="Times New Roman" w:hAnsi="Times New Roman" w:cs="Times New Roman"/>
          <w:color w:val="000000"/>
          <w:sz w:val="28"/>
          <w:szCs w:val="28"/>
        </w:rPr>
        <w:t xml:space="preserve"> ключ &gt;];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В этом предложении список столбцов – это список из одного или более столбцов таблицы, которые будут созданы или изменены командами </w:t>
      </w:r>
      <w:r w:rsidR="00E42BA2" w:rsidRPr="0011757D">
        <w:rPr>
          <w:rFonts w:ascii="Times New Roman" w:hAnsi="Times New Roman" w:cs="Times New Roman"/>
          <w:color w:val="000000"/>
          <w:sz w:val="28"/>
          <w:szCs w:val="28"/>
        </w:rPr>
        <w:t>CRE</w:t>
      </w:r>
      <w:r w:rsidRPr="0011757D">
        <w:rPr>
          <w:rFonts w:ascii="Times New Roman" w:hAnsi="Times New Roman" w:cs="Times New Roman"/>
          <w:color w:val="000000"/>
          <w:sz w:val="28"/>
          <w:szCs w:val="28"/>
        </w:rPr>
        <w:t xml:space="preserve">ATE TABLE или ALTER TABLE (должны быть отделены друг от друга запятыми). Параметр родительская таблица - это имя таблицы, </w:t>
      </w:r>
      <w:r w:rsidR="00BA121F" w:rsidRPr="0011757D">
        <w:rPr>
          <w:rFonts w:ascii="Times New Roman" w:hAnsi="Times New Roman" w:cs="Times New Roman"/>
          <w:color w:val="000000"/>
          <w:sz w:val="28"/>
          <w:szCs w:val="28"/>
        </w:rPr>
        <w:t>содержащейродительский</w:t>
      </w:r>
      <w:r w:rsidRPr="0011757D">
        <w:rPr>
          <w:rFonts w:ascii="Times New Roman" w:hAnsi="Times New Roman" w:cs="Times New Roman"/>
          <w:color w:val="000000"/>
          <w:sz w:val="28"/>
          <w:szCs w:val="28"/>
        </w:rPr>
        <w:t xml:space="preserve"> ключ. Это, в частности, может быть и </w:t>
      </w:r>
      <w:r w:rsidR="00BA121F" w:rsidRPr="0011757D">
        <w:rPr>
          <w:rFonts w:ascii="Times New Roman" w:hAnsi="Times New Roman" w:cs="Times New Roman"/>
          <w:color w:val="000000"/>
          <w:sz w:val="28"/>
          <w:szCs w:val="28"/>
        </w:rPr>
        <w:t>таблицей</w:t>
      </w:r>
      <w:r w:rsidRPr="0011757D">
        <w:rPr>
          <w:rFonts w:ascii="Times New Roman" w:hAnsi="Times New Roman" w:cs="Times New Roman"/>
          <w:color w:val="000000"/>
          <w:sz w:val="28"/>
          <w:szCs w:val="28"/>
        </w:rPr>
        <w:t xml:space="preserve">, которая создается или изменяется </w:t>
      </w:r>
      <w:r w:rsidR="00BA121F" w:rsidRPr="0011757D">
        <w:rPr>
          <w:rFonts w:ascii="Times New Roman" w:hAnsi="Times New Roman" w:cs="Times New Roman"/>
          <w:color w:val="000000"/>
          <w:sz w:val="28"/>
          <w:szCs w:val="28"/>
        </w:rPr>
        <w:t>текущейкомандой</w:t>
      </w:r>
      <w:r w:rsidRPr="0011757D">
        <w:rPr>
          <w:rFonts w:ascii="Times New Roman" w:hAnsi="Times New Roman" w:cs="Times New Roman"/>
          <w:color w:val="000000"/>
          <w:sz w:val="28"/>
          <w:szCs w:val="28"/>
        </w:rPr>
        <w:t xml:space="preserve">. Параметр </w:t>
      </w:r>
      <w:r w:rsidR="00BA121F" w:rsidRPr="0011757D">
        <w:rPr>
          <w:rFonts w:ascii="Times New Roman" w:hAnsi="Times New Roman" w:cs="Times New Roman"/>
          <w:color w:val="000000"/>
          <w:sz w:val="28"/>
          <w:szCs w:val="28"/>
        </w:rPr>
        <w:t>родительский</w:t>
      </w:r>
      <w:r w:rsidRPr="0011757D">
        <w:rPr>
          <w:rFonts w:ascii="Times New Roman" w:hAnsi="Times New Roman" w:cs="Times New Roman"/>
          <w:color w:val="000000"/>
          <w:sz w:val="28"/>
          <w:szCs w:val="28"/>
        </w:rPr>
        <w:t xml:space="preserve"> ключ представляет </w:t>
      </w:r>
      <w:r w:rsidR="00BA121F" w:rsidRPr="0011757D">
        <w:rPr>
          <w:rFonts w:ascii="Times New Roman" w:hAnsi="Times New Roman" w:cs="Times New Roman"/>
          <w:color w:val="000000"/>
          <w:sz w:val="28"/>
          <w:szCs w:val="28"/>
        </w:rPr>
        <w:t>собой</w:t>
      </w:r>
      <w:r w:rsidRPr="0011757D">
        <w:rPr>
          <w:rFonts w:ascii="Times New Roman" w:hAnsi="Times New Roman" w:cs="Times New Roman"/>
          <w:color w:val="000000"/>
          <w:sz w:val="28"/>
          <w:szCs w:val="28"/>
        </w:rPr>
        <w:t xml:space="preserve"> список столбцов </w:t>
      </w:r>
      <w:r w:rsidR="00BA121F" w:rsidRPr="0011757D">
        <w:rPr>
          <w:rFonts w:ascii="Times New Roman" w:hAnsi="Times New Roman" w:cs="Times New Roman"/>
          <w:color w:val="000000"/>
          <w:sz w:val="28"/>
          <w:szCs w:val="28"/>
        </w:rPr>
        <w:t>родительской</w:t>
      </w:r>
      <w:r w:rsidRPr="0011757D">
        <w:rPr>
          <w:rFonts w:ascii="Times New Roman" w:hAnsi="Times New Roman" w:cs="Times New Roman"/>
          <w:color w:val="000000"/>
          <w:sz w:val="28"/>
          <w:szCs w:val="28"/>
        </w:rPr>
        <w:t xml:space="preserve"> таблицы, которые составляют собственно </w:t>
      </w:r>
      <w:r w:rsidR="00BA121F" w:rsidRPr="0011757D">
        <w:rPr>
          <w:rFonts w:ascii="Times New Roman" w:hAnsi="Times New Roman" w:cs="Times New Roman"/>
          <w:color w:val="000000"/>
          <w:sz w:val="28"/>
          <w:szCs w:val="28"/>
        </w:rPr>
        <w:t>родительский</w:t>
      </w:r>
      <w:r w:rsidRPr="0011757D">
        <w:rPr>
          <w:rFonts w:ascii="Times New Roman" w:hAnsi="Times New Roman" w:cs="Times New Roman"/>
          <w:color w:val="000000"/>
          <w:sz w:val="28"/>
          <w:szCs w:val="28"/>
        </w:rPr>
        <w:t xml:space="preserve"> ключ. Оба списка столбцов, определяющих </w:t>
      </w:r>
      <w:r w:rsidR="00BA121F" w:rsidRPr="0011757D">
        <w:rPr>
          <w:rFonts w:ascii="Times New Roman" w:hAnsi="Times New Roman" w:cs="Times New Roman"/>
          <w:color w:val="000000"/>
          <w:sz w:val="28"/>
          <w:szCs w:val="28"/>
        </w:rPr>
        <w:t>внешний</w:t>
      </w:r>
      <w:r w:rsidRPr="0011757D">
        <w:rPr>
          <w:rFonts w:ascii="Times New Roman" w:hAnsi="Times New Roman" w:cs="Times New Roman"/>
          <w:color w:val="000000"/>
          <w:sz w:val="28"/>
          <w:szCs w:val="28"/>
        </w:rPr>
        <w:t xml:space="preserve"> и </w:t>
      </w:r>
      <w:r w:rsidR="00BA121F" w:rsidRPr="0011757D">
        <w:rPr>
          <w:rFonts w:ascii="Times New Roman" w:hAnsi="Times New Roman" w:cs="Times New Roman"/>
          <w:color w:val="000000"/>
          <w:sz w:val="28"/>
          <w:szCs w:val="28"/>
        </w:rPr>
        <w:t>родительский</w:t>
      </w:r>
      <w:r w:rsidRPr="0011757D">
        <w:rPr>
          <w:rFonts w:ascii="Times New Roman" w:hAnsi="Times New Roman" w:cs="Times New Roman"/>
          <w:color w:val="000000"/>
          <w:sz w:val="28"/>
          <w:szCs w:val="28"/>
        </w:rPr>
        <w:t xml:space="preserve"> ключи, должны быть совместимы, а именно: </w:t>
      </w:r>
    </w:p>
    <w:p w:rsidR="009773C7" w:rsidRPr="0011757D" w:rsidRDefault="009773C7" w:rsidP="00326A8F">
      <w:pPr>
        <w:numPr>
          <w:ilvl w:val="0"/>
          <w:numId w:val="8"/>
        </w:numPr>
        <w:tabs>
          <w:tab w:val="left" w:pos="850"/>
          <w:tab w:val="left" w:pos="1079"/>
        </w:tabs>
        <w:autoSpaceDE w:val="0"/>
        <w:autoSpaceDN w:val="0"/>
        <w:adjustRightInd w:val="0"/>
        <w:ind w:left="0"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содержать одинаковое число столбцов. </w:t>
      </w:r>
    </w:p>
    <w:p w:rsidR="009773C7" w:rsidRPr="0011757D" w:rsidRDefault="009773C7" w:rsidP="00326A8F">
      <w:pPr>
        <w:numPr>
          <w:ilvl w:val="0"/>
          <w:numId w:val="8"/>
        </w:numPr>
        <w:tabs>
          <w:tab w:val="left" w:pos="850"/>
          <w:tab w:val="left" w:pos="1079"/>
        </w:tabs>
        <w:autoSpaceDE w:val="0"/>
        <w:autoSpaceDN w:val="0"/>
        <w:adjustRightInd w:val="0"/>
        <w:ind w:left="0"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последовательность (1-й, 2-й, 3-й и т.д.) столбцов списка внешнего ключа должны иметь типы данных и размеры, совпадающие с соответствующими (1-м, 2-м, 3-м и т.д.) столбцами списка родительского ключа.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При применении команды ALTER TABLE к </w:t>
      </w:r>
      <w:r w:rsidR="00BA121F" w:rsidRPr="0011757D">
        <w:rPr>
          <w:rFonts w:ascii="Times New Roman" w:hAnsi="Times New Roman" w:cs="Times New Roman"/>
          <w:color w:val="000000"/>
          <w:sz w:val="28"/>
          <w:szCs w:val="28"/>
        </w:rPr>
        <w:t>какой</w:t>
      </w:r>
      <w:r w:rsidRPr="0011757D">
        <w:rPr>
          <w:rFonts w:ascii="Times New Roman" w:hAnsi="Times New Roman" w:cs="Times New Roman"/>
          <w:color w:val="000000"/>
          <w:sz w:val="28"/>
          <w:szCs w:val="28"/>
        </w:rPr>
        <w:t xml:space="preserve">-либо таблице для задания ограничения FOREIGN KEY, значения внешнего ключа </w:t>
      </w:r>
      <w:r w:rsidR="00BA121F" w:rsidRPr="0011757D">
        <w:rPr>
          <w:rFonts w:ascii="Times New Roman" w:hAnsi="Times New Roman" w:cs="Times New Roman"/>
          <w:color w:val="000000"/>
          <w:sz w:val="28"/>
          <w:szCs w:val="28"/>
        </w:rPr>
        <w:t>этой</w:t>
      </w:r>
      <w:r w:rsidRPr="0011757D">
        <w:rPr>
          <w:rFonts w:ascii="Times New Roman" w:hAnsi="Times New Roman" w:cs="Times New Roman"/>
          <w:color w:val="000000"/>
          <w:sz w:val="28"/>
          <w:szCs w:val="28"/>
        </w:rPr>
        <w:t xml:space="preserve"> таблицы и родительского ключа </w:t>
      </w:r>
      <w:r w:rsidR="00BA121F" w:rsidRPr="0011757D">
        <w:rPr>
          <w:rFonts w:ascii="Times New Roman" w:hAnsi="Times New Roman" w:cs="Times New Roman"/>
          <w:color w:val="000000"/>
          <w:sz w:val="28"/>
          <w:szCs w:val="28"/>
        </w:rPr>
        <w:t>соответствующей</w:t>
      </w:r>
      <w:r w:rsidRPr="0011757D">
        <w:rPr>
          <w:rFonts w:ascii="Times New Roman" w:hAnsi="Times New Roman" w:cs="Times New Roman"/>
          <w:color w:val="000000"/>
          <w:sz w:val="28"/>
          <w:szCs w:val="28"/>
        </w:rPr>
        <w:t xml:space="preserve"> таблицы должны находиться в состоянии </w:t>
      </w:r>
      <w:r w:rsidR="00BA121F" w:rsidRPr="0011757D">
        <w:rPr>
          <w:rFonts w:ascii="Times New Roman" w:hAnsi="Times New Roman" w:cs="Times New Roman"/>
          <w:color w:val="000000"/>
          <w:sz w:val="28"/>
          <w:szCs w:val="28"/>
        </w:rPr>
        <w:t>ссылочной</w:t>
      </w:r>
      <w:r w:rsidRPr="0011757D">
        <w:rPr>
          <w:rFonts w:ascii="Times New Roman" w:hAnsi="Times New Roman" w:cs="Times New Roman"/>
          <w:color w:val="000000"/>
          <w:sz w:val="28"/>
          <w:szCs w:val="28"/>
        </w:rPr>
        <w:t xml:space="preserve"> целостности. В противном случае команда будет отклонена.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Синтаксис команды ALTER TABLE в этом случае имеет </w:t>
      </w:r>
      <w:r w:rsidR="00BA121F" w:rsidRPr="0011757D">
        <w:rPr>
          <w:rFonts w:ascii="Times New Roman" w:hAnsi="Times New Roman" w:cs="Times New Roman"/>
          <w:color w:val="000000"/>
          <w:sz w:val="28"/>
          <w:szCs w:val="28"/>
        </w:rPr>
        <w:t>следующий</w:t>
      </w:r>
      <w:r w:rsidRPr="0011757D">
        <w:rPr>
          <w:rFonts w:ascii="Times New Roman" w:hAnsi="Times New Roman" w:cs="Times New Roman"/>
          <w:color w:val="000000"/>
          <w:sz w:val="28"/>
          <w:szCs w:val="28"/>
        </w:rPr>
        <w:t xml:space="preserve"> вид:</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ALTER TABLE &lt;</w:t>
      </w:r>
      <w:r w:rsidRPr="0011757D">
        <w:rPr>
          <w:rFonts w:ascii="Times New Roman" w:hAnsi="Times New Roman" w:cs="Times New Roman"/>
          <w:color w:val="000000"/>
          <w:sz w:val="28"/>
          <w:szCs w:val="28"/>
        </w:rPr>
        <w:t>имя</w:t>
      </w:r>
      <w:r w:rsidR="00AF44AC"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таблицы</w:t>
      </w:r>
      <w:r w:rsidRPr="0011757D">
        <w:rPr>
          <w:rFonts w:ascii="Times New Roman" w:hAnsi="Times New Roman" w:cs="Times New Roman"/>
          <w:color w:val="000000"/>
          <w:sz w:val="28"/>
          <w:szCs w:val="28"/>
          <w:lang w:val="en-US"/>
        </w:rPr>
        <w:t>&gt;</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ADD CONSTRAINT &lt;</w:t>
      </w:r>
      <w:r w:rsidRPr="0011757D">
        <w:rPr>
          <w:rFonts w:ascii="Times New Roman" w:hAnsi="Times New Roman" w:cs="Times New Roman"/>
          <w:color w:val="000000"/>
          <w:sz w:val="28"/>
          <w:szCs w:val="28"/>
        </w:rPr>
        <w:t>имя</w:t>
      </w:r>
      <w:r w:rsidR="00AF44AC"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ограничения</w:t>
      </w:r>
      <w:r w:rsidRPr="0011757D">
        <w:rPr>
          <w:rFonts w:ascii="Times New Roman" w:hAnsi="Times New Roman" w:cs="Times New Roman"/>
          <w:color w:val="000000"/>
          <w:sz w:val="28"/>
          <w:szCs w:val="28"/>
          <w:lang w:val="en-US"/>
        </w:rPr>
        <w:t>&gt;</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FOREIGN KEY (&lt; список столбцов внешнего ключа &gt;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REFERENCES &lt; имя </w:t>
      </w:r>
      <w:r w:rsidR="00BA121F" w:rsidRPr="0011757D">
        <w:rPr>
          <w:rFonts w:ascii="Times New Roman" w:hAnsi="Times New Roman" w:cs="Times New Roman"/>
          <w:color w:val="000000"/>
          <w:sz w:val="28"/>
          <w:szCs w:val="28"/>
        </w:rPr>
        <w:t>родительской</w:t>
      </w:r>
      <w:r w:rsidRPr="0011757D">
        <w:rPr>
          <w:rFonts w:ascii="Times New Roman" w:hAnsi="Times New Roman" w:cs="Times New Roman"/>
          <w:color w:val="000000"/>
          <w:sz w:val="28"/>
          <w:szCs w:val="28"/>
        </w:rPr>
        <w:t xml:space="preserve"> таблицы &gt;</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[(&lt; список столбцов родительского ключа &gt;)];</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lastRenderedPageBreak/>
        <w:t xml:space="preserve">Ограничение внешнего ключа может указываться не для </w:t>
      </w:r>
      <w:r w:rsidR="00BA121F" w:rsidRPr="0011757D">
        <w:rPr>
          <w:rFonts w:ascii="Times New Roman" w:hAnsi="Times New Roman" w:cs="Times New Roman"/>
          <w:color w:val="000000"/>
          <w:sz w:val="28"/>
          <w:szCs w:val="28"/>
        </w:rPr>
        <w:t>всей</w:t>
      </w:r>
      <w:r w:rsidRPr="0011757D">
        <w:rPr>
          <w:rFonts w:ascii="Times New Roman" w:hAnsi="Times New Roman" w:cs="Times New Roman"/>
          <w:color w:val="000000"/>
          <w:sz w:val="28"/>
          <w:szCs w:val="28"/>
        </w:rPr>
        <w:t xml:space="preserve"> таблицы, как это было показано выше, а непосредственно на </w:t>
      </w:r>
      <w:r w:rsidR="00BA121F" w:rsidRPr="0011757D">
        <w:rPr>
          <w:rFonts w:ascii="Times New Roman" w:hAnsi="Times New Roman" w:cs="Times New Roman"/>
          <w:color w:val="000000"/>
          <w:sz w:val="28"/>
          <w:szCs w:val="28"/>
        </w:rPr>
        <w:t>соответствующий</w:t>
      </w:r>
      <w:r w:rsidRPr="0011757D">
        <w:rPr>
          <w:rFonts w:ascii="Times New Roman" w:hAnsi="Times New Roman" w:cs="Times New Roman"/>
          <w:color w:val="000000"/>
          <w:sz w:val="28"/>
          <w:szCs w:val="28"/>
        </w:rPr>
        <w:t xml:space="preserve"> столбец таблицы. При таком варианте, называемо</w:t>
      </w:r>
      <w:r w:rsidR="00BA121F" w:rsidRPr="0011757D">
        <w:rPr>
          <w:rFonts w:ascii="Times New Roman" w:hAnsi="Times New Roman" w:cs="Times New Roman"/>
          <w:color w:val="000000"/>
          <w:sz w:val="28"/>
          <w:szCs w:val="28"/>
        </w:rPr>
        <w:t>м ссылочным ограничением столб</w:t>
      </w:r>
      <w:r w:rsidRPr="0011757D">
        <w:rPr>
          <w:rFonts w:ascii="Times New Roman" w:hAnsi="Times New Roman" w:cs="Times New Roman"/>
          <w:color w:val="000000"/>
          <w:sz w:val="28"/>
          <w:szCs w:val="28"/>
        </w:rPr>
        <w:t>ца, ключевое слово FOREIGN KEY фактически не используется. Просто используется ключевое слово REFERENCES и далее указывается имя родительского ключа, подобно следующему примеру:</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CREATE TABLE STUDENT</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 STUDENTID INTEGER PRIMARY KEY,</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SURNAME CHAR (25),</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NAME CHAR (10),</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STIPEND INTEGER,</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KURS INTEGER,</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CITY CHAR (15),</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BIRTHDAY DATE,</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UNIV_ID INTEGER REFERENCES UNIVERSITY(UNIV_ID)); </w:t>
      </w:r>
      <w:r w:rsidRPr="0011757D">
        <w:rPr>
          <w:rFonts w:ascii="Times New Roman" w:hAnsi="Times New Roman" w:cs="Times New Roman"/>
          <w:color w:val="000000"/>
          <w:sz w:val="28"/>
          <w:szCs w:val="28"/>
        </w:rPr>
        <w:t>Команда</w:t>
      </w:r>
      <w:r w:rsidR="00AF44AC"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определяет</w:t>
      </w:r>
      <w:r w:rsidR="00AF44AC"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поле</w:t>
      </w:r>
      <w:r w:rsidRPr="0011757D">
        <w:rPr>
          <w:rFonts w:ascii="Times New Roman" w:hAnsi="Times New Roman" w:cs="Times New Roman"/>
          <w:color w:val="000000"/>
          <w:sz w:val="28"/>
          <w:szCs w:val="28"/>
          <w:lang w:val="en-US"/>
        </w:rPr>
        <w:t xml:space="preserve"> STUDENT.UNIV_ID </w:t>
      </w:r>
      <w:r w:rsidRPr="0011757D">
        <w:rPr>
          <w:rFonts w:ascii="Times New Roman" w:hAnsi="Times New Roman" w:cs="Times New Roman"/>
          <w:color w:val="000000"/>
          <w:sz w:val="28"/>
          <w:szCs w:val="28"/>
        </w:rPr>
        <w:t>как</w:t>
      </w:r>
      <w:r w:rsidR="00AF44AC" w:rsidRPr="0011757D">
        <w:rPr>
          <w:rFonts w:ascii="Times New Roman" w:hAnsi="Times New Roman" w:cs="Times New Roman"/>
          <w:color w:val="000000"/>
          <w:sz w:val="28"/>
          <w:szCs w:val="28"/>
          <w:lang w:val="en-US"/>
        </w:rPr>
        <w:t xml:space="preserve"> </w:t>
      </w:r>
      <w:r w:rsidR="00BA121F" w:rsidRPr="0011757D">
        <w:rPr>
          <w:rFonts w:ascii="Times New Roman" w:hAnsi="Times New Roman" w:cs="Times New Roman"/>
          <w:color w:val="000000"/>
          <w:sz w:val="28"/>
          <w:szCs w:val="28"/>
        </w:rPr>
        <w:t>внешний</w:t>
      </w:r>
      <w:r w:rsidR="00AF44AC"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ключ</w:t>
      </w:r>
      <w:r w:rsidRPr="0011757D">
        <w:rPr>
          <w:rFonts w:ascii="Times New Roman" w:hAnsi="Times New Roman" w:cs="Times New Roman"/>
          <w:color w:val="000000"/>
          <w:sz w:val="28"/>
          <w:szCs w:val="28"/>
          <w:lang w:val="en-US"/>
        </w:rPr>
        <w:t xml:space="preserve">, </w:t>
      </w:r>
      <w:r w:rsidR="00BA121F" w:rsidRPr="0011757D">
        <w:rPr>
          <w:rFonts w:ascii="Times New Roman" w:hAnsi="Times New Roman" w:cs="Times New Roman"/>
          <w:color w:val="000000"/>
          <w:sz w:val="28"/>
          <w:szCs w:val="28"/>
        </w:rPr>
        <w:t>использующий</w:t>
      </w:r>
      <w:r w:rsidR="00AF44AC"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в</w:t>
      </w:r>
      <w:r w:rsidR="00AF44AC"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качестве</w:t>
      </w:r>
      <w:r w:rsidR="00AF44AC"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родительского</w:t>
      </w:r>
      <w:r w:rsidR="00AF44AC"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ключа</w:t>
      </w:r>
      <w:r w:rsidR="00AF44AC"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поле</w:t>
      </w:r>
      <w:r w:rsidRPr="0011757D">
        <w:rPr>
          <w:rFonts w:ascii="Times New Roman" w:hAnsi="Times New Roman" w:cs="Times New Roman"/>
          <w:color w:val="000000"/>
          <w:sz w:val="28"/>
          <w:szCs w:val="28"/>
          <w:lang w:val="en-US"/>
        </w:rPr>
        <w:t xml:space="preserve"> UNIVERSITY.UNIV_ID, </w:t>
      </w:r>
      <w:r w:rsidRPr="0011757D">
        <w:rPr>
          <w:rFonts w:ascii="Times New Roman" w:hAnsi="Times New Roman" w:cs="Times New Roman"/>
          <w:color w:val="000000"/>
          <w:sz w:val="28"/>
          <w:szCs w:val="28"/>
        </w:rPr>
        <w:t>являющееся</w:t>
      </w:r>
      <w:r w:rsidR="00AF44AC"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ключом</w:t>
      </w:r>
      <w:r w:rsidR="00AF44AC"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таблицы</w:t>
      </w:r>
      <w:r w:rsidRPr="0011757D">
        <w:rPr>
          <w:rFonts w:ascii="Times New Roman" w:hAnsi="Times New Roman" w:cs="Times New Roman"/>
          <w:color w:val="000000"/>
          <w:sz w:val="28"/>
          <w:szCs w:val="28"/>
          <w:lang w:val="en-US"/>
        </w:rPr>
        <w:t xml:space="preserve"> UNIVERSITY.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Эта форма эквивалентна следующему ограничению таблицы STUDENT: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 xml:space="preserve">FOREIGN KEY (UNIV_ID) REGERENCES UNIVERSITY (UNIV_ID) </w:t>
      </w:r>
      <w:r w:rsidRPr="0011757D">
        <w:rPr>
          <w:rFonts w:ascii="Times New Roman" w:hAnsi="Times New Roman" w:cs="Times New Roman"/>
          <w:color w:val="000000"/>
          <w:sz w:val="28"/>
          <w:szCs w:val="28"/>
        </w:rPr>
        <w:t>или</w:t>
      </w:r>
      <w:r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вдругои</w:t>
      </w:r>
      <w:r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записи</w:t>
      </w:r>
      <w:r w:rsidRPr="0011757D">
        <w:rPr>
          <w:rFonts w:ascii="Times New Roman" w:hAnsi="Times New Roman" w:cs="Times New Roman"/>
          <w:color w:val="000000"/>
          <w:sz w:val="28"/>
          <w:szCs w:val="28"/>
          <w:lang w:val="en-US"/>
        </w:rPr>
        <w:t xml:space="preserve">,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CONSTRAINT UNIV_FOR_KEY FOREIGN KEY (UNIV_ID) REFERENCES UNIVERSITY (UNIV_ID).</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Как уже говорилось, при использовании команд INSERT и UPDATE для модификации значений столбца, объявленного как </w:t>
      </w:r>
      <w:r w:rsidR="00BA121F" w:rsidRPr="0011757D">
        <w:rPr>
          <w:rFonts w:ascii="Times New Roman" w:hAnsi="Times New Roman" w:cs="Times New Roman"/>
          <w:color w:val="000000"/>
          <w:sz w:val="28"/>
          <w:szCs w:val="28"/>
        </w:rPr>
        <w:t>внешний</w:t>
      </w:r>
      <w:r w:rsidRPr="0011757D">
        <w:rPr>
          <w:rFonts w:ascii="Times New Roman" w:hAnsi="Times New Roman" w:cs="Times New Roman"/>
          <w:color w:val="000000"/>
          <w:sz w:val="28"/>
          <w:szCs w:val="28"/>
        </w:rPr>
        <w:t xml:space="preserve"> ключ, вновь вводимые значения должны уже быть обязательно представлены в фактически присутствующих значениях столбца, объявленного родительским ключом. При этом можно помещать в эти поля пустые (NULL) значения, несмотря на то, что значения NULL не допустимы в родительских ключах. Можно также удалять (DELETE) любые строки с внешними ключами из таблицы, в </w:t>
      </w:r>
      <w:r w:rsidR="00BA121F" w:rsidRPr="0011757D">
        <w:rPr>
          <w:rFonts w:ascii="Times New Roman" w:hAnsi="Times New Roman" w:cs="Times New Roman"/>
          <w:color w:val="000000"/>
          <w:sz w:val="28"/>
          <w:szCs w:val="28"/>
        </w:rPr>
        <w:t>которой</w:t>
      </w:r>
      <w:r w:rsidRPr="0011757D">
        <w:rPr>
          <w:rFonts w:ascii="Times New Roman" w:hAnsi="Times New Roman" w:cs="Times New Roman"/>
          <w:color w:val="000000"/>
          <w:sz w:val="28"/>
          <w:szCs w:val="28"/>
        </w:rPr>
        <w:t xml:space="preserve">̆ эти ключи объявлены.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При необходимости модификации значени</w:t>
      </w:r>
      <w:r w:rsidR="00BA121F" w:rsidRPr="0011757D">
        <w:rPr>
          <w:rFonts w:ascii="Times New Roman" w:hAnsi="Times New Roman" w:cs="Times New Roman"/>
          <w:color w:val="000000"/>
          <w:sz w:val="28"/>
          <w:szCs w:val="28"/>
        </w:rPr>
        <w:t>й родительского ключа дело об</w:t>
      </w:r>
      <w:r w:rsidRPr="0011757D">
        <w:rPr>
          <w:rFonts w:ascii="Times New Roman" w:hAnsi="Times New Roman" w:cs="Times New Roman"/>
          <w:color w:val="000000"/>
          <w:sz w:val="28"/>
          <w:szCs w:val="28"/>
        </w:rPr>
        <w:t xml:space="preserve">стоит иначе. Использование команды INSERT, которая осуществляет ввод </w:t>
      </w:r>
      <w:r w:rsidR="00BA121F" w:rsidRPr="0011757D">
        <w:rPr>
          <w:rFonts w:ascii="Times New Roman" w:hAnsi="Times New Roman" w:cs="Times New Roman"/>
          <w:color w:val="000000"/>
          <w:sz w:val="28"/>
          <w:szCs w:val="28"/>
        </w:rPr>
        <w:t>новой</w:t>
      </w:r>
      <w:r w:rsidRPr="0011757D">
        <w:rPr>
          <w:rFonts w:ascii="Times New Roman" w:hAnsi="Times New Roman" w:cs="Times New Roman"/>
          <w:color w:val="000000"/>
          <w:sz w:val="28"/>
          <w:szCs w:val="28"/>
        </w:rPr>
        <w:t xml:space="preserve"> записи, не вызывает никаких </w:t>
      </w:r>
      <w:r w:rsidR="00BA121F" w:rsidRPr="0011757D">
        <w:rPr>
          <w:rFonts w:ascii="Times New Roman" w:hAnsi="Times New Roman" w:cs="Times New Roman"/>
          <w:color w:val="000000"/>
          <w:sz w:val="28"/>
          <w:szCs w:val="28"/>
        </w:rPr>
        <w:t>особенностей</w:t>
      </w:r>
      <w:r w:rsidRPr="0011757D">
        <w:rPr>
          <w:rFonts w:ascii="Times New Roman" w:hAnsi="Times New Roman" w:cs="Times New Roman"/>
          <w:color w:val="000000"/>
          <w:sz w:val="28"/>
          <w:szCs w:val="28"/>
        </w:rPr>
        <w:t xml:space="preserve">, при которых возможно нарушение </w:t>
      </w:r>
      <w:r w:rsidR="00BA121F" w:rsidRPr="0011757D">
        <w:rPr>
          <w:rFonts w:ascii="Times New Roman" w:hAnsi="Times New Roman" w:cs="Times New Roman"/>
          <w:color w:val="000000"/>
          <w:sz w:val="28"/>
          <w:szCs w:val="28"/>
        </w:rPr>
        <w:t>ссылочной</w:t>
      </w:r>
      <w:r w:rsidRPr="0011757D">
        <w:rPr>
          <w:rFonts w:ascii="Times New Roman" w:hAnsi="Times New Roman" w:cs="Times New Roman"/>
          <w:color w:val="000000"/>
          <w:sz w:val="28"/>
          <w:szCs w:val="28"/>
        </w:rPr>
        <w:t xml:space="preserve"> целостности. Однако команда UPDATE, изменяющая значение родительского ключа и команда DELETE, удаляющая строку, содержащую </w:t>
      </w:r>
      <w:r w:rsidR="00BA121F" w:rsidRPr="0011757D">
        <w:rPr>
          <w:rFonts w:ascii="Times New Roman" w:hAnsi="Times New Roman" w:cs="Times New Roman"/>
          <w:color w:val="000000"/>
          <w:sz w:val="28"/>
          <w:szCs w:val="28"/>
        </w:rPr>
        <w:t>такой</w:t>
      </w:r>
      <w:r w:rsidRPr="0011757D">
        <w:rPr>
          <w:rFonts w:ascii="Times New Roman" w:hAnsi="Times New Roman" w:cs="Times New Roman"/>
          <w:color w:val="000000"/>
          <w:sz w:val="28"/>
          <w:szCs w:val="28"/>
        </w:rPr>
        <w:t xml:space="preserve">̆ ключ, содержат возможность нарушения согласованности значений родительского и ссылающихся на него внешних </w:t>
      </w:r>
      <w:r w:rsidR="00BA121F" w:rsidRPr="0011757D">
        <w:rPr>
          <w:rFonts w:ascii="Times New Roman" w:hAnsi="Times New Roman" w:cs="Times New Roman"/>
          <w:color w:val="000000"/>
          <w:sz w:val="28"/>
          <w:szCs w:val="28"/>
        </w:rPr>
        <w:t>ключей</w:t>
      </w:r>
      <w:r w:rsidRPr="0011757D">
        <w:rPr>
          <w:rFonts w:ascii="Times New Roman" w:hAnsi="Times New Roman" w:cs="Times New Roman"/>
          <w:color w:val="000000"/>
          <w:sz w:val="28"/>
          <w:szCs w:val="28"/>
        </w:rPr>
        <w:t xml:space="preserve">. Например, может возникнуть так называемая "висячая" ссылка внешнего ключа на несуществующее значение родительского ключа, что совершенно не допустимо. Чтобы при применении команд UPDATE и DELETE к полю, являющемуся родительским ключом, не нарушалась целостность ссылки, возможны следующие варианты </w:t>
      </w:r>
      <w:r w:rsidR="00BA121F" w:rsidRPr="0011757D">
        <w:rPr>
          <w:rFonts w:ascii="Times New Roman" w:hAnsi="Times New Roman" w:cs="Times New Roman"/>
          <w:color w:val="000000"/>
          <w:sz w:val="28"/>
          <w:szCs w:val="28"/>
        </w:rPr>
        <w:t>действий</w:t>
      </w:r>
      <w:r w:rsidRPr="0011757D">
        <w:rPr>
          <w:rFonts w:ascii="Times New Roman" w:hAnsi="Times New Roman" w:cs="Times New Roman"/>
          <w:color w:val="000000"/>
          <w:sz w:val="28"/>
          <w:szCs w:val="28"/>
        </w:rPr>
        <w:t xml:space="preserve">̆. </w:t>
      </w:r>
    </w:p>
    <w:p w:rsidR="009773C7" w:rsidRPr="0011757D" w:rsidRDefault="009773C7" w:rsidP="00326A8F">
      <w:pPr>
        <w:numPr>
          <w:ilvl w:val="0"/>
          <w:numId w:val="9"/>
        </w:numPr>
        <w:tabs>
          <w:tab w:val="left" w:pos="850"/>
          <w:tab w:val="left" w:pos="1079"/>
        </w:tabs>
        <w:autoSpaceDE w:val="0"/>
        <w:autoSpaceDN w:val="0"/>
        <w:adjustRightInd w:val="0"/>
        <w:ind w:left="0"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lastRenderedPageBreak/>
        <w:t xml:space="preserve">Любые изменения значений родительского ключа запрещаются и при по- пытке их совершения отвергаются (ограничение NO ACTION или RESTRICT). Эта спецификация </w:t>
      </w:r>
      <w:r w:rsidR="00BA121F" w:rsidRPr="0011757D">
        <w:rPr>
          <w:rFonts w:ascii="Times New Roman" w:hAnsi="Times New Roman" w:cs="Times New Roman"/>
          <w:color w:val="000000"/>
          <w:sz w:val="28"/>
          <w:szCs w:val="28"/>
        </w:rPr>
        <w:t>действия</w:t>
      </w:r>
      <w:r w:rsidRPr="0011757D">
        <w:rPr>
          <w:rFonts w:ascii="Times New Roman" w:hAnsi="Times New Roman" w:cs="Times New Roman"/>
          <w:color w:val="000000"/>
          <w:sz w:val="28"/>
          <w:szCs w:val="28"/>
        </w:rPr>
        <w:t xml:space="preserve"> применяется по умолчанию. </w:t>
      </w:r>
    </w:p>
    <w:p w:rsidR="009773C7" w:rsidRPr="0011757D" w:rsidRDefault="009773C7" w:rsidP="00326A8F">
      <w:pPr>
        <w:numPr>
          <w:ilvl w:val="0"/>
          <w:numId w:val="9"/>
        </w:numPr>
        <w:tabs>
          <w:tab w:val="left" w:pos="850"/>
          <w:tab w:val="left" w:pos="1079"/>
        </w:tabs>
        <w:autoSpaceDE w:val="0"/>
        <w:autoSpaceDN w:val="0"/>
        <w:adjustRightInd w:val="0"/>
        <w:ind w:left="0"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Изменения значений родительского ключа разрешаются, но при этом автоматически осуществляется коррекция всех значений внешних </w:t>
      </w:r>
      <w:r w:rsidR="00BA121F" w:rsidRPr="0011757D">
        <w:rPr>
          <w:rFonts w:ascii="Times New Roman" w:hAnsi="Times New Roman" w:cs="Times New Roman"/>
          <w:color w:val="000000"/>
          <w:sz w:val="28"/>
          <w:szCs w:val="28"/>
        </w:rPr>
        <w:t>ключей</w:t>
      </w:r>
      <w:r w:rsidRPr="0011757D">
        <w:rPr>
          <w:rFonts w:ascii="Times New Roman" w:hAnsi="Times New Roman" w:cs="Times New Roman"/>
          <w:color w:val="000000"/>
          <w:sz w:val="28"/>
          <w:szCs w:val="28"/>
        </w:rPr>
        <w:t xml:space="preserve">, ссылающихся на модифицируемое значение родительского ключа. Это называется каскадным изменением (ограничение CASCADE). </w:t>
      </w:r>
    </w:p>
    <w:p w:rsidR="009773C7" w:rsidRPr="0011757D" w:rsidRDefault="009773C7" w:rsidP="00326A8F">
      <w:pPr>
        <w:numPr>
          <w:ilvl w:val="0"/>
          <w:numId w:val="9"/>
        </w:numPr>
        <w:tabs>
          <w:tab w:val="left" w:pos="850"/>
          <w:tab w:val="left" w:pos="1079"/>
        </w:tabs>
        <w:autoSpaceDE w:val="0"/>
        <w:autoSpaceDN w:val="0"/>
        <w:adjustRightInd w:val="0"/>
        <w:ind w:left="0"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Изменения значений родительского ключа разрешаются, но при этом соответствующие значения внешнего ключа автоматически удаляются, то есть за- меняются значением NULL (ограничение SET NULL). </w:t>
      </w:r>
    </w:p>
    <w:p w:rsidR="009773C7" w:rsidRPr="0011757D" w:rsidRDefault="009773C7" w:rsidP="00326A8F">
      <w:pPr>
        <w:numPr>
          <w:ilvl w:val="0"/>
          <w:numId w:val="9"/>
        </w:numPr>
        <w:tabs>
          <w:tab w:val="left" w:pos="850"/>
          <w:tab w:val="left" w:pos="1079"/>
        </w:tabs>
        <w:autoSpaceDE w:val="0"/>
        <w:autoSpaceDN w:val="0"/>
        <w:adjustRightInd w:val="0"/>
        <w:ind w:left="0"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Изменения значений родительского ключа разрешаются, но при этом соответствующие значения внешнего ключа автоматически заменяются значением по умолчанию (ограничение SET DEFAULT).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При описании внешнего ключа должно указываться, </w:t>
      </w:r>
      <w:r w:rsidR="00BA121F" w:rsidRPr="0011757D">
        <w:rPr>
          <w:rFonts w:ascii="Times New Roman" w:hAnsi="Times New Roman" w:cs="Times New Roman"/>
          <w:color w:val="000000"/>
          <w:sz w:val="28"/>
          <w:szCs w:val="28"/>
        </w:rPr>
        <w:t>какой</w:t>
      </w:r>
      <w:r w:rsidRPr="0011757D">
        <w:rPr>
          <w:rFonts w:ascii="Times New Roman" w:hAnsi="Times New Roman" w:cs="Times New Roman"/>
          <w:color w:val="000000"/>
          <w:sz w:val="28"/>
          <w:szCs w:val="28"/>
        </w:rPr>
        <w:t xml:space="preserve"> из приведенных вариантов </w:t>
      </w:r>
      <w:r w:rsidR="00BA121F" w:rsidRPr="0011757D">
        <w:rPr>
          <w:rFonts w:ascii="Times New Roman" w:hAnsi="Times New Roman" w:cs="Times New Roman"/>
          <w:color w:val="000000"/>
          <w:sz w:val="28"/>
          <w:szCs w:val="28"/>
        </w:rPr>
        <w:t>действий</w:t>
      </w:r>
      <w:r w:rsidRPr="0011757D">
        <w:rPr>
          <w:rFonts w:ascii="Times New Roman" w:hAnsi="Times New Roman" w:cs="Times New Roman"/>
          <w:color w:val="000000"/>
          <w:sz w:val="28"/>
          <w:szCs w:val="28"/>
        </w:rPr>
        <w:t xml:space="preserve"> следует применять, причем в общем случае это должно быть указано раздельно для </w:t>
      </w:r>
      <w:r w:rsidR="00BA121F" w:rsidRPr="0011757D">
        <w:rPr>
          <w:rFonts w:ascii="Times New Roman" w:hAnsi="Times New Roman" w:cs="Times New Roman"/>
          <w:color w:val="000000"/>
          <w:sz w:val="28"/>
          <w:szCs w:val="28"/>
        </w:rPr>
        <w:t>каждой</w:t>
      </w:r>
      <w:r w:rsidRPr="0011757D">
        <w:rPr>
          <w:rFonts w:ascii="Times New Roman" w:hAnsi="Times New Roman" w:cs="Times New Roman"/>
          <w:color w:val="000000"/>
          <w:sz w:val="28"/>
          <w:szCs w:val="28"/>
        </w:rPr>
        <w:t xml:space="preserve"> из команд U</w:t>
      </w:r>
      <w:r w:rsidR="00BA121F" w:rsidRPr="0011757D">
        <w:rPr>
          <w:rFonts w:ascii="Times New Roman" w:hAnsi="Times New Roman" w:cs="Times New Roman"/>
          <w:color w:val="000000"/>
          <w:sz w:val="28"/>
          <w:szCs w:val="28"/>
        </w:rPr>
        <w:t>PDATE и DELETE. В качестве при</w:t>
      </w:r>
      <w:r w:rsidRPr="0011757D">
        <w:rPr>
          <w:rFonts w:ascii="Times New Roman" w:hAnsi="Times New Roman" w:cs="Times New Roman"/>
          <w:color w:val="000000"/>
          <w:sz w:val="28"/>
          <w:szCs w:val="28"/>
        </w:rPr>
        <w:t xml:space="preserve">мера использования ограничений, накладываемых на операции модификации родительских </w:t>
      </w:r>
      <w:r w:rsidR="00BA121F" w:rsidRPr="0011757D">
        <w:rPr>
          <w:rFonts w:ascii="Times New Roman" w:hAnsi="Times New Roman" w:cs="Times New Roman"/>
          <w:color w:val="000000"/>
          <w:sz w:val="28"/>
          <w:szCs w:val="28"/>
        </w:rPr>
        <w:t>ключей</w:t>
      </w:r>
      <w:r w:rsidRPr="0011757D">
        <w:rPr>
          <w:rFonts w:ascii="Times New Roman" w:hAnsi="Times New Roman" w:cs="Times New Roman"/>
          <w:color w:val="000000"/>
          <w:sz w:val="28"/>
          <w:szCs w:val="28"/>
        </w:rPr>
        <w:t xml:space="preserve">, можно привести </w:t>
      </w:r>
      <w:r w:rsidR="00BA121F" w:rsidRPr="0011757D">
        <w:rPr>
          <w:rFonts w:ascii="Times New Roman" w:hAnsi="Times New Roman" w:cs="Times New Roman"/>
          <w:color w:val="000000"/>
          <w:sz w:val="28"/>
          <w:szCs w:val="28"/>
        </w:rPr>
        <w:t>следующий</w:t>
      </w:r>
      <w:r w:rsidRPr="0011757D">
        <w:rPr>
          <w:rFonts w:ascii="Times New Roman" w:hAnsi="Times New Roman" w:cs="Times New Roman"/>
          <w:color w:val="000000"/>
          <w:sz w:val="28"/>
          <w:szCs w:val="28"/>
        </w:rPr>
        <w:t xml:space="preserve"> запрос: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 xml:space="preserve">CREATE TABLE NEW_EXAM_MARKS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 xml:space="preserve">(STUDENTID INTEGER SUB J_I D INTEGER NOT NULL,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MARK INTEGER,</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DATA DATE,</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 xml:space="preserve">CONSTRAINT EXAM_PR_KEY PRIMARY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 xml:space="preserve">REFERENCES SUBJECT,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 xml:space="preserve">CONSTRAINT STUDENT_ID_FOR_KEY FOREIGN KEY (STUDENT_ID) REFERENCES STUDENT ON UPDATE CAS CADE ON DELETE NO ACTION); </w:t>
      </w:r>
    </w:p>
    <w:p w:rsidR="009773C7"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В этом примере при попытке изменения значения поля STUDENT_ID таблицы STUDENT будет автоматически обеспечиваться каскадная корректировка этих значений в таблице EXAM_MARKS. </w:t>
      </w:r>
      <w:r w:rsidR="00BA121F" w:rsidRPr="0011757D">
        <w:rPr>
          <w:rFonts w:ascii="Times New Roman" w:hAnsi="Times New Roman" w:cs="Times New Roman"/>
          <w:color w:val="000000"/>
          <w:sz w:val="28"/>
          <w:szCs w:val="28"/>
        </w:rPr>
        <w:t>П</w:t>
      </w:r>
      <w:r w:rsidRPr="0011757D">
        <w:rPr>
          <w:rFonts w:ascii="Times New Roman" w:hAnsi="Times New Roman" w:cs="Times New Roman"/>
          <w:color w:val="000000"/>
          <w:sz w:val="28"/>
          <w:szCs w:val="28"/>
        </w:rPr>
        <w:t xml:space="preserve">ри изменении идентификатора студента STUDENT_ID в таблице STUDENT сохранятся все ссылки на его оценки. Однако любая попытка удаления (DELETE) записи о студенте из таблицы STUDENT будет отвергаться, если в таблице EXAM_MARKS существуют записи об оценках данного студента. </w:t>
      </w:r>
    </w:p>
    <w:p w:rsidR="00566039" w:rsidRPr="00566039" w:rsidRDefault="00566039" w:rsidP="00326A8F">
      <w:pPr>
        <w:autoSpaceDE w:val="0"/>
        <w:autoSpaceDN w:val="0"/>
        <w:adjustRightInd w:val="0"/>
        <w:ind w:firstLine="709"/>
        <w:jc w:val="both"/>
        <w:rPr>
          <w:rFonts w:ascii="Times New Roman" w:hAnsi="Times New Roman" w:cs="Times New Roman"/>
          <w:color w:val="000000"/>
          <w:sz w:val="28"/>
          <w:szCs w:val="28"/>
        </w:rPr>
      </w:pPr>
      <w:r w:rsidRPr="00566039">
        <w:rPr>
          <w:rFonts w:ascii="Times New Roman" w:hAnsi="Times New Roman" w:cs="Times New Roman"/>
          <w:color w:val="000000"/>
          <w:sz w:val="28"/>
          <w:szCs w:val="28"/>
        </w:rPr>
        <w:t xml:space="preserve">Более подробная информация: </w:t>
      </w:r>
      <w:hyperlink r:id="rId8" w:history="1">
        <w:r w:rsidRPr="00566039">
          <w:rPr>
            <w:rStyle w:val="a7"/>
            <w:rFonts w:ascii="Times New Roman" w:hAnsi="Times New Roman" w:cs="Times New Roman"/>
            <w:sz w:val="28"/>
            <w:szCs w:val="28"/>
          </w:rPr>
          <w:t>https://www.postgresql.org/docs/9.5/tutorial-sql.html</w:t>
        </w:r>
      </w:hyperlink>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p>
    <w:p w:rsidR="009773C7" w:rsidRPr="0011757D" w:rsidRDefault="009773C7" w:rsidP="00326A8F">
      <w:pPr>
        <w:numPr>
          <w:ilvl w:val="0"/>
          <w:numId w:val="10"/>
        </w:numPr>
        <w:tabs>
          <w:tab w:val="left" w:pos="850"/>
          <w:tab w:val="left" w:pos="1308"/>
        </w:tabs>
        <w:autoSpaceDE w:val="0"/>
        <w:autoSpaceDN w:val="0"/>
        <w:adjustRightInd w:val="0"/>
        <w:ind w:left="0" w:firstLine="709"/>
        <w:jc w:val="both"/>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Оборудование</w:t>
      </w:r>
    </w:p>
    <w:p w:rsidR="009773C7" w:rsidRPr="0011757D" w:rsidRDefault="00BA121F"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персональный</w:t>
      </w:r>
      <w:r w:rsidR="001F07E4" w:rsidRPr="0011757D">
        <w:rPr>
          <w:rFonts w:ascii="Times New Roman" w:hAnsi="Times New Roman" w:cs="Times New Roman"/>
          <w:color w:val="000000"/>
          <w:sz w:val="28"/>
          <w:szCs w:val="28"/>
        </w:rPr>
        <w:t xml:space="preserve"> </w:t>
      </w:r>
      <w:r w:rsidR="009773C7" w:rsidRPr="0011757D">
        <w:rPr>
          <w:rFonts w:ascii="Times New Roman" w:hAnsi="Times New Roman" w:cs="Times New Roman"/>
          <w:color w:val="000000"/>
          <w:sz w:val="28"/>
          <w:szCs w:val="28"/>
        </w:rPr>
        <w:t xml:space="preserve">компьютер с </w:t>
      </w:r>
      <w:r w:rsidRPr="0011757D">
        <w:rPr>
          <w:rFonts w:ascii="Times New Roman" w:hAnsi="Times New Roman" w:cs="Times New Roman"/>
          <w:color w:val="000000"/>
          <w:sz w:val="28"/>
          <w:szCs w:val="28"/>
        </w:rPr>
        <w:t>установленной</w:t>
      </w:r>
      <w:r w:rsidR="001F07E4" w:rsidRPr="0011757D">
        <w:rPr>
          <w:rFonts w:ascii="Times New Roman" w:hAnsi="Times New Roman" w:cs="Times New Roman"/>
          <w:color w:val="000000"/>
          <w:sz w:val="28"/>
          <w:szCs w:val="28"/>
        </w:rPr>
        <w:t xml:space="preserve"> </w:t>
      </w:r>
      <w:r w:rsidRPr="0011757D">
        <w:rPr>
          <w:rFonts w:ascii="Times New Roman" w:hAnsi="Times New Roman" w:cs="Times New Roman"/>
          <w:color w:val="000000"/>
          <w:sz w:val="28"/>
          <w:szCs w:val="28"/>
        </w:rPr>
        <w:t>операционной</w:t>
      </w:r>
      <w:r w:rsidR="001F07E4" w:rsidRPr="0011757D">
        <w:rPr>
          <w:rFonts w:ascii="Times New Roman" w:hAnsi="Times New Roman" w:cs="Times New Roman"/>
          <w:color w:val="000000"/>
          <w:sz w:val="28"/>
          <w:szCs w:val="28"/>
        </w:rPr>
        <w:t xml:space="preserve"> </w:t>
      </w:r>
      <w:r w:rsidRPr="0011757D">
        <w:rPr>
          <w:rFonts w:ascii="Times New Roman" w:hAnsi="Times New Roman" w:cs="Times New Roman"/>
          <w:color w:val="000000"/>
          <w:sz w:val="28"/>
          <w:szCs w:val="28"/>
        </w:rPr>
        <w:t>системой</w:t>
      </w:r>
      <w:r w:rsidR="001F07E4" w:rsidRPr="0011757D">
        <w:rPr>
          <w:rFonts w:ascii="Times New Roman" w:hAnsi="Times New Roman" w:cs="Times New Roman"/>
          <w:color w:val="000000"/>
          <w:sz w:val="28"/>
          <w:szCs w:val="28"/>
        </w:rPr>
        <w:t xml:space="preserve"> </w:t>
      </w:r>
      <w:r w:rsidR="009773C7" w:rsidRPr="0011757D">
        <w:rPr>
          <w:rFonts w:ascii="Times New Roman" w:hAnsi="Times New Roman" w:cs="Times New Roman"/>
          <w:color w:val="000000"/>
          <w:sz w:val="28"/>
          <w:szCs w:val="28"/>
        </w:rPr>
        <w:t>Windows XP/7/8, браузер (Например, InternetExplorer, GoogleChrome, Opera), СУБД Postgre</w:t>
      </w:r>
      <w:r w:rsidR="00E42BA2" w:rsidRPr="0011757D">
        <w:rPr>
          <w:rFonts w:ascii="Times New Roman" w:hAnsi="Times New Roman" w:cs="Times New Roman"/>
          <w:color w:val="000000"/>
          <w:sz w:val="28"/>
          <w:szCs w:val="28"/>
          <w:lang w:val="en-US"/>
        </w:rPr>
        <w:t>SQL</w:t>
      </w:r>
      <w:r w:rsidR="009773C7" w:rsidRPr="0011757D">
        <w:rPr>
          <w:rFonts w:ascii="Times New Roman" w:hAnsi="Times New Roman" w:cs="Times New Roman"/>
          <w:color w:val="000000"/>
          <w:sz w:val="28"/>
          <w:szCs w:val="28"/>
        </w:rPr>
        <w:t xml:space="preserve">.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p>
    <w:p w:rsidR="009773C7" w:rsidRPr="0011757D" w:rsidRDefault="009773C7" w:rsidP="00326A8F">
      <w:pPr>
        <w:numPr>
          <w:ilvl w:val="0"/>
          <w:numId w:val="11"/>
        </w:numPr>
        <w:tabs>
          <w:tab w:val="left" w:pos="850"/>
          <w:tab w:val="left" w:pos="1308"/>
        </w:tabs>
        <w:autoSpaceDE w:val="0"/>
        <w:autoSpaceDN w:val="0"/>
        <w:adjustRightInd w:val="0"/>
        <w:ind w:left="0" w:firstLine="709"/>
        <w:jc w:val="both"/>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Задание на работу</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1. Напишите три SQL запроса, создающие таблицы в соответствии с вашим вариантом. В работе вы должны продемонстрировать использование различных типов данных: целочисленные, числа с </w:t>
      </w:r>
      <w:r w:rsidR="00BA121F" w:rsidRPr="0011757D">
        <w:rPr>
          <w:rFonts w:ascii="Times New Roman" w:hAnsi="Times New Roman" w:cs="Times New Roman"/>
          <w:color w:val="000000"/>
          <w:sz w:val="28"/>
          <w:szCs w:val="28"/>
        </w:rPr>
        <w:t>плавающей</w:t>
      </w:r>
      <w:r w:rsidR="00AF44AC" w:rsidRPr="0011757D">
        <w:rPr>
          <w:rFonts w:ascii="Times New Roman" w:hAnsi="Times New Roman" w:cs="Times New Roman"/>
          <w:color w:val="000000"/>
          <w:sz w:val="28"/>
          <w:szCs w:val="28"/>
        </w:rPr>
        <w:t xml:space="preserve"> </w:t>
      </w:r>
      <w:r w:rsidR="00BA121F" w:rsidRPr="0011757D">
        <w:rPr>
          <w:rFonts w:ascii="Times New Roman" w:hAnsi="Times New Roman" w:cs="Times New Roman"/>
          <w:color w:val="000000"/>
          <w:sz w:val="28"/>
          <w:szCs w:val="28"/>
        </w:rPr>
        <w:t>точкой</w:t>
      </w:r>
      <w:r w:rsidR="00E42BA2" w:rsidRPr="0011757D">
        <w:rPr>
          <w:rFonts w:ascii="Times New Roman" w:hAnsi="Times New Roman" w:cs="Times New Roman"/>
          <w:color w:val="000000"/>
          <w:sz w:val="28"/>
          <w:szCs w:val="28"/>
        </w:rPr>
        <w:t xml:space="preserve">, числа с </w:t>
      </w:r>
      <w:r w:rsidR="00BA121F" w:rsidRPr="0011757D">
        <w:rPr>
          <w:rFonts w:ascii="Times New Roman" w:hAnsi="Times New Roman" w:cs="Times New Roman"/>
          <w:color w:val="000000"/>
          <w:sz w:val="28"/>
          <w:szCs w:val="28"/>
        </w:rPr>
        <w:lastRenderedPageBreak/>
        <w:t>фиксированной</w:t>
      </w:r>
      <w:r w:rsidR="00AF44AC" w:rsidRPr="0011757D">
        <w:rPr>
          <w:rFonts w:ascii="Times New Roman" w:hAnsi="Times New Roman" w:cs="Times New Roman"/>
          <w:color w:val="000000"/>
          <w:sz w:val="28"/>
          <w:szCs w:val="28"/>
        </w:rPr>
        <w:t xml:space="preserve"> </w:t>
      </w:r>
      <w:r w:rsidR="00BA121F" w:rsidRPr="0011757D">
        <w:rPr>
          <w:rFonts w:ascii="Times New Roman" w:hAnsi="Times New Roman" w:cs="Times New Roman"/>
          <w:color w:val="000000"/>
          <w:sz w:val="28"/>
          <w:szCs w:val="28"/>
        </w:rPr>
        <w:t>точкой</w:t>
      </w:r>
      <w:r w:rsidRPr="0011757D">
        <w:rPr>
          <w:rFonts w:ascii="Times New Roman" w:hAnsi="Times New Roman" w:cs="Times New Roman"/>
          <w:color w:val="000000"/>
          <w:sz w:val="28"/>
          <w:szCs w:val="28"/>
        </w:rPr>
        <w:t xml:space="preserve">, строковые типы (с </w:t>
      </w:r>
      <w:r w:rsidR="00BA121F" w:rsidRPr="0011757D">
        <w:rPr>
          <w:rFonts w:ascii="Times New Roman" w:hAnsi="Times New Roman" w:cs="Times New Roman"/>
          <w:color w:val="000000"/>
          <w:sz w:val="28"/>
          <w:szCs w:val="28"/>
        </w:rPr>
        <w:t>фиксированной</w:t>
      </w:r>
      <w:r w:rsidRPr="0011757D">
        <w:rPr>
          <w:rFonts w:ascii="Times New Roman" w:hAnsi="Times New Roman" w:cs="Times New Roman"/>
          <w:color w:val="000000"/>
          <w:sz w:val="28"/>
          <w:szCs w:val="28"/>
        </w:rPr>
        <w:t xml:space="preserve"> и с </w:t>
      </w:r>
      <w:r w:rsidR="00BA121F" w:rsidRPr="0011757D">
        <w:rPr>
          <w:rFonts w:ascii="Times New Roman" w:hAnsi="Times New Roman" w:cs="Times New Roman"/>
          <w:color w:val="000000"/>
          <w:sz w:val="28"/>
          <w:szCs w:val="28"/>
        </w:rPr>
        <w:t>переменной</w:t>
      </w:r>
      <w:r w:rsidR="00AF44AC" w:rsidRPr="0011757D">
        <w:rPr>
          <w:rFonts w:ascii="Times New Roman" w:hAnsi="Times New Roman" w:cs="Times New Roman"/>
          <w:color w:val="000000"/>
          <w:sz w:val="28"/>
          <w:szCs w:val="28"/>
        </w:rPr>
        <w:t xml:space="preserve"> </w:t>
      </w:r>
      <w:r w:rsidR="00BA121F" w:rsidRPr="0011757D">
        <w:rPr>
          <w:rFonts w:ascii="Times New Roman" w:hAnsi="Times New Roman" w:cs="Times New Roman"/>
          <w:color w:val="000000"/>
          <w:sz w:val="28"/>
          <w:szCs w:val="28"/>
        </w:rPr>
        <w:t>длиной</w:t>
      </w:r>
      <w:r w:rsidRPr="0011757D">
        <w:rPr>
          <w:rFonts w:ascii="Times New Roman" w:hAnsi="Times New Roman" w:cs="Times New Roman"/>
          <w:color w:val="000000"/>
          <w:sz w:val="28"/>
          <w:szCs w:val="28"/>
        </w:rPr>
        <w:t xml:space="preserve"> строки), дата. Чем больше разных типов данных вы используете, тем лучше. Приведите в отчете скриншоты терминала с выполненными командами и их результатом.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2. С помощью pgAdmin заполните таблицы данными: в каждую таблицу добавьте 10 строк.</w:t>
      </w:r>
    </w:p>
    <w:p w:rsidR="004615F1" w:rsidRPr="0011757D" w:rsidRDefault="004615F1" w:rsidP="00326A8F">
      <w:pPr>
        <w:autoSpaceDE w:val="0"/>
        <w:autoSpaceDN w:val="0"/>
        <w:adjustRightInd w:val="0"/>
        <w:ind w:firstLine="709"/>
        <w:jc w:val="both"/>
        <w:rPr>
          <w:rFonts w:ascii="Times New Roman" w:hAnsi="Times New Roman" w:cs="Times New Roman"/>
          <w:color w:val="000000"/>
          <w:sz w:val="28"/>
          <w:szCs w:val="28"/>
        </w:rPr>
      </w:pPr>
    </w:p>
    <w:p w:rsidR="004615F1" w:rsidRPr="0011757D" w:rsidRDefault="004615F1" w:rsidP="00326A8F">
      <w:pPr>
        <w:ind w:firstLine="709"/>
        <w:rPr>
          <w:rFonts w:ascii="Times New Roman" w:hAnsi="Times New Roman" w:cs="Times New Roman"/>
          <w:b/>
          <w:sz w:val="28"/>
          <w:szCs w:val="28"/>
        </w:rPr>
      </w:pPr>
      <w:r w:rsidRPr="0011757D">
        <w:rPr>
          <w:rFonts w:ascii="Times New Roman" w:hAnsi="Times New Roman" w:cs="Times New Roman"/>
          <w:b/>
          <w:sz w:val="28"/>
          <w:szCs w:val="28"/>
        </w:rPr>
        <w:t>7. Контрольные вопросы</w:t>
      </w:r>
    </w:p>
    <w:p w:rsidR="004615F1" w:rsidRPr="0011757D" w:rsidRDefault="004615F1" w:rsidP="00326A8F">
      <w:pPr>
        <w:pStyle w:val="a4"/>
        <w:numPr>
          <w:ilvl w:val="0"/>
          <w:numId w:val="34"/>
        </w:numPr>
        <w:ind w:left="0" w:firstLine="709"/>
        <w:jc w:val="both"/>
        <w:rPr>
          <w:rFonts w:ascii="Times New Roman" w:hAnsi="Times New Roman" w:cs="Times New Roman"/>
          <w:sz w:val="28"/>
          <w:szCs w:val="28"/>
        </w:rPr>
      </w:pPr>
      <w:r w:rsidRPr="0011757D">
        <w:rPr>
          <w:rFonts w:ascii="Times New Roman" w:hAnsi="Times New Roman" w:cs="Times New Roman"/>
          <w:sz w:val="28"/>
          <w:szCs w:val="28"/>
        </w:rPr>
        <w:t>Создать базу данных basa1, причем для данных на приросте 10%, для журнала транзакций – на диске E один файл с начальным размером 50 Мб, но не более 100 Мб, с величиной прироста 10 Мб.</w:t>
      </w:r>
    </w:p>
    <w:p w:rsidR="004615F1" w:rsidRPr="0011757D" w:rsidRDefault="004615F1" w:rsidP="00326A8F">
      <w:pPr>
        <w:pStyle w:val="a4"/>
        <w:numPr>
          <w:ilvl w:val="0"/>
          <w:numId w:val="34"/>
        </w:numPr>
        <w:ind w:left="0" w:firstLine="709"/>
        <w:jc w:val="both"/>
        <w:rPr>
          <w:rFonts w:ascii="Times New Roman" w:hAnsi="Times New Roman" w:cs="Times New Roman"/>
          <w:sz w:val="28"/>
          <w:szCs w:val="28"/>
        </w:rPr>
      </w:pPr>
      <w:r w:rsidRPr="0011757D">
        <w:rPr>
          <w:rFonts w:ascii="Times New Roman" w:hAnsi="Times New Roman" w:cs="Times New Roman"/>
          <w:sz w:val="28"/>
          <w:szCs w:val="28"/>
        </w:rPr>
        <w:t>Создать базу данных basa1, причем для данных на диске D определить два файла с начальным размером по 100 Мб, но не более 500 Мб, с величиной прироста 10%, для журнала транзакций - на диске E один файл с начальным размером 50 Мб, но не более 100 Мб, с величиной прироста 10 Мб.</w:t>
      </w:r>
    </w:p>
    <w:p w:rsidR="004615F1" w:rsidRPr="0011757D" w:rsidRDefault="004615F1" w:rsidP="00326A8F">
      <w:pPr>
        <w:pStyle w:val="a4"/>
        <w:numPr>
          <w:ilvl w:val="0"/>
          <w:numId w:val="34"/>
        </w:numPr>
        <w:ind w:left="0" w:firstLine="709"/>
        <w:jc w:val="both"/>
        <w:rPr>
          <w:rFonts w:ascii="Times New Roman" w:hAnsi="Times New Roman" w:cs="Times New Roman"/>
          <w:sz w:val="28"/>
          <w:szCs w:val="28"/>
        </w:rPr>
      </w:pPr>
      <w:r w:rsidRPr="0011757D">
        <w:rPr>
          <w:rFonts w:ascii="Times New Roman" w:hAnsi="Times New Roman" w:cs="Times New Roman"/>
          <w:sz w:val="28"/>
          <w:szCs w:val="28"/>
        </w:rPr>
        <w:t>Создать базу данных basa1, причем для данных на диске D определить два файла с начальным размером по 100 Мб, но не более 500 Мб, с величиной прироста 10%, для журнала транзакций - на диске E один файл с начальным размером 50 Мб, но не более 100 Мб, с величиной прироста 10 %.</w:t>
      </w:r>
    </w:p>
    <w:p w:rsidR="004615F1" w:rsidRPr="0011757D" w:rsidRDefault="004615F1" w:rsidP="00326A8F">
      <w:pPr>
        <w:pStyle w:val="a4"/>
        <w:numPr>
          <w:ilvl w:val="0"/>
          <w:numId w:val="34"/>
        </w:numPr>
        <w:ind w:left="0" w:firstLine="709"/>
        <w:jc w:val="both"/>
        <w:rPr>
          <w:rFonts w:ascii="Times New Roman" w:hAnsi="Times New Roman" w:cs="Times New Roman"/>
          <w:sz w:val="28"/>
          <w:szCs w:val="28"/>
        </w:rPr>
      </w:pPr>
      <w:r w:rsidRPr="0011757D">
        <w:rPr>
          <w:rFonts w:ascii="Times New Roman" w:hAnsi="Times New Roman" w:cs="Times New Roman"/>
          <w:sz w:val="28"/>
          <w:szCs w:val="28"/>
        </w:rPr>
        <w:t>Создать базу данных basa1, причем для данных на диске D определить два файла с начальным размером по 100 Мб, но не более 500 Мб, с величиной прироста 10%, для журнала транзакций - на диске E один файл с начальным размером 50 Мб, но не более 100 Мб, с величиной прироста 10 Мб.</w:t>
      </w:r>
    </w:p>
    <w:p w:rsidR="00D6314E" w:rsidRPr="0011757D" w:rsidRDefault="009773C7" w:rsidP="00D6314E">
      <w:pPr>
        <w:autoSpaceDE w:val="0"/>
        <w:autoSpaceDN w:val="0"/>
        <w:adjustRightInd w:val="0"/>
        <w:ind w:firstLine="709"/>
        <w:jc w:val="center"/>
        <w:outlineLvl w:val="0"/>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br w:type="page"/>
      </w:r>
      <w:bookmarkStart w:id="8" w:name="_Toc18416074"/>
      <w:r w:rsidR="00D6314E" w:rsidRPr="0011757D">
        <w:rPr>
          <w:rFonts w:ascii="Times New Roman" w:hAnsi="Times New Roman" w:cs="Times New Roman"/>
          <w:b/>
          <w:bCs/>
          <w:color w:val="000000"/>
          <w:sz w:val="28"/>
          <w:szCs w:val="28"/>
        </w:rPr>
        <w:lastRenderedPageBreak/>
        <w:t>Лабораторная работа №3</w:t>
      </w:r>
      <w:bookmarkEnd w:id="8"/>
    </w:p>
    <w:p w:rsidR="00D6314E" w:rsidRPr="0011757D" w:rsidRDefault="00D6314E" w:rsidP="00D6314E">
      <w:pPr>
        <w:autoSpaceDE w:val="0"/>
        <w:autoSpaceDN w:val="0"/>
        <w:adjustRightInd w:val="0"/>
        <w:ind w:firstLine="709"/>
        <w:jc w:val="center"/>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Операторы модификации данных</w:t>
      </w:r>
    </w:p>
    <w:p w:rsidR="00D6314E" w:rsidRPr="0011757D" w:rsidRDefault="00D6314E" w:rsidP="00D6314E">
      <w:pPr>
        <w:autoSpaceDE w:val="0"/>
        <w:autoSpaceDN w:val="0"/>
        <w:adjustRightInd w:val="0"/>
        <w:ind w:firstLine="709"/>
        <w:jc w:val="center"/>
        <w:rPr>
          <w:rFonts w:ascii="Times New Roman" w:hAnsi="Times New Roman" w:cs="Times New Roman"/>
          <w:b/>
          <w:bCs/>
          <w:color w:val="000000"/>
          <w:sz w:val="28"/>
          <w:szCs w:val="28"/>
        </w:rPr>
      </w:pPr>
    </w:p>
    <w:p w:rsidR="00D6314E" w:rsidRPr="0011757D" w:rsidRDefault="00D6314E" w:rsidP="00D6314E">
      <w:pPr>
        <w:autoSpaceDE w:val="0"/>
        <w:autoSpaceDN w:val="0"/>
        <w:adjustRightInd w:val="0"/>
        <w:ind w:firstLine="709"/>
        <w:jc w:val="both"/>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 xml:space="preserve">1. Цель и задачи работы </w:t>
      </w:r>
    </w:p>
    <w:p w:rsidR="00D6314E" w:rsidRPr="0011757D" w:rsidRDefault="00D6314E" w:rsidP="00D6314E">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Целью лабораторной работы является изучение и практическое применение операторов модификации данных.</w:t>
      </w:r>
    </w:p>
    <w:p w:rsidR="00D6314E" w:rsidRPr="0011757D" w:rsidRDefault="00D6314E" w:rsidP="00D6314E">
      <w:pPr>
        <w:autoSpaceDE w:val="0"/>
        <w:autoSpaceDN w:val="0"/>
        <w:adjustRightInd w:val="0"/>
        <w:ind w:firstLine="709"/>
        <w:jc w:val="both"/>
        <w:rPr>
          <w:rFonts w:ascii="Times New Roman" w:hAnsi="Times New Roman" w:cs="Times New Roman"/>
          <w:color w:val="000000"/>
          <w:sz w:val="28"/>
          <w:szCs w:val="28"/>
        </w:rPr>
      </w:pPr>
    </w:p>
    <w:p w:rsidR="00D6314E" w:rsidRPr="0011757D" w:rsidRDefault="00D6314E" w:rsidP="00D6314E">
      <w:pPr>
        <w:autoSpaceDE w:val="0"/>
        <w:autoSpaceDN w:val="0"/>
        <w:adjustRightInd w:val="0"/>
        <w:ind w:firstLine="709"/>
        <w:jc w:val="both"/>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 xml:space="preserve">2. Порядок выполнения работы </w:t>
      </w:r>
    </w:p>
    <w:p w:rsidR="00D6314E" w:rsidRPr="0011757D" w:rsidRDefault="00D6314E" w:rsidP="00D6314E">
      <w:pPr>
        <w:ind w:firstLine="709"/>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 ознакомится с теоретическими сведениями;</w:t>
      </w:r>
    </w:p>
    <w:p w:rsidR="00D6314E" w:rsidRPr="0011757D" w:rsidRDefault="00D6314E" w:rsidP="00D6314E">
      <w:pPr>
        <w:ind w:firstLine="709"/>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 выполнить задание;</w:t>
      </w:r>
    </w:p>
    <w:p w:rsidR="00D6314E" w:rsidRPr="0011757D" w:rsidRDefault="00D6314E" w:rsidP="00D6314E">
      <w:pPr>
        <w:ind w:firstLine="709"/>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 оформить отчет;</w:t>
      </w:r>
    </w:p>
    <w:p w:rsidR="00D6314E" w:rsidRPr="0011757D" w:rsidRDefault="00D6314E" w:rsidP="00D6314E">
      <w:pPr>
        <w:ind w:firstLine="709"/>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 ответить на контрольные вопросы, заданные преподавателем.</w:t>
      </w:r>
    </w:p>
    <w:p w:rsidR="00D6314E" w:rsidRPr="0011757D" w:rsidRDefault="00D6314E" w:rsidP="00D6314E">
      <w:pPr>
        <w:autoSpaceDE w:val="0"/>
        <w:autoSpaceDN w:val="0"/>
        <w:adjustRightInd w:val="0"/>
        <w:ind w:firstLine="709"/>
        <w:jc w:val="both"/>
        <w:rPr>
          <w:rFonts w:ascii="Times New Roman" w:hAnsi="Times New Roman" w:cs="Times New Roman"/>
          <w:color w:val="000000"/>
          <w:sz w:val="28"/>
          <w:szCs w:val="28"/>
        </w:rPr>
      </w:pPr>
    </w:p>
    <w:p w:rsidR="00D6314E" w:rsidRPr="0011757D" w:rsidRDefault="00D6314E" w:rsidP="00D6314E">
      <w:pPr>
        <w:autoSpaceDE w:val="0"/>
        <w:autoSpaceDN w:val="0"/>
        <w:adjustRightInd w:val="0"/>
        <w:ind w:firstLine="709"/>
        <w:jc w:val="both"/>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 xml:space="preserve">3. Оформление отчета </w:t>
      </w:r>
    </w:p>
    <w:p w:rsidR="00D6314E" w:rsidRPr="0011757D" w:rsidRDefault="00D6314E" w:rsidP="00D6314E">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Отчет должен содержать: титульный лист, цель работы, описание пунктов выполнения лабораторной работы в соответствии с заданием, </w:t>
      </w:r>
      <w:r w:rsidRPr="0011757D">
        <w:rPr>
          <w:rFonts w:ascii="Times New Roman" w:hAnsi="Times New Roman" w:cs="Times New Roman"/>
          <w:sz w:val="28"/>
          <w:szCs w:val="28"/>
        </w:rPr>
        <w:t>ответы на контрольные вопросы и выводы по работе</w:t>
      </w:r>
      <w:r w:rsidRPr="0011757D">
        <w:rPr>
          <w:rFonts w:ascii="Times New Roman" w:hAnsi="Times New Roman" w:cs="Times New Roman"/>
          <w:color w:val="000000"/>
          <w:sz w:val="28"/>
          <w:szCs w:val="28"/>
        </w:rPr>
        <w:t xml:space="preserve">. </w:t>
      </w:r>
    </w:p>
    <w:p w:rsidR="00D6314E" w:rsidRPr="0011757D" w:rsidRDefault="00D6314E" w:rsidP="00D6314E">
      <w:pPr>
        <w:autoSpaceDE w:val="0"/>
        <w:autoSpaceDN w:val="0"/>
        <w:adjustRightInd w:val="0"/>
        <w:ind w:firstLine="709"/>
        <w:jc w:val="both"/>
        <w:rPr>
          <w:rFonts w:ascii="Times New Roman" w:hAnsi="Times New Roman" w:cs="Times New Roman"/>
          <w:color w:val="000000"/>
          <w:sz w:val="28"/>
          <w:szCs w:val="28"/>
        </w:rPr>
      </w:pPr>
    </w:p>
    <w:p w:rsidR="00D6314E" w:rsidRPr="0011757D" w:rsidRDefault="00D6314E" w:rsidP="00D6314E">
      <w:pPr>
        <w:autoSpaceDE w:val="0"/>
        <w:autoSpaceDN w:val="0"/>
        <w:adjustRightInd w:val="0"/>
        <w:ind w:firstLine="709"/>
        <w:jc w:val="both"/>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 xml:space="preserve">4. Теоретические сведения </w:t>
      </w:r>
    </w:p>
    <w:p w:rsidR="00D6314E" w:rsidRPr="0011757D" w:rsidRDefault="00D6314E" w:rsidP="00D6314E">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В SQL для выполнения операций ввода данных в таблицу, их изменения и удаления предназначены три команды языка манипулирования данными (DML). </w:t>
      </w:r>
    </w:p>
    <w:p w:rsidR="00D6314E" w:rsidRPr="0011757D" w:rsidRDefault="00D6314E" w:rsidP="00D6314E">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Это команды – </w:t>
      </w:r>
      <w:r w:rsidRPr="0011757D">
        <w:rPr>
          <w:rFonts w:ascii="Times New Roman" w:hAnsi="Times New Roman" w:cs="Times New Roman"/>
          <w:b/>
          <w:sz w:val="28"/>
          <w:szCs w:val="28"/>
        </w:rPr>
        <w:t>INSERT</w:t>
      </w:r>
      <w:r w:rsidRPr="0011757D">
        <w:rPr>
          <w:rFonts w:ascii="Times New Roman" w:hAnsi="Times New Roman" w:cs="Times New Roman"/>
          <w:sz w:val="28"/>
          <w:szCs w:val="28"/>
        </w:rPr>
        <w:t xml:space="preserve"> (вставить), </w:t>
      </w:r>
      <w:r w:rsidRPr="0011757D">
        <w:rPr>
          <w:rFonts w:ascii="Times New Roman" w:hAnsi="Times New Roman" w:cs="Times New Roman"/>
          <w:b/>
          <w:sz w:val="28"/>
          <w:szCs w:val="28"/>
        </w:rPr>
        <w:t>UPDATE</w:t>
      </w:r>
      <w:r w:rsidRPr="0011757D">
        <w:rPr>
          <w:rFonts w:ascii="Times New Roman" w:hAnsi="Times New Roman" w:cs="Times New Roman"/>
          <w:sz w:val="28"/>
          <w:szCs w:val="28"/>
        </w:rPr>
        <w:t xml:space="preserve"> (обновить), </w:t>
      </w:r>
      <w:r w:rsidRPr="0011757D">
        <w:rPr>
          <w:rFonts w:ascii="Times New Roman" w:hAnsi="Times New Roman" w:cs="Times New Roman"/>
          <w:b/>
          <w:sz w:val="28"/>
          <w:szCs w:val="28"/>
        </w:rPr>
        <w:t>DELETE</w:t>
      </w:r>
      <w:r w:rsidRPr="0011757D">
        <w:rPr>
          <w:rFonts w:ascii="Times New Roman" w:hAnsi="Times New Roman" w:cs="Times New Roman"/>
          <w:sz w:val="28"/>
          <w:szCs w:val="28"/>
        </w:rPr>
        <w:t xml:space="preserve"> (удалить). </w:t>
      </w:r>
    </w:p>
    <w:p w:rsidR="00D6314E" w:rsidRPr="0011757D" w:rsidRDefault="00D6314E" w:rsidP="00D6314E">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Команда </w:t>
      </w:r>
      <w:r w:rsidRPr="0011757D">
        <w:rPr>
          <w:rFonts w:ascii="Times New Roman" w:hAnsi="Times New Roman" w:cs="Times New Roman"/>
          <w:b/>
          <w:sz w:val="28"/>
          <w:szCs w:val="28"/>
        </w:rPr>
        <w:t>INSERT</w:t>
      </w:r>
      <w:r w:rsidRPr="0011757D">
        <w:rPr>
          <w:rFonts w:ascii="Times New Roman" w:hAnsi="Times New Roman" w:cs="Times New Roman"/>
          <w:sz w:val="28"/>
          <w:szCs w:val="28"/>
        </w:rPr>
        <w:t xml:space="preserve"> осуществляет вставку в таблицу новой строки. В простейшем случае она имеет следующий вид: </w:t>
      </w:r>
    </w:p>
    <w:p w:rsidR="00D6314E" w:rsidRPr="0011757D" w:rsidRDefault="00D6314E" w:rsidP="00D6314E">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b/>
          <w:sz w:val="28"/>
          <w:szCs w:val="28"/>
          <w:lang w:val="en-US"/>
        </w:rPr>
        <w:t>INSERTINTO</w:t>
      </w:r>
      <w:r w:rsidRPr="0011757D">
        <w:rPr>
          <w:rFonts w:ascii="Times New Roman" w:hAnsi="Times New Roman" w:cs="Times New Roman"/>
          <w:i/>
          <w:sz w:val="28"/>
          <w:szCs w:val="28"/>
        </w:rPr>
        <w:t>&lt;имя таблицы&gt;</w:t>
      </w:r>
      <w:r w:rsidRPr="0011757D">
        <w:rPr>
          <w:rFonts w:ascii="Times New Roman" w:hAnsi="Times New Roman" w:cs="Times New Roman"/>
          <w:b/>
          <w:sz w:val="28"/>
          <w:szCs w:val="28"/>
          <w:lang w:val="en-US"/>
        </w:rPr>
        <w:t>VALUES</w:t>
      </w:r>
      <w:r w:rsidRPr="0011757D">
        <w:rPr>
          <w:rFonts w:ascii="Times New Roman" w:hAnsi="Times New Roman" w:cs="Times New Roman"/>
          <w:sz w:val="28"/>
          <w:szCs w:val="28"/>
        </w:rPr>
        <w:t xml:space="preserve"> (</w:t>
      </w:r>
      <w:r w:rsidRPr="0011757D">
        <w:rPr>
          <w:rFonts w:ascii="Times New Roman" w:hAnsi="Times New Roman" w:cs="Times New Roman"/>
          <w:i/>
          <w:sz w:val="28"/>
          <w:szCs w:val="28"/>
        </w:rPr>
        <w:t>&lt;значение&gt;</w:t>
      </w:r>
      <w:r w:rsidRPr="0011757D">
        <w:rPr>
          <w:rFonts w:ascii="Times New Roman" w:hAnsi="Times New Roman" w:cs="Times New Roman"/>
          <w:sz w:val="28"/>
          <w:szCs w:val="28"/>
        </w:rPr>
        <w:t xml:space="preserve">, </w:t>
      </w:r>
      <w:r w:rsidRPr="0011757D">
        <w:rPr>
          <w:rFonts w:ascii="Times New Roman" w:hAnsi="Times New Roman" w:cs="Times New Roman"/>
          <w:i/>
          <w:sz w:val="28"/>
          <w:szCs w:val="28"/>
        </w:rPr>
        <w:t>&lt;значение&gt;</w:t>
      </w:r>
      <w:r w:rsidRPr="0011757D">
        <w:rPr>
          <w:rFonts w:ascii="Times New Roman" w:hAnsi="Times New Roman" w:cs="Times New Roman"/>
          <w:sz w:val="28"/>
          <w:szCs w:val="28"/>
        </w:rPr>
        <w:t xml:space="preserve">, ...); </w:t>
      </w:r>
    </w:p>
    <w:p w:rsidR="00D6314E" w:rsidRPr="0011757D" w:rsidRDefault="00D6314E" w:rsidP="00D6314E">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При такой записи указанные в скобках после ключевого слова </w:t>
      </w:r>
      <w:r w:rsidRPr="0011757D">
        <w:rPr>
          <w:rFonts w:ascii="Times New Roman" w:hAnsi="Times New Roman" w:cs="Times New Roman"/>
          <w:b/>
          <w:sz w:val="28"/>
          <w:szCs w:val="28"/>
        </w:rPr>
        <w:t>VALUES</w:t>
      </w:r>
      <w:r w:rsidRPr="0011757D">
        <w:rPr>
          <w:rFonts w:ascii="Times New Roman" w:hAnsi="Times New Roman" w:cs="Times New Roman"/>
          <w:sz w:val="28"/>
          <w:szCs w:val="28"/>
        </w:rPr>
        <w:t xml:space="preserve"> значения вводятся в поля добавленной в таблицу новой строки в том порядке, в котором соответствующие столбцы указаны при создании таблицы, то есть в операторе </w:t>
      </w:r>
      <w:r w:rsidRPr="0011757D">
        <w:rPr>
          <w:rFonts w:ascii="Times New Roman" w:hAnsi="Times New Roman" w:cs="Times New Roman"/>
          <w:b/>
          <w:sz w:val="28"/>
          <w:szCs w:val="28"/>
        </w:rPr>
        <w:t>CREATE TABLE</w:t>
      </w:r>
      <w:r w:rsidRPr="0011757D">
        <w:rPr>
          <w:rFonts w:ascii="Times New Roman" w:hAnsi="Times New Roman" w:cs="Times New Roman"/>
          <w:sz w:val="28"/>
          <w:szCs w:val="28"/>
        </w:rPr>
        <w:t xml:space="preserve">. </w:t>
      </w:r>
    </w:p>
    <w:p w:rsidR="00D6314E" w:rsidRPr="0011757D" w:rsidRDefault="00D6314E" w:rsidP="00D6314E">
      <w:pPr>
        <w:pStyle w:val="ab"/>
        <w:shd w:val="clear" w:color="auto" w:fill="FFFFFF"/>
        <w:spacing w:before="0" w:beforeAutospacing="0" w:after="0" w:afterAutospacing="0"/>
        <w:ind w:firstLine="709"/>
        <w:rPr>
          <w:sz w:val="28"/>
          <w:szCs w:val="28"/>
        </w:rPr>
      </w:pPr>
      <w:r w:rsidRPr="0011757D">
        <w:rPr>
          <w:sz w:val="28"/>
          <w:szCs w:val="28"/>
        </w:rPr>
        <w:t>Добавление одной строки в таблицу </w:t>
      </w:r>
      <w:r w:rsidRPr="0011757D">
        <w:rPr>
          <w:rStyle w:val="HTML"/>
          <w:rFonts w:ascii="Times New Roman" w:hAnsi="Times New Roman" w:cs="Times New Roman"/>
          <w:sz w:val="28"/>
          <w:szCs w:val="28"/>
          <w:shd w:val="clear" w:color="auto" w:fill="FFFFFF"/>
        </w:rPr>
        <w:t>films</w:t>
      </w:r>
      <w:r w:rsidRPr="0011757D">
        <w:rPr>
          <w:sz w:val="28"/>
          <w:szCs w:val="28"/>
        </w:rPr>
        <w:t>:</w:t>
      </w:r>
    </w:p>
    <w:p w:rsidR="00D6314E" w:rsidRPr="0011757D" w:rsidRDefault="00D6314E" w:rsidP="00D6314E">
      <w:pPr>
        <w:pStyle w:val="ab"/>
        <w:shd w:val="clear" w:color="auto" w:fill="FFFFFF"/>
        <w:spacing w:before="0" w:beforeAutospacing="0" w:after="0" w:afterAutospacing="0"/>
        <w:ind w:firstLine="709"/>
        <w:rPr>
          <w:sz w:val="28"/>
          <w:szCs w:val="28"/>
          <w:lang w:val="en-US"/>
        </w:rPr>
      </w:pPr>
      <w:r w:rsidRPr="0011757D">
        <w:rPr>
          <w:b/>
          <w:sz w:val="28"/>
          <w:szCs w:val="28"/>
          <w:lang w:val="en-US"/>
        </w:rPr>
        <w:t>INSERT</w:t>
      </w:r>
      <w:r w:rsidRPr="0011757D">
        <w:rPr>
          <w:sz w:val="28"/>
          <w:szCs w:val="28"/>
          <w:lang w:val="en-US"/>
        </w:rPr>
        <w:t xml:space="preserve"> INTO films VALUES  ('UA502', 'Bananas', 105, '1971-07-13', 'Comedy', '82 minutes');</w:t>
      </w:r>
    </w:p>
    <w:p w:rsidR="00D6314E" w:rsidRPr="0011757D" w:rsidRDefault="00D6314E" w:rsidP="00D6314E">
      <w:pPr>
        <w:pStyle w:val="ab"/>
        <w:shd w:val="clear" w:color="auto" w:fill="FFFFFF"/>
        <w:spacing w:before="0" w:beforeAutospacing="0" w:after="0" w:afterAutospacing="0"/>
        <w:ind w:firstLine="709"/>
        <w:rPr>
          <w:sz w:val="28"/>
          <w:szCs w:val="28"/>
        </w:rPr>
      </w:pPr>
      <w:r w:rsidRPr="0011757D">
        <w:rPr>
          <w:sz w:val="28"/>
          <w:szCs w:val="28"/>
        </w:rPr>
        <w:t>В этом примере столбец </w:t>
      </w:r>
      <w:r w:rsidRPr="0011757D">
        <w:rPr>
          <w:rStyle w:val="HTML"/>
          <w:rFonts w:ascii="Times New Roman" w:hAnsi="Times New Roman" w:cs="Times New Roman"/>
          <w:sz w:val="28"/>
          <w:szCs w:val="28"/>
          <w:shd w:val="clear" w:color="auto" w:fill="FFFFFF"/>
        </w:rPr>
        <w:t>len</w:t>
      </w:r>
      <w:r w:rsidRPr="0011757D">
        <w:rPr>
          <w:sz w:val="28"/>
          <w:szCs w:val="28"/>
        </w:rPr>
        <w:t> опускается и, таким образом, получает значение по умолчанию:</w:t>
      </w:r>
    </w:p>
    <w:p w:rsidR="00D6314E" w:rsidRPr="0011757D" w:rsidRDefault="00D6314E" w:rsidP="00D6314E">
      <w:pPr>
        <w:pStyle w:val="ab"/>
        <w:shd w:val="clear" w:color="auto" w:fill="FFFFFF"/>
        <w:spacing w:before="0" w:beforeAutospacing="0" w:after="0" w:afterAutospacing="0"/>
        <w:ind w:firstLine="709"/>
        <w:rPr>
          <w:sz w:val="28"/>
          <w:szCs w:val="28"/>
          <w:lang w:val="en-US"/>
        </w:rPr>
      </w:pPr>
      <w:r w:rsidRPr="0011757D">
        <w:rPr>
          <w:b/>
          <w:sz w:val="28"/>
          <w:szCs w:val="28"/>
          <w:lang w:val="en-US"/>
        </w:rPr>
        <w:t>INSERT</w:t>
      </w:r>
      <w:r w:rsidRPr="0011757D">
        <w:rPr>
          <w:sz w:val="28"/>
          <w:szCs w:val="28"/>
          <w:lang w:val="en-US"/>
        </w:rPr>
        <w:t xml:space="preserve"> INTO films (code, title, did, date_prod, kind)</w:t>
      </w:r>
    </w:p>
    <w:p w:rsidR="00D6314E" w:rsidRPr="0011757D" w:rsidRDefault="00D6314E" w:rsidP="00D6314E">
      <w:pPr>
        <w:pStyle w:val="ab"/>
        <w:shd w:val="clear" w:color="auto" w:fill="FFFFFF"/>
        <w:spacing w:before="0" w:beforeAutospacing="0" w:after="0" w:afterAutospacing="0"/>
        <w:ind w:firstLine="709"/>
        <w:rPr>
          <w:sz w:val="28"/>
          <w:szCs w:val="28"/>
          <w:lang w:val="en-US"/>
        </w:rPr>
      </w:pPr>
      <w:r w:rsidRPr="0011757D">
        <w:rPr>
          <w:sz w:val="28"/>
          <w:szCs w:val="28"/>
          <w:lang w:val="en-US"/>
        </w:rPr>
        <w:t xml:space="preserve">    VALUES ('T_601', 'Yojimbo', 106, '1961-06-16', 'Drama');</w:t>
      </w:r>
    </w:p>
    <w:p w:rsidR="00D6314E" w:rsidRPr="0011757D" w:rsidRDefault="00D6314E" w:rsidP="00D6314E">
      <w:pPr>
        <w:pStyle w:val="ab"/>
        <w:shd w:val="clear" w:color="auto" w:fill="FFFFFF"/>
        <w:spacing w:before="0" w:beforeAutospacing="0" w:after="0" w:afterAutospacing="0"/>
        <w:ind w:firstLine="709"/>
        <w:rPr>
          <w:sz w:val="28"/>
          <w:szCs w:val="28"/>
        </w:rPr>
      </w:pPr>
      <w:r w:rsidRPr="0011757D">
        <w:rPr>
          <w:sz w:val="28"/>
          <w:szCs w:val="28"/>
        </w:rPr>
        <w:t>В этом примере для столбца с датой задаётся указание </w:t>
      </w:r>
      <w:r w:rsidRPr="0011757D">
        <w:rPr>
          <w:rStyle w:val="HTML"/>
          <w:rFonts w:ascii="Times New Roman" w:hAnsi="Times New Roman" w:cs="Times New Roman"/>
          <w:sz w:val="28"/>
          <w:szCs w:val="28"/>
          <w:shd w:val="clear" w:color="auto" w:fill="FFFFFF"/>
        </w:rPr>
        <w:t>DEFAULT</w:t>
      </w:r>
      <w:r w:rsidRPr="0011757D">
        <w:rPr>
          <w:sz w:val="28"/>
          <w:szCs w:val="28"/>
        </w:rPr>
        <w:t>, а не явное значение:</w:t>
      </w:r>
    </w:p>
    <w:p w:rsidR="00D6314E" w:rsidRPr="0011757D" w:rsidRDefault="00D6314E" w:rsidP="00D6314E">
      <w:pPr>
        <w:pStyle w:val="ab"/>
        <w:shd w:val="clear" w:color="auto" w:fill="FFFFFF"/>
        <w:spacing w:before="0" w:beforeAutospacing="0" w:after="0" w:afterAutospacing="0"/>
        <w:ind w:firstLine="709"/>
        <w:rPr>
          <w:sz w:val="28"/>
          <w:szCs w:val="28"/>
          <w:lang w:val="en-US"/>
        </w:rPr>
      </w:pPr>
      <w:r w:rsidRPr="0011757D">
        <w:rPr>
          <w:b/>
          <w:sz w:val="28"/>
          <w:szCs w:val="28"/>
          <w:lang w:val="en-US"/>
        </w:rPr>
        <w:t>INSERT</w:t>
      </w:r>
      <w:r w:rsidRPr="0011757D">
        <w:rPr>
          <w:sz w:val="28"/>
          <w:szCs w:val="28"/>
          <w:lang w:val="en-US"/>
        </w:rPr>
        <w:t xml:space="preserve"> INTO films VALUES</w:t>
      </w:r>
    </w:p>
    <w:p w:rsidR="00D6314E" w:rsidRPr="0011757D" w:rsidRDefault="00D6314E" w:rsidP="00D6314E">
      <w:pPr>
        <w:pStyle w:val="ab"/>
        <w:shd w:val="clear" w:color="auto" w:fill="FFFFFF"/>
        <w:spacing w:before="0" w:beforeAutospacing="0" w:after="0" w:afterAutospacing="0"/>
        <w:ind w:firstLine="709"/>
        <w:rPr>
          <w:sz w:val="28"/>
          <w:szCs w:val="28"/>
          <w:lang w:val="en-US"/>
        </w:rPr>
      </w:pPr>
      <w:r w:rsidRPr="0011757D">
        <w:rPr>
          <w:sz w:val="28"/>
          <w:szCs w:val="28"/>
          <w:lang w:val="en-US"/>
        </w:rPr>
        <w:t>('UA502', 'Bananas', 105, DEFAULT, 'Comedy', '82 minutes');</w:t>
      </w:r>
    </w:p>
    <w:p w:rsidR="00D6314E" w:rsidRPr="0011757D" w:rsidRDefault="00D6314E" w:rsidP="00D6314E">
      <w:pPr>
        <w:pStyle w:val="ab"/>
        <w:shd w:val="clear" w:color="auto" w:fill="FFFFFF"/>
        <w:spacing w:before="0" w:beforeAutospacing="0" w:after="0" w:afterAutospacing="0"/>
        <w:ind w:firstLine="709"/>
        <w:rPr>
          <w:sz w:val="28"/>
          <w:szCs w:val="28"/>
          <w:lang w:val="en-US"/>
        </w:rPr>
      </w:pPr>
      <w:r w:rsidRPr="0011757D">
        <w:rPr>
          <w:b/>
          <w:sz w:val="28"/>
          <w:szCs w:val="28"/>
          <w:lang w:val="en-US"/>
        </w:rPr>
        <w:t xml:space="preserve">INSERT </w:t>
      </w:r>
      <w:r w:rsidRPr="0011757D">
        <w:rPr>
          <w:sz w:val="28"/>
          <w:szCs w:val="28"/>
          <w:lang w:val="en-US"/>
        </w:rPr>
        <w:t>INTO films (code, title, did, date_prod, kind)</w:t>
      </w:r>
    </w:p>
    <w:p w:rsidR="00D6314E" w:rsidRPr="0011757D" w:rsidRDefault="00D6314E" w:rsidP="00D6314E">
      <w:pPr>
        <w:pStyle w:val="ab"/>
        <w:shd w:val="clear" w:color="auto" w:fill="FFFFFF"/>
        <w:spacing w:before="0" w:beforeAutospacing="0" w:after="0" w:afterAutospacing="0"/>
        <w:ind w:firstLine="709"/>
        <w:rPr>
          <w:sz w:val="28"/>
          <w:szCs w:val="28"/>
          <w:lang w:val="en-US"/>
        </w:rPr>
      </w:pPr>
      <w:r w:rsidRPr="0011757D">
        <w:rPr>
          <w:sz w:val="28"/>
          <w:szCs w:val="28"/>
          <w:lang w:val="en-US"/>
        </w:rPr>
        <w:t>VALUES ('T_601', 'Yojimbo', 106, DEFAULT, 'Drama');</w:t>
      </w:r>
    </w:p>
    <w:p w:rsidR="00D6314E" w:rsidRPr="0011757D" w:rsidRDefault="00D6314E" w:rsidP="00D6314E">
      <w:pPr>
        <w:pStyle w:val="ab"/>
        <w:shd w:val="clear" w:color="auto" w:fill="FFFFFF"/>
        <w:spacing w:before="0" w:beforeAutospacing="0" w:after="0" w:afterAutospacing="0"/>
        <w:ind w:firstLine="709"/>
        <w:rPr>
          <w:sz w:val="28"/>
          <w:szCs w:val="28"/>
        </w:rPr>
      </w:pPr>
      <w:r w:rsidRPr="0011757D">
        <w:rPr>
          <w:sz w:val="28"/>
          <w:szCs w:val="28"/>
        </w:rPr>
        <w:t>Добавление строки, полностью состоящей из значений по умолчанию:</w:t>
      </w:r>
    </w:p>
    <w:p w:rsidR="00D6314E" w:rsidRPr="0011757D" w:rsidRDefault="00D6314E" w:rsidP="00D6314E">
      <w:pPr>
        <w:pStyle w:val="ab"/>
        <w:shd w:val="clear" w:color="auto" w:fill="FFFFFF"/>
        <w:spacing w:before="0" w:beforeAutospacing="0" w:after="0" w:afterAutospacing="0"/>
        <w:ind w:firstLine="709"/>
        <w:rPr>
          <w:sz w:val="28"/>
          <w:szCs w:val="28"/>
          <w:lang w:val="en-US"/>
        </w:rPr>
      </w:pPr>
      <w:r w:rsidRPr="0011757D">
        <w:rPr>
          <w:b/>
          <w:sz w:val="28"/>
          <w:szCs w:val="28"/>
          <w:lang w:val="en-US"/>
        </w:rPr>
        <w:t>INSERT</w:t>
      </w:r>
      <w:r w:rsidRPr="0011757D">
        <w:rPr>
          <w:sz w:val="28"/>
          <w:szCs w:val="28"/>
          <w:lang w:val="en-US"/>
        </w:rPr>
        <w:t xml:space="preserve"> INTO films DEFAULT VALUES;</w:t>
      </w:r>
    </w:p>
    <w:p w:rsidR="00D6314E" w:rsidRPr="0011757D" w:rsidRDefault="00D6314E" w:rsidP="00D6314E">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lastRenderedPageBreak/>
        <w:t xml:space="preserve">В случаях, когда необходимо ввести значения полей в порядке, отличном от порядка столбцов, заданного командой </w:t>
      </w:r>
      <w:r w:rsidRPr="0011757D">
        <w:rPr>
          <w:rFonts w:ascii="Times New Roman" w:hAnsi="Times New Roman" w:cs="Times New Roman"/>
          <w:b/>
          <w:sz w:val="28"/>
          <w:szCs w:val="28"/>
        </w:rPr>
        <w:t>CREATE TABLE</w:t>
      </w:r>
      <w:r w:rsidRPr="0011757D">
        <w:rPr>
          <w:rFonts w:ascii="Times New Roman" w:hAnsi="Times New Roman" w:cs="Times New Roman"/>
          <w:sz w:val="28"/>
          <w:szCs w:val="28"/>
        </w:rPr>
        <w:t xml:space="preserve">, или если требуется ввести значения не во все столбцы, то следует использовать следующую форму команды </w:t>
      </w:r>
      <w:r w:rsidRPr="0011757D">
        <w:rPr>
          <w:rFonts w:ascii="Times New Roman" w:hAnsi="Times New Roman" w:cs="Times New Roman"/>
          <w:b/>
          <w:sz w:val="28"/>
          <w:szCs w:val="28"/>
        </w:rPr>
        <w:t>INSERT</w:t>
      </w:r>
      <w:r w:rsidRPr="0011757D">
        <w:rPr>
          <w:rFonts w:ascii="Times New Roman" w:hAnsi="Times New Roman" w:cs="Times New Roman"/>
          <w:sz w:val="28"/>
          <w:szCs w:val="28"/>
        </w:rPr>
        <w:t xml:space="preserve">: </w:t>
      </w:r>
    </w:p>
    <w:p w:rsidR="00D6314E" w:rsidRPr="0011757D" w:rsidRDefault="00D6314E" w:rsidP="00D6314E">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INSERT INTO</w:t>
      </w:r>
      <w:r w:rsidRPr="0011757D">
        <w:rPr>
          <w:rFonts w:ascii="Times New Roman" w:hAnsi="Times New Roman" w:cs="Times New Roman"/>
          <w:sz w:val="28"/>
          <w:szCs w:val="28"/>
          <w:lang w:val="en-US"/>
        </w:rPr>
        <w:t xml:space="preserve"> STUDENT (STUDENT_ID, CITY, SURNAME, NAME) </w:t>
      </w:r>
    </w:p>
    <w:p w:rsidR="00D6314E" w:rsidRPr="0011757D" w:rsidRDefault="00D6314E" w:rsidP="00D6314E">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b/>
          <w:sz w:val="28"/>
          <w:szCs w:val="28"/>
          <w:lang w:val="en-GB"/>
        </w:rPr>
        <w:t>VALUES</w:t>
      </w:r>
      <w:r w:rsidRPr="0011757D">
        <w:rPr>
          <w:rFonts w:ascii="Times New Roman" w:hAnsi="Times New Roman" w:cs="Times New Roman"/>
          <w:sz w:val="28"/>
          <w:szCs w:val="28"/>
        </w:rPr>
        <w:t xml:space="preserve"> (101, ' Москва ',' Иванов ', ' Саша '); </w:t>
      </w:r>
    </w:p>
    <w:p w:rsidR="00D6314E" w:rsidRPr="0011757D" w:rsidRDefault="00D6314E" w:rsidP="00D6314E">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Столбцам, наименования которых не указаны в приведенном в скобках списке, автоматически присваивается значение по умолчанию, если оно назначено при описании таблицы (команда </w:t>
      </w:r>
      <w:r w:rsidRPr="0011757D">
        <w:rPr>
          <w:rFonts w:ascii="Times New Roman" w:hAnsi="Times New Roman" w:cs="Times New Roman"/>
          <w:b/>
          <w:sz w:val="28"/>
          <w:szCs w:val="28"/>
        </w:rPr>
        <w:t>CREATE TABLE</w:t>
      </w:r>
      <w:r w:rsidRPr="0011757D">
        <w:rPr>
          <w:rFonts w:ascii="Times New Roman" w:hAnsi="Times New Roman" w:cs="Times New Roman"/>
          <w:sz w:val="28"/>
          <w:szCs w:val="28"/>
        </w:rPr>
        <w:t xml:space="preserve">), либо значение </w:t>
      </w:r>
      <w:r w:rsidRPr="0011757D">
        <w:rPr>
          <w:rFonts w:ascii="Times New Roman" w:hAnsi="Times New Roman" w:cs="Times New Roman"/>
          <w:b/>
          <w:sz w:val="28"/>
          <w:szCs w:val="28"/>
        </w:rPr>
        <w:t>NULL</w:t>
      </w:r>
      <w:r w:rsidRPr="0011757D">
        <w:rPr>
          <w:rFonts w:ascii="Times New Roman" w:hAnsi="Times New Roman" w:cs="Times New Roman"/>
          <w:sz w:val="28"/>
          <w:szCs w:val="28"/>
        </w:rPr>
        <w:t xml:space="preserve">. </w:t>
      </w:r>
    </w:p>
    <w:p w:rsidR="00D6314E" w:rsidRPr="0011757D" w:rsidRDefault="00D6314E" w:rsidP="00D6314E">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Применение оператора </w:t>
      </w:r>
      <w:r w:rsidRPr="0011757D">
        <w:rPr>
          <w:rFonts w:ascii="Times New Roman" w:hAnsi="Times New Roman" w:cs="Times New Roman"/>
          <w:b/>
          <w:sz w:val="28"/>
          <w:szCs w:val="28"/>
        </w:rPr>
        <w:t>INSERT</w:t>
      </w:r>
      <w:r w:rsidRPr="0011757D">
        <w:rPr>
          <w:rFonts w:ascii="Times New Roman" w:hAnsi="Times New Roman" w:cs="Times New Roman"/>
          <w:sz w:val="28"/>
          <w:szCs w:val="28"/>
        </w:rPr>
        <w:t xml:space="preserve"> с подзапросом позволяет загружать сразу несколько строк в одну таблицу, используя информацию из другой таблицы. В то время как оператор </w:t>
      </w:r>
      <w:r w:rsidRPr="0011757D">
        <w:rPr>
          <w:rFonts w:ascii="Times New Roman" w:hAnsi="Times New Roman" w:cs="Times New Roman"/>
          <w:b/>
          <w:sz w:val="28"/>
          <w:szCs w:val="28"/>
        </w:rPr>
        <w:t>INSERT</w:t>
      </w:r>
      <w:r w:rsidRPr="0011757D">
        <w:rPr>
          <w:rFonts w:ascii="Times New Roman" w:hAnsi="Times New Roman" w:cs="Times New Roman"/>
          <w:sz w:val="28"/>
          <w:szCs w:val="28"/>
        </w:rPr>
        <w:t xml:space="preserve">, использующий </w:t>
      </w:r>
      <w:r w:rsidRPr="0011757D">
        <w:rPr>
          <w:rFonts w:ascii="Times New Roman" w:hAnsi="Times New Roman" w:cs="Times New Roman"/>
          <w:b/>
          <w:sz w:val="28"/>
          <w:szCs w:val="28"/>
        </w:rPr>
        <w:t>VALUES</w:t>
      </w:r>
      <w:r w:rsidRPr="0011757D">
        <w:rPr>
          <w:rFonts w:ascii="Times New Roman" w:hAnsi="Times New Roman" w:cs="Times New Roman"/>
          <w:sz w:val="28"/>
          <w:szCs w:val="28"/>
        </w:rPr>
        <w:t xml:space="preserve"> добавляет только одну строку, </w:t>
      </w:r>
      <w:r w:rsidRPr="0011757D">
        <w:rPr>
          <w:rFonts w:ascii="Times New Roman" w:hAnsi="Times New Roman" w:cs="Times New Roman"/>
          <w:b/>
          <w:sz w:val="28"/>
          <w:szCs w:val="28"/>
        </w:rPr>
        <w:t>INSERT</w:t>
      </w:r>
      <w:r w:rsidRPr="0011757D">
        <w:rPr>
          <w:rFonts w:ascii="Times New Roman" w:hAnsi="Times New Roman" w:cs="Times New Roman"/>
          <w:sz w:val="28"/>
          <w:szCs w:val="28"/>
        </w:rPr>
        <w:t xml:space="preserve"> с подзапросом добавляет в таблицу столько строк, сколько подзапрос извлекает из другой таблицы. При этом количество и тип возвращаемых подзапросом столбцов должно соответствовать количеству и типу столбцов таблицы, в которую вставляются данные. </w:t>
      </w:r>
    </w:p>
    <w:p w:rsidR="00D6314E" w:rsidRPr="0011757D" w:rsidRDefault="00D6314E" w:rsidP="00D6314E">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С помощью команды </w:t>
      </w:r>
      <w:r w:rsidRPr="0011757D">
        <w:rPr>
          <w:rFonts w:ascii="Times New Roman" w:hAnsi="Times New Roman" w:cs="Times New Roman"/>
          <w:b/>
          <w:sz w:val="28"/>
          <w:szCs w:val="28"/>
        </w:rPr>
        <w:t>INSERT</w:t>
      </w:r>
      <w:r w:rsidRPr="0011757D">
        <w:rPr>
          <w:rFonts w:ascii="Times New Roman" w:hAnsi="Times New Roman" w:cs="Times New Roman"/>
          <w:sz w:val="28"/>
          <w:szCs w:val="28"/>
        </w:rPr>
        <w:t xml:space="preserve"> можно извлечь значение из одной таблицы и разместить его в другой, к примеру, запросом следующего вида:</w:t>
      </w:r>
    </w:p>
    <w:p w:rsidR="00D6314E" w:rsidRPr="0011757D" w:rsidRDefault="00D6314E" w:rsidP="00D6314E">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INSERT INTO</w:t>
      </w:r>
      <w:r w:rsidRPr="0011757D">
        <w:rPr>
          <w:rFonts w:ascii="Times New Roman" w:hAnsi="Times New Roman" w:cs="Times New Roman"/>
          <w:sz w:val="28"/>
          <w:szCs w:val="28"/>
          <w:lang w:val="en-US"/>
        </w:rPr>
        <w:t xml:space="preserve"> STUDENT 1 </w:t>
      </w:r>
    </w:p>
    <w:p w:rsidR="00D6314E" w:rsidRPr="0011757D" w:rsidRDefault="00D6314E" w:rsidP="00D6314E">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 </w:t>
      </w: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CITY = ^ </w:t>
      </w:r>
      <w:r w:rsidRPr="0011757D">
        <w:rPr>
          <w:rFonts w:ascii="Times New Roman" w:hAnsi="Times New Roman" w:cs="Times New Roman"/>
          <w:sz w:val="28"/>
          <w:szCs w:val="28"/>
        </w:rPr>
        <w:t>Москва</w:t>
      </w:r>
      <w:r w:rsidRPr="0011757D">
        <w:rPr>
          <w:rFonts w:ascii="Times New Roman" w:hAnsi="Times New Roman" w:cs="Times New Roman"/>
          <w:sz w:val="28"/>
          <w:szCs w:val="28"/>
          <w:lang w:val="en-US"/>
        </w:rPr>
        <w:t xml:space="preserve"> '; </w:t>
      </w:r>
    </w:p>
    <w:p w:rsidR="00D6314E" w:rsidRPr="0011757D" w:rsidRDefault="00D6314E" w:rsidP="00D6314E">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При этом таблица STUDENT 1должна быть предварительно создана командой </w:t>
      </w:r>
      <w:r w:rsidRPr="0011757D">
        <w:rPr>
          <w:rFonts w:ascii="Times New Roman" w:hAnsi="Times New Roman" w:cs="Times New Roman"/>
          <w:b/>
          <w:sz w:val="28"/>
          <w:szCs w:val="28"/>
        </w:rPr>
        <w:t xml:space="preserve">CREATE TABLE </w:t>
      </w:r>
      <w:r w:rsidRPr="0011757D">
        <w:rPr>
          <w:rFonts w:ascii="Times New Roman" w:hAnsi="Times New Roman" w:cs="Times New Roman"/>
          <w:sz w:val="28"/>
          <w:szCs w:val="28"/>
        </w:rPr>
        <w:t xml:space="preserve">и иметь структуру, идентичную таблице STUDENT. </w:t>
      </w:r>
    </w:p>
    <w:p w:rsidR="00D6314E" w:rsidRPr="0011757D" w:rsidRDefault="00D6314E" w:rsidP="00D6314E">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shd w:val="clear" w:color="auto" w:fill="FFFFFF"/>
        </w:rPr>
        <w:t>Команда </w:t>
      </w:r>
      <w:r w:rsidRPr="0011757D">
        <w:rPr>
          <w:rStyle w:val="HTML"/>
          <w:rFonts w:ascii="Times New Roman" w:eastAsia="MS Mincho" w:hAnsi="Times New Roman" w:cs="Times New Roman"/>
          <w:b/>
          <w:sz w:val="28"/>
          <w:szCs w:val="28"/>
          <w:shd w:val="clear" w:color="auto" w:fill="FFFFFF"/>
        </w:rPr>
        <w:t>DELETE</w:t>
      </w:r>
      <w:r w:rsidRPr="0011757D">
        <w:rPr>
          <w:rFonts w:ascii="Times New Roman" w:hAnsi="Times New Roman" w:cs="Times New Roman"/>
          <w:sz w:val="28"/>
          <w:szCs w:val="28"/>
          <w:shd w:val="clear" w:color="auto" w:fill="FFFFFF"/>
        </w:rPr>
        <w:t> удаляет из указанной таблицы строки, удовлетворяющие условию </w:t>
      </w:r>
      <w:r w:rsidRPr="0011757D">
        <w:rPr>
          <w:rStyle w:val="HTML"/>
          <w:rFonts w:ascii="Times New Roman" w:eastAsia="MS Mincho" w:hAnsi="Times New Roman" w:cs="Times New Roman"/>
          <w:sz w:val="28"/>
          <w:szCs w:val="28"/>
          <w:shd w:val="clear" w:color="auto" w:fill="FFFFFF"/>
        </w:rPr>
        <w:t>WHERE</w:t>
      </w:r>
      <w:r w:rsidRPr="0011757D">
        <w:rPr>
          <w:rFonts w:ascii="Times New Roman" w:hAnsi="Times New Roman" w:cs="Times New Roman"/>
          <w:sz w:val="28"/>
          <w:szCs w:val="28"/>
          <w:shd w:val="clear" w:color="auto" w:fill="FFFFFF"/>
        </w:rPr>
        <w:t>. Если предложение </w:t>
      </w:r>
      <w:r w:rsidRPr="0011757D">
        <w:rPr>
          <w:rStyle w:val="HTML"/>
          <w:rFonts w:ascii="Times New Roman" w:eastAsia="MS Mincho" w:hAnsi="Times New Roman" w:cs="Times New Roman"/>
          <w:sz w:val="28"/>
          <w:szCs w:val="28"/>
          <w:shd w:val="clear" w:color="auto" w:fill="FFFFFF"/>
        </w:rPr>
        <w:t>WHERE</w:t>
      </w:r>
      <w:r w:rsidRPr="0011757D">
        <w:rPr>
          <w:rFonts w:ascii="Times New Roman" w:hAnsi="Times New Roman" w:cs="Times New Roman"/>
          <w:sz w:val="28"/>
          <w:szCs w:val="28"/>
          <w:shd w:val="clear" w:color="auto" w:fill="FFFFFF"/>
        </w:rPr>
        <w:t> отсутствует, она удаляет из таблицы все строки, в результате будет получена рабочая, но пустая таблица.</w:t>
      </w:r>
    </w:p>
    <w:p w:rsidR="00D6314E" w:rsidRPr="0011757D" w:rsidRDefault="00D6314E" w:rsidP="00D6314E">
      <w:pPr>
        <w:pStyle w:val="ab"/>
        <w:shd w:val="clear" w:color="auto" w:fill="FFFFFF"/>
        <w:spacing w:before="0" w:beforeAutospacing="0" w:after="0" w:afterAutospacing="0"/>
        <w:ind w:firstLine="709"/>
        <w:rPr>
          <w:sz w:val="28"/>
          <w:szCs w:val="28"/>
        </w:rPr>
      </w:pPr>
      <w:r w:rsidRPr="0011757D">
        <w:rPr>
          <w:sz w:val="28"/>
          <w:szCs w:val="28"/>
        </w:rPr>
        <w:t>Удаление всех фильмов, кроме мюзиклов:</w:t>
      </w:r>
    </w:p>
    <w:p w:rsidR="00D6314E" w:rsidRPr="0011757D" w:rsidRDefault="00D6314E" w:rsidP="00D6314E">
      <w:pPr>
        <w:pStyle w:val="ab"/>
        <w:shd w:val="clear" w:color="auto" w:fill="FFFFFF"/>
        <w:spacing w:before="0" w:beforeAutospacing="0" w:after="0" w:afterAutospacing="0"/>
        <w:ind w:firstLine="709"/>
        <w:rPr>
          <w:sz w:val="28"/>
          <w:szCs w:val="28"/>
          <w:lang w:val="en-US"/>
        </w:rPr>
      </w:pPr>
      <w:r w:rsidRPr="0011757D">
        <w:rPr>
          <w:b/>
          <w:sz w:val="28"/>
          <w:szCs w:val="28"/>
          <w:lang w:val="en-US"/>
        </w:rPr>
        <w:t>DELETE</w:t>
      </w:r>
      <w:r w:rsidRPr="0011757D">
        <w:rPr>
          <w:sz w:val="28"/>
          <w:szCs w:val="28"/>
          <w:lang w:val="en-US"/>
        </w:rPr>
        <w:t xml:space="preserve"> FROM films WHERE kind &lt;&gt; 'Musical';</w:t>
      </w:r>
    </w:p>
    <w:p w:rsidR="00D6314E" w:rsidRPr="0011757D" w:rsidRDefault="00D6314E" w:rsidP="00D6314E">
      <w:pPr>
        <w:pStyle w:val="ab"/>
        <w:shd w:val="clear" w:color="auto" w:fill="FFFFFF"/>
        <w:spacing w:before="0" w:beforeAutospacing="0" w:after="0" w:afterAutospacing="0"/>
        <w:ind w:firstLine="709"/>
        <w:rPr>
          <w:sz w:val="28"/>
          <w:szCs w:val="28"/>
          <w:lang w:val="en-US"/>
        </w:rPr>
      </w:pPr>
      <w:r w:rsidRPr="0011757D">
        <w:rPr>
          <w:sz w:val="28"/>
          <w:szCs w:val="28"/>
        </w:rPr>
        <w:t>Очистка</w:t>
      </w:r>
      <w:r w:rsidR="00AF44AC" w:rsidRPr="0011757D">
        <w:rPr>
          <w:sz w:val="28"/>
          <w:szCs w:val="28"/>
          <w:lang w:val="en-US"/>
        </w:rPr>
        <w:t xml:space="preserve"> </w:t>
      </w:r>
      <w:r w:rsidRPr="0011757D">
        <w:rPr>
          <w:sz w:val="28"/>
          <w:szCs w:val="28"/>
        </w:rPr>
        <w:t>таблицы</w:t>
      </w:r>
      <w:r w:rsidRPr="0011757D">
        <w:rPr>
          <w:sz w:val="28"/>
          <w:szCs w:val="28"/>
          <w:lang w:val="en-US"/>
        </w:rPr>
        <w:t> </w:t>
      </w:r>
      <w:r w:rsidRPr="0011757D">
        <w:rPr>
          <w:rStyle w:val="HTML"/>
          <w:rFonts w:ascii="Times New Roman" w:hAnsi="Times New Roman" w:cs="Times New Roman"/>
          <w:sz w:val="28"/>
          <w:szCs w:val="28"/>
          <w:shd w:val="clear" w:color="auto" w:fill="FFFFFF"/>
          <w:lang w:val="en-US"/>
        </w:rPr>
        <w:t>films</w:t>
      </w:r>
      <w:r w:rsidRPr="0011757D">
        <w:rPr>
          <w:sz w:val="28"/>
          <w:szCs w:val="28"/>
          <w:lang w:val="en-US"/>
        </w:rPr>
        <w:t>:</w:t>
      </w:r>
    </w:p>
    <w:p w:rsidR="00D6314E" w:rsidRPr="0011757D" w:rsidRDefault="00D6314E" w:rsidP="00D6314E">
      <w:pPr>
        <w:pStyle w:val="ab"/>
        <w:shd w:val="clear" w:color="auto" w:fill="FFFFFF"/>
        <w:spacing w:before="0" w:beforeAutospacing="0" w:after="0" w:afterAutospacing="0"/>
        <w:ind w:firstLine="709"/>
        <w:rPr>
          <w:sz w:val="28"/>
          <w:szCs w:val="28"/>
          <w:lang w:val="en-US"/>
        </w:rPr>
      </w:pPr>
      <w:r w:rsidRPr="0011757D">
        <w:rPr>
          <w:b/>
          <w:sz w:val="28"/>
          <w:szCs w:val="28"/>
          <w:lang w:val="en-US"/>
        </w:rPr>
        <w:t>DELETE</w:t>
      </w:r>
      <w:r w:rsidRPr="0011757D">
        <w:rPr>
          <w:sz w:val="28"/>
          <w:szCs w:val="28"/>
          <w:lang w:val="en-US"/>
        </w:rPr>
        <w:t xml:space="preserve"> FROM films;</w:t>
      </w:r>
    </w:p>
    <w:p w:rsidR="00D6314E" w:rsidRPr="0011757D" w:rsidRDefault="00D6314E" w:rsidP="00D6314E">
      <w:pPr>
        <w:pStyle w:val="ab"/>
        <w:shd w:val="clear" w:color="auto" w:fill="FFFFFF"/>
        <w:spacing w:before="0" w:beforeAutospacing="0" w:after="0" w:afterAutospacing="0"/>
        <w:ind w:firstLine="709"/>
        <w:rPr>
          <w:sz w:val="28"/>
          <w:szCs w:val="28"/>
        </w:rPr>
      </w:pPr>
      <w:r w:rsidRPr="0011757D">
        <w:rPr>
          <w:sz w:val="28"/>
          <w:szCs w:val="28"/>
        </w:rPr>
        <w:t>Удаление завершённых задач с получением всех данных удалённых строк:</w:t>
      </w:r>
    </w:p>
    <w:p w:rsidR="00D6314E" w:rsidRPr="0011757D" w:rsidRDefault="00D6314E" w:rsidP="00D6314E">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DELETE</w:t>
      </w:r>
      <w:r w:rsidRPr="0011757D">
        <w:rPr>
          <w:rFonts w:ascii="Times New Roman" w:hAnsi="Times New Roman" w:cs="Times New Roman"/>
          <w:sz w:val="28"/>
          <w:szCs w:val="28"/>
          <w:lang w:val="en-US"/>
        </w:rPr>
        <w:t xml:space="preserve"> FROM tasks WHERE status = 'DONE' RETURNING *;</w:t>
      </w:r>
    </w:p>
    <w:p w:rsidR="00D6314E" w:rsidRPr="0011757D" w:rsidRDefault="00D6314E" w:rsidP="00D6314E">
      <w:pPr>
        <w:pStyle w:val="ab"/>
        <w:shd w:val="clear" w:color="auto" w:fill="FFFFFF"/>
        <w:spacing w:before="0" w:beforeAutospacing="0" w:after="0" w:afterAutospacing="0"/>
        <w:ind w:firstLine="709"/>
        <w:jc w:val="both"/>
        <w:rPr>
          <w:sz w:val="28"/>
          <w:szCs w:val="28"/>
        </w:rPr>
      </w:pPr>
      <w:r w:rsidRPr="0011757D">
        <w:rPr>
          <w:sz w:val="28"/>
          <w:szCs w:val="28"/>
        </w:rPr>
        <w:t xml:space="preserve">Команда </w:t>
      </w:r>
      <w:r w:rsidRPr="0011757D">
        <w:rPr>
          <w:b/>
          <w:sz w:val="28"/>
          <w:szCs w:val="28"/>
        </w:rPr>
        <w:t>UPDATE</w:t>
      </w:r>
      <w:r w:rsidRPr="0011757D">
        <w:rPr>
          <w:sz w:val="28"/>
          <w:szCs w:val="28"/>
        </w:rPr>
        <w:t xml:space="preserve"> позволяет изменять, то есть обновлять, значения некоторых или всех полей в существующей строке или строках таблицы. </w:t>
      </w:r>
    </w:p>
    <w:p w:rsidR="00D6314E" w:rsidRPr="0011757D" w:rsidRDefault="00D6314E" w:rsidP="00D6314E">
      <w:pPr>
        <w:pStyle w:val="ab"/>
        <w:shd w:val="clear" w:color="auto" w:fill="FFFFFF"/>
        <w:spacing w:before="0" w:beforeAutospacing="0" w:after="0" w:afterAutospacing="0"/>
        <w:ind w:firstLine="709"/>
        <w:jc w:val="both"/>
        <w:rPr>
          <w:sz w:val="28"/>
          <w:szCs w:val="28"/>
        </w:rPr>
      </w:pPr>
      <w:r w:rsidRPr="0011757D">
        <w:rPr>
          <w:rStyle w:val="HTML"/>
          <w:rFonts w:ascii="Times New Roman" w:hAnsi="Times New Roman" w:cs="Times New Roman"/>
          <w:b/>
          <w:sz w:val="28"/>
          <w:szCs w:val="28"/>
          <w:shd w:val="clear" w:color="auto" w:fill="FFFFFF"/>
        </w:rPr>
        <w:t>UPDATE</w:t>
      </w:r>
      <w:r w:rsidRPr="0011757D">
        <w:rPr>
          <w:sz w:val="28"/>
          <w:szCs w:val="28"/>
        </w:rPr>
        <w:t> изменяет значения указанных столбцов во всех строках, удовлетворяющих условию. В предложении </w:t>
      </w:r>
      <w:r w:rsidRPr="0011757D">
        <w:rPr>
          <w:rStyle w:val="HTML"/>
          <w:rFonts w:ascii="Times New Roman" w:hAnsi="Times New Roman" w:cs="Times New Roman"/>
          <w:sz w:val="28"/>
          <w:szCs w:val="28"/>
          <w:shd w:val="clear" w:color="auto" w:fill="FFFFFF"/>
        </w:rPr>
        <w:t>SET</w:t>
      </w:r>
      <w:r w:rsidRPr="0011757D">
        <w:rPr>
          <w:sz w:val="28"/>
          <w:szCs w:val="28"/>
        </w:rPr>
        <w:t> должны указываться только те столбцы, которые будут изменены; столбцы, не изменяемые явно, сохраняют свои предыдущие значения.</w:t>
      </w:r>
    </w:p>
    <w:p w:rsidR="00D6314E" w:rsidRPr="0011757D" w:rsidRDefault="00D6314E" w:rsidP="00D6314E">
      <w:pPr>
        <w:pStyle w:val="ab"/>
        <w:shd w:val="clear" w:color="auto" w:fill="FFFFFF"/>
        <w:spacing w:before="0" w:beforeAutospacing="0" w:after="0" w:afterAutospacing="0"/>
        <w:ind w:firstLine="709"/>
        <w:jc w:val="both"/>
        <w:rPr>
          <w:sz w:val="28"/>
          <w:szCs w:val="28"/>
        </w:rPr>
      </w:pPr>
      <w:r w:rsidRPr="0011757D">
        <w:rPr>
          <w:sz w:val="28"/>
          <w:szCs w:val="28"/>
        </w:rPr>
        <w:t>Изменить строки в таблице, используя информацию из других таблиц в базе данных, можно двумя способами: применяя вложенные запросы или указав дополнительные таблицы в предложении </w:t>
      </w:r>
      <w:r w:rsidRPr="0011757D">
        <w:rPr>
          <w:rStyle w:val="HTML"/>
          <w:rFonts w:ascii="Times New Roman" w:hAnsi="Times New Roman" w:cs="Times New Roman"/>
          <w:sz w:val="28"/>
          <w:szCs w:val="28"/>
          <w:shd w:val="clear" w:color="auto" w:fill="FFFFFF"/>
        </w:rPr>
        <w:t>FROM</w:t>
      </w:r>
      <w:r w:rsidRPr="0011757D">
        <w:rPr>
          <w:sz w:val="28"/>
          <w:szCs w:val="28"/>
        </w:rPr>
        <w:t>. Выбор предпочитаемого варианта зависит от конкретных обстоятельств.</w:t>
      </w:r>
    </w:p>
    <w:p w:rsidR="00D6314E" w:rsidRPr="0011757D" w:rsidRDefault="00D6314E" w:rsidP="00D6314E">
      <w:pPr>
        <w:shd w:val="clear" w:color="auto" w:fill="FFFFFF"/>
        <w:ind w:firstLine="709"/>
        <w:rPr>
          <w:rFonts w:ascii="Times New Roman" w:eastAsia="Times New Roman" w:hAnsi="Times New Roman" w:cs="Times New Roman"/>
          <w:sz w:val="28"/>
          <w:szCs w:val="28"/>
          <w:lang w:eastAsia="ja-JP"/>
        </w:rPr>
      </w:pPr>
      <w:r w:rsidRPr="0011757D">
        <w:rPr>
          <w:rFonts w:ascii="Times New Roman" w:eastAsia="Times New Roman" w:hAnsi="Times New Roman" w:cs="Times New Roman"/>
          <w:sz w:val="28"/>
          <w:szCs w:val="28"/>
          <w:lang w:eastAsia="ja-JP"/>
        </w:rPr>
        <w:t>Изменение слова </w:t>
      </w:r>
      <w:r w:rsidRPr="0011757D">
        <w:rPr>
          <w:rFonts w:ascii="Times New Roman" w:eastAsia="Times New Roman" w:hAnsi="Times New Roman" w:cs="Times New Roman"/>
          <w:sz w:val="28"/>
          <w:szCs w:val="28"/>
          <w:shd w:val="clear" w:color="auto" w:fill="FFFFFF"/>
          <w:lang w:eastAsia="ja-JP"/>
        </w:rPr>
        <w:t>Drama</w:t>
      </w:r>
      <w:r w:rsidRPr="0011757D">
        <w:rPr>
          <w:rFonts w:ascii="Times New Roman" w:eastAsia="Times New Roman" w:hAnsi="Times New Roman" w:cs="Times New Roman"/>
          <w:sz w:val="28"/>
          <w:szCs w:val="28"/>
          <w:lang w:eastAsia="ja-JP"/>
        </w:rPr>
        <w:t> на </w:t>
      </w:r>
      <w:r w:rsidRPr="0011757D">
        <w:rPr>
          <w:rFonts w:ascii="Times New Roman" w:eastAsia="Times New Roman" w:hAnsi="Times New Roman" w:cs="Times New Roman"/>
          <w:sz w:val="28"/>
          <w:szCs w:val="28"/>
          <w:shd w:val="clear" w:color="auto" w:fill="FFFFFF"/>
          <w:lang w:eastAsia="ja-JP"/>
        </w:rPr>
        <w:t>Dramatic</w:t>
      </w:r>
      <w:r w:rsidRPr="0011757D">
        <w:rPr>
          <w:rFonts w:ascii="Times New Roman" w:eastAsia="Times New Roman" w:hAnsi="Times New Roman" w:cs="Times New Roman"/>
          <w:sz w:val="28"/>
          <w:szCs w:val="28"/>
          <w:lang w:eastAsia="ja-JP"/>
        </w:rPr>
        <w:t> в столбце </w:t>
      </w:r>
      <w:r w:rsidRPr="0011757D">
        <w:rPr>
          <w:rFonts w:ascii="Times New Roman" w:eastAsia="Times New Roman" w:hAnsi="Times New Roman" w:cs="Times New Roman"/>
          <w:sz w:val="28"/>
          <w:szCs w:val="28"/>
          <w:shd w:val="clear" w:color="auto" w:fill="FFFFFF"/>
          <w:lang w:eastAsia="ja-JP"/>
        </w:rPr>
        <w:t>kind</w:t>
      </w:r>
      <w:r w:rsidRPr="0011757D">
        <w:rPr>
          <w:rFonts w:ascii="Times New Roman" w:eastAsia="Times New Roman" w:hAnsi="Times New Roman" w:cs="Times New Roman"/>
          <w:sz w:val="28"/>
          <w:szCs w:val="28"/>
          <w:lang w:eastAsia="ja-JP"/>
        </w:rPr>
        <w:t> таблицы </w:t>
      </w:r>
      <w:r w:rsidRPr="0011757D">
        <w:rPr>
          <w:rFonts w:ascii="Times New Roman" w:eastAsia="Times New Roman" w:hAnsi="Times New Roman" w:cs="Times New Roman"/>
          <w:sz w:val="28"/>
          <w:szCs w:val="28"/>
          <w:shd w:val="clear" w:color="auto" w:fill="FFFFFF"/>
          <w:lang w:eastAsia="ja-JP"/>
        </w:rPr>
        <w:t>films</w:t>
      </w:r>
      <w:r w:rsidRPr="0011757D">
        <w:rPr>
          <w:rFonts w:ascii="Times New Roman" w:eastAsia="Times New Roman" w:hAnsi="Times New Roman" w:cs="Times New Roman"/>
          <w:sz w:val="28"/>
          <w:szCs w:val="28"/>
          <w:lang w:eastAsia="ja-JP"/>
        </w:rPr>
        <w:t>:</w:t>
      </w:r>
    </w:p>
    <w:p w:rsidR="00D6314E" w:rsidRPr="0011757D" w:rsidRDefault="00D6314E" w:rsidP="00D6314E">
      <w:pPr>
        <w:shd w:val="clear" w:color="auto" w:fill="FFFFFF"/>
        <w:ind w:firstLine="709"/>
        <w:rPr>
          <w:rFonts w:ascii="Times New Roman" w:eastAsia="Times New Roman" w:hAnsi="Times New Roman" w:cs="Times New Roman"/>
          <w:sz w:val="28"/>
          <w:szCs w:val="28"/>
          <w:lang w:val="en-US" w:eastAsia="ja-JP"/>
        </w:rPr>
      </w:pPr>
      <w:r w:rsidRPr="0011757D">
        <w:rPr>
          <w:rFonts w:ascii="Times New Roman" w:eastAsia="Times New Roman" w:hAnsi="Times New Roman" w:cs="Times New Roman"/>
          <w:b/>
          <w:sz w:val="28"/>
          <w:szCs w:val="28"/>
          <w:lang w:val="en-US" w:eastAsia="ja-JP"/>
        </w:rPr>
        <w:t>UPDATE</w:t>
      </w:r>
      <w:r w:rsidRPr="0011757D">
        <w:rPr>
          <w:rFonts w:ascii="Times New Roman" w:eastAsia="Times New Roman" w:hAnsi="Times New Roman" w:cs="Times New Roman"/>
          <w:sz w:val="28"/>
          <w:szCs w:val="28"/>
          <w:lang w:val="en-US" w:eastAsia="ja-JP"/>
        </w:rPr>
        <w:t xml:space="preserve"> films SET kind = 'Dramatic' WHERE kind = 'Drama';</w:t>
      </w:r>
    </w:p>
    <w:p w:rsidR="00D6314E" w:rsidRPr="0011757D" w:rsidRDefault="00D6314E" w:rsidP="00D6314E">
      <w:pPr>
        <w:shd w:val="clear" w:color="auto" w:fill="FFFFFF"/>
        <w:ind w:firstLine="709"/>
        <w:rPr>
          <w:rFonts w:ascii="Times New Roman" w:eastAsia="Times New Roman" w:hAnsi="Times New Roman" w:cs="Times New Roman"/>
          <w:sz w:val="28"/>
          <w:szCs w:val="28"/>
          <w:lang w:eastAsia="ja-JP"/>
        </w:rPr>
      </w:pPr>
      <w:r w:rsidRPr="0011757D">
        <w:rPr>
          <w:rFonts w:ascii="Times New Roman" w:eastAsia="Times New Roman" w:hAnsi="Times New Roman" w:cs="Times New Roman"/>
          <w:sz w:val="28"/>
          <w:szCs w:val="28"/>
          <w:lang w:eastAsia="ja-JP"/>
        </w:rPr>
        <w:lastRenderedPageBreak/>
        <w:t>Изменение значений температуры и сброс уровня осадков к значению по умолчанию в одной строке таблицы</w:t>
      </w:r>
      <w:r w:rsidRPr="0011757D">
        <w:rPr>
          <w:rFonts w:ascii="Times New Roman" w:eastAsia="Times New Roman" w:hAnsi="Times New Roman" w:cs="Times New Roman"/>
          <w:sz w:val="28"/>
          <w:szCs w:val="28"/>
          <w:lang w:val="en-US" w:eastAsia="ja-JP"/>
        </w:rPr>
        <w:t> </w:t>
      </w:r>
      <w:r w:rsidRPr="0011757D">
        <w:rPr>
          <w:rFonts w:ascii="Times New Roman" w:eastAsia="Times New Roman" w:hAnsi="Times New Roman" w:cs="Times New Roman"/>
          <w:sz w:val="28"/>
          <w:szCs w:val="28"/>
          <w:shd w:val="clear" w:color="auto" w:fill="FFFFFF"/>
          <w:lang w:val="en-US" w:eastAsia="ja-JP"/>
        </w:rPr>
        <w:t>weather</w:t>
      </w:r>
      <w:r w:rsidRPr="0011757D">
        <w:rPr>
          <w:rFonts w:ascii="Times New Roman" w:eastAsia="Times New Roman" w:hAnsi="Times New Roman" w:cs="Times New Roman"/>
          <w:sz w:val="28"/>
          <w:szCs w:val="28"/>
          <w:lang w:eastAsia="ja-JP"/>
        </w:rPr>
        <w:t>:</w:t>
      </w:r>
    </w:p>
    <w:p w:rsidR="00D6314E" w:rsidRDefault="00D6314E" w:rsidP="00D6314E">
      <w:pPr>
        <w:shd w:val="clear" w:color="auto" w:fill="FFFFFF"/>
        <w:ind w:firstLine="709"/>
        <w:rPr>
          <w:rFonts w:ascii="Times New Roman" w:eastAsia="Times New Roman" w:hAnsi="Times New Roman" w:cs="Times New Roman"/>
          <w:sz w:val="28"/>
          <w:szCs w:val="28"/>
          <w:lang w:eastAsia="ja-JP"/>
        </w:rPr>
      </w:pPr>
      <w:r w:rsidRPr="0011757D">
        <w:rPr>
          <w:rFonts w:ascii="Times New Roman" w:eastAsia="Times New Roman" w:hAnsi="Times New Roman" w:cs="Times New Roman"/>
          <w:b/>
          <w:sz w:val="28"/>
          <w:szCs w:val="28"/>
          <w:lang w:val="en-US" w:eastAsia="ja-JP"/>
        </w:rPr>
        <w:t>UPDATE</w:t>
      </w:r>
      <w:r w:rsidRPr="0011757D">
        <w:rPr>
          <w:rFonts w:ascii="Times New Roman" w:eastAsia="Times New Roman" w:hAnsi="Times New Roman" w:cs="Times New Roman"/>
          <w:sz w:val="28"/>
          <w:szCs w:val="28"/>
          <w:lang w:val="en-US" w:eastAsia="ja-JP"/>
        </w:rPr>
        <w:t xml:space="preserve"> weather SET temp_lo = temp_lo+1, temp_hi = temp_lo+15, prcp = DEFAULT WHERE city = 'San Francisco' AND date = '2003-07-03';</w:t>
      </w:r>
    </w:p>
    <w:p w:rsidR="00566039" w:rsidRPr="00566039" w:rsidRDefault="00566039" w:rsidP="00566039">
      <w:pPr>
        <w:autoSpaceDE w:val="0"/>
        <w:autoSpaceDN w:val="0"/>
        <w:adjustRightInd w:val="0"/>
        <w:ind w:firstLine="709"/>
        <w:jc w:val="both"/>
        <w:rPr>
          <w:rFonts w:ascii="Times New Roman" w:hAnsi="Times New Roman" w:cs="Times New Roman"/>
          <w:color w:val="000000"/>
          <w:sz w:val="28"/>
          <w:szCs w:val="28"/>
        </w:rPr>
      </w:pPr>
      <w:r w:rsidRPr="00566039">
        <w:rPr>
          <w:rFonts w:ascii="Times New Roman" w:hAnsi="Times New Roman" w:cs="Times New Roman"/>
          <w:color w:val="000000"/>
          <w:sz w:val="28"/>
          <w:szCs w:val="28"/>
        </w:rPr>
        <w:t xml:space="preserve">Более подробная информация: </w:t>
      </w:r>
      <w:hyperlink r:id="rId9" w:history="1">
        <w:r w:rsidRPr="00566039">
          <w:rPr>
            <w:rStyle w:val="a7"/>
            <w:rFonts w:ascii="Times New Roman" w:hAnsi="Times New Roman" w:cs="Times New Roman"/>
            <w:sz w:val="28"/>
            <w:szCs w:val="28"/>
          </w:rPr>
          <w:t>https://www.postgresql.org/docs/9.5/tutorial-sql.html</w:t>
        </w:r>
      </w:hyperlink>
    </w:p>
    <w:p w:rsidR="00566039" w:rsidRPr="00566039" w:rsidRDefault="00566039" w:rsidP="00D6314E">
      <w:pPr>
        <w:shd w:val="clear" w:color="auto" w:fill="FFFFFF"/>
        <w:ind w:firstLine="709"/>
        <w:rPr>
          <w:rFonts w:ascii="Times New Roman" w:eastAsia="Times New Roman" w:hAnsi="Times New Roman" w:cs="Times New Roman"/>
          <w:sz w:val="28"/>
          <w:szCs w:val="28"/>
          <w:lang w:eastAsia="ja-JP"/>
        </w:rPr>
      </w:pPr>
    </w:p>
    <w:p w:rsidR="00D6314E" w:rsidRPr="00566039" w:rsidRDefault="00D6314E" w:rsidP="00D6314E">
      <w:pPr>
        <w:shd w:val="clear" w:color="auto" w:fill="FFFFFF"/>
        <w:ind w:firstLine="709"/>
        <w:rPr>
          <w:rFonts w:ascii="Times New Roman" w:eastAsia="Times New Roman" w:hAnsi="Times New Roman" w:cs="Times New Roman"/>
          <w:sz w:val="28"/>
          <w:szCs w:val="28"/>
          <w:lang w:eastAsia="ja-JP"/>
        </w:rPr>
      </w:pPr>
    </w:p>
    <w:p w:rsidR="00D6314E" w:rsidRPr="0011757D" w:rsidRDefault="00D6314E" w:rsidP="00D6314E">
      <w:pPr>
        <w:autoSpaceDE w:val="0"/>
        <w:autoSpaceDN w:val="0"/>
        <w:adjustRightInd w:val="0"/>
        <w:ind w:firstLine="709"/>
        <w:jc w:val="both"/>
        <w:rPr>
          <w:rFonts w:ascii="Times New Roman" w:hAnsi="Times New Roman" w:cs="Times New Roman"/>
          <w:b/>
          <w:bCs/>
          <w:sz w:val="28"/>
          <w:szCs w:val="28"/>
        </w:rPr>
      </w:pPr>
      <w:r w:rsidRPr="0011757D">
        <w:rPr>
          <w:rFonts w:ascii="Times New Roman" w:hAnsi="Times New Roman" w:cs="Times New Roman"/>
          <w:b/>
          <w:bCs/>
          <w:sz w:val="28"/>
          <w:szCs w:val="28"/>
        </w:rPr>
        <w:t>5. Оборудование</w:t>
      </w:r>
    </w:p>
    <w:p w:rsidR="00D6314E" w:rsidRPr="0011757D" w:rsidRDefault="00D6314E" w:rsidP="00D6314E">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Персональный компьютер с установленной операционной системой </w:t>
      </w:r>
      <w:r w:rsidRPr="0011757D">
        <w:rPr>
          <w:rFonts w:ascii="Times New Roman" w:hAnsi="Times New Roman" w:cs="Times New Roman"/>
          <w:sz w:val="28"/>
          <w:szCs w:val="28"/>
          <w:lang w:val="en-US"/>
        </w:rPr>
        <w:t>WindowsXP</w:t>
      </w:r>
      <w:r w:rsidRPr="0011757D">
        <w:rPr>
          <w:rFonts w:ascii="Times New Roman" w:hAnsi="Times New Roman" w:cs="Times New Roman"/>
          <w:sz w:val="28"/>
          <w:szCs w:val="28"/>
        </w:rPr>
        <w:t xml:space="preserve">/7/8, браузер (Например, </w:t>
      </w:r>
      <w:r w:rsidRPr="0011757D">
        <w:rPr>
          <w:rFonts w:ascii="Times New Roman" w:hAnsi="Times New Roman" w:cs="Times New Roman"/>
          <w:sz w:val="28"/>
          <w:szCs w:val="28"/>
          <w:lang w:val="en-US"/>
        </w:rPr>
        <w:t>InternetExplorer</w:t>
      </w:r>
      <w:r w:rsidRPr="0011757D">
        <w:rPr>
          <w:rFonts w:ascii="Times New Roman" w:hAnsi="Times New Roman" w:cs="Times New Roman"/>
          <w:sz w:val="28"/>
          <w:szCs w:val="28"/>
        </w:rPr>
        <w:t xml:space="preserve">, </w:t>
      </w:r>
      <w:r w:rsidRPr="0011757D">
        <w:rPr>
          <w:rFonts w:ascii="Times New Roman" w:hAnsi="Times New Roman" w:cs="Times New Roman"/>
          <w:sz w:val="28"/>
          <w:szCs w:val="28"/>
          <w:lang w:val="en-US"/>
        </w:rPr>
        <w:t>GoogleChrome</w:t>
      </w:r>
      <w:r w:rsidRPr="0011757D">
        <w:rPr>
          <w:rFonts w:ascii="Times New Roman" w:hAnsi="Times New Roman" w:cs="Times New Roman"/>
          <w:sz w:val="28"/>
          <w:szCs w:val="28"/>
        </w:rPr>
        <w:t xml:space="preserve">, </w:t>
      </w:r>
      <w:r w:rsidRPr="0011757D">
        <w:rPr>
          <w:rFonts w:ascii="Times New Roman" w:hAnsi="Times New Roman" w:cs="Times New Roman"/>
          <w:sz w:val="28"/>
          <w:szCs w:val="28"/>
          <w:lang w:val="en-US"/>
        </w:rPr>
        <w:t>Opera</w:t>
      </w:r>
      <w:r w:rsidRPr="0011757D">
        <w:rPr>
          <w:rFonts w:ascii="Times New Roman" w:hAnsi="Times New Roman" w:cs="Times New Roman"/>
          <w:sz w:val="28"/>
          <w:szCs w:val="28"/>
        </w:rPr>
        <w:t>), СУБД</w:t>
      </w:r>
      <w:r w:rsidRPr="0011757D">
        <w:rPr>
          <w:rFonts w:ascii="Times New Roman" w:hAnsi="Times New Roman" w:cs="Times New Roman"/>
          <w:sz w:val="28"/>
          <w:szCs w:val="28"/>
          <w:lang w:val="en-US"/>
        </w:rPr>
        <w:t>Postgre</w:t>
      </w:r>
      <w:r w:rsidRPr="0011757D">
        <w:rPr>
          <w:rFonts w:ascii="Times New Roman" w:hAnsi="Times New Roman" w:cs="Times New Roman"/>
          <w:sz w:val="28"/>
          <w:szCs w:val="28"/>
          <w:lang w:val="en-GB"/>
        </w:rPr>
        <w:t>SQL</w:t>
      </w:r>
      <w:r w:rsidRPr="0011757D">
        <w:rPr>
          <w:rFonts w:ascii="Times New Roman" w:hAnsi="Times New Roman" w:cs="Times New Roman"/>
          <w:sz w:val="28"/>
          <w:szCs w:val="28"/>
        </w:rPr>
        <w:t xml:space="preserve">. </w:t>
      </w:r>
    </w:p>
    <w:p w:rsidR="00D6314E" w:rsidRPr="0011757D" w:rsidRDefault="00D6314E" w:rsidP="00D6314E">
      <w:pPr>
        <w:pStyle w:val="ab"/>
        <w:shd w:val="clear" w:color="auto" w:fill="FFFFFF"/>
        <w:spacing w:before="0" w:beforeAutospacing="0" w:after="0" w:afterAutospacing="0"/>
        <w:ind w:firstLine="709"/>
        <w:rPr>
          <w:sz w:val="28"/>
          <w:szCs w:val="28"/>
        </w:rPr>
      </w:pPr>
    </w:p>
    <w:p w:rsidR="00D6314E" w:rsidRPr="0011757D" w:rsidRDefault="00D6314E" w:rsidP="00D6314E">
      <w:pPr>
        <w:autoSpaceDE w:val="0"/>
        <w:autoSpaceDN w:val="0"/>
        <w:adjustRightInd w:val="0"/>
        <w:ind w:firstLine="709"/>
        <w:jc w:val="both"/>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 xml:space="preserve">6. Задание на работу </w:t>
      </w:r>
    </w:p>
    <w:p w:rsidR="00D6314E" w:rsidRPr="0011757D" w:rsidRDefault="00D6314E" w:rsidP="00D6314E">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1. Предположим, что вам нужно вставить в таблицу строчку и значение одного из полей вставляемой строки вам еще не известно. Напишите запрос в двух вариантах: в одном укажите названия вводимых полей явно, в другом - не указывайте имена полей. </w:t>
      </w:r>
    </w:p>
    <w:p w:rsidR="00D6314E" w:rsidRPr="0011757D" w:rsidRDefault="00D6314E" w:rsidP="00D6314E">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2. Напишите запрос, обновляющий значение двух полей одной строки. </w:t>
      </w:r>
    </w:p>
    <w:p w:rsidR="00D6314E" w:rsidRPr="0011757D" w:rsidRDefault="00D6314E" w:rsidP="00D6314E">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3. Напишите запрос, удаляющий значение одной строки. </w:t>
      </w:r>
    </w:p>
    <w:p w:rsidR="00D6314E" w:rsidRPr="0011757D" w:rsidRDefault="00D6314E" w:rsidP="00D6314E">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4. Напишите запрос, переносящий для нескольких строк значение одного поля в другое поле. </w:t>
      </w:r>
    </w:p>
    <w:p w:rsidR="00D6314E" w:rsidRPr="0011757D" w:rsidRDefault="00D6314E" w:rsidP="00D6314E">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5. Напишите запрос, переносящий несколько строк одной таблицы в другую таблицу. </w:t>
      </w:r>
    </w:p>
    <w:p w:rsidR="00D6314E" w:rsidRPr="0011757D" w:rsidRDefault="00D6314E" w:rsidP="00D6314E">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6. Продемонстрируйте, каким образом можно заполнять значение первичного ключа таблицы автоматически. Создайте секвенцию, определите значение, генерируемое секвенцией по умолчанию. </w:t>
      </w:r>
    </w:p>
    <w:p w:rsidR="00D6314E" w:rsidRPr="0011757D" w:rsidRDefault="00D6314E" w:rsidP="00D6314E">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7. Выполните запрос на вставку данных и получите только что вставленное значение первичного ключа (конструкция RETURNING ID) .</w:t>
      </w:r>
    </w:p>
    <w:p w:rsidR="00D6314E" w:rsidRPr="0011757D" w:rsidRDefault="00D6314E" w:rsidP="00D6314E">
      <w:pPr>
        <w:autoSpaceDE w:val="0"/>
        <w:autoSpaceDN w:val="0"/>
        <w:adjustRightInd w:val="0"/>
        <w:ind w:firstLine="709"/>
        <w:jc w:val="both"/>
        <w:rPr>
          <w:rFonts w:ascii="Times New Roman" w:hAnsi="Times New Roman" w:cs="Times New Roman"/>
          <w:b/>
          <w:bCs/>
          <w:color w:val="000000"/>
          <w:sz w:val="28"/>
          <w:szCs w:val="28"/>
        </w:rPr>
      </w:pPr>
    </w:p>
    <w:p w:rsidR="00D6314E" w:rsidRPr="0011757D" w:rsidRDefault="00D6314E" w:rsidP="00D6314E">
      <w:pPr>
        <w:ind w:firstLine="709"/>
        <w:jc w:val="both"/>
        <w:rPr>
          <w:rFonts w:ascii="Times New Roman" w:eastAsia="Calibri" w:hAnsi="Times New Roman" w:cs="Times New Roman"/>
          <w:b/>
          <w:sz w:val="28"/>
          <w:szCs w:val="28"/>
        </w:rPr>
      </w:pPr>
      <w:r w:rsidRPr="0011757D">
        <w:rPr>
          <w:rFonts w:ascii="Times New Roman" w:eastAsia="Calibri" w:hAnsi="Times New Roman" w:cs="Times New Roman"/>
          <w:b/>
          <w:sz w:val="28"/>
          <w:szCs w:val="28"/>
        </w:rPr>
        <w:t>7. Контрольные вопросы</w:t>
      </w:r>
    </w:p>
    <w:p w:rsidR="00D6314E" w:rsidRPr="0011757D" w:rsidRDefault="00D6314E" w:rsidP="00D6314E">
      <w:pPr>
        <w:numPr>
          <w:ilvl w:val="0"/>
          <w:numId w:val="40"/>
        </w:numPr>
        <w:ind w:left="0" w:firstLine="709"/>
        <w:contextualSpacing/>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Даны таблицы Город и Разговор. Удалить данные об абонентах, суммарная продолжительность телефонных разговоров которых оказалась меньше 10 мин.</w:t>
      </w:r>
    </w:p>
    <w:tbl>
      <w:tblPr>
        <w:tblW w:w="0" w:type="auto"/>
        <w:tblCellSpacing w:w="7" w:type="dxa"/>
        <w:tblCellMar>
          <w:top w:w="30" w:type="dxa"/>
          <w:left w:w="30" w:type="dxa"/>
          <w:bottom w:w="30" w:type="dxa"/>
          <w:right w:w="30" w:type="dxa"/>
        </w:tblCellMar>
        <w:tblLook w:val="04A0"/>
      </w:tblPr>
      <w:tblGrid>
        <w:gridCol w:w="4777"/>
        <w:gridCol w:w="3848"/>
      </w:tblGrid>
      <w:tr w:rsidR="00D6314E" w:rsidRPr="0011757D" w:rsidTr="00905950">
        <w:trPr>
          <w:tblCellSpacing w:w="7" w:type="dxa"/>
        </w:trPr>
        <w:tc>
          <w:tcPr>
            <w:tcW w:w="0" w:type="auto"/>
            <w:shd w:val="clear" w:color="auto" w:fill="EAEAEA"/>
            <w:hideMark/>
          </w:tcPr>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CREATE TABLE </w:t>
            </w:r>
            <w:r w:rsidRPr="0011757D">
              <w:rPr>
                <w:rFonts w:ascii="Times New Roman" w:eastAsia="Times New Roman" w:hAnsi="Times New Roman" w:cs="Times New Roman"/>
                <w:sz w:val="28"/>
                <w:szCs w:val="28"/>
                <w:lang w:eastAsia="ru-RU"/>
              </w:rPr>
              <w:t>Город</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 </w:t>
            </w:r>
            <w:r w:rsidRPr="0011757D">
              <w:rPr>
                <w:rFonts w:ascii="Times New Roman" w:eastAsia="Times New Roman" w:hAnsi="Times New Roman" w:cs="Times New Roman"/>
                <w:sz w:val="28"/>
                <w:szCs w:val="28"/>
                <w:lang w:eastAsia="ru-RU"/>
              </w:rPr>
              <w:t>Код</w:t>
            </w:r>
            <w:r w:rsidRPr="0011757D">
              <w:rPr>
                <w:rFonts w:ascii="Times New Roman" w:eastAsia="Times New Roman" w:hAnsi="Times New Roman" w:cs="Times New Roman"/>
                <w:sz w:val="28"/>
                <w:szCs w:val="28"/>
                <w:lang w:val="en-US" w:eastAsia="ru-RU"/>
              </w:rPr>
              <w:t>_</w:t>
            </w:r>
            <w:r w:rsidRPr="0011757D">
              <w:rPr>
                <w:rFonts w:ascii="Times New Roman" w:eastAsia="Times New Roman" w:hAnsi="Times New Roman" w:cs="Times New Roman"/>
                <w:sz w:val="28"/>
                <w:szCs w:val="28"/>
                <w:lang w:eastAsia="ru-RU"/>
              </w:rPr>
              <w:t>Города</w:t>
            </w:r>
            <w:r w:rsidRPr="0011757D">
              <w:rPr>
                <w:rFonts w:ascii="Times New Roman" w:eastAsia="Times New Roman" w:hAnsi="Times New Roman" w:cs="Times New Roman"/>
                <w:sz w:val="28"/>
                <w:szCs w:val="28"/>
                <w:lang w:val="en-US" w:eastAsia="ru-RU"/>
              </w:rPr>
              <w:t xml:space="preserve"> INT ,</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Название</w:t>
            </w:r>
            <w:r w:rsidRPr="0011757D">
              <w:rPr>
                <w:rFonts w:ascii="Times New Roman" w:eastAsia="Times New Roman" w:hAnsi="Times New Roman" w:cs="Times New Roman"/>
                <w:sz w:val="28"/>
                <w:szCs w:val="28"/>
                <w:lang w:val="en-US" w:eastAsia="ru-RU"/>
              </w:rPr>
              <w:t xml:space="preserve">   VARCHAR(20) NOT NULL,</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Тариф      MONEY)</w:t>
            </w:r>
          </w:p>
          <w:p w:rsidR="00D6314E" w:rsidRPr="0011757D" w:rsidRDefault="00D6314E" w:rsidP="00905950">
            <w:pPr>
              <w:rPr>
                <w:rFonts w:ascii="Times New Roman" w:eastAsia="Times New Roman" w:hAnsi="Times New Roman" w:cs="Times New Roman"/>
                <w:sz w:val="28"/>
                <w:szCs w:val="28"/>
                <w:lang w:eastAsia="ru-RU"/>
              </w:rPr>
            </w:pPr>
          </w:p>
        </w:tc>
        <w:tc>
          <w:tcPr>
            <w:tcW w:w="0" w:type="auto"/>
            <w:shd w:val="clear" w:color="auto" w:fill="EAEAEA"/>
            <w:hideMark/>
          </w:tcPr>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CREATE TABLE Разговор</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(Код_Разговора     INT,</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Код_Города</w:t>
            </w:r>
            <w:r w:rsidRPr="0011757D">
              <w:rPr>
                <w:rFonts w:ascii="Times New Roman" w:eastAsia="Times New Roman" w:hAnsi="Times New Roman" w:cs="Times New Roman"/>
                <w:sz w:val="28"/>
                <w:szCs w:val="28"/>
                <w:lang w:val="en-US" w:eastAsia="ru-RU"/>
              </w:rPr>
              <w:t>INTNOTNULL</w:t>
            </w:r>
            <w:r w:rsidRPr="0011757D">
              <w:rPr>
                <w:rFonts w:ascii="Times New Roman" w:eastAsia="Times New Roman" w:hAnsi="Times New Roman" w:cs="Times New Roman"/>
                <w:sz w:val="28"/>
                <w:szCs w:val="28"/>
                <w:lang w:eastAsia="ru-RU"/>
              </w:rPr>
              <w:t>,</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Фамилия           VARCHAR(20),</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 xml:space="preserve">  Дата              DATETIME,</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Продолжительность INT)</w:t>
            </w:r>
          </w:p>
        </w:tc>
      </w:tr>
    </w:tbl>
    <w:p w:rsidR="00D6314E" w:rsidRPr="0011757D" w:rsidRDefault="00D6314E" w:rsidP="00D6314E">
      <w:pPr>
        <w:numPr>
          <w:ilvl w:val="0"/>
          <w:numId w:val="40"/>
        </w:numPr>
        <w:ind w:left="0" w:firstLine="709"/>
        <w:contextualSpacing/>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Даны таблицы Автор и Книга. Удалить сведения об авторах, издавших только одну книгу.</w:t>
      </w:r>
    </w:p>
    <w:tbl>
      <w:tblPr>
        <w:tblW w:w="0" w:type="auto"/>
        <w:tblCellSpacing w:w="7" w:type="dxa"/>
        <w:tblCellMar>
          <w:top w:w="30" w:type="dxa"/>
          <w:left w:w="30" w:type="dxa"/>
          <w:bottom w:w="30" w:type="dxa"/>
          <w:right w:w="30" w:type="dxa"/>
        </w:tblCellMar>
        <w:tblLook w:val="04A0"/>
      </w:tblPr>
      <w:tblGrid>
        <w:gridCol w:w="3241"/>
        <w:gridCol w:w="3315"/>
      </w:tblGrid>
      <w:tr w:rsidR="00D6314E" w:rsidRPr="0011757D" w:rsidTr="00905950">
        <w:trPr>
          <w:tblCellSpacing w:w="7" w:type="dxa"/>
        </w:trPr>
        <w:tc>
          <w:tcPr>
            <w:tcW w:w="0" w:type="auto"/>
            <w:shd w:val="clear" w:color="auto" w:fill="EAEAEA"/>
            <w:hideMark/>
          </w:tcPr>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CREATE TABLE  Автор</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 Код_Автора INT ,</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lastRenderedPageBreak/>
              <w:t>Фамилия  VARCHAR(50))</w:t>
            </w:r>
          </w:p>
          <w:p w:rsidR="00D6314E" w:rsidRPr="0011757D" w:rsidRDefault="00D6314E" w:rsidP="00905950">
            <w:pPr>
              <w:rPr>
                <w:rFonts w:ascii="Times New Roman" w:eastAsia="Times New Roman" w:hAnsi="Times New Roman" w:cs="Times New Roman"/>
                <w:sz w:val="28"/>
                <w:szCs w:val="28"/>
                <w:lang w:eastAsia="ru-RU"/>
              </w:rPr>
            </w:pPr>
          </w:p>
        </w:tc>
        <w:tc>
          <w:tcPr>
            <w:tcW w:w="0" w:type="auto"/>
            <w:shd w:val="clear" w:color="auto" w:fill="EAEAEA"/>
            <w:hideMark/>
          </w:tcPr>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lastRenderedPageBreak/>
              <w:t xml:space="preserve">CREATE TABLE </w:t>
            </w:r>
            <w:r w:rsidRPr="0011757D">
              <w:rPr>
                <w:rFonts w:ascii="Times New Roman" w:eastAsia="Times New Roman" w:hAnsi="Times New Roman" w:cs="Times New Roman"/>
                <w:sz w:val="28"/>
                <w:szCs w:val="28"/>
                <w:lang w:eastAsia="ru-RU"/>
              </w:rPr>
              <w:t>Книга</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sz w:val="28"/>
                <w:szCs w:val="28"/>
                <w:lang w:eastAsia="ru-RU"/>
              </w:rPr>
              <w:t>Код</w:t>
            </w:r>
            <w:r w:rsidRPr="0011757D">
              <w:rPr>
                <w:rFonts w:ascii="Times New Roman" w:eastAsia="Times New Roman" w:hAnsi="Times New Roman" w:cs="Times New Roman"/>
                <w:sz w:val="28"/>
                <w:szCs w:val="28"/>
                <w:lang w:val="en-US" w:eastAsia="ru-RU"/>
              </w:rPr>
              <w:t>_</w:t>
            </w:r>
            <w:r w:rsidRPr="0011757D">
              <w:rPr>
                <w:rFonts w:ascii="Times New Roman" w:eastAsia="Times New Roman" w:hAnsi="Times New Roman" w:cs="Times New Roman"/>
                <w:sz w:val="28"/>
                <w:szCs w:val="28"/>
                <w:lang w:eastAsia="ru-RU"/>
              </w:rPr>
              <w:t>Книги</w:t>
            </w:r>
            <w:r w:rsidRPr="0011757D">
              <w:rPr>
                <w:rFonts w:ascii="Times New Roman" w:eastAsia="Times New Roman" w:hAnsi="Times New Roman" w:cs="Times New Roman"/>
                <w:sz w:val="28"/>
                <w:szCs w:val="28"/>
                <w:lang w:val="en-US" w:eastAsia="ru-RU"/>
              </w:rPr>
              <w:t xml:space="preserve">  INT,</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lastRenderedPageBreak/>
              <w:t>Название   VARCHAR(50),</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 xml:space="preserve">  Цена       MONEY,</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Код_Автора INT)</w:t>
            </w:r>
          </w:p>
        </w:tc>
      </w:tr>
    </w:tbl>
    <w:p w:rsidR="00D6314E" w:rsidRPr="0011757D" w:rsidRDefault="00D6314E" w:rsidP="00D6314E">
      <w:pPr>
        <w:numPr>
          <w:ilvl w:val="0"/>
          <w:numId w:val="40"/>
        </w:numPr>
        <w:ind w:left="0" w:firstLine="709"/>
        <w:contextualSpacing/>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lastRenderedPageBreak/>
        <w:t>Увеличить на 10% стоимость билетов, проданных в день вылета рейса.</w:t>
      </w:r>
    </w:p>
    <w:p w:rsidR="00D6314E" w:rsidRPr="0011757D" w:rsidRDefault="00D6314E" w:rsidP="00D6314E">
      <w:pPr>
        <w:numPr>
          <w:ilvl w:val="0"/>
          <w:numId w:val="40"/>
        </w:numPr>
        <w:ind w:left="0" w:firstLine="709"/>
        <w:contextualSpacing/>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Уменьшить на 50% продолжительность телефонных разговоров тех абонентов, которые за последний месяц сделали более 1000 звонков.</w:t>
      </w:r>
    </w:p>
    <w:p w:rsidR="00D6314E" w:rsidRPr="0011757D" w:rsidRDefault="00D6314E" w:rsidP="00D6314E">
      <w:pPr>
        <w:numPr>
          <w:ilvl w:val="0"/>
          <w:numId w:val="40"/>
        </w:numPr>
        <w:ind w:left="0" w:firstLine="709"/>
        <w:contextualSpacing/>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Даны таблицы</w:t>
      </w:r>
    </w:p>
    <w:tbl>
      <w:tblPr>
        <w:tblW w:w="0" w:type="auto"/>
        <w:tblCellSpacing w:w="7" w:type="dxa"/>
        <w:tblCellMar>
          <w:top w:w="30" w:type="dxa"/>
          <w:left w:w="30" w:type="dxa"/>
          <w:bottom w:w="30" w:type="dxa"/>
          <w:right w:w="30" w:type="dxa"/>
        </w:tblCellMar>
        <w:tblLook w:val="04A0"/>
      </w:tblPr>
      <w:tblGrid>
        <w:gridCol w:w="4637"/>
        <w:gridCol w:w="4599"/>
      </w:tblGrid>
      <w:tr w:rsidR="00D6314E" w:rsidRPr="0011757D" w:rsidTr="00905950">
        <w:trPr>
          <w:tblCellSpacing w:w="7" w:type="dxa"/>
        </w:trPr>
        <w:tc>
          <w:tcPr>
            <w:tcW w:w="0" w:type="auto"/>
            <w:shd w:val="clear" w:color="auto" w:fill="EAEAEA"/>
            <w:vAlign w:val="center"/>
            <w:hideMark/>
          </w:tcPr>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CREATE TABLE Город</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(Код_Города INT,</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Название VARCHAR(20) NOT NULL,</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Тариф MONEY)</w:t>
            </w:r>
          </w:p>
        </w:tc>
        <w:tc>
          <w:tcPr>
            <w:tcW w:w="0" w:type="auto"/>
            <w:shd w:val="clear" w:color="auto" w:fill="EAEAEA"/>
            <w:vAlign w:val="center"/>
            <w:hideMark/>
          </w:tcPr>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CREATE TABLE Разговор</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(Код_Разговора INT,</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Код</w:t>
            </w:r>
            <w:r w:rsidRPr="0011757D">
              <w:rPr>
                <w:rFonts w:ascii="Times New Roman" w:eastAsia="Times New Roman" w:hAnsi="Times New Roman" w:cs="Times New Roman"/>
                <w:sz w:val="28"/>
                <w:szCs w:val="28"/>
                <w:lang w:val="en-US" w:eastAsia="ru-RU"/>
              </w:rPr>
              <w:t>_</w:t>
            </w:r>
            <w:r w:rsidRPr="0011757D">
              <w:rPr>
                <w:rFonts w:ascii="Times New Roman" w:eastAsia="Times New Roman" w:hAnsi="Times New Roman" w:cs="Times New Roman"/>
                <w:sz w:val="28"/>
                <w:szCs w:val="28"/>
                <w:lang w:eastAsia="ru-RU"/>
              </w:rPr>
              <w:t>Города</w:t>
            </w:r>
            <w:r w:rsidRPr="0011757D">
              <w:rPr>
                <w:rFonts w:ascii="Times New Roman" w:eastAsia="Times New Roman" w:hAnsi="Times New Roman" w:cs="Times New Roman"/>
                <w:sz w:val="28"/>
                <w:szCs w:val="28"/>
                <w:lang w:val="en-US" w:eastAsia="ru-RU"/>
              </w:rPr>
              <w:t xml:space="preserve"> INT NOT NULL,</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Фамилия</w:t>
            </w:r>
            <w:r w:rsidRPr="0011757D">
              <w:rPr>
                <w:rFonts w:ascii="Times New Roman" w:eastAsia="Times New Roman" w:hAnsi="Times New Roman" w:cs="Times New Roman"/>
                <w:sz w:val="28"/>
                <w:szCs w:val="28"/>
                <w:lang w:val="en-US" w:eastAsia="ru-RU"/>
              </w:rPr>
              <w:t xml:space="preserve"> IVARCHAR(20),</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Дата</w:t>
            </w:r>
            <w:r w:rsidRPr="0011757D">
              <w:rPr>
                <w:rFonts w:ascii="Times New Roman" w:eastAsia="Times New Roman" w:hAnsi="Times New Roman" w:cs="Times New Roman"/>
                <w:sz w:val="28"/>
                <w:szCs w:val="28"/>
                <w:lang w:val="en-US" w:eastAsia="ru-RU"/>
              </w:rPr>
              <w:t xml:space="preserve"> DATETIME NOT NULL,</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Продолжительность INT NOT NULL)</w:t>
            </w:r>
          </w:p>
        </w:tc>
      </w:tr>
    </w:tbl>
    <w:p w:rsidR="00D6314E" w:rsidRPr="0011757D" w:rsidRDefault="00D6314E" w:rsidP="00D6314E">
      <w:pPr>
        <w:ind w:firstLine="709"/>
        <w:contextualSpacing/>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Удалить информацию о городах, с которыми не было ни одного телефонного разговора.</w:t>
      </w:r>
    </w:p>
    <w:p w:rsidR="00D6314E" w:rsidRPr="0011757D" w:rsidRDefault="00D6314E" w:rsidP="00D6314E">
      <w:pPr>
        <w:numPr>
          <w:ilvl w:val="0"/>
          <w:numId w:val="40"/>
        </w:numPr>
        <w:ind w:left="0" w:firstLine="709"/>
        <w:contextualSpacing/>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Даны таблицы</w:t>
      </w:r>
    </w:p>
    <w:tbl>
      <w:tblPr>
        <w:tblW w:w="0" w:type="auto"/>
        <w:tblCellSpacing w:w="7" w:type="dxa"/>
        <w:tblCellMar>
          <w:top w:w="30" w:type="dxa"/>
          <w:left w:w="30" w:type="dxa"/>
          <w:bottom w:w="30" w:type="dxa"/>
          <w:right w:w="30" w:type="dxa"/>
        </w:tblCellMar>
        <w:tblLook w:val="04A0"/>
      </w:tblPr>
      <w:tblGrid>
        <w:gridCol w:w="5059"/>
        <w:gridCol w:w="4944"/>
      </w:tblGrid>
      <w:tr w:rsidR="00D6314E" w:rsidRPr="0011757D" w:rsidTr="00905950">
        <w:trPr>
          <w:tblCellSpacing w:w="7" w:type="dxa"/>
        </w:trPr>
        <w:tc>
          <w:tcPr>
            <w:tcW w:w="0" w:type="auto"/>
            <w:shd w:val="clear" w:color="auto" w:fill="EAEAEA"/>
            <w:hideMark/>
          </w:tcPr>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CREATE TABLE  </w:t>
            </w:r>
            <w:r w:rsidRPr="0011757D">
              <w:rPr>
                <w:rFonts w:ascii="Times New Roman" w:eastAsia="Times New Roman" w:hAnsi="Times New Roman" w:cs="Times New Roman"/>
                <w:sz w:val="28"/>
                <w:szCs w:val="28"/>
                <w:lang w:eastAsia="ru-RU"/>
              </w:rPr>
              <w:t>Блюдо</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(Название_блюда</w:t>
            </w:r>
            <w:r w:rsidRPr="0011757D">
              <w:rPr>
                <w:rFonts w:ascii="Times New Roman" w:eastAsia="Times New Roman" w:hAnsi="Times New Roman" w:cs="Times New Roman"/>
                <w:sz w:val="28"/>
                <w:szCs w:val="28"/>
                <w:lang w:val="en-US" w:eastAsia="ru-RU"/>
              </w:rPr>
              <w:t>VARCHAR</w:t>
            </w:r>
            <w:r w:rsidRPr="0011757D">
              <w:rPr>
                <w:rFonts w:ascii="Times New Roman" w:eastAsia="Times New Roman" w:hAnsi="Times New Roman" w:cs="Times New Roman"/>
                <w:sz w:val="28"/>
                <w:szCs w:val="28"/>
                <w:lang w:eastAsia="ru-RU"/>
              </w:rPr>
              <w:t xml:space="preserve">(20)  </w:t>
            </w:r>
            <w:r w:rsidRPr="0011757D">
              <w:rPr>
                <w:rFonts w:ascii="Times New Roman" w:eastAsia="Times New Roman" w:hAnsi="Times New Roman" w:cs="Times New Roman"/>
                <w:sz w:val="28"/>
                <w:szCs w:val="28"/>
                <w:lang w:val="en-US" w:eastAsia="ru-RU"/>
              </w:rPr>
              <w:t>NOTNULL</w:t>
            </w:r>
            <w:r w:rsidRPr="0011757D">
              <w:rPr>
                <w:rFonts w:ascii="Times New Roman" w:eastAsia="Times New Roman" w:hAnsi="Times New Roman" w:cs="Times New Roman"/>
                <w:sz w:val="28"/>
                <w:szCs w:val="28"/>
                <w:lang w:eastAsia="ru-RU"/>
              </w:rPr>
              <w:t>,</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Время_приготовления  INT NOT NULL,</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Общая_калорийность INT NOT NULL,</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Номер_рецепта INT,</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 xml:space="preserve"> Повар VARCHAR(20),</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Стоимость_блюда MONEY)</w:t>
            </w:r>
          </w:p>
        </w:tc>
        <w:tc>
          <w:tcPr>
            <w:tcW w:w="0" w:type="auto"/>
            <w:shd w:val="clear" w:color="auto" w:fill="EAEAEA"/>
            <w:hideMark/>
          </w:tcPr>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CREATE TABLE Компонент</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(Название_компонента VARCHAR(20),</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 xml:space="preserve">  Калорийность</w:t>
            </w:r>
            <w:r w:rsidRPr="0011757D">
              <w:rPr>
                <w:rFonts w:ascii="Times New Roman" w:eastAsia="Times New Roman" w:hAnsi="Times New Roman" w:cs="Times New Roman"/>
                <w:sz w:val="28"/>
                <w:szCs w:val="28"/>
                <w:lang w:val="en-US" w:eastAsia="ru-RU"/>
              </w:rPr>
              <w:t>INTNOTNULL</w:t>
            </w:r>
            <w:r w:rsidRPr="0011757D">
              <w:rPr>
                <w:rFonts w:ascii="Times New Roman" w:eastAsia="Times New Roman" w:hAnsi="Times New Roman" w:cs="Times New Roman"/>
                <w:sz w:val="28"/>
                <w:szCs w:val="28"/>
                <w:lang w:eastAsia="ru-RU"/>
              </w:rPr>
              <w:t>,</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Жиры</w:t>
            </w:r>
            <w:r w:rsidRPr="0011757D">
              <w:rPr>
                <w:rFonts w:ascii="Times New Roman" w:eastAsia="Times New Roman" w:hAnsi="Times New Roman" w:cs="Times New Roman"/>
                <w:sz w:val="28"/>
                <w:szCs w:val="28"/>
                <w:lang w:val="en-US" w:eastAsia="ru-RU"/>
              </w:rPr>
              <w:t>INT</w:t>
            </w:r>
            <w:r w:rsidRPr="0011757D">
              <w:rPr>
                <w:rFonts w:ascii="Times New Roman" w:eastAsia="Times New Roman" w:hAnsi="Times New Roman" w:cs="Times New Roman"/>
                <w:sz w:val="28"/>
                <w:szCs w:val="28"/>
                <w:lang w:eastAsia="ru-RU"/>
              </w:rPr>
              <w:t>,</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Белки</w:t>
            </w:r>
            <w:r w:rsidRPr="0011757D">
              <w:rPr>
                <w:rFonts w:ascii="Times New Roman" w:eastAsia="Times New Roman" w:hAnsi="Times New Roman" w:cs="Times New Roman"/>
                <w:sz w:val="28"/>
                <w:szCs w:val="28"/>
                <w:lang w:val="en-US" w:eastAsia="ru-RU"/>
              </w:rPr>
              <w:t>INT</w:t>
            </w:r>
            <w:r w:rsidRPr="0011757D">
              <w:rPr>
                <w:rFonts w:ascii="Times New Roman" w:eastAsia="Times New Roman" w:hAnsi="Times New Roman" w:cs="Times New Roman"/>
                <w:sz w:val="28"/>
                <w:szCs w:val="28"/>
                <w:lang w:eastAsia="ru-RU"/>
              </w:rPr>
              <w:t>,</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Блюдо</w:t>
            </w:r>
            <w:r w:rsidRPr="0011757D">
              <w:rPr>
                <w:rFonts w:ascii="Times New Roman" w:eastAsia="Times New Roman" w:hAnsi="Times New Roman" w:cs="Times New Roman"/>
                <w:sz w:val="28"/>
                <w:szCs w:val="28"/>
                <w:lang w:val="en-US" w:eastAsia="ru-RU"/>
              </w:rPr>
              <w:t>VARCHAR</w:t>
            </w:r>
            <w:r w:rsidRPr="0011757D">
              <w:rPr>
                <w:rFonts w:ascii="Times New Roman" w:eastAsia="Times New Roman" w:hAnsi="Times New Roman" w:cs="Times New Roman"/>
                <w:sz w:val="28"/>
                <w:szCs w:val="28"/>
                <w:lang w:eastAsia="ru-RU"/>
              </w:rPr>
              <w:t>(20),</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 xml:space="preserve">Углеводы </w:t>
            </w:r>
            <w:r w:rsidRPr="0011757D">
              <w:rPr>
                <w:rFonts w:ascii="Times New Roman" w:eastAsia="Times New Roman" w:hAnsi="Times New Roman" w:cs="Times New Roman"/>
                <w:sz w:val="28"/>
                <w:szCs w:val="28"/>
                <w:lang w:val="en-US" w:eastAsia="ru-RU"/>
              </w:rPr>
              <w:t>INT</w:t>
            </w:r>
            <w:r w:rsidRPr="0011757D">
              <w:rPr>
                <w:rFonts w:ascii="Times New Roman" w:eastAsia="Times New Roman" w:hAnsi="Times New Roman" w:cs="Times New Roman"/>
                <w:sz w:val="28"/>
                <w:szCs w:val="28"/>
                <w:lang w:eastAsia="ru-RU"/>
              </w:rPr>
              <w:t>,</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Стоимость_компонента MONEY NOT NULL)</w:t>
            </w:r>
          </w:p>
        </w:tc>
      </w:tr>
    </w:tbl>
    <w:p w:rsidR="00D6314E" w:rsidRPr="0011757D" w:rsidRDefault="00D6314E" w:rsidP="00D6314E">
      <w:pPr>
        <w:ind w:firstLine="709"/>
        <w:contextualSpacing/>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Удалить сведения о блюдах, стоимость которых меньше средней стоимости компонентов.</w:t>
      </w:r>
    </w:p>
    <w:p w:rsidR="00D6314E" w:rsidRPr="0011757D" w:rsidRDefault="00D6314E" w:rsidP="00D6314E">
      <w:pPr>
        <w:numPr>
          <w:ilvl w:val="0"/>
          <w:numId w:val="40"/>
        </w:numPr>
        <w:ind w:left="0" w:firstLine="709"/>
        <w:contextualSpacing/>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Даны таблицы:</w:t>
      </w:r>
    </w:p>
    <w:tbl>
      <w:tblPr>
        <w:tblW w:w="0" w:type="auto"/>
        <w:tblCellSpacing w:w="7" w:type="dxa"/>
        <w:tblCellMar>
          <w:top w:w="30" w:type="dxa"/>
          <w:left w:w="30" w:type="dxa"/>
          <w:bottom w:w="30" w:type="dxa"/>
          <w:right w:w="30" w:type="dxa"/>
        </w:tblCellMar>
        <w:tblLook w:val="04A0"/>
      </w:tblPr>
      <w:tblGrid>
        <w:gridCol w:w="4071"/>
        <w:gridCol w:w="5131"/>
      </w:tblGrid>
      <w:tr w:rsidR="00D6314E" w:rsidRPr="00566039" w:rsidTr="00905950">
        <w:trPr>
          <w:tblCellSpacing w:w="7" w:type="dxa"/>
        </w:trPr>
        <w:tc>
          <w:tcPr>
            <w:tcW w:w="0" w:type="auto"/>
            <w:shd w:val="clear" w:color="auto" w:fill="EAEAEA"/>
            <w:vAlign w:val="center"/>
            <w:hideMark/>
          </w:tcPr>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CREATE TABLE Автор</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(Код_Автора INT ,</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Фамилия VARCHAR(50) NULL,</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Имя</w:t>
            </w:r>
            <w:r w:rsidRPr="0011757D">
              <w:rPr>
                <w:rFonts w:ascii="Times New Roman" w:eastAsia="Times New Roman" w:hAnsi="Times New Roman" w:cs="Times New Roman"/>
                <w:sz w:val="28"/>
                <w:szCs w:val="28"/>
                <w:lang w:val="en-US" w:eastAsia="ru-RU"/>
              </w:rPr>
              <w:t xml:space="preserve"> VARCHAR(50) NULL,</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Отчество</w:t>
            </w:r>
            <w:r w:rsidRPr="0011757D">
              <w:rPr>
                <w:rFonts w:ascii="Times New Roman" w:eastAsia="Times New Roman" w:hAnsi="Times New Roman" w:cs="Times New Roman"/>
                <w:sz w:val="28"/>
                <w:szCs w:val="28"/>
                <w:lang w:val="en-US" w:eastAsia="ru-RU"/>
              </w:rPr>
              <w:t xml:space="preserve"> VARCHAR(50) NULL,</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Пол</w:t>
            </w:r>
            <w:r w:rsidRPr="0011757D">
              <w:rPr>
                <w:rFonts w:ascii="Times New Roman" w:eastAsia="Times New Roman" w:hAnsi="Times New Roman" w:cs="Times New Roman"/>
                <w:sz w:val="28"/>
                <w:szCs w:val="28"/>
                <w:lang w:val="en-US" w:eastAsia="ru-RU"/>
              </w:rPr>
              <w:t xml:space="preserve"> VARCHAR(50) NOT NULL ,</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Дата</w:t>
            </w:r>
            <w:r w:rsidRPr="0011757D">
              <w:rPr>
                <w:rFonts w:ascii="Times New Roman" w:eastAsia="Times New Roman" w:hAnsi="Times New Roman" w:cs="Times New Roman"/>
                <w:sz w:val="28"/>
                <w:szCs w:val="28"/>
                <w:lang w:val="en-US" w:eastAsia="ru-RU"/>
              </w:rPr>
              <w:t>_</w:t>
            </w:r>
            <w:r w:rsidRPr="0011757D">
              <w:rPr>
                <w:rFonts w:ascii="Times New Roman" w:eastAsia="Times New Roman" w:hAnsi="Times New Roman" w:cs="Times New Roman"/>
                <w:sz w:val="28"/>
                <w:szCs w:val="28"/>
                <w:lang w:eastAsia="ru-RU"/>
              </w:rPr>
              <w:t>рождения</w:t>
            </w:r>
            <w:r w:rsidRPr="0011757D">
              <w:rPr>
                <w:rFonts w:ascii="Times New Roman" w:eastAsia="Times New Roman" w:hAnsi="Times New Roman" w:cs="Times New Roman"/>
                <w:sz w:val="28"/>
                <w:szCs w:val="28"/>
                <w:lang w:val="en-US" w:eastAsia="ru-RU"/>
              </w:rPr>
              <w:t xml:space="preserve"> DATETIME ,</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Телефон CHAR(9))</w:t>
            </w:r>
          </w:p>
        </w:tc>
        <w:tc>
          <w:tcPr>
            <w:tcW w:w="0" w:type="auto"/>
            <w:shd w:val="clear" w:color="auto" w:fill="EAEAEA"/>
            <w:vAlign w:val="center"/>
            <w:hideMark/>
          </w:tcPr>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CREATE TABLE </w:t>
            </w:r>
            <w:r w:rsidRPr="0011757D">
              <w:rPr>
                <w:rFonts w:ascii="Times New Roman" w:eastAsia="Times New Roman" w:hAnsi="Times New Roman" w:cs="Times New Roman"/>
                <w:sz w:val="28"/>
                <w:szCs w:val="28"/>
                <w:lang w:eastAsia="ru-RU"/>
              </w:rPr>
              <w:t>Книга</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w:t>
            </w:r>
            <w:r w:rsidRPr="0011757D">
              <w:rPr>
                <w:rFonts w:ascii="Times New Roman" w:eastAsia="Times New Roman" w:hAnsi="Times New Roman" w:cs="Times New Roman"/>
                <w:sz w:val="28"/>
                <w:szCs w:val="28"/>
                <w:lang w:eastAsia="ru-RU"/>
              </w:rPr>
              <w:t>Код</w:t>
            </w:r>
            <w:r w:rsidRPr="0011757D">
              <w:rPr>
                <w:rFonts w:ascii="Times New Roman" w:eastAsia="Times New Roman" w:hAnsi="Times New Roman" w:cs="Times New Roman"/>
                <w:sz w:val="28"/>
                <w:szCs w:val="28"/>
                <w:lang w:val="en-US" w:eastAsia="ru-RU"/>
              </w:rPr>
              <w:t>_</w:t>
            </w:r>
            <w:r w:rsidRPr="0011757D">
              <w:rPr>
                <w:rFonts w:ascii="Times New Roman" w:eastAsia="Times New Roman" w:hAnsi="Times New Roman" w:cs="Times New Roman"/>
                <w:sz w:val="28"/>
                <w:szCs w:val="28"/>
                <w:lang w:eastAsia="ru-RU"/>
              </w:rPr>
              <w:t>Книги</w:t>
            </w:r>
            <w:r w:rsidRPr="0011757D">
              <w:rPr>
                <w:rFonts w:ascii="Times New Roman" w:eastAsia="Times New Roman" w:hAnsi="Times New Roman" w:cs="Times New Roman"/>
                <w:sz w:val="28"/>
                <w:szCs w:val="28"/>
                <w:lang w:val="en-US" w:eastAsia="ru-RU"/>
              </w:rPr>
              <w:t xml:space="preserve"> INT,</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Название</w:t>
            </w:r>
            <w:r w:rsidRPr="0011757D">
              <w:rPr>
                <w:rFonts w:ascii="Times New Roman" w:eastAsia="Times New Roman" w:hAnsi="Times New Roman" w:cs="Times New Roman"/>
                <w:sz w:val="28"/>
                <w:szCs w:val="28"/>
                <w:lang w:val="en-US" w:eastAsia="ru-RU"/>
              </w:rPr>
              <w:t xml:space="preserve"> VARCHAR(50) NOT NULL,</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Цена</w:t>
            </w:r>
            <w:r w:rsidRPr="0011757D">
              <w:rPr>
                <w:rFonts w:ascii="Times New Roman" w:eastAsia="Times New Roman" w:hAnsi="Times New Roman" w:cs="Times New Roman"/>
                <w:sz w:val="28"/>
                <w:szCs w:val="28"/>
                <w:lang w:val="en-US" w:eastAsia="ru-RU"/>
              </w:rPr>
              <w:t xml:space="preserve"> MONEY,</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Тематика</w:t>
            </w:r>
            <w:r w:rsidRPr="0011757D">
              <w:rPr>
                <w:rFonts w:ascii="Times New Roman" w:eastAsia="Times New Roman" w:hAnsi="Times New Roman" w:cs="Times New Roman"/>
                <w:sz w:val="28"/>
                <w:szCs w:val="28"/>
                <w:lang w:val="en-US" w:eastAsia="ru-RU"/>
              </w:rPr>
              <w:t xml:space="preserve"> VARCHAR(50) NOT NULL,</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Издательство</w:t>
            </w:r>
            <w:r w:rsidRPr="0011757D">
              <w:rPr>
                <w:rFonts w:ascii="Times New Roman" w:eastAsia="Times New Roman" w:hAnsi="Times New Roman" w:cs="Times New Roman"/>
                <w:sz w:val="28"/>
                <w:szCs w:val="28"/>
                <w:lang w:val="en-US" w:eastAsia="ru-RU"/>
              </w:rPr>
              <w:t xml:space="preserve"> VARCHAR(50) NOT NULL,</w:t>
            </w:r>
          </w:p>
          <w:p w:rsidR="00D6314E" w:rsidRPr="0011757D" w:rsidRDefault="00D6314E"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Код</w:t>
            </w:r>
            <w:r w:rsidRPr="0011757D">
              <w:rPr>
                <w:rFonts w:ascii="Times New Roman" w:eastAsia="Times New Roman" w:hAnsi="Times New Roman" w:cs="Times New Roman"/>
                <w:sz w:val="28"/>
                <w:szCs w:val="28"/>
                <w:lang w:val="en-US" w:eastAsia="ru-RU"/>
              </w:rPr>
              <w:t>_</w:t>
            </w:r>
            <w:r w:rsidRPr="0011757D">
              <w:rPr>
                <w:rFonts w:ascii="Times New Roman" w:eastAsia="Times New Roman" w:hAnsi="Times New Roman" w:cs="Times New Roman"/>
                <w:sz w:val="28"/>
                <w:szCs w:val="28"/>
                <w:lang w:eastAsia="ru-RU"/>
              </w:rPr>
              <w:t>Автора</w:t>
            </w:r>
            <w:r w:rsidRPr="0011757D">
              <w:rPr>
                <w:rFonts w:ascii="Times New Roman" w:eastAsia="Times New Roman" w:hAnsi="Times New Roman" w:cs="Times New Roman"/>
                <w:sz w:val="28"/>
                <w:szCs w:val="28"/>
                <w:lang w:val="en-US" w:eastAsia="ru-RU"/>
              </w:rPr>
              <w:t xml:space="preserve"> INT NOT NULL)</w:t>
            </w:r>
          </w:p>
        </w:tc>
      </w:tr>
    </w:tbl>
    <w:p w:rsidR="00D6314E" w:rsidRPr="0011757D" w:rsidRDefault="00D6314E" w:rsidP="00D6314E">
      <w:pPr>
        <w:ind w:firstLine="709"/>
        <w:contextualSpacing/>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 xml:space="preserve">Удалить сведения об авторах, чьи произведения не издаются. </w:t>
      </w:r>
    </w:p>
    <w:p w:rsidR="00D6314E" w:rsidRPr="0011757D" w:rsidRDefault="00D6314E">
      <w:pPr>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br w:type="page"/>
      </w:r>
    </w:p>
    <w:p w:rsidR="009773C7" w:rsidRPr="0011757D" w:rsidRDefault="009773C7" w:rsidP="00326A8F">
      <w:pPr>
        <w:autoSpaceDE w:val="0"/>
        <w:autoSpaceDN w:val="0"/>
        <w:adjustRightInd w:val="0"/>
        <w:ind w:firstLine="709"/>
        <w:jc w:val="center"/>
        <w:outlineLvl w:val="0"/>
        <w:rPr>
          <w:rFonts w:ascii="Times New Roman" w:hAnsi="Times New Roman" w:cs="Times New Roman"/>
          <w:b/>
          <w:bCs/>
          <w:color w:val="000000"/>
          <w:sz w:val="28"/>
          <w:szCs w:val="28"/>
        </w:rPr>
      </w:pPr>
      <w:bookmarkStart w:id="9" w:name="_Toc18416075"/>
      <w:r w:rsidRPr="0011757D">
        <w:rPr>
          <w:rFonts w:ascii="Times New Roman" w:hAnsi="Times New Roman" w:cs="Times New Roman"/>
          <w:b/>
          <w:bCs/>
          <w:color w:val="000000"/>
          <w:sz w:val="28"/>
          <w:szCs w:val="28"/>
        </w:rPr>
        <w:lastRenderedPageBreak/>
        <w:t>Лабораторная работа №</w:t>
      </w:r>
      <w:r w:rsidR="00D6314E" w:rsidRPr="0011757D">
        <w:rPr>
          <w:rFonts w:ascii="Times New Roman" w:hAnsi="Times New Roman" w:cs="Times New Roman"/>
          <w:b/>
          <w:bCs/>
          <w:color w:val="000000"/>
          <w:sz w:val="28"/>
          <w:szCs w:val="28"/>
        </w:rPr>
        <w:t>4</w:t>
      </w:r>
      <w:bookmarkEnd w:id="9"/>
    </w:p>
    <w:p w:rsidR="009773C7" w:rsidRDefault="009773C7" w:rsidP="00326A8F">
      <w:pPr>
        <w:autoSpaceDE w:val="0"/>
        <w:autoSpaceDN w:val="0"/>
        <w:adjustRightInd w:val="0"/>
        <w:ind w:firstLine="709"/>
        <w:jc w:val="center"/>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Извлечение информации из таблиц</w:t>
      </w:r>
    </w:p>
    <w:p w:rsidR="00566039" w:rsidRPr="0011757D" w:rsidRDefault="00566039" w:rsidP="00326A8F">
      <w:pPr>
        <w:autoSpaceDE w:val="0"/>
        <w:autoSpaceDN w:val="0"/>
        <w:adjustRightInd w:val="0"/>
        <w:ind w:firstLine="709"/>
        <w:jc w:val="center"/>
        <w:rPr>
          <w:rFonts w:ascii="Times New Roman" w:hAnsi="Times New Roman" w:cs="Times New Roman"/>
          <w:b/>
          <w:bCs/>
          <w:color w:val="000000"/>
          <w:sz w:val="28"/>
          <w:szCs w:val="28"/>
        </w:rPr>
      </w:pPr>
    </w:p>
    <w:p w:rsidR="009773C7" w:rsidRPr="0011757D" w:rsidRDefault="009773C7" w:rsidP="00326A8F">
      <w:pPr>
        <w:numPr>
          <w:ilvl w:val="0"/>
          <w:numId w:val="12"/>
        </w:numPr>
        <w:tabs>
          <w:tab w:val="left" w:pos="850"/>
          <w:tab w:val="left" w:pos="1308"/>
        </w:tabs>
        <w:autoSpaceDE w:val="0"/>
        <w:autoSpaceDN w:val="0"/>
        <w:adjustRightInd w:val="0"/>
        <w:ind w:left="0" w:firstLine="709"/>
        <w:jc w:val="both"/>
        <w:rPr>
          <w:rFonts w:ascii="Times New Roman" w:hAnsi="Times New Roman" w:cs="Times New Roman"/>
          <w:b/>
          <w:bCs/>
          <w:sz w:val="28"/>
          <w:szCs w:val="28"/>
        </w:rPr>
      </w:pPr>
      <w:r w:rsidRPr="0011757D">
        <w:rPr>
          <w:rFonts w:ascii="Times New Roman" w:hAnsi="Times New Roman" w:cs="Times New Roman"/>
          <w:b/>
          <w:bCs/>
          <w:sz w:val="28"/>
          <w:szCs w:val="28"/>
        </w:rPr>
        <w:t>Цель и задачи работы</w:t>
      </w:r>
    </w:p>
    <w:p w:rsidR="009773C7" w:rsidRPr="0011757D" w:rsidRDefault="009773C7"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Целью </w:t>
      </w:r>
      <w:r w:rsidR="00BA121F" w:rsidRPr="0011757D">
        <w:rPr>
          <w:rFonts w:ascii="Times New Roman" w:hAnsi="Times New Roman" w:cs="Times New Roman"/>
          <w:sz w:val="28"/>
          <w:szCs w:val="28"/>
        </w:rPr>
        <w:t>лабораторной</w:t>
      </w:r>
      <w:r w:rsidRPr="0011757D">
        <w:rPr>
          <w:rFonts w:ascii="Times New Roman" w:hAnsi="Times New Roman" w:cs="Times New Roman"/>
          <w:sz w:val="28"/>
          <w:szCs w:val="28"/>
        </w:rPr>
        <w:t xml:space="preserve"> работы является изучение и практическое применение </w:t>
      </w:r>
      <w:r w:rsidR="00BA121F" w:rsidRPr="0011757D">
        <w:rPr>
          <w:rFonts w:ascii="Times New Roman" w:hAnsi="Times New Roman" w:cs="Times New Roman"/>
          <w:sz w:val="28"/>
          <w:szCs w:val="28"/>
        </w:rPr>
        <w:t>возможностей</w:t>
      </w:r>
      <w:r w:rsidRPr="0011757D">
        <w:rPr>
          <w:rFonts w:ascii="Times New Roman" w:hAnsi="Times New Roman" w:cs="Times New Roman"/>
          <w:sz w:val="28"/>
          <w:szCs w:val="28"/>
        </w:rPr>
        <w:t xml:space="preserve"> SQL для извлечения информации из таблиц. </w:t>
      </w:r>
    </w:p>
    <w:p w:rsidR="009773C7" w:rsidRPr="0011757D" w:rsidRDefault="009773C7" w:rsidP="00326A8F">
      <w:pPr>
        <w:autoSpaceDE w:val="0"/>
        <w:autoSpaceDN w:val="0"/>
        <w:adjustRightInd w:val="0"/>
        <w:ind w:firstLine="709"/>
        <w:jc w:val="both"/>
        <w:rPr>
          <w:rFonts w:ascii="Times New Roman" w:hAnsi="Times New Roman" w:cs="Times New Roman"/>
          <w:sz w:val="28"/>
          <w:szCs w:val="28"/>
        </w:rPr>
      </w:pPr>
    </w:p>
    <w:p w:rsidR="009773C7" w:rsidRPr="0011757D" w:rsidRDefault="009773C7" w:rsidP="00326A8F">
      <w:pPr>
        <w:numPr>
          <w:ilvl w:val="0"/>
          <w:numId w:val="13"/>
        </w:numPr>
        <w:tabs>
          <w:tab w:val="left" w:pos="850"/>
          <w:tab w:val="left" w:pos="1308"/>
        </w:tabs>
        <w:autoSpaceDE w:val="0"/>
        <w:autoSpaceDN w:val="0"/>
        <w:adjustRightInd w:val="0"/>
        <w:ind w:left="0" w:firstLine="709"/>
        <w:jc w:val="both"/>
        <w:rPr>
          <w:rFonts w:ascii="Times New Roman" w:hAnsi="Times New Roman" w:cs="Times New Roman"/>
          <w:b/>
          <w:bCs/>
          <w:sz w:val="28"/>
          <w:szCs w:val="28"/>
        </w:rPr>
      </w:pPr>
      <w:r w:rsidRPr="0011757D">
        <w:rPr>
          <w:rFonts w:ascii="Times New Roman" w:hAnsi="Times New Roman" w:cs="Times New Roman"/>
          <w:b/>
          <w:bCs/>
          <w:sz w:val="28"/>
          <w:szCs w:val="28"/>
        </w:rPr>
        <w:t>Порядок выполнения работы</w:t>
      </w:r>
    </w:p>
    <w:p w:rsidR="004615F1" w:rsidRPr="0011757D" w:rsidRDefault="004615F1" w:rsidP="00326A8F">
      <w:pPr>
        <w:pStyle w:val="a4"/>
        <w:ind w:left="0" w:firstLine="709"/>
        <w:rPr>
          <w:rFonts w:ascii="Times New Roman" w:hAnsi="Times New Roman" w:cs="Times New Roman"/>
          <w:sz w:val="28"/>
          <w:szCs w:val="28"/>
        </w:rPr>
      </w:pPr>
      <w:r w:rsidRPr="0011757D">
        <w:rPr>
          <w:rFonts w:ascii="Times New Roman" w:hAnsi="Times New Roman" w:cs="Times New Roman"/>
          <w:sz w:val="28"/>
          <w:szCs w:val="28"/>
        </w:rPr>
        <w:t>- ознакомится с теоретическими сведениями;</w:t>
      </w:r>
    </w:p>
    <w:p w:rsidR="004615F1" w:rsidRPr="0011757D" w:rsidRDefault="004615F1" w:rsidP="00326A8F">
      <w:pPr>
        <w:pStyle w:val="a4"/>
        <w:ind w:left="0" w:firstLine="709"/>
        <w:rPr>
          <w:rFonts w:ascii="Times New Roman" w:hAnsi="Times New Roman" w:cs="Times New Roman"/>
          <w:sz w:val="28"/>
          <w:szCs w:val="28"/>
        </w:rPr>
      </w:pPr>
      <w:r w:rsidRPr="0011757D">
        <w:rPr>
          <w:rFonts w:ascii="Times New Roman" w:hAnsi="Times New Roman" w:cs="Times New Roman"/>
          <w:sz w:val="28"/>
          <w:szCs w:val="28"/>
        </w:rPr>
        <w:t>- выполнить задание;</w:t>
      </w:r>
    </w:p>
    <w:p w:rsidR="004615F1" w:rsidRPr="0011757D" w:rsidRDefault="004615F1" w:rsidP="00326A8F">
      <w:pPr>
        <w:pStyle w:val="a4"/>
        <w:ind w:left="0" w:firstLine="709"/>
        <w:rPr>
          <w:rFonts w:ascii="Times New Roman" w:hAnsi="Times New Roman" w:cs="Times New Roman"/>
          <w:sz w:val="28"/>
          <w:szCs w:val="28"/>
        </w:rPr>
      </w:pPr>
      <w:r w:rsidRPr="0011757D">
        <w:rPr>
          <w:rFonts w:ascii="Times New Roman" w:hAnsi="Times New Roman" w:cs="Times New Roman"/>
          <w:sz w:val="28"/>
          <w:szCs w:val="28"/>
        </w:rPr>
        <w:t>- оформить отчет;</w:t>
      </w:r>
    </w:p>
    <w:p w:rsidR="004615F1" w:rsidRPr="0011757D" w:rsidRDefault="004615F1" w:rsidP="00326A8F">
      <w:pPr>
        <w:pStyle w:val="a4"/>
        <w:ind w:left="0" w:firstLine="709"/>
        <w:rPr>
          <w:rFonts w:ascii="Times New Roman" w:hAnsi="Times New Roman" w:cs="Times New Roman"/>
          <w:sz w:val="28"/>
          <w:szCs w:val="28"/>
        </w:rPr>
      </w:pPr>
      <w:r w:rsidRPr="0011757D">
        <w:rPr>
          <w:rFonts w:ascii="Times New Roman" w:hAnsi="Times New Roman" w:cs="Times New Roman"/>
          <w:sz w:val="28"/>
          <w:szCs w:val="28"/>
        </w:rPr>
        <w:t>- ответить на контрольные вопросы, заданные преподавателем.</w:t>
      </w:r>
    </w:p>
    <w:p w:rsidR="009773C7" w:rsidRPr="0011757D" w:rsidRDefault="009773C7" w:rsidP="00326A8F">
      <w:pPr>
        <w:autoSpaceDE w:val="0"/>
        <w:autoSpaceDN w:val="0"/>
        <w:adjustRightInd w:val="0"/>
        <w:ind w:firstLine="709"/>
        <w:jc w:val="both"/>
        <w:rPr>
          <w:rFonts w:ascii="Times New Roman" w:hAnsi="Times New Roman" w:cs="Times New Roman"/>
          <w:sz w:val="28"/>
          <w:szCs w:val="28"/>
        </w:rPr>
      </w:pPr>
    </w:p>
    <w:p w:rsidR="009773C7" w:rsidRPr="0011757D" w:rsidRDefault="009773C7" w:rsidP="00326A8F">
      <w:pPr>
        <w:numPr>
          <w:ilvl w:val="0"/>
          <w:numId w:val="14"/>
        </w:numPr>
        <w:tabs>
          <w:tab w:val="left" w:pos="850"/>
          <w:tab w:val="left" w:pos="1308"/>
        </w:tabs>
        <w:autoSpaceDE w:val="0"/>
        <w:autoSpaceDN w:val="0"/>
        <w:adjustRightInd w:val="0"/>
        <w:ind w:left="0" w:firstLine="709"/>
        <w:jc w:val="both"/>
        <w:rPr>
          <w:rFonts w:ascii="Times New Roman" w:hAnsi="Times New Roman" w:cs="Times New Roman"/>
          <w:b/>
          <w:bCs/>
          <w:sz w:val="28"/>
          <w:szCs w:val="28"/>
        </w:rPr>
      </w:pPr>
      <w:r w:rsidRPr="0011757D">
        <w:rPr>
          <w:rFonts w:ascii="Times New Roman" w:hAnsi="Times New Roman" w:cs="Times New Roman"/>
          <w:b/>
          <w:bCs/>
          <w:sz w:val="28"/>
          <w:szCs w:val="28"/>
        </w:rPr>
        <w:t>Оформление отчета</w:t>
      </w:r>
    </w:p>
    <w:p w:rsidR="009773C7" w:rsidRPr="0011757D" w:rsidRDefault="009773C7" w:rsidP="00326A8F">
      <w:pPr>
        <w:autoSpaceDE w:val="0"/>
        <w:autoSpaceDN w:val="0"/>
        <w:adjustRightInd w:val="0"/>
        <w:ind w:firstLine="709"/>
        <w:jc w:val="both"/>
        <w:rPr>
          <w:rFonts w:ascii="Times New Roman" w:hAnsi="Times New Roman" w:cs="Times New Roman"/>
          <w:color w:val="FF0000"/>
          <w:sz w:val="28"/>
          <w:szCs w:val="28"/>
        </w:rPr>
      </w:pPr>
      <w:r w:rsidRPr="0011757D">
        <w:rPr>
          <w:rFonts w:ascii="Times New Roman" w:hAnsi="Times New Roman" w:cs="Times New Roman"/>
          <w:sz w:val="28"/>
          <w:szCs w:val="28"/>
        </w:rPr>
        <w:t xml:space="preserve">Отчет должен содержать: </w:t>
      </w:r>
      <w:r w:rsidR="00BA121F" w:rsidRPr="0011757D">
        <w:rPr>
          <w:rFonts w:ascii="Times New Roman" w:hAnsi="Times New Roman" w:cs="Times New Roman"/>
          <w:sz w:val="28"/>
          <w:szCs w:val="28"/>
        </w:rPr>
        <w:t>титульный</w:t>
      </w:r>
      <w:r w:rsidRPr="0011757D">
        <w:rPr>
          <w:rFonts w:ascii="Times New Roman" w:hAnsi="Times New Roman" w:cs="Times New Roman"/>
          <w:sz w:val="28"/>
          <w:szCs w:val="28"/>
        </w:rPr>
        <w:t xml:space="preserve"> лист, цель работы, описание пунктов выполнения </w:t>
      </w:r>
      <w:r w:rsidR="00BA121F" w:rsidRPr="0011757D">
        <w:rPr>
          <w:rFonts w:ascii="Times New Roman" w:hAnsi="Times New Roman" w:cs="Times New Roman"/>
          <w:sz w:val="28"/>
          <w:szCs w:val="28"/>
        </w:rPr>
        <w:t>лабораторной</w:t>
      </w:r>
      <w:r w:rsidRPr="0011757D">
        <w:rPr>
          <w:rFonts w:ascii="Times New Roman" w:hAnsi="Times New Roman" w:cs="Times New Roman"/>
          <w:sz w:val="28"/>
          <w:szCs w:val="28"/>
        </w:rPr>
        <w:t xml:space="preserve"> работы в соответствии с заданием, ответы на контрольные вопросы и выводы по работе.</w:t>
      </w:r>
    </w:p>
    <w:p w:rsidR="009773C7" w:rsidRPr="0011757D" w:rsidRDefault="009773C7" w:rsidP="00326A8F">
      <w:pPr>
        <w:autoSpaceDE w:val="0"/>
        <w:autoSpaceDN w:val="0"/>
        <w:adjustRightInd w:val="0"/>
        <w:ind w:firstLine="709"/>
        <w:jc w:val="both"/>
        <w:rPr>
          <w:rFonts w:ascii="Times New Roman" w:hAnsi="Times New Roman" w:cs="Times New Roman"/>
          <w:color w:val="FF0000"/>
          <w:sz w:val="28"/>
          <w:szCs w:val="28"/>
        </w:rPr>
      </w:pPr>
    </w:p>
    <w:p w:rsidR="009773C7" w:rsidRPr="0011757D" w:rsidRDefault="009773C7" w:rsidP="00326A8F">
      <w:pPr>
        <w:numPr>
          <w:ilvl w:val="0"/>
          <w:numId w:val="15"/>
        </w:numPr>
        <w:tabs>
          <w:tab w:val="left" w:pos="850"/>
          <w:tab w:val="left" w:pos="1308"/>
        </w:tabs>
        <w:autoSpaceDE w:val="0"/>
        <w:autoSpaceDN w:val="0"/>
        <w:adjustRightInd w:val="0"/>
        <w:ind w:left="0" w:firstLine="709"/>
        <w:jc w:val="both"/>
        <w:rPr>
          <w:rFonts w:ascii="Times New Roman" w:hAnsi="Times New Roman" w:cs="Times New Roman"/>
          <w:b/>
          <w:bCs/>
          <w:sz w:val="28"/>
          <w:szCs w:val="28"/>
        </w:rPr>
      </w:pPr>
      <w:r w:rsidRPr="0011757D">
        <w:rPr>
          <w:rFonts w:ascii="Times New Roman" w:hAnsi="Times New Roman" w:cs="Times New Roman"/>
          <w:b/>
          <w:bCs/>
          <w:sz w:val="28"/>
          <w:szCs w:val="28"/>
        </w:rPr>
        <w:t>Теоретические сведения</w:t>
      </w:r>
    </w:p>
    <w:p w:rsidR="00EB1B02" w:rsidRPr="0011757D" w:rsidRDefault="00EB1B02" w:rsidP="00326A8F">
      <w:pPr>
        <w:tabs>
          <w:tab w:val="left" w:pos="850"/>
          <w:tab w:val="left" w:pos="1308"/>
        </w:tabs>
        <w:autoSpaceDE w:val="0"/>
        <w:autoSpaceDN w:val="0"/>
        <w:adjustRightInd w:val="0"/>
        <w:ind w:firstLine="709"/>
        <w:jc w:val="both"/>
        <w:rPr>
          <w:rFonts w:ascii="Times New Roman" w:hAnsi="Times New Roman" w:cs="Times New Roman"/>
          <w:b/>
          <w:bCs/>
          <w:color w:val="000000"/>
          <w:sz w:val="28"/>
          <w:szCs w:val="28"/>
        </w:rPr>
      </w:pPr>
      <w:r w:rsidRPr="0011757D">
        <w:rPr>
          <w:rFonts w:ascii="Times New Roman" w:hAnsi="Times New Roman" w:cs="Times New Roman"/>
          <w:color w:val="000000"/>
          <w:sz w:val="28"/>
          <w:szCs w:val="28"/>
        </w:rPr>
        <w:t>Запрос - команда, которую вы даете вашей СУБД и которая сообщает ей чтобы она вывела определенную информацию из таблиц в память. Эта информация обычно посылается непосредственно на экран компьютера или терминала, которым вы пользуетесь, хотя, в большинстве случаев, ее можно также послать на принтер, сохранить в файле (как объект в памяти компьютера), или представить, как вводную информацию для другой команды или процесса.</w:t>
      </w:r>
    </w:p>
    <w:p w:rsidR="00EB1B02" w:rsidRPr="0011757D" w:rsidRDefault="00EB1B02"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В </w:t>
      </w:r>
      <w:r w:rsidR="00BA121F" w:rsidRPr="0011757D">
        <w:rPr>
          <w:rFonts w:ascii="Times New Roman" w:hAnsi="Times New Roman" w:cs="Times New Roman"/>
          <w:color w:val="000000"/>
          <w:sz w:val="28"/>
          <w:szCs w:val="28"/>
        </w:rPr>
        <w:t>самой</w:t>
      </w:r>
      <w:r w:rsidRPr="0011757D">
        <w:rPr>
          <w:rFonts w:ascii="Times New Roman" w:hAnsi="Times New Roman" w:cs="Times New Roman"/>
          <w:color w:val="000000"/>
          <w:sz w:val="28"/>
          <w:szCs w:val="28"/>
        </w:rPr>
        <w:t xml:space="preserve"> простой форме, команда SELECT просто инструктирует базу данных</w:t>
      </w:r>
      <w:r w:rsidR="00BA121F" w:rsidRPr="0011757D">
        <w:rPr>
          <w:rFonts w:ascii="Times New Roman" w:hAnsi="Times New Roman" w:cs="Times New Roman"/>
          <w:color w:val="000000"/>
          <w:sz w:val="28"/>
          <w:szCs w:val="28"/>
        </w:rPr>
        <w:t>,</w:t>
      </w:r>
      <w:r w:rsidRPr="0011757D">
        <w:rPr>
          <w:rFonts w:ascii="Times New Roman" w:hAnsi="Times New Roman" w:cs="Times New Roman"/>
          <w:color w:val="000000"/>
          <w:sz w:val="28"/>
          <w:szCs w:val="28"/>
        </w:rPr>
        <w:t xml:space="preserve"> чтобы извлечь информацию из таблицы. Например, </w:t>
      </w:r>
      <w:r w:rsidR="00BA121F" w:rsidRPr="0011757D">
        <w:rPr>
          <w:rFonts w:ascii="Times New Roman" w:hAnsi="Times New Roman" w:cs="Times New Roman"/>
          <w:color w:val="000000"/>
          <w:sz w:val="28"/>
          <w:szCs w:val="28"/>
        </w:rPr>
        <w:t>можно</w:t>
      </w:r>
      <w:r w:rsidRPr="0011757D">
        <w:rPr>
          <w:rFonts w:ascii="Times New Roman" w:hAnsi="Times New Roman" w:cs="Times New Roman"/>
          <w:color w:val="000000"/>
          <w:sz w:val="28"/>
          <w:szCs w:val="28"/>
        </w:rPr>
        <w:t xml:space="preserve"> вывести таблицу </w:t>
      </w:r>
      <w:r w:rsidR="00BA121F" w:rsidRPr="0011757D">
        <w:rPr>
          <w:rFonts w:ascii="Times New Roman" w:hAnsi="Times New Roman" w:cs="Times New Roman"/>
          <w:color w:val="000000"/>
          <w:sz w:val="28"/>
          <w:szCs w:val="28"/>
        </w:rPr>
        <w:t>«</w:t>
      </w:r>
      <w:r w:rsidRPr="0011757D">
        <w:rPr>
          <w:rFonts w:ascii="Times New Roman" w:hAnsi="Times New Roman" w:cs="Times New Roman"/>
          <w:color w:val="000000"/>
          <w:sz w:val="28"/>
          <w:szCs w:val="28"/>
        </w:rPr>
        <w:t>Продавцов</w:t>
      </w:r>
      <w:r w:rsidR="00BA121F" w:rsidRPr="0011757D">
        <w:rPr>
          <w:rFonts w:ascii="Times New Roman" w:hAnsi="Times New Roman" w:cs="Times New Roman"/>
          <w:color w:val="000000"/>
          <w:sz w:val="28"/>
          <w:szCs w:val="28"/>
        </w:rPr>
        <w:t>»</w:t>
      </w:r>
      <w:r w:rsidRPr="0011757D">
        <w:rPr>
          <w:rFonts w:ascii="Times New Roman" w:hAnsi="Times New Roman" w:cs="Times New Roman"/>
          <w:color w:val="000000"/>
          <w:sz w:val="28"/>
          <w:szCs w:val="28"/>
        </w:rPr>
        <w:t xml:space="preserve"> напечатав следующее: </w:t>
      </w:r>
    </w:p>
    <w:p w:rsidR="00EB1B02" w:rsidRPr="0011757D" w:rsidRDefault="00EB1B02"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lang w:val="en-US"/>
        </w:rPr>
        <w:t>SELECTsnum</w:t>
      </w:r>
      <w:r w:rsidRPr="0011757D">
        <w:rPr>
          <w:rFonts w:ascii="Times New Roman" w:hAnsi="Times New Roman" w:cs="Times New Roman"/>
          <w:color w:val="000000"/>
          <w:sz w:val="28"/>
          <w:szCs w:val="28"/>
        </w:rPr>
        <w:t xml:space="preserve">, </w:t>
      </w:r>
      <w:r w:rsidRPr="0011757D">
        <w:rPr>
          <w:rFonts w:ascii="Times New Roman" w:hAnsi="Times New Roman" w:cs="Times New Roman"/>
          <w:color w:val="000000"/>
          <w:sz w:val="28"/>
          <w:szCs w:val="28"/>
          <w:lang w:val="en-US"/>
        </w:rPr>
        <w:t>sname</w:t>
      </w:r>
      <w:r w:rsidRPr="0011757D">
        <w:rPr>
          <w:rFonts w:ascii="Times New Roman" w:hAnsi="Times New Roman" w:cs="Times New Roman"/>
          <w:color w:val="000000"/>
          <w:sz w:val="28"/>
          <w:szCs w:val="28"/>
        </w:rPr>
        <w:t xml:space="preserve">, </w:t>
      </w:r>
      <w:r w:rsidRPr="0011757D">
        <w:rPr>
          <w:rFonts w:ascii="Times New Roman" w:hAnsi="Times New Roman" w:cs="Times New Roman"/>
          <w:color w:val="000000"/>
          <w:sz w:val="28"/>
          <w:szCs w:val="28"/>
          <w:lang w:val="en-US"/>
        </w:rPr>
        <w:t>sity</w:t>
      </w:r>
      <w:r w:rsidRPr="0011757D">
        <w:rPr>
          <w:rFonts w:ascii="Times New Roman" w:hAnsi="Times New Roman" w:cs="Times New Roman"/>
          <w:color w:val="000000"/>
          <w:sz w:val="28"/>
          <w:szCs w:val="28"/>
        </w:rPr>
        <w:t xml:space="preserve">, </w:t>
      </w:r>
      <w:r w:rsidRPr="0011757D">
        <w:rPr>
          <w:rFonts w:ascii="Times New Roman" w:hAnsi="Times New Roman" w:cs="Times New Roman"/>
          <w:color w:val="000000"/>
          <w:sz w:val="28"/>
          <w:szCs w:val="28"/>
          <w:lang w:val="en-US"/>
        </w:rPr>
        <w:t>commFROMSalespeople</w:t>
      </w:r>
      <w:r w:rsidRPr="0011757D">
        <w:rPr>
          <w:rFonts w:ascii="Times New Roman" w:hAnsi="Times New Roman" w:cs="Times New Roman"/>
          <w:color w:val="000000"/>
          <w:sz w:val="28"/>
          <w:szCs w:val="28"/>
        </w:rPr>
        <w:t>;</w:t>
      </w:r>
    </w:p>
    <w:p w:rsidR="00EB1B02" w:rsidRPr="0011757D" w:rsidRDefault="00EB1B02"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Другими словами, эта команда просто выводит все данные из таблицы. Большинство программ будут также давать заголовки столбца как выше, а некоторые позволяют детальное форматирование вывода, но это уже вне стандартной спецификации. Имеется объяснение каждой части этой команды: </w:t>
      </w:r>
    </w:p>
    <w:tbl>
      <w:tblPr>
        <w:tblW w:w="0" w:type="auto"/>
        <w:tblInd w:w="250" w:type="dxa"/>
        <w:tblBorders>
          <w:top w:val="nil"/>
          <w:left w:val="nil"/>
          <w:right w:val="nil"/>
        </w:tblBorders>
        <w:tblLayout w:type="fixed"/>
        <w:tblLook w:val="0000"/>
      </w:tblPr>
      <w:tblGrid>
        <w:gridCol w:w="1592"/>
        <w:gridCol w:w="7260"/>
      </w:tblGrid>
      <w:tr w:rsidR="00EB1B02" w:rsidRPr="0011757D" w:rsidTr="00A9312E">
        <w:tc>
          <w:tcPr>
            <w:tcW w:w="159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EB1B02" w:rsidRPr="0011757D" w:rsidRDefault="00EB1B02" w:rsidP="00774CA0">
            <w:pPr>
              <w:autoSpaceDE w:val="0"/>
              <w:autoSpaceDN w:val="0"/>
              <w:adjustRightInd w:val="0"/>
              <w:jc w:val="both"/>
              <w:rPr>
                <w:rFonts w:ascii="Times New Roman" w:hAnsi="Times New Roman" w:cs="Times New Roman"/>
                <w:kern w:val="1"/>
                <w:sz w:val="28"/>
                <w:szCs w:val="28"/>
              </w:rPr>
            </w:pPr>
            <w:r w:rsidRPr="0011757D">
              <w:rPr>
                <w:rFonts w:ascii="Times New Roman" w:hAnsi="Times New Roman" w:cs="Times New Roman"/>
                <w:color w:val="000000"/>
                <w:sz w:val="28"/>
                <w:szCs w:val="28"/>
              </w:rPr>
              <w:t>SELECT</w:t>
            </w:r>
          </w:p>
        </w:tc>
        <w:tc>
          <w:tcPr>
            <w:tcW w:w="7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EB1B02" w:rsidRPr="0011757D" w:rsidRDefault="00EB1B02" w:rsidP="00774CA0">
            <w:pPr>
              <w:autoSpaceDE w:val="0"/>
              <w:autoSpaceDN w:val="0"/>
              <w:adjustRightInd w:val="0"/>
              <w:jc w:val="both"/>
              <w:rPr>
                <w:rFonts w:ascii="Times New Roman" w:hAnsi="Times New Roman" w:cs="Times New Roman"/>
                <w:kern w:val="1"/>
                <w:sz w:val="28"/>
                <w:szCs w:val="28"/>
              </w:rPr>
            </w:pPr>
            <w:r w:rsidRPr="0011757D">
              <w:rPr>
                <w:rFonts w:ascii="Times New Roman" w:hAnsi="Times New Roman" w:cs="Times New Roman"/>
                <w:color w:val="000000"/>
                <w:sz w:val="28"/>
                <w:szCs w:val="28"/>
              </w:rPr>
              <w:t xml:space="preserve">Ключевое слово, которое сообщает базе данных что эта команда – запрос. Все запросы начинаются этим словом, сопровождаемым пробелом. </w:t>
            </w:r>
          </w:p>
        </w:tc>
      </w:tr>
      <w:tr w:rsidR="00EB1B02" w:rsidRPr="0011757D" w:rsidTr="00A9312E">
        <w:tblPrEx>
          <w:tblBorders>
            <w:top w:val="none" w:sz="0" w:space="0" w:color="auto"/>
          </w:tblBorders>
        </w:tblPrEx>
        <w:tc>
          <w:tcPr>
            <w:tcW w:w="159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EB1B02" w:rsidRPr="0011757D" w:rsidRDefault="00EB1B02" w:rsidP="00774CA0">
            <w:pPr>
              <w:autoSpaceDE w:val="0"/>
              <w:autoSpaceDN w:val="0"/>
              <w:adjustRightInd w:val="0"/>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snum</w:t>
            </w:r>
          </w:p>
          <w:p w:rsidR="00EB1B02" w:rsidRPr="0011757D" w:rsidRDefault="00EB1B02" w:rsidP="00774CA0">
            <w:pPr>
              <w:autoSpaceDE w:val="0"/>
              <w:autoSpaceDN w:val="0"/>
              <w:adjustRightInd w:val="0"/>
              <w:jc w:val="both"/>
              <w:rPr>
                <w:rFonts w:ascii="Times New Roman" w:hAnsi="Times New Roman" w:cs="Times New Roman"/>
                <w:kern w:val="1"/>
                <w:sz w:val="28"/>
                <w:szCs w:val="28"/>
              </w:rPr>
            </w:pPr>
            <w:r w:rsidRPr="0011757D">
              <w:rPr>
                <w:rFonts w:ascii="Times New Roman" w:hAnsi="Times New Roman" w:cs="Times New Roman"/>
                <w:color w:val="000000"/>
                <w:sz w:val="28"/>
                <w:szCs w:val="28"/>
              </w:rPr>
              <w:t>sname</w:t>
            </w:r>
          </w:p>
        </w:tc>
        <w:tc>
          <w:tcPr>
            <w:tcW w:w="7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EB1B02" w:rsidRPr="0011757D" w:rsidRDefault="00EB1B02" w:rsidP="00774CA0">
            <w:pPr>
              <w:autoSpaceDE w:val="0"/>
              <w:autoSpaceDN w:val="0"/>
              <w:adjustRightInd w:val="0"/>
              <w:jc w:val="both"/>
              <w:rPr>
                <w:rFonts w:ascii="Times New Roman" w:hAnsi="Times New Roman" w:cs="Times New Roman"/>
                <w:kern w:val="1"/>
                <w:sz w:val="28"/>
                <w:szCs w:val="28"/>
              </w:rPr>
            </w:pPr>
            <w:r w:rsidRPr="0011757D">
              <w:rPr>
                <w:rFonts w:ascii="Times New Roman" w:hAnsi="Times New Roman" w:cs="Times New Roman"/>
                <w:color w:val="000000"/>
                <w:sz w:val="28"/>
                <w:szCs w:val="28"/>
              </w:rPr>
              <w:t xml:space="preserve">Это – список столбцов из таблицы, которые выбираются запросом. Любые столбцы, не перечисленные здесь не будут включены в вывод команды. Это, конечно, не значит что они будут удалены или их информация будет стерта из таблиц, потому что запрос не </w:t>
            </w:r>
            <w:r w:rsidR="00BA121F" w:rsidRPr="0011757D">
              <w:rPr>
                <w:rFonts w:ascii="Times New Roman" w:hAnsi="Times New Roman" w:cs="Times New Roman"/>
                <w:color w:val="000000"/>
                <w:sz w:val="28"/>
                <w:szCs w:val="28"/>
              </w:rPr>
              <w:t>воздействует</w:t>
            </w:r>
            <w:r w:rsidRPr="0011757D">
              <w:rPr>
                <w:rFonts w:ascii="Times New Roman" w:hAnsi="Times New Roman" w:cs="Times New Roman"/>
                <w:color w:val="000000"/>
                <w:sz w:val="28"/>
                <w:szCs w:val="28"/>
              </w:rPr>
              <w:t xml:space="preserve"> на информацию в таблицах; он только показывает данные. </w:t>
            </w:r>
          </w:p>
        </w:tc>
      </w:tr>
      <w:tr w:rsidR="00EB1B02" w:rsidRPr="0011757D" w:rsidTr="00A9312E">
        <w:tblPrEx>
          <w:tblBorders>
            <w:top w:val="none" w:sz="0" w:space="0" w:color="auto"/>
          </w:tblBorders>
        </w:tblPrEx>
        <w:tc>
          <w:tcPr>
            <w:tcW w:w="159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EB1B02" w:rsidRPr="0011757D" w:rsidRDefault="00EB1B02" w:rsidP="00774CA0">
            <w:pPr>
              <w:autoSpaceDE w:val="0"/>
              <w:autoSpaceDN w:val="0"/>
              <w:adjustRightInd w:val="0"/>
              <w:jc w:val="both"/>
              <w:rPr>
                <w:rFonts w:ascii="Times New Roman" w:hAnsi="Times New Roman" w:cs="Times New Roman"/>
                <w:kern w:val="1"/>
                <w:sz w:val="28"/>
                <w:szCs w:val="28"/>
              </w:rPr>
            </w:pPr>
            <w:r w:rsidRPr="0011757D">
              <w:rPr>
                <w:rFonts w:ascii="Times New Roman" w:hAnsi="Times New Roman" w:cs="Times New Roman"/>
                <w:color w:val="000000"/>
                <w:sz w:val="28"/>
                <w:szCs w:val="28"/>
              </w:rPr>
              <w:t>FROM</w:t>
            </w:r>
          </w:p>
        </w:tc>
        <w:tc>
          <w:tcPr>
            <w:tcW w:w="7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EB1B02" w:rsidRPr="0011757D" w:rsidRDefault="00EB1B02" w:rsidP="00774CA0">
            <w:pPr>
              <w:autoSpaceDE w:val="0"/>
              <w:autoSpaceDN w:val="0"/>
              <w:adjustRightInd w:val="0"/>
              <w:jc w:val="both"/>
              <w:rPr>
                <w:rFonts w:ascii="Times New Roman" w:hAnsi="Times New Roman" w:cs="Times New Roman"/>
                <w:kern w:val="1"/>
                <w:sz w:val="28"/>
                <w:szCs w:val="28"/>
              </w:rPr>
            </w:pPr>
            <w:r w:rsidRPr="0011757D">
              <w:rPr>
                <w:rFonts w:ascii="Times New Roman" w:hAnsi="Times New Roman" w:cs="Times New Roman"/>
                <w:color w:val="000000"/>
                <w:sz w:val="28"/>
                <w:szCs w:val="28"/>
              </w:rPr>
              <w:t xml:space="preserve">FROM - ключевое слово, подобно SELECT, которое должно Salespeople быть представлено в каждом запросе. Оно сопровождается пробелом и затем именем таблицы </w:t>
            </w:r>
            <w:r w:rsidR="00BA121F" w:rsidRPr="0011757D">
              <w:rPr>
                <w:rFonts w:ascii="Times New Roman" w:hAnsi="Times New Roman" w:cs="Times New Roman"/>
                <w:color w:val="000000"/>
                <w:sz w:val="28"/>
                <w:szCs w:val="28"/>
              </w:rPr>
              <w:lastRenderedPageBreak/>
              <w:t>используемой</w:t>
            </w:r>
            <w:r w:rsidR="00AF44AC" w:rsidRPr="0011757D">
              <w:rPr>
                <w:rFonts w:ascii="Times New Roman" w:hAnsi="Times New Roman" w:cs="Times New Roman"/>
                <w:color w:val="000000"/>
                <w:sz w:val="28"/>
                <w:szCs w:val="28"/>
              </w:rPr>
              <w:t xml:space="preserve"> </w:t>
            </w:r>
            <w:r w:rsidRPr="0011757D">
              <w:rPr>
                <w:rFonts w:ascii="Times New Roman" w:hAnsi="Times New Roman" w:cs="Times New Roman"/>
                <w:color w:val="000000"/>
                <w:sz w:val="28"/>
                <w:szCs w:val="28"/>
              </w:rPr>
              <w:t xml:space="preserve">в качестве источника информации. В данном случае – это таблица Продавцов (Salespeople). </w:t>
            </w:r>
          </w:p>
        </w:tc>
      </w:tr>
      <w:tr w:rsidR="00EB1B02" w:rsidRPr="0011757D" w:rsidTr="00A9312E">
        <w:tc>
          <w:tcPr>
            <w:tcW w:w="159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EB1B02" w:rsidRPr="0011757D" w:rsidRDefault="00EB1B02" w:rsidP="00774CA0">
            <w:pPr>
              <w:autoSpaceDE w:val="0"/>
              <w:autoSpaceDN w:val="0"/>
              <w:adjustRightInd w:val="0"/>
              <w:jc w:val="both"/>
              <w:rPr>
                <w:rFonts w:ascii="Times New Roman" w:hAnsi="Times New Roman" w:cs="Times New Roman"/>
                <w:kern w:val="1"/>
                <w:sz w:val="28"/>
                <w:szCs w:val="28"/>
              </w:rPr>
            </w:pPr>
            <w:r w:rsidRPr="0011757D">
              <w:rPr>
                <w:rFonts w:ascii="Times New Roman" w:hAnsi="Times New Roman" w:cs="Times New Roman"/>
                <w:color w:val="000000"/>
                <w:sz w:val="28"/>
                <w:szCs w:val="28"/>
              </w:rPr>
              <w:lastRenderedPageBreak/>
              <w:t>;</w:t>
            </w:r>
          </w:p>
        </w:tc>
        <w:tc>
          <w:tcPr>
            <w:tcW w:w="7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EB1B02" w:rsidRPr="0011757D" w:rsidRDefault="00EB1B02" w:rsidP="00774CA0">
            <w:pPr>
              <w:autoSpaceDE w:val="0"/>
              <w:autoSpaceDN w:val="0"/>
              <w:adjustRightInd w:val="0"/>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Точка с </w:t>
            </w:r>
            <w:r w:rsidR="00BA121F" w:rsidRPr="0011757D">
              <w:rPr>
                <w:rFonts w:ascii="Times New Roman" w:hAnsi="Times New Roman" w:cs="Times New Roman"/>
                <w:color w:val="000000"/>
                <w:sz w:val="28"/>
                <w:szCs w:val="28"/>
              </w:rPr>
              <w:t>запятой</w:t>
            </w:r>
            <w:r w:rsidRPr="0011757D">
              <w:rPr>
                <w:rFonts w:ascii="Times New Roman" w:hAnsi="Times New Roman" w:cs="Times New Roman"/>
                <w:color w:val="000000"/>
                <w:sz w:val="28"/>
                <w:szCs w:val="28"/>
              </w:rPr>
              <w:t xml:space="preserve"> используется во всех интерактивных командах SQL чтобы сообщать базе данных что команда заполнена и готова выполниться. В некоторых системах наклонна черта влево (\) в строке, является индикатором конца команды. </w:t>
            </w:r>
          </w:p>
        </w:tc>
      </w:tr>
    </w:tbl>
    <w:p w:rsidR="00EB1B02" w:rsidRPr="0011757D" w:rsidRDefault="00EB1B02"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Оператор SELECT имеет следующий вид:</w:t>
      </w:r>
    </w:p>
    <w:p w:rsidR="00EB1B02" w:rsidRPr="0011757D" w:rsidRDefault="00EB1B02"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lang w:val="en-US"/>
        </w:rPr>
        <w:t xml:space="preserve">SELECT [ ALL | DISTINCT [ ON ( </w:t>
      </w:r>
      <w:r w:rsidRPr="0011757D">
        <w:rPr>
          <w:rFonts w:ascii="Times New Roman" w:hAnsi="Times New Roman" w:cs="Times New Roman"/>
          <w:color w:val="000000"/>
          <w:sz w:val="28"/>
          <w:szCs w:val="28"/>
        </w:rPr>
        <w:t>выражение</w:t>
      </w:r>
      <w:r w:rsidRPr="0011757D">
        <w:rPr>
          <w:rFonts w:ascii="Times New Roman" w:hAnsi="Times New Roman" w:cs="Times New Roman"/>
          <w:color w:val="000000"/>
          <w:sz w:val="28"/>
          <w:szCs w:val="28"/>
          <w:lang w:val="en-US"/>
        </w:rPr>
        <w:t xml:space="preserve"> [, ...] </w:t>
      </w:r>
      <w:r w:rsidRPr="0011757D">
        <w:rPr>
          <w:rFonts w:ascii="Times New Roman" w:hAnsi="Times New Roman" w:cs="Times New Roman"/>
          <w:color w:val="000000"/>
          <w:sz w:val="28"/>
          <w:szCs w:val="28"/>
        </w:rPr>
        <w:t>) ] ]</w:t>
      </w:r>
    </w:p>
    <w:p w:rsidR="00EB1B02" w:rsidRPr="0011757D" w:rsidRDefault="00EB1B02"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 | выражение [ [ AS ] имя_результата ] [, ...] ]</w:t>
      </w:r>
    </w:p>
    <w:p w:rsidR="00EB1B02" w:rsidRPr="0011757D" w:rsidRDefault="00EB1B02"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FROM элемент_FROM [, ...] ]</w:t>
      </w:r>
    </w:p>
    <w:p w:rsidR="00EB1B02" w:rsidRPr="0011757D" w:rsidRDefault="00EB1B02"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WHERE условие ]</w:t>
      </w:r>
    </w:p>
    <w:p w:rsidR="00EB1B02" w:rsidRPr="0011757D" w:rsidRDefault="00EB1B02"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GROUP BY элемент_группирования [, ...] ]</w:t>
      </w:r>
    </w:p>
    <w:p w:rsidR="00EB1B02" w:rsidRPr="0011757D" w:rsidRDefault="00EB1B02"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HAVING условие [, ...] ]</w:t>
      </w:r>
    </w:p>
    <w:p w:rsidR="00EB1B02" w:rsidRPr="0011757D" w:rsidRDefault="00EB1B02"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 </w:t>
      </w:r>
      <w:r w:rsidRPr="0011757D">
        <w:rPr>
          <w:rFonts w:ascii="Times New Roman" w:hAnsi="Times New Roman" w:cs="Times New Roman"/>
          <w:color w:val="000000"/>
          <w:sz w:val="28"/>
          <w:szCs w:val="28"/>
          <w:lang w:val="en-US"/>
        </w:rPr>
        <w:t>ORDERBY</w:t>
      </w:r>
      <w:r w:rsidRPr="0011757D">
        <w:rPr>
          <w:rFonts w:ascii="Times New Roman" w:hAnsi="Times New Roman" w:cs="Times New Roman"/>
          <w:color w:val="000000"/>
          <w:sz w:val="28"/>
          <w:szCs w:val="28"/>
        </w:rPr>
        <w:t xml:space="preserve"> выражение  ]</w:t>
      </w:r>
    </w:p>
    <w:p w:rsidR="00EB1B02" w:rsidRPr="0011757D" w:rsidRDefault="00EB1B02"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Формат запроса с использованием данного оператора: </w:t>
      </w:r>
    </w:p>
    <w:p w:rsidR="00EB1B02" w:rsidRPr="0011757D" w:rsidRDefault="00EB1B02"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SELECT список </w:t>
      </w:r>
      <w:r w:rsidR="00BA121F" w:rsidRPr="0011757D">
        <w:rPr>
          <w:rFonts w:ascii="Times New Roman" w:hAnsi="Times New Roman" w:cs="Times New Roman"/>
          <w:color w:val="000000"/>
          <w:sz w:val="28"/>
          <w:szCs w:val="28"/>
        </w:rPr>
        <w:t>полей</w:t>
      </w:r>
      <w:r w:rsidRPr="0011757D">
        <w:rPr>
          <w:rFonts w:ascii="Times New Roman" w:hAnsi="Times New Roman" w:cs="Times New Roman"/>
          <w:color w:val="000000"/>
          <w:sz w:val="28"/>
          <w:szCs w:val="28"/>
        </w:rPr>
        <w:t xml:space="preserve"> FROM список таблиц WHERE условия…</w:t>
      </w:r>
    </w:p>
    <w:p w:rsidR="00EB1B02" w:rsidRPr="0011757D" w:rsidRDefault="00EB1B02"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Основные ключевые слова, относящиеся к запросу SELECT:</w:t>
      </w:r>
    </w:p>
    <w:p w:rsidR="00EB1B02" w:rsidRPr="0011757D" w:rsidRDefault="00EB1B02"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WHERE — используется для определения, какие строки должны быть выбраны или включены в GROUP BY.</w:t>
      </w:r>
    </w:p>
    <w:p w:rsidR="00EB1B02" w:rsidRPr="0011757D" w:rsidRDefault="00EB1B02"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GROUP BY — используется для объединения строк с общими значениями в элементы меньшего набора строк.</w:t>
      </w:r>
    </w:p>
    <w:p w:rsidR="00EB1B02" w:rsidRPr="0011757D" w:rsidRDefault="00EB1B02"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HAVING — используется для определения, какие строки после GROUP BY должны быть выбраны.</w:t>
      </w:r>
    </w:p>
    <w:p w:rsidR="00EB1B02" w:rsidRPr="0011757D" w:rsidRDefault="00EB1B02"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ORDER BY—</w:t>
      </w:r>
      <w:r w:rsidR="00AF44AC" w:rsidRPr="0011757D">
        <w:rPr>
          <w:rFonts w:ascii="Times New Roman" w:hAnsi="Times New Roman" w:cs="Times New Roman"/>
          <w:color w:val="000000"/>
          <w:sz w:val="28"/>
          <w:szCs w:val="28"/>
        </w:rPr>
        <w:t xml:space="preserve"> </w:t>
      </w:r>
      <w:r w:rsidRPr="0011757D">
        <w:rPr>
          <w:rFonts w:ascii="Times New Roman" w:hAnsi="Times New Roman" w:cs="Times New Roman"/>
          <w:color w:val="000000"/>
          <w:sz w:val="28"/>
          <w:szCs w:val="28"/>
        </w:rPr>
        <w:t>используется для определения, какие столбцы используются для сортировки результирующего набора данных.</w:t>
      </w:r>
    </w:p>
    <w:p w:rsidR="00EB1B02" w:rsidRPr="0011757D" w:rsidRDefault="00EB1B02"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Если вы хотите видеть каждый столбец таблицы, имеется необязательное сокращение, которое вы можете использовать. Звездочка (*) может применяться для вывода полного списка столбцов следующим образом: </w:t>
      </w:r>
    </w:p>
    <w:p w:rsidR="00EB1B02" w:rsidRPr="0011757D" w:rsidRDefault="00EB1B02" w:rsidP="00326A8F">
      <w:pPr>
        <w:tabs>
          <w:tab w:val="center" w:pos="5028"/>
        </w:tabs>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SELECT * FROM Salespeople;</w:t>
      </w:r>
      <w:r w:rsidRPr="0011757D">
        <w:rPr>
          <w:rFonts w:ascii="Times New Roman" w:hAnsi="Times New Roman" w:cs="Times New Roman"/>
          <w:color w:val="000000"/>
          <w:sz w:val="28"/>
          <w:szCs w:val="28"/>
        </w:rPr>
        <w:tab/>
      </w:r>
    </w:p>
    <w:p w:rsidR="00EB1B02" w:rsidRPr="0011757D" w:rsidRDefault="00EB1B02" w:rsidP="00326A8F">
      <w:pPr>
        <w:tabs>
          <w:tab w:val="center" w:pos="5028"/>
        </w:tabs>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shd w:val="clear" w:color="auto" w:fill="FFFFFF"/>
        </w:rPr>
        <w:t>Условия использующие ключевое слово WHERE.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06"/>
        <w:gridCol w:w="6906"/>
      </w:tblGrid>
      <w:tr w:rsidR="00EB1B02" w:rsidRPr="0011757D" w:rsidTr="00774CA0">
        <w:trPr>
          <w:jc w:val="center"/>
        </w:trPr>
        <w:tc>
          <w:tcPr>
            <w:tcW w:w="2306" w:type="dxa"/>
          </w:tcPr>
          <w:p w:rsidR="00EB1B02" w:rsidRPr="0011757D" w:rsidRDefault="00EB1B02" w:rsidP="00774CA0">
            <w:pPr>
              <w:autoSpaceDE w:val="0"/>
              <w:autoSpaceDN w:val="0"/>
              <w:adjustRightInd w:val="0"/>
              <w:jc w:val="center"/>
              <w:rPr>
                <w:rFonts w:ascii="Times New Roman" w:hAnsi="Times New Roman" w:cs="Times New Roman"/>
                <w:color w:val="000000"/>
                <w:sz w:val="28"/>
                <w:szCs w:val="28"/>
              </w:rPr>
            </w:pPr>
            <w:r w:rsidRPr="0011757D">
              <w:rPr>
                <w:rFonts w:ascii="Times New Roman" w:eastAsia="Times New Roman" w:hAnsi="Times New Roman" w:cs="Times New Roman"/>
                <w:color w:val="000000"/>
                <w:sz w:val="28"/>
                <w:szCs w:val="28"/>
                <w:lang w:eastAsia="ru-RU"/>
              </w:rPr>
              <w:t>Оператор</w:t>
            </w:r>
          </w:p>
        </w:tc>
        <w:tc>
          <w:tcPr>
            <w:tcW w:w="6848" w:type="dxa"/>
          </w:tcPr>
          <w:p w:rsidR="00EB1B02" w:rsidRPr="0011757D" w:rsidRDefault="00EB1B02" w:rsidP="00774CA0">
            <w:pPr>
              <w:autoSpaceDE w:val="0"/>
              <w:autoSpaceDN w:val="0"/>
              <w:adjustRightInd w:val="0"/>
              <w:jc w:val="both"/>
              <w:rPr>
                <w:rFonts w:ascii="Times New Roman" w:hAnsi="Times New Roman" w:cs="Times New Roman"/>
                <w:color w:val="000000"/>
                <w:sz w:val="28"/>
                <w:szCs w:val="28"/>
              </w:rPr>
            </w:pPr>
            <w:r w:rsidRPr="0011757D">
              <w:rPr>
                <w:rFonts w:ascii="Times New Roman" w:eastAsia="Times New Roman" w:hAnsi="Times New Roman" w:cs="Times New Roman"/>
                <w:color w:val="000000"/>
                <w:sz w:val="28"/>
                <w:szCs w:val="28"/>
                <w:lang w:eastAsia="ru-RU"/>
              </w:rPr>
              <w:t>Описание</w:t>
            </w:r>
          </w:p>
        </w:tc>
      </w:tr>
      <w:tr w:rsidR="00EB1B02" w:rsidRPr="0011757D" w:rsidTr="00774CA0">
        <w:trPr>
          <w:jc w:val="center"/>
        </w:trPr>
        <w:tc>
          <w:tcPr>
            <w:tcW w:w="2306" w:type="dxa"/>
            <w:vAlign w:val="center"/>
          </w:tcPr>
          <w:p w:rsidR="00EB1B02" w:rsidRPr="0011757D" w:rsidRDefault="00EB1B02" w:rsidP="00774CA0">
            <w:pPr>
              <w:jc w:val="center"/>
              <w:rPr>
                <w:rFonts w:ascii="Times New Roman" w:eastAsia="Times New Roman" w:hAnsi="Times New Roman" w:cs="Times New Roman"/>
                <w:color w:val="000000"/>
                <w:sz w:val="28"/>
                <w:szCs w:val="28"/>
                <w:lang w:eastAsia="ru-RU"/>
              </w:rPr>
            </w:pPr>
            <w:r w:rsidRPr="0011757D">
              <w:rPr>
                <w:rFonts w:ascii="Times New Roman" w:eastAsia="Times New Roman" w:hAnsi="Times New Roman" w:cs="Times New Roman"/>
                <w:color w:val="000000"/>
                <w:sz w:val="28"/>
                <w:szCs w:val="28"/>
                <w:lang w:eastAsia="ru-RU"/>
              </w:rPr>
              <w:t>=</w:t>
            </w:r>
          </w:p>
        </w:tc>
        <w:tc>
          <w:tcPr>
            <w:tcW w:w="6848" w:type="dxa"/>
          </w:tcPr>
          <w:p w:rsidR="00EB1B02" w:rsidRPr="0011757D" w:rsidRDefault="00EB1B02" w:rsidP="00774CA0">
            <w:pPr>
              <w:autoSpaceDE w:val="0"/>
              <w:autoSpaceDN w:val="0"/>
              <w:adjustRightInd w:val="0"/>
              <w:jc w:val="both"/>
              <w:rPr>
                <w:rFonts w:ascii="Times New Roman" w:hAnsi="Times New Roman" w:cs="Times New Roman"/>
                <w:color w:val="000000"/>
                <w:sz w:val="28"/>
                <w:szCs w:val="28"/>
                <w:shd w:val="clear" w:color="auto" w:fill="FFFFFF"/>
              </w:rPr>
            </w:pPr>
            <w:r w:rsidRPr="0011757D">
              <w:rPr>
                <w:rFonts w:ascii="Times New Roman" w:hAnsi="Times New Roman" w:cs="Times New Roman"/>
                <w:color w:val="000000"/>
                <w:sz w:val="28"/>
                <w:szCs w:val="28"/>
                <w:shd w:val="clear" w:color="auto" w:fill="FFFFFF"/>
              </w:rPr>
              <w:t>Отбираются значения равные указанному</w:t>
            </w:r>
          </w:p>
          <w:p w:rsidR="00EB1B02" w:rsidRPr="0011757D" w:rsidRDefault="00EB1B02" w:rsidP="00774CA0">
            <w:pPr>
              <w:autoSpaceDE w:val="0"/>
              <w:autoSpaceDN w:val="0"/>
              <w:adjustRightInd w:val="0"/>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shd w:val="clear" w:color="auto" w:fill="FFFFFF"/>
                <w:lang w:val="en-US"/>
              </w:rPr>
              <w:t>SELECT</w:t>
            </w:r>
            <w:r w:rsidRPr="0011757D">
              <w:rPr>
                <w:rFonts w:ascii="Times New Roman" w:hAnsi="Times New Roman" w:cs="Times New Roman"/>
                <w:color w:val="000000"/>
                <w:sz w:val="28"/>
                <w:szCs w:val="28"/>
                <w:shd w:val="clear" w:color="auto" w:fill="FFFFFF"/>
              </w:rPr>
              <w:t xml:space="preserve"> * </w:t>
            </w:r>
            <w:r w:rsidRPr="0011757D">
              <w:rPr>
                <w:rFonts w:ascii="Times New Roman" w:hAnsi="Times New Roman" w:cs="Times New Roman"/>
                <w:color w:val="000000"/>
                <w:sz w:val="28"/>
                <w:szCs w:val="28"/>
                <w:shd w:val="clear" w:color="auto" w:fill="FFFFFF"/>
                <w:lang w:val="en-US"/>
              </w:rPr>
              <w:t>FROMtopicsWHEREid</w:t>
            </w:r>
            <w:r w:rsidRPr="0011757D">
              <w:rPr>
                <w:rFonts w:ascii="Times New Roman" w:hAnsi="Times New Roman" w:cs="Times New Roman"/>
                <w:color w:val="000000"/>
                <w:sz w:val="28"/>
                <w:szCs w:val="28"/>
                <w:shd w:val="clear" w:color="auto" w:fill="FFFFFF"/>
              </w:rPr>
              <w:t>_</w:t>
            </w:r>
            <w:r w:rsidRPr="0011757D">
              <w:rPr>
                <w:rFonts w:ascii="Times New Roman" w:hAnsi="Times New Roman" w:cs="Times New Roman"/>
                <w:color w:val="000000"/>
                <w:sz w:val="28"/>
                <w:szCs w:val="28"/>
                <w:shd w:val="clear" w:color="auto" w:fill="FFFFFF"/>
                <w:lang w:val="en-US"/>
              </w:rPr>
              <w:t>author</w:t>
            </w:r>
            <w:r w:rsidRPr="0011757D">
              <w:rPr>
                <w:rFonts w:ascii="Times New Roman" w:hAnsi="Times New Roman" w:cs="Times New Roman"/>
                <w:color w:val="000000"/>
                <w:sz w:val="28"/>
                <w:szCs w:val="28"/>
                <w:shd w:val="clear" w:color="auto" w:fill="FFFFFF"/>
              </w:rPr>
              <w:t>=4;</w:t>
            </w:r>
          </w:p>
        </w:tc>
      </w:tr>
      <w:tr w:rsidR="00EB1B02" w:rsidRPr="0011757D" w:rsidTr="00774CA0">
        <w:trPr>
          <w:jc w:val="center"/>
        </w:trPr>
        <w:tc>
          <w:tcPr>
            <w:tcW w:w="2306" w:type="dxa"/>
          </w:tcPr>
          <w:p w:rsidR="00EB1B02" w:rsidRPr="0011757D" w:rsidRDefault="00EB1B02" w:rsidP="00774CA0">
            <w:pPr>
              <w:autoSpaceDE w:val="0"/>
              <w:autoSpaceDN w:val="0"/>
              <w:adjustRightInd w:val="0"/>
              <w:jc w:val="center"/>
              <w:rPr>
                <w:rFonts w:ascii="Times New Roman" w:hAnsi="Times New Roman" w:cs="Times New Roman"/>
                <w:color w:val="000000"/>
                <w:sz w:val="28"/>
                <w:szCs w:val="28"/>
              </w:rPr>
            </w:pPr>
            <w:r w:rsidRPr="0011757D">
              <w:rPr>
                <w:rFonts w:ascii="Times New Roman" w:eastAsia="Times New Roman" w:hAnsi="Times New Roman" w:cs="Times New Roman"/>
                <w:color w:val="000000"/>
                <w:sz w:val="28"/>
                <w:szCs w:val="28"/>
                <w:lang w:eastAsia="ru-RU"/>
              </w:rPr>
              <w:t>&gt;</w:t>
            </w:r>
          </w:p>
        </w:tc>
        <w:tc>
          <w:tcPr>
            <w:tcW w:w="6848" w:type="dxa"/>
          </w:tcPr>
          <w:p w:rsidR="00EB1B02" w:rsidRPr="0011757D" w:rsidRDefault="00EB1B02" w:rsidP="00774CA0">
            <w:pPr>
              <w:tabs>
                <w:tab w:val="left" w:pos="945"/>
              </w:tabs>
              <w:autoSpaceDE w:val="0"/>
              <w:autoSpaceDN w:val="0"/>
              <w:adjustRightInd w:val="0"/>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shd w:val="clear" w:color="auto" w:fill="FFFFFF"/>
              </w:rPr>
              <w:t>Отбираются значения больше указанного</w:t>
            </w:r>
            <w:r w:rsidRPr="0011757D">
              <w:rPr>
                <w:rFonts w:ascii="Times New Roman" w:hAnsi="Times New Roman" w:cs="Times New Roman"/>
                <w:color w:val="000000"/>
                <w:sz w:val="28"/>
                <w:szCs w:val="28"/>
              </w:rPr>
              <w:br/>
            </w:r>
            <w:r w:rsidRPr="0011757D">
              <w:rPr>
                <w:rFonts w:ascii="Times New Roman" w:hAnsi="Times New Roman" w:cs="Times New Roman"/>
                <w:color w:val="000000"/>
                <w:sz w:val="28"/>
                <w:szCs w:val="28"/>
                <w:shd w:val="clear" w:color="auto" w:fill="FFFFFF"/>
              </w:rPr>
              <w:t>SELECT * FROM topics WHERE id_author&gt;2;</w:t>
            </w:r>
          </w:p>
        </w:tc>
      </w:tr>
      <w:tr w:rsidR="00EB1B02" w:rsidRPr="0011757D" w:rsidTr="00774CA0">
        <w:trPr>
          <w:jc w:val="center"/>
        </w:trPr>
        <w:tc>
          <w:tcPr>
            <w:tcW w:w="2306" w:type="dxa"/>
          </w:tcPr>
          <w:p w:rsidR="00EB1B02" w:rsidRPr="0011757D" w:rsidRDefault="00EB1B02" w:rsidP="00774CA0">
            <w:pPr>
              <w:autoSpaceDE w:val="0"/>
              <w:autoSpaceDN w:val="0"/>
              <w:adjustRightInd w:val="0"/>
              <w:jc w:val="center"/>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&lt;</w:t>
            </w:r>
          </w:p>
        </w:tc>
        <w:tc>
          <w:tcPr>
            <w:tcW w:w="6848" w:type="dxa"/>
          </w:tcPr>
          <w:p w:rsidR="00EB1B02" w:rsidRPr="0011757D" w:rsidRDefault="00EB1B02" w:rsidP="00774CA0">
            <w:pPr>
              <w:tabs>
                <w:tab w:val="left" w:pos="960"/>
              </w:tabs>
              <w:autoSpaceDE w:val="0"/>
              <w:autoSpaceDN w:val="0"/>
              <w:adjustRightInd w:val="0"/>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shd w:val="clear" w:color="auto" w:fill="FFFFFF"/>
              </w:rPr>
              <w:t>Отбираются значения меньше указанного</w:t>
            </w:r>
            <w:r w:rsidRPr="0011757D">
              <w:rPr>
                <w:rFonts w:ascii="Times New Roman" w:hAnsi="Times New Roman" w:cs="Times New Roman"/>
                <w:color w:val="000000"/>
                <w:sz w:val="28"/>
                <w:szCs w:val="28"/>
              </w:rPr>
              <w:br/>
            </w:r>
            <w:r w:rsidRPr="0011757D">
              <w:rPr>
                <w:rFonts w:ascii="Times New Roman" w:hAnsi="Times New Roman" w:cs="Times New Roman"/>
                <w:color w:val="000000"/>
                <w:sz w:val="28"/>
                <w:szCs w:val="28"/>
                <w:shd w:val="clear" w:color="auto" w:fill="FFFFFF"/>
              </w:rPr>
              <w:t>SELECT * FROM topics WHERE id_author&lt;3;</w:t>
            </w:r>
          </w:p>
        </w:tc>
      </w:tr>
      <w:tr w:rsidR="00EB1B02" w:rsidRPr="0011757D" w:rsidTr="00774CA0">
        <w:trPr>
          <w:jc w:val="center"/>
        </w:trPr>
        <w:tc>
          <w:tcPr>
            <w:tcW w:w="2306" w:type="dxa"/>
          </w:tcPr>
          <w:p w:rsidR="00EB1B02" w:rsidRPr="0011757D" w:rsidRDefault="00EB1B02" w:rsidP="00774CA0">
            <w:pPr>
              <w:autoSpaceDE w:val="0"/>
              <w:autoSpaceDN w:val="0"/>
              <w:adjustRightInd w:val="0"/>
              <w:jc w:val="center"/>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&gt;=</w:t>
            </w:r>
          </w:p>
        </w:tc>
        <w:tc>
          <w:tcPr>
            <w:tcW w:w="6848" w:type="dxa"/>
          </w:tcPr>
          <w:p w:rsidR="00EB1B02" w:rsidRPr="0011757D" w:rsidRDefault="00EB1B02" w:rsidP="00774CA0">
            <w:pPr>
              <w:autoSpaceDE w:val="0"/>
              <w:autoSpaceDN w:val="0"/>
              <w:adjustRightInd w:val="0"/>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shd w:val="clear" w:color="auto" w:fill="FFFFFF"/>
              </w:rPr>
              <w:t>Отбираются значения большие и равные указанному</w:t>
            </w:r>
            <w:r w:rsidRPr="0011757D">
              <w:rPr>
                <w:rFonts w:ascii="Times New Roman" w:hAnsi="Times New Roman" w:cs="Times New Roman"/>
                <w:color w:val="000000"/>
                <w:sz w:val="28"/>
                <w:szCs w:val="28"/>
              </w:rPr>
              <w:br/>
            </w:r>
            <w:r w:rsidRPr="0011757D">
              <w:rPr>
                <w:rFonts w:ascii="Times New Roman" w:hAnsi="Times New Roman" w:cs="Times New Roman"/>
                <w:color w:val="000000"/>
                <w:sz w:val="28"/>
                <w:szCs w:val="28"/>
                <w:shd w:val="clear" w:color="auto" w:fill="FFFFFF"/>
              </w:rPr>
              <w:t>SELECT * FROM topics WHERE id_author&gt;=2;</w:t>
            </w:r>
          </w:p>
        </w:tc>
      </w:tr>
      <w:tr w:rsidR="00EB1B02" w:rsidRPr="0011757D" w:rsidTr="00774CA0">
        <w:trPr>
          <w:jc w:val="center"/>
        </w:trPr>
        <w:tc>
          <w:tcPr>
            <w:tcW w:w="2306" w:type="dxa"/>
          </w:tcPr>
          <w:p w:rsidR="00EB1B02" w:rsidRPr="0011757D" w:rsidRDefault="00EB1B02" w:rsidP="00774CA0">
            <w:pPr>
              <w:autoSpaceDE w:val="0"/>
              <w:autoSpaceDN w:val="0"/>
              <w:adjustRightInd w:val="0"/>
              <w:jc w:val="center"/>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&lt;=</w:t>
            </w:r>
          </w:p>
        </w:tc>
        <w:tc>
          <w:tcPr>
            <w:tcW w:w="6848" w:type="dxa"/>
          </w:tcPr>
          <w:p w:rsidR="00EB1B02" w:rsidRPr="0011757D" w:rsidRDefault="00EB1B02" w:rsidP="00774CA0">
            <w:pPr>
              <w:autoSpaceDE w:val="0"/>
              <w:autoSpaceDN w:val="0"/>
              <w:adjustRightInd w:val="0"/>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shd w:val="clear" w:color="auto" w:fill="FFFFFF"/>
              </w:rPr>
              <w:t>Отбираются значения меньшие и равные указанному</w:t>
            </w:r>
            <w:r w:rsidRPr="0011757D">
              <w:rPr>
                <w:rFonts w:ascii="Times New Roman" w:hAnsi="Times New Roman" w:cs="Times New Roman"/>
                <w:color w:val="000000"/>
                <w:sz w:val="28"/>
                <w:szCs w:val="28"/>
              </w:rPr>
              <w:br/>
            </w:r>
            <w:r w:rsidRPr="0011757D">
              <w:rPr>
                <w:rFonts w:ascii="Times New Roman" w:hAnsi="Times New Roman" w:cs="Times New Roman"/>
                <w:color w:val="000000"/>
                <w:sz w:val="28"/>
                <w:szCs w:val="28"/>
                <w:shd w:val="clear" w:color="auto" w:fill="FFFFFF"/>
              </w:rPr>
              <w:t>SELECT * FROM topics WHERE id_author&lt;=3;</w:t>
            </w:r>
          </w:p>
        </w:tc>
      </w:tr>
      <w:tr w:rsidR="00EB1B02" w:rsidRPr="0011757D" w:rsidTr="00774CA0">
        <w:trPr>
          <w:jc w:val="center"/>
        </w:trPr>
        <w:tc>
          <w:tcPr>
            <w:tcW w:w="2306" w:type="dxa"/>
          </w:tcPr>
          <w:p w:rsidR="00EB1B02" w:rsidRPr="0011757D" w:rsidRDefault="00EB1B02" w:rsidP="00774CA0">
            <w:pPr>
              <w:autoSpaceDE w:val="0"/>
              <w:autoSpaceDN w:val="0"/>
              <w:adjustRightInd w:val="0"/>
              <w:jc w:val="center"/>
              <w:rPr>
                <w:rFonts w:ascii="Times New Roman" w:hAnsi="Times New Roman" w:cs="Times New Roman"/>
                <w:color w:val="000000"/>
                <w:sz w:val="28"/>
                <w:szCs w:val="28"/>
              </w:rPr>
            </w:pPr>
            <w:r w:rsidRPr="0011757D">
              <w:rPr>
                <w:rFonts w:ascii="Times New Roman" w:hAnsi="Times New Roman" w:cs="Times New Roman"/>
                <w:color w:val="000000"/>
                <w:sz w:val="28"/>
                <w:szCs w:val="28"/>
              </w:rPr>
              <w:t>!=</w:t>
            </w:r>
          </w:p>
        </w:tc>
        <w:tc>
          <w:tcPr>
            <w:tcW w:w="6848" w:type="dxa"/>
          </w:tcPr>
          <w:p w:rsidR="00EB1B02" w:rsidRPr="0011757D" w:rsidRDefault="00EB1B02" w:rsidP="00774CA0">
            <w:pPr>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Отбираются значения не равные указанному</w:t>
            </w:r>
            <w:r w:rsidRPr="0011757D">
              <w:rPr>
                <w:rFonts w:ascii="Times New Roman" w:hAnsi="Times New Roman" w:cs="Times New Roman"/>
                <w:color w:val="000000"/>
                <w:sz w:val="28"/>
                <w:szCs w:val="28"/>
              </w:rPr>
              <w:br/>
              <w:t>SELECT * FROM topics WHERE id_author!=1;</w:t>
            </w:r>
          </w:p>
        </w:tc>
      </w:tr>
      <w:tr w:rsidR="00EB1B02" w:rsidRPr="0011757D" w:rsidTr="00774CA0">
        <w:trPr>
          <w:jc w:val="center"/>
        </w:trPr>
        <w:tc>
          <w:tcPr>
            <w:tcW w:w="2306" w:type="dxa"/>
          </w:tcPr>
          <w:p w:rsidR="00EB1B02" w:rsidRPr="0011757D" w:rsidRDefault="00EB1B02" w:rsidP="00774CA0">
            <w:pPr>
              <w:jc w:val="center"/>
              <w:rPr>
                <w:rFonts w:ascii="Times New Roman" w:hAnsi="Times New Roman" w:cs="Times New Roman"/>
                <w:color w:val="000000"/>
                <w:sz w:val="28"/>
                <w:szCs w:val="28"/>
              </w:rPr>
            </w:pPr>
            <w:r w:rsidRPr="0011757D">
              <w:rPr>
                <w:rFonts w:ascii="Times New Roman" w:hAnsi="Times New Roman" w:cs="Times New Roman"/>
                <w:color w:val="000000"/>
                <w:sz w:val="28"/>
                <w:szCs w:val="28"/>
              </w:rPr>
              <w:lastRenderedPageBreak/>
              <w:t>IS NOT NULL</w:t>
            </w:r>
          </w:p>
          <w:p w:rsidR="00EB1B02" w:rsidRPr="0011757D" w:rsidRDefault="00EB1B02" w:rsidP="00774CA0">
            <w:pPr>
              <w:autoSpaceDE w:val="0"/>
              <w:autoSpaceDN w:val="0"/>
              <w:adjustRightInd w:val="0"/>
              <w:jc w:val="center"/>
              <w:rPr>
                <w:rFonts w:ascii="Times New Roman" w:hAnsi="Times New Roman" w:cs="Times New Roman"/>
                <w:color w:val="000000"/>
                <w:sz w:val="28"/>
                <w:szCs w:val="28"/>
              </w:rPr>
            </w:pPr>
          </w:p>
        </w:tc>
        <w:tc>
          <w:tcPr>
            <w:tcW w:w="6848" w:type="dxa"/>
          </w:tcPr>
          <w:p w:rsidR="00EB1B02" w:rsidRPr="0011757D" w:rsidRDefault="00EB1B02" w:rsidP="00774CA0">
            <w:pPr>
              <w:autoSpaceDE w:val="0"/>
              <w:autoSpaceDN w:val="0"/>
              <w:adjustRightInd w:val="0"/>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shd w:val="clear" w:color="auto" w:fill="FFFFFF"/>
              </w:rPr>
              <w:t>Отбираются строки, имеющие значения в указанном поле</w:t>
            </w:r>
            <w:r w:rsidRPr="0011757D">
              <w:rPr>
                <w:rFonts w:ascii="Times New Roman" w:hAnsi="Times New Roman" w:cs="Times New Roman"/>
                <w:color w:val="000000"/>
                <w:sz w:val="28"/>
                <w:szCs w:val="28"/>
              </w:rPr>
              <w:br/>
            </w:r>
            <w:r w:rsidRPr="0011757D">
              <w:rPr>
                <w:rFonts w:ascii="Times New Roman" w:hAnsi="Times New Roman" w:cs="Times New Roman"/>
                <w:color w:val="000000"/>
                <w:sz w:val="28"/>
                <w:szCs w:val="28"/>
                <w:shd w:val="clear" w:color="auto" w:fill="FFFFFF"/>
              </w:rPr>
              <w:t>SELECT * FROM topics WHERE id_author IS NOT NULL;</w:t>
            </w:r>
          </w:p>
        </w:tc>
      </w:tr>
      <w:tr w:rsidR="00EB1B02" w:rsidRPr="0011757D" w:rsidTr="00774CA0">
        <w:trPr>
          <w:jc w:val="center"/>
        </w:trPr>
        <w:tc>
          <w:tcPr>
            <w:tcW w:w="2306" w:type="dxa"/>
          </w:tcPr>
          <w:p w:rsidR="00EB1B02" w:rsidRPr="0011757D" w:rsidRDefault="00EB1B02" w:rsidP="00774CA0">
            <w:pPr>
              <w:autoSpaceDE w:val="0"/>
              <w:autoSpaceDN w:val="0"/>
              <w:adjustRightInd w:val="0"/>
              <w:jc w:val="center"/>
              <w:rPr>
                <w:rFonts w:ascii="Times New Roman" w:hAnsi="Times New Roman" w:cs="Times New Roman"/>
                <w:color w:val="000000"/>
                <w:sz w:val="28"/>
                <w:szCs w:val="28"/>
              </w:rPr>
            </w:pPr>
            <w:r w:rsidRPr="0011757D">
              <w:rPr>
                <w:rFonts w:ascii="Times New Roman" w:hAnsi="Times New Roman" w:cs="Times New Roman"/>
                <w:color w:val="000000"/>
                <w:sz w:val="28"/>
                <w:szCs w:val="28"/>
                <w:shd w:val="clear" w:color="auto" w:fill="FFFFFF"/>
              </w:rPr>
              <w:t>IS NULL</w:t>
            </w:r>
          </w:p>
        </w:tc>
        <w:tc>
          <w:tcPr>
            <w:tcW w:w="6848" w:type="dxa"/>
          </w:tcPr>
          <w:p w:rsidR="00EB1B02" w:rsidRPr="0011757D" w:rsidRDefault="00EB1B02" w:rsidP="00774CA0">
            <w:pPr>
              <w:tabs>
                <w:tab w:val="left" w:pos="1170"/>
              </w:tabs>
              <w:autoSpaceDE w:val="0"/>
              <w:autoSpaceDN w:val="0"/>
              <w:adjustRightInd w:val="0"/>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shd w:val="clear" w:color="auto" w:fill="FFFFFF"/>
              </w:rPr>
              <w:t>Отбираются строки, не имеющие значения в указанном поле</w:t>
            </w:r>
            <w:r w:rsidRPr="0011757D">
              <w:rPr>
                <w:rFonts w:ascii="Times New Roman" w:hAnsi="Times New Roman" w:cs="Times New Roman"/>
                <w:color w:val="000000"/>
                <w:sz w:val="28"/>
                <w:szCs w:val="28"/>
              </w:rPr>
              <w:br/>
            </w:r>
            <w:r w:rsidRPr="0011757D">
              <w:rPr>
                <w:rFonts w:ascii="Times New Roman" w:hAnsi="Times New Roman" w:cs="Times New Roman"/>
                <w:color w:val="000000"/>
                <w:sz w:val="28"/>
                <w:szCs w:val="28"/>
                <w:shd w:val="clear" w:color="auto" w:fill="FFFFFF"/>
              </w:rPr>
              <w:t>SELECT * FROM topics WHERE id_author IS NULL;</w:t>
            </w:r>
          </w:p>
        </w:tc>
      </w:tr>
      <w:tr w:rsidR="00EB1B02" w:rsidRPr="00566039" w:rsidTr="00774CA0">
        <w:trPr>
          <w:jc w:val="center"/>
        </w:trPr>
        <w:tc>
          <w:tcPr>
            <w:tcW w:w="2306" w:type="dxa"/>
          </w:tcPr>
          <w:p w:rsidR="00EB1B02" w:rsidRPr="0011757D" w:rsidRDefault="00EB1B02" w:rsidP="00774CA0">
            <w:pPr>
              <w:autoSpaceDE w:val="0"/>
              <w:autoSpaceDN w:val="0"/>
              <w:adjustRightInd w:val="0"/>
              <w:jc w:val="center"/>
              <w:rPr>
                <w:rFonts w:ascii="Times New Roman" w:hAnsi="Times New Roman" w:cs="Times New Roman"/>
                <w:color w:val="000000"/>
                <w:sz w:val="28"/>
                <w:szCs w:val="28"/>
              </w:rPr>
            </w:pPr>
            <w:r w:rsidRPr="0011757D">
              <w:rPr>
                <w:rFonts w:ascii="Times New Roman" w:hAnsi="Times New Roman" w:cs="Times New Roman"/>
                <w:color w:val="000000"/>
                <w:sz w:val="28"/>
                <w:szCs w:val="28"/>
                <w:shd w:val="clear" w:color="auto" w:fill="FFFFFF"/>
              </w:rPr>
              <w:t>BETWEEN (между)</w:t>
            </w:r>
          </w:p>
        </w:tc>
        <w:tc>
          <w:tcPr>
            <w:tcW w:w="6848" w:type="dxa"/>
          </w:tcPr>
          <w:p w:rsidR="00EB1B02" w:rsidRPr="0011757D" w:rsidRDefault="00EB1B02" w:rsidP="00774CA0">
            <w:pPr>
              <w:tabs>
                <w:tab w:val="left" w:pos="975"/>
              </w:tabs>
              <w:autoSpaceDE w:val="0"/>
              <w:autoSpaceDN w:val="0"/>
              <w:adjustRightInd w:val="0"/>
              <w:jc w:val="both"/>
              <w:rPr>
                <w:rFonts w:ascii="Times New Roman" w:hAnsi="Times New Roman" w:cs="Times New Roman"/>
                <w:color w:val="000000"/>
                <w:sz w:val="28"/>
                <w:szCs w:val="28"/>
                <w:shd w:val="clear" w:color="auto" w:fill="FFFFFF"/>
              </w:rPr>
            </w:pPr>
            <w:r w:rsidRPr="0011757D">
              <w:rPr>
                <w:rFonts w:ascii="Times New Roman" w:hAnsi="Times New Roman" w:cs="Times New Roman"/>
                <w:color w:val="000000"/>
                <w:sz w:val="28"/>
                <w:szCs w:val="28"/>
                <w:shd w:val="clear" w:color="auto" w:fill="FFFFFF"/>
              </w:rPr>
              <w:t>Отбираются значения, находящиеся между указанными</w:t>
            </w:r>
            <w:r w:rsidRPr="0011757D">
              <w:rPr>
                <w:rFonts w:ascii="Times New Roman" w:hAnsi="Times New Roman" w:cs="Times New Roman"/>
                <w:color w:val="000000"/>
                <w:sz w:val="28"/>
                <w:szCs w:val="28"/>
              </w:rPr>
              <w:br/>
            </w:r>
            <w:r w:rsidRPr="0011757D">
              <w:rPr>
                <w:rFonts w:ascii="Times New Roman" w:hAnsi="Times New Roman" w:cs="Times New Roman"/>
                <w:color w:val="000000"/>
                <w:sz w:val="28"/>
                <w:szCs w:val="28"/>
                <w:shd w:val="clear" w:color="auto" w:fill="FFFFFF"/>
              </w:rPr>
              <w:t>SELECT * FROM topics</w:t>
            </w:r>
          </w:p>
          <w:p w:rsidR="00EB1B02" w:rsidRPr="0011757D" w:rsidRDefault="00EB1B02" w:rsidP="00774CA0">
            <w:pPr>
              <w:tabs>
                <w:tab w:val="left" w:pos="975"/>
              </w:tabs>
              <w:autoSpaceDE w:val="0"/>
              <w:autoSpaceDN w:val="0"/>
              <w:adjustRightInd w:val="0"/>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shd w:val="clear" w:color="auto" w:fill="FFFFFF"/>
                <w:lang w:val="en-US"/>
              </w:rPr>
              <w:t>WHERE id_author BETWEEN 1 AND 3;</w:t>
            </w:r>
          </w:p>
        </w:tc>
      </w:tr>
      <w:tr w:rsidR="00EB1B02" w:rsidRPr="0011757D" w:rsidTr="00774CA0">
        <w:trPr>
          <w:jc w:val="center"/>
        </w:trPr>
        <w:tc>
          <w:tcPr>
            <w:tcW w:w="2306" w:type="dxa"/>
          </w:tcPr>
          <w:p w:rsidR="00EB1B02" w:rsidRPr="0011757D" w:rsidRDefault="00EB1B02" w:rsidP="00774CA0">
            <w:pPr>
              <w:autoSpaceDE w:val="0"/>
              <w:autoSpaceDN w:val="0"/>
              <w:adjustRightInd w:val="0"/>
              <w:jc w:val="center"/>
              <w:rPr>
                <w:rFonts w:ascii="Times New Roman" w:hAnsi="Times New Roman" w:cs="Times New Roman"/>
                <w:color w:val="000000"/>
                <w:sz w:val="28"/>
                <w:szCs w:val="28"/>
              </w:rPr>
            </w:pPr>
            <w:r w:rsidRPr="0011757D">
              <w:rPr>
                <w:rFonts w:ascii="Times New Roman" w:hAnsi="Times New Roman" w:cs="Times New Roman"/>
                <w:color w:val="000000"/>
                <w:sz w:val="28"/>
                <w:szCs w:val="28"/>
                <w:shd w:val="clear" w:color="auto" w:fill="FFFFFF"/>
              </w:rPr>
              <w:t>IN (значение содержится)</w:t>
            </w:r>
          </w:p>
        </w:tc>
        <w:tc>
          <w:tcPr>
            <w:tcW w:w="6848" w:type="dxa"/>
          </w:tcPr>
          <w:p w:rsidR="00EB1B02" w:rsidRPr="0011757D" w:rsidRDefault="00EB1B02" w:rsidP="00774CA0">
            <w:pPr>
              <w:autoSpaceDE w:val="0"/>
              <w:autoSpaceDN w:val="0"/>
              <w:adjustRightInd w:val="0"/>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shd w:val="clear" w:color="auto" w:fill="FFFFFF"/>
              </w:rPr>
              <w:t>Отбираются значения, соответствующие указанным</w:t>
            </w:r>
            <w:r w:rsidRPr="0011757D">
              <w:rPr>
                <w:rFonts w:ascii="Times New Roman" w:hAnsi="Times New Roman" w:cs="Times New Roman"/>
                <w:color w:val="000000"/>
                <w:sz w:val="28"/>
                <w:szCs w:val="28"/>
              </w:rPr>
              <w:br/>
            </w:r>
            <w:r w:rsidRPr="0011757D">
              <w:rPr>
                <w:rFonts w:ascii="Times New Roman" w:hAnsi="Times New Roman" w:cs="Times New Roman"/>
                <w:color w:val="000000"/>
                <w:sz w:val="28"/>
                <w:szCs w:val="28"/>
                <w:shd w:val="clear" w:color="auto" w:fill="FFFFFF"/>
              </w:rPr>
              <w:t>SELECT * FROM topics WHERE id_author IN (1, 4);</w:t>
            </w:r>
          </w:p>
        </w:tc>
      </w:tr>
      <w:tr w:rsidR="00EB1B02" w:rsidRPr="00566039" w:rsidTr="00774CA0">
        <w:trPr>
          <w:jc w:val="center"/>
        </w:trPr>
        <w:tc>
          <w:tcPr>
            <w:tcW w:w="2306" w:type="dxa"/>
          </w:tcPr>
          <w:p w:rsidR="00EB1B02" w:rsidRPr="0011757D" w:rsidRDefault="00EB1B02" w:rsidP="00774CA0">
            <w:pPr>
              <w:autoSpaceDE w:val="0"/>
              <w:autoSpaceDN w:val="0"/>
              <w:adjustRightInd w:val="0"/>
              <w:jc w:val="center"/>
              <w:rPr>
                <w:rFonts w:ascii="Times New Roman" w:hAnsi="Times New Roman" w:cs="Times New Roman"/>
                <w:color w:val="000000"/>
                <w:sz w:val="28"/>
                <w:szCs w:val="28"/>
                <w:shd w:val="clear" w:color="auto" w:fill="FFFFFF"/>
              </w:rPr>
            </w:pPr>
            <w:r w:rsidRPr="0011757D">
              <w:rPr>
                <w:rFonts w:ascii="Times New Roman" w:hAnsi="Times New Roman" w:cs="Times New Roman"/>
                <w:color w:val="000000"/>
                <w:sz w:val="28"/>
                <w:szCs w:val="28"/>
                <w:shd w:val="clear" w:color="auto" w:fill="FFFFFF"/>
              </w:rPr>
              <w:t>NOT IN (значение не содержится)</w:t>
            </w:r>
          </w:p>
        </w:tc>
        <w:tc>
          <w:tcPr>
            <w:tcW w:w="6848" w:type="dxa"/>
          </w:tcPr>
          <w:p w:rsidR="00EB1B02" w:rsidRPr="0011757D" w:rsidRDefault="00EB1B02" w:rsidP="00774CA0">
            <w:pPr>
              <w:tabs>
                <w:tab w:val="left" w:pos="2265"/>
              </w:tabs>
              <w:autoSpaceDE w:val="0"/>
              <w:autoSpaceDN w:val="0"/>
              <w:adjustRightInd w:val="0"/>
              <w:jc w:val="both"/>
              <w:rPr>
                <w:rFonts w:ascii="Times New Roman" w:hAnsi="Times New Roman" w:cs="Times New Roman"/>
                <w:color w:val="000000"/>
                <w:sz w:val="28"/>
                <w:szCs w:val="28"/>
                <w:shd w:val="clear" w:color="auto" w:fill="FFFFFF"/>
              </w:rPr>
            </w:pPr>
            <w:r w:rsidRPr="0011757D">
              <w:rPr>
                <w:rFonts w:ascii="Times New Roman" w:hAnsi="Times New Roman" w:cs="Times New Roman"/>
                <w:color w:val="000000"/>
                <w:sz w:val="28"/>
                <w:szCs w:val="28"/>
                <w:shd w:val="clear" w:color="auto" w:fill="FFFFFF"/>
              </w:rPr>
              <w:t>Отбираются значения, кроме указанных</w:t>
            </w:r>
            <w:r w:rsidRPr="0011757D">
              <w:rPr>
                <w:rFonts w:ascii="Times New Roman" w:hAnsi="Times New Roman" w:cs="Times New Roman"/>
                <w:color w:val="000000"/>
                <w:sz w:val="28"/>
                <w:szCs w:val="28"/>
              </w:rPr>
              <w:br/>
            </w:r>
            <w:r w:rsidRPr="0011757D">
              <w:rPr>
                <w:rFonts w:ascii="Times New Roman" w:hAnsi="Times New Roman" w:cs="Times New Roman"/>
                <w:color w:val="000000"/>
                <w:sz w:val="28"/>
                <w:szCs w:val="28"/>
                <w:shd w:val="clear" w:color="auto" w:fill="FFFFFF"/>
                <w:lang w:val="en-US"/>
              </w:rPr>
              <w:t>SELECT</w:t>
            </w:r>
            <w:r w:rsidRPr="0011757D">
              <w:rPr>
                <w:rFonts w:ascii="Times New Roman" w:hAnsi="Times New Roman" w:cs="Times New Roman"/>
                <w:color w:val="000000"/>
                <w:sz w:val="28"/>
                <w:szCs w:val="28"/>
                <w:shd w:val="clear" w:color="auto" w:fill="FFFFFF"/>
              </w:rPr>
              <w:t xml:space="preserve"> * </w:t>
            </w:r>
            <w:r w:rsidRPr="0011757D">
              <w:rPr>
                <w:rFonts w:ascii="Times New Roman" w:hAnsi="Times New Roman" w:cs="Times New Roman"/>
                <w:color w:val="000000"/>
                <w:sz w:val="28"/>
                <w:szCs w:val="28"/>
                <w:shd w:val="clear" w:color="auto" w:fill="FFFFFF"/>
                <w:lang w:val="en-US"/>
              </w:rPr>
              <w:t>FROMtopics</w:t>
            </w:r>
          </w:p>
          <w:p w:rsidR="00EB1B02" w:rsidRPr="0011757D" w:rsidRDefault="00EB1B02" w:rsidP="00774CA0">
            <w:pPr>
              <w:tabs>
                <w:tab w:val="left" w:pos="2265"/>
              </w:tabs>
              <w:autoSpaceDE w:val="0"/>
              <w:autoSpaceDN w:val="0"/>
              <w:adjustRightInd w:val="0"/>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shd w:val="clear" w:color="auto" w:fill="FFFFFF"/>
                <w:lang w:val="en-US"/>
              </w:rPr>
              <w:t>WHERE id_author NOT IN (1, 4);</w:t>
            </w:r>
          </w:p>
        </w:tc>
      </w:tr>
      <w:tr w:rsidR="00EB1B02" w:rsidRPr="00566039" w:rsidTr="00774CA0">
        <w:trPr>
          <w:jc w:val="center"/>
        </w:trPr>
        <w:tc>
          <w:tcPr>
            <w:tcW w:w="2306" w:type="dxa"/>
          </w:tcPr>
          <w:p w:rsidR="00EB1B02" w:rsidRPr="0011757D" w:rsidRDefault="00EB1B02" w:rsidP="00774CA0">
            <w:pPr>
              <w:autoSpaceDE w:val="0"/>
              <w:autoSpaceDN w:val="0"/>
              <w:adjustRightInd w:val="0"/>
              <w:jc w:val="center"/>
              <w:rPr>
                <w:rFonts w:ascii="Times New Roman" w:hAnsi="Times New Roman" w:cs="Times New Roman"/>
                <w:color w:val="000000"/>
                <w:sz w:val="28"/>
                <w:szCs w:val="28"/>
                <w:shd w:val="clear" w:color="auto" w:fill="FFFFFF"/>
              </w:rPr>
            </w:pPr>
            <w:r w:rsidRPr="0011757D">
              <w:rPr>
                <w:rFonts w:ascii="Times New Roman" w:hAnsi="Times New Roman" w:cs="Times New Roman"/>
                <w:color w:val="000000"/>
                <w:sz w:val="28"/>
                <w:szCs w:val="28"/>
                <w:shd w:val="clear" w:color="auto" w:fill="FFFFFF"/>
              </w:rPr>
              <w:t>LIKE (соответствие)</w:t>
            </w:r>
          </w:p>
        </w:tc>
        <w:tc>
          <w:tcPr>
            <w:tcW w:w="6848" w:type="dxa"/>
          </w:tcPr>
          <w:p w:rsidR="00EB1B02" w:rsidRPr="0011757D" w:rsidRDefault="00EB1B02" w:rsidP="00774CA0">
            <w:pPr>
              <w:autoSpaceDE w:val="0"/>
              <w:autoSpaceDN w:val="0"/>
              <w:adjustRightInd w:val="0"/>
              <w:jc w:val="both"/>
              <w:rPr>
                <w:rFonts w:ascii="Times New Roman" w:hAnsi="Times New Roman" w:cs="Times New Roman"/>
                <w:color w:val="000000"/>
                <w:sz w:val="28"/>
                <w:szCs w:val="28"/>
                <w:shd w:val="clear" w:color="auto" w:fill="FFFFFF"/>
              </w:rPr>
            </w:pPr>
            <w:r w:rsidRPr="0011757D">
              <w:rPr>
                <w:rFonts w:ascii="Times New Roman" w:hAnsi="Times New Roman" w:cs="Times New Roman"/>
                <w:color w:val="000000"/>
                <w:sz w:val="28"/>
                <w:szCs w:val="28"/>
                <w:shd w:val="clear" w:color="auto" w:fill="FFFFFF"/>
              </w:rPr>
              <w:t>Отбираются значения, соответствующие образцу</w:t>
            </w:r>
            <w:r w:rsidRPr="0011757D">
              <w:rPr>
                <w:rFonts w:ascii="Times New Roman" w:hAnsi="Times New Roman" w:cs="Times New Roman"/>
                <w:color w:val="000000"/>
                <w:sz w:val="28"/>
                <w:szCs w:val="28"/>
              </w:rPr>
              <w:br/>
            </w:r>
            <w:r w:rsidRPr="0011757D">
              <w:rPr>
                <w:rFonts w:ascii="Times New Roman" w:hAnsi="Times New Roman" w:cs="Times New Roman"/>
                <w:color w:val="000000"/>
                <w:sz w:val="28"/>
                <w:szCs w:val="28"/>
                <w:shd w:val="clear" w:color="auto" w:fill="FFFFFF"/>
              </w:rPr>
              <w:t>SELECT * FROM topics</w:t>
            </w:r>
          </w:p>
          <w:p w:rsidR="00EB1B02" w:rsidRPr="0011757D" w:rsidRDefault="00EB1B02" w:rsidP="00774CA0">
            <w:pPr>
              <w:autoSpaceDE w:val="0"/>
              <w:autoSpaceDN w:val="0"/>
              <w:adjustRightInd w:val="0"/>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shd w:val="clear" w:color="auto" w:fill="FFFFFF"/>
                <w:lang w:val="en-US"/>
              </w:rPr>
              <w:t>WHERE topic_name LIKE '</w:t>
            </w:r>
            <w:r w:rsidRPr="0011757D">
              <w:rPr>
                <w:rFonts w:ascii="Times New Roman" w:hAnsi="Times New Roman" w:cs="Times New Roman"/>
                <w:color w:val="000000"/>
                <w:sz w:val="28"/>
                <w:szCs w:val="28"/>
                <w:shd w:val="clear" w:color="auto" w:fill="FFFFFF"/>
              </w:rPr>
              <w:t>вел</w:t>
            </w:r>
            <w:r w:rsidRPr="0011757D">
              <w:rPr>
                <w:rFonts w:ascii="Times New Roman" w:hAnsi="Times New Roman" w:cs="Times New Roman"/>
                <w:color w:val="000000"/>
                <w:sz w:val="28"/>
                <w:szCs w:val="28"/>
                <w:shd w:val="clear" w:color="auto" w:fill="FFFFFF"/>
                <w:lang w:val="en-US"/>
              </w:rPr>
              <w:t>%';</w:t>
            </w:r>
          </w:p>
        </w:tc>
      </w:tr>
      <w:tr w:rsidR="00EB1B02" w:rsidRPr="00566039" w:rsidTr="00774CA0">
        <w:trPr>
          <w:jc w:val="center"/>
        </w:trPr>
        <w:tc>
          <w:tcPr>
            <w:tcW w:w="2306" w:type="dxa"/>
          </w:tcPr>
          <w:p w:rsidR="00EB1B02" w:rsidRPr="0011757D" w:rsidRDefault="00EB1B02" w:rsidP="00774CA0">
            <w:pPr>
              <w:autoSpaceDE w:val="0"/>
              <w:autoSpaceDN w:val="0"/>
              <w:adjustRightInd w:val="0"/>
              <w:jc w:val="center"/>
              <w:rPr>
                <w:rFonts w:ascii="Times New Roman" w:hAnsi="Times New Roman" w:cs="Times New Roman"/>
                <w:color w:val="000000"/>
                <w:sz w:val="28"/>
                <w:szCs w:val="28"/>
                <w:shd w:val="clear" w:color="auto" w:fill="FFFFFF"/>
              </w:rPr>
            </w:pPr>
            <w:r w:rsidRPr="0011757D">
              <w:rPr>
                <w:rFonts w:ascii="Times New Roman" w:hAnsi="Times New Roman" w:cs="Times New Roman"/>
                <w:color w:val="000000"/>
                <w:sz w:val="28"/>
                <w:szCs w:val="28"/>
                <w:shd w:val="clear" w:color="auto" w:fill="FFFFFF"/>
              </w:rPr>
              <w:t xml:space="preserve">NOT LIKE </w:t>
            </w:r>
          </w:p>
          <w:p w:rsidR="00EB1B02" w:rsidRPr="0011757D" w:rsidRDefault="00EB1B02" w:rsidP="00774CA0">
            <w:pPr>
              <w:autoSpaceDE w:val="0"/>
              <w:autoSpaceDN w:val="0"/>
              <w:adjustRightInd w:val="0"/>
              <w:rPr>
                <w:rFonts w:ascii="Times New Roman" w:hAnsi="Times New Roman" w:cs="Times New Roman"/>
                <w:color w:val="000000"/>
                <w:sz w:val="28"/>
                <w:szCs w:val="28"/>
                <w:shd w:val="clear" w:color="auto" w:fill="FFFFFF"/>
              </w:rPr>
            </w:pPr>
            <w:r w:rsidRPr="0011757D">
              <w:rPr>
                <w:rFonts w:ascii="Times New Roman" w:hAnsi="Times New Roman" w:cs="Times New Roman"/>
                <w:color w:val="000000"/>
                <w:sz w:val="28"/>
                <w:szCs w:val="28"/>
                <w:shd w:val="clear" w:color="auto" w:fill="FFFFFF"/>
              </w:rPr>
              <w:t>(не соответствие)</w:t>
            </w:r>
          </w:p>
        </w:tc>
        <w:tc>
          <w:tcPr>
            <w:tcW w:w="6848" w:type="dxa"/>
          </w:tcPr>
          <w:p w:rsidR="00EB1B02" w:rsidRPr="0011757D" w:rsidRDefault="00EB1B02" w:rsidP="00774CA0">
            <w:pPr>
              <w:autoSpaceDE w:val="0"/>
              <w:autoSpaceDN w:val="0"/>
              <w:adjustRightInd w:val="0"/>
              <w:jc w:val="both"/>
              <w:rPr>
                <w:rFonts w:ascii="Times New Roman" w:hAnsi="Times New Roman" w:cs="Times New Roman"/>
                <w:color w:val="000000"/>
                <w:sz w:val="28"/>
                <w:szCs w:val="28"/>
                <w:shd w:val="clear" w:color="auto" w:fill="FFFFFF"/>
              </w:rPr>
            </w:pPr>
            <w:r w:rsidRPr="0011757D">
              <w:rPr>
                <w:rFonts w:ascii="Times New Roman" w:hAnsi="Times New Roman" w:cs="Times New Roman"/>
                <w:color w:val="000000"/>
                <w:sz w:val="28"/>
                <w:szCs w:val="28"/>
                <w:shd w:val="clear" w:color="auto" w:fill="FFFFFF"/>
              </w:rPr>
              <w:t>Отбираются значения, не соответствующие образцу</w:t>
            </w:r>
            <w:r w:rsidRPr="0011757D">
              <w:rPr>
                <w:rFonts w:ascii="Times New Roman" w:hAnsi="Times New Roman" w:cs="Times New Roman"/>
                <w:color w:val="000000"/>
                <w:sz w:val="28"/>
                <w:szCs w:val="28"/>
              </w:rPr>
              <w:br/>
            </w:r>
            <w:r w:rsidRPr="0011757D">
              <w:rPr>
                <w:rFonts w:ascii="Times New Roman" w:hAnsi="Times New Roman" w:cs="Times New Roman"/>
                <w:color w:val="000000"/>
                <w:sz w:val="28"/>
                <w:szCs w:val="28"/>
                <w:shd w:val="clear" w:color="auto" w:fill="FFFFFF"/>
              </w:rPr>
              <w:t>SELECT * FROM topics</w:t>
            </w:r>
          </w:p>
          <w:p w:rsidR="00EB1B02" w:rsidRPr="0011757D" w:rsidRDefault="00EB1B02" w:rsidP="00774CA0">
            <w:pPr>
              <w:autoSpaceDE w:val="0"/>
              <w:autoSpaceDN w:val="0"/>
              <w:adjustRightInd w:val="0"/>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shd w:val="clear" w:color="auto" w:fill="FFFFFF"/>
                <w:lang w:val="en-US"/>
              </w:rPr>
              <w:t>WHERE topic_name NOT LIKE '</w:t>
            </w:r>
            <w:r w:rsidRPr="0011757D">
              <w:rPr>
                <w:rFonts w:ascii="Times New Roman" w:hAnsi="Times New Roman" w:cs="Times New Roman"/>
                <w:color w:val="000000"/>
                <w:sz w:val="28"/>
                <w:szCs w:val="28"/>
                <w:shd w:val="clear" w:color="auto" w:fill="FFFFFF"/>
              </w:rPr>
              <w:t>вел</w:t>
            </w:r>
            <w:r w:rsidRPr="0011757D">
              <w:rPr>
                <w:rFonts w:ascii="Times New Roman" w:hAnsi="Times New Roman" w:cs="Times New Roman"/>
                <w:color w:val="000000"/>
                <w:sz w:val="28"/>
                <w:szCs w:val="28"/>
                <w:shd w:val="clear" w:color="auto" w:fill="FFFFFF"/>
                <w:lang w:val="en-US"/>
              </w:rPr>
              <w:t>%';</w:t>
            </w:r>
          </w:p>
        </w:tc>
      </w:tr>
    </w:tbl>
    <w:p w:rsidR="00EB1B02" w:rsidRPr="0011757D" w:rsidRDefault="00EB1B02" w:rsidP="00326A8F">
      <w:pPr>
        <w:autoSpaceDE w:val="0"/>
        <w:autoSpaceDN w:val="0"/>
        <w:adjustRightInd w:val="0"/>
        <w:ind w:firstLine="709"/>
        <w:jc w:val="both"/>
        <w:rPr>
          <w:rFonts w:ascii="Times New Roman" w:hAnsi="Times New Roman" w:cs="Times New Roman"/>
          <w:color w:val="FF0000"/>
          <w:sz w:val="28"/>
          <w:szCs w:val="28"/>
          <w:lang w:val="en-US"/>
        </w:rPr>
      </w:pPr>
    </w:p>
    <w:p w:rsidR="009773C7" w:rsidRPr="0011757D" w:rsidRDefault="009773C7" w:rsidP="00326A8F">
      <w:pPr>
        <w:numPr>
          <w:ilvl w:val="0"/>
          <w:numId w:val="16"/>
        </w:numPr>
        <w:tabs>
          <w:tab w:val="left" w:pos="850"/>
          <w:tab w:val="left" w:pos="1308"/>
        </w:tabs>
        <w:autoSpaceDE w:val="0"/>
        <w:autoSpaceDN w:val="0"/>
        <w:adjustRightInd w:val="0"/>
        <w:ind w:left="0" w:firstLine="709"/>
        <w:jc w:val="both"/>
        <w:rPr>
          <w:rFonts w:ascii="Times New Roman" w:hAnsi="Times New Roman" w:cs="Times New Roman"/>
          <w:b/>
          <w:bCs/>
          <w:sz w:val="28"/>
          <w:szCs w:val="28"/>
        </w:rPr>
      </w:pPr>
      <w:r w:rsidRPr="0011757D">
        <w:rPr>
          <w:rFonts w:ascii="Times New Roman" w:hAnsi="Times New Roman" w:cs="Times New Roman"/>
          <w:b/>
          <w:bCs/>
          <w:sz w:val="28"/>
          <w:szCs w:val="28"/>
        </w:rPr>
        <w:t>Оборудование</w:t>
      </w:r>
    </w:p>
    <w:p w:rsidR="009773C7" w:rsidRPr="0011757D" w:rsidRDefault="008054C5"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Персональный</w:t>
      </w:r>
      <w:r w:rsidR="009773C7" w:rsidRPr="0011757D">
        <w:rPr>
          <w:rFonts w:ascii="Times New Roman" w:hAnsi="Times New Roman" w:cs="Times New Roman"/>
          <w:sz w:val="28"/>
          <w:szCs w:val="28"/>
        </w:rPr>
        <w:t xml:space="preserve"> компьютер с </w:t>
      </w:r>
      <w:r w:rsidR="00BA121F" w:rsidRPr="0011757D">
        <w:rPr>
          <w:rFonts w:ascii="Times New Roman" w:hAnsi="Times New Roman" w:cs="Times New Roman"/>
          <w:sz w:val="28"/>
          <w:szCs w:val="28"/>
        </w:rPr>
        <w:t>установленной</w:t>
      </w:r>
      <w:r w:rsidR="00774CA0" w:rsidRPr="0011757D">
        <w:rPr>
          <w:rFonts w:ascii="Times New Roman" w:hAnsi="Times New Roman" w:cs="Times New Roman"/>
          <w:sz w:val="28"/>
          <w:szCs w:val="28"/>
        </w:rPr>
        <w:t xml:space="preserve"> </w:t>
      </w:r>
      <w:r w:rsidR="00BA121F" w:rsidRPr="0011757D">
        <w:rPr>
          <w:rFonts w:ascii="Times New Roman" w:hAnsi="Times New Roman" w:cs="Times New Roman"/>
          <w:sz w:val="28"/>
          <w:szCs w:val="28"/>
        </w:rPr>
        <w:t>операционной</w:t>
      </w:r>
      <w:r w:rsidR="00774CA0" w:rsidRPr="0011757D">
        <w:rPr>
          <w:rFonts w:ascii="Times New Roman" w:hAnsi="Times New Roman" w:cs="Times New Roman"/>
          <w:sz w:val="28"/>
          <w:szCs w:val="28"/>
        </w:rPr>
        <w:t xml:space="preserve"> </w:t>
      </w:r>
      <w:r w:rsidR="00BA121F" w:rsidRPr="0011757D">
        <w:rPr>
          <w:rFonts w:ascii="Times New Roman" w:hAnsi="Times New Roman" w:cs="Times New Roman"/>
          <w:sz w:val="28"/>
          <w:szCs w:val="28"/>
        </w:rPr>
        <w:t>системой</w:t>
      </w:r>
      <w:r w:rsidR="00774CA0" w:rsidRPr="0011757D">
        <w:rPr>
          <w:rFonts w:ascii="Times New Roman" w:hAnsi="Times New Roman" w:cs="Times New Roman"/>
          <w:sz w:val="28"/>
          <w:szCs w:val="28"/>
        </w:rPr>
        <w:t xml:space="preserve"> </w:t>
      </w:r>
      <w:r w:rsidR="009773C7" w:rsidRPr="0011757D">
        <w:rPr>
          <w:rFonts w:ascii="Times New Roman" w:hAnsi="Times New Roman" w:cs="Times New Roman"/>
          <w:sz w:val="28"/>
          <w:szCs w:val="28"/>
        </w:rPr>
        <w:t>Windows XP/7/8, браузер (Например, InternetExplorer, GoogleC</w:t>
      </w:r>
      <w:r w:rsidR="00EB1B02" w:rsidRPr="0011757D">
        <w:rPr>
          <w:rFonts w:ascii="Times New Roman" w:hAnsi="Times New Roman" w:cs="Times New Roman"/>
          <w:sz w:val="28"/>
          <w:szCs w:val="28"/>
        </w:rPr>
        <w:t>hrome, Opera), СУБД Postgre</w:t>
      </w:r>
      <w:r w:rsidR="00EB1B02" w:rsidRPr="0011757D">
        <w:rPr>
          <w:rFonts w:ascii="Times New Roman" w:hAnsi="Times New Roman" w:cs="Times New Roman"/>
          <w:sz w:val="28"/>
          <w:szCs w:val="28"/>
          <w:lang w:val="en-US"/>
        </w:rPr>
        <w:t>SQL</w:t>
      </w:r>
      <w:r w:rsidR="009773C7" w:rsidRPr="0011757D">
        <w:rPr>
          <w:rFonts w:ascii="Times New Roman" w:hAnsi="Times New Roman" w:cs="Times New Roman"/>
          <w:sz w:val="28"/>
          <w:szCs w:val="28"/>
        </w:rPr>
        <w:t xml:space="preserve">. </w:t>
      </w:r>
    </w:p>
    <w:p w:rsidR="009773C7" w:rsidRPr="0011757D" w:rsidRDefault="009773C7" w:rsidP="00326A8F">
      <w:pPr>
        <w:autoSpaceDE w:val="0"/>
        <w:autoSpaceDN w:val="0"/>
        <w:adjustRightInd w:val="0"/>
        <w:ind w:firstLine="709"/>
        <w:jc w:val="both"/>
        <w:rPr>
          <w:rFonts w:ascii="Times New Roman" w:hAnsi="Times New Roman" w:cs="Times New Roman"/>
          <w:b/>
          <w:bCs/>
          <w:sz w:val="28"/>
          <w:szCs w:val="28"/>
        </w:rPr>
      </w:pPr>
    </w:p>
    <w:p w:rsidR="009773C7" w:rsidRPr="0011757D" w:rsidRDefault="009773C7" w:rsidP="00326A8F">
      <w:pPr>
        <w:numPr>
          <w:ilvl w:val="0"/>
          <w:numId w:val="17"/>
        </w:numPr>
        <w:tabs>
          <w:tab w:val="left" w:pos="850"/>
          <w:tab w:val="left" w:pos="1308"/>
        </w:tabs>
        <w:autoSpaceDE w:val="0"/>
        <w:autoSpaceDN w:val="0"/>
        <w:adjustRightInd w:val="0"/>
        <w:ind w:left="0" w:firstLine="709"/>
        <w:jc w:val="both"/>
        <w:rPr>
          <w:rFonts w:ascii="Times New Roman" w:hAnsi="Times New Roman" w:cs="Times New Roman"/>
          <w:b/>
          <w:bCs/>
          <w:sz w:val="28"/>
          <w:szCs w:val="28"/>
        </w:rPr>
      </w:pPr>
      <w:r w:rsidRPr="0011757D">
        <w:rPr>
          <w:rFonts w:ascii="Times New Roman" w:hAnsi="Times New Roman" w:cs="Times New Roman"/>
          <w:b/>
          <w:bCs/>
          <w:sz w:val="28"/>
          <w:szCs w:val="28"/>
        </w:rPr>
        <w:t>Задание на работу</w:t>
      </w:r>
    </w:p>
    <w:p w:rsidR="009773C7" w:rsidRPr="0011757D" w:rsidRDefault="009773C7"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1. Напишите запрос, </w:t>
      </w:r>
      <w:r w:rsidR="00BA121F" w:rsidRPr="0011757D">
        <w:rPr>
          <w:rFonts w:ascii="Times New Roman" w:hAnsi="Times New Roman" w:cs="Times New Roman"/>
          <w:sz w:val="28"/>
          <w:szCs w:val="28"/>
        </w:rPr>
        <w:t>выбирающий</w:t>
      </w:r>
      <w:r w:rsidRPr="0011757D">
        <w:rPr>
          <w:rFonts w:ascii="Times New Roman" w:hAnsi="Times New Roman" w:cs="Times New Roman"/>
          <w:sz w:val="28"/>
          <w:szCs w:val="28"/>
        </w:rPr>
        <w:t xml:space="preserve"> все п</w:t>
      </w:r>
      <w:r w:rsidR="00A5291C" w:rsidRPr="0011757D">
        <w:rPr>
          <w:rFonts w:ascii="Times New Roman" w:hAnsi="Times New Roman" w:cs="Times New Roman"/>
          <w:sz w:val="28"/>
          <w:szCs w:val="28"/>
        </w:rPr>
        <w:t xml:space="preserve">оля и все строки из таблицы, </w:t>
      </w:r>
      <w:r w:rsidR="00BA121F" w:rsidRPr="0011757D">
        <w:rPr>
          <w:rFonts w:ascii="Times New Roman" w:hAnsi="Times New Roman" w:cs="Times New Roman"/>
          <w:sz w:val="28"/>
          <w:szCs w:val="28"/>
        </w:rPr>
        <w:t>используемой</w:t>
      </w:r>
      <w:r w:rsidR="00AF44AC" w:rsidRPr="0011757D">
        <w:rPr>
          <w:rFonts w:ascii="Times New Roman" w:hAnsi="Times New Roman" w:cs="Times New Roman"/>
          <w:sz w:val="28"/>
          <w:szCs w:val="28"/>
        </w:rPr>
        <w:t xml:space="preserve"> </w:t>
      </w:r>
      <w:r w:rsidRPr="0011757D">
        <w:rPr>
          <w:rFonts w:ascii="Times New Roman" w:hAnsi="Times New Roman" w:cs="Times New Roman"/>
          <w:sz w:val="28"/>
          <w:szCs w:val="28"/>
        </w:rPr>
        <w:t>в</w:t>
      </w:r>
      <w:r w:rsidR="00AF44AC" w:rsidRPr="0011757D">
        <w:rPr>
          <w:rFonts w:ascii="Times New Roman" w:hAnsi="Times New Roman" w:cs="Times New Roman"/>
          <w:sz w:val="28"/>
          <w:szCs w:val="28"/>
        </w:rPr>
        <w:t xml:space="preserve"> </w:t>
      </w:r>
      <w:r w:rsidR="00BA121F" w:rsidRPr="0011757D">
        <w:rPr>
          <w:rFonts w:ascii="Times New Roman" w:hAnsi="Times New Roman" w:cs="Times New Roman"/>
          <w:sz w:val="28"/>
          <w:szCs w:val="28"/>
        </w:rPr>
        <w:t>данной</w:t>
      </w:r>
      <w:r w:rsidR="00AF44AC" w:rsidRPr="0011757D">
        <w:rPr>
          <w:rFonts w:ascii="Times New Roman" w:hAnsi="Times New Roman" w:cs="Times New Roman"/>
          <w:sz w:val="28"/>
          <w:szCs w:val="28"/>
        </w:rPr>
        <w:t xml:space="preserve"> </w:t>
      </w:r>
      <w:r w:rsidR="00BA121F" w:rsidRPr="0011757D">
        <w:rPr>
          <w:rFonts w:ascii="Times New Roman" w:hAnsi="Times New Roman" w:cs="Times New Roman"/>
          <w:sz w:val="28"/>
          <w:szCs w:val="28"/>
        </w:rPr>
        <w:t>лабораторной</w:t>
      </w:r>
      <w:r w:rsidRPr="0011757D">
        <w:rPr>
          <w:rFonts w:ascii="Times New Roman" w:hAnsi="Times New Roman" w:cs="Times New Roman"/>
          <w:sz w:val="28"/>
          <w:szCs w:val="28"/>
        </w:rPr>
        <w:t xml:space="preserve">. При этом таблица должна содержать 10-15 строк. Приведите содержимое </w:t>
      </w:r>
      <w:r w:rsidR="00BA121F" w:rsidRPr="0011757D">
        <w:rPr>
          <w:rFonts w:ascii="Times New Roman" w:hAnsi="Times New Roman" w:cs="Times New Roman"/>
          <w:sz w:val="28"/>
          <w:szCs w:val="28"/>
        </w:rPr>
        <w:t>данной</w:t>
      </w:r>
      <w:r w:rsidRPr="0011757D">
        <w:rPr>
          <w:rFonts w:ascii="Times New Roman" w:hAnsi="Times New Roman" w:cs="Times New Roman"/>
          <w:sz w:val="28"/>
          <w:szCs w:val="28"/>
        </w:rPr>
        <w:t xml:space="preserve"> таблицы. </w:t>
      </w:r>
    </w:p>
    <w:p w:rsidR="009773C7" w:rsidRPr="0011757D" w:rsidRDefault="009773C7"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2. Напишите запрос, </w:t>
      </w:r>
      <w:r w:rsidR="00BA121F" w:rsidRPr="0011757D">
        <w:rPr>
          <w:rFonts w:ascii="Times New Roman" w:hAnsi="Times New Roman" w:cs="Times New Roman"/>
          <w:sz w:val="28"/>
          <w:szCs w:val="28"/>
        </w:rPr>
        <w:t>демонстрирующий</w:t>
      </w:r>
      <w:r w:rsidRPr="0011757D">
        <w:rPr>
          <w:rFonts w:ascii="Times New Roman" w:hAnsi="Times New Roman" w:cs="Times New Roman"/>
          <w:sz w:val="28"/>
          <w:szCs w:val="28"/>
        </w:rPr>
        <w:t xml:space="preserve"> выбор нескольких (не всех) полей таблицы с удалением дубликатов строк (DISTINCT). </w:t>
      </w:r>
    </w:p>
    <w:p w:rsidR="009773C7" w:rsidRPr="0011757D" w:rsidRDefault="009773C7"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2. Напишите запрос, </w:t>
      </w:r>
      <w:r w:rsidR="00BA121F" w:rsidRPr="0011757D">
        <w:rPr>
          <w:rFonts w:ascii="Times New Roman" w:hAnsi="Times New Roman" w:cs="Times New Roman"/>
          <w:sz w:val="28"/>
          <w:szCs w:val="28"/>
        </w:rPr>
        <w:t>демонстрирующий</w:t>
      </w:r>
      <w:r w:rsidRPr="0011757D">
        <w:rPr>
          <w:rFonts w:ascii="Times New Roman" w:hAnsi="Times New Roman" w:cs="Times New Roman"/>
          <w:sz w:val="28"/>
          <w:szCs w:val="28"/>
        </w:rPr>
        <w:t xml:space="preserve"> выбор всех </w:t>
      </w:r>
      <w:r w:rsidR="00BA121F" w:rsidRPr="0011757D">
        <w:rPr>
          <w:rFonts w:ascii="Times New Roman" w:hAnsi="Times New Roman" w:cs="Times New Roman"/>
          <w:sz w:val="28"/>
          <w:szCs w:val="28"/>
        </w:rPr>
        <w:t>полей</w:t>
      </w:r>
      <w:r w:rsidRPr="0011757D">
        <w:rPr>
          <w:rFonts w:ascii="Times New Roman" w:hAnsi="Times New Roman" w:cs="Times New Roman"/>
          <w:sz w:val="28"/>
          <w:szCs w:val="28"/>
        </w:rPr>
        <w:t xml:space="preserve"> (*) и задание условий выборки в виде операций сравнения (&gt;, &lt;, =) и логических операций (AND, OR, NOT). </w:t>
      </w:r>
    </w:p>
    <w:p w:rsidR="009773C7" w:rsidRPr="0011757D" w:rsidRDefault="009773C7"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3. Напишите запрос, </w:t>
      </w:r>
      <w:r w:rsidR="00FB1008" w:rsidRPr="0011757D">
        <w:rPr>
          <w:rFonts w:ascii="Times New Roman" w:hAnsi="Times New Roman" w:cs="Times New Roman"/>
          <w:sz w:val="28"/>
          <w:szCs w:val="28"/>
        </w:rPr>
        <w:t>демонстрирующий</w:t>
      </w:r>
      <w:r w:rsidRPr="0011757D">
        <w:rPr>
          <w:rFonts w:ascii="Times New Roman" w:hAnsi="Times New Roman" w:cs="Times New Roman"/>
          <w:sz w:val="28"/>
          <w:szCs w:val="28"/>
        </w:rPr>
        <w:t xml:space="preserve"> работу конструкций IN, BETWEEN, IS NULL, IS NOT NULL. </w:t>
      </w:r>
    </w:p>
    <w:p w:rsidR="009773C7" w:rsidRPr="0011757D" w:rsidRDefault="009773C7"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4. Напишите запрос, </w:t>
      </w:r>
      <w:r w:rsidR="00FB1008" w:rsidRPr="0011757D">
        <w:rPr>
          <w:rFonts w:ascii="Times New Roman" w:hAnsi="Times New Roman" w:cs="Times New Roman"/>
          <w:sz w:val="28"/>
          <w:szCs w:val="28"/>
        </w:rPr>
        <w:t>демонстрирующий</w:t>
      </w:r>
      <w:r w:rsidRPr="0011757D">
        <w:rPr>
          <w:rFonts w:ascii="Times New Roman" w:hAnsi="Times New Roman" w:cs="Times New Roman"/>
          <w:sz w:val="28"/>
          <w:szCs w:val="28"/>
        </w:rPr>
        <w:t xml:space="preserve"> работу конструкции LIKE (с символами "%" и "_"). </w:t>
      </w:r>
    </w:p>
    <w:p w:rsidR="009773C7" w:rsidRPr="0011757D" w:rsidRDefault="009773C7"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5. Напишите запрос, </w:t>
      </w:r>
      <w:r w:rsidR="00FB1008" w:rsidRPr="0011757D">
        <w:rPr>
          <w:rFonts w:ascii="Times New Roman" w:hAnsi="Times New Roman" w:cs="Times New Roman"/>
          <w:sz w:val="28"/>
          <w:szCs w:val="28"/>
        </w:rPr>
        <w:t>демонстрирующий</w:t>
      </w:r>
      <w:r w:rsidRPr="0011757D">
        <w:rPr>
          <w:rFonts w:ascii="Times New Roman" w:hAnsi="Times New Roman" w:cs="Times New Roman"/>
          <w:sz w:val="28"/>
          <w:szCs w:val="28"/>
        </w:rPr>
        <w:t xml:space="preserve"> вычисление арифметических выражений как в условиях выборки (после WHERE), так и в списке выбора (после SELECT) с заданием имени для результата выражения. </w:t>
      </w:r>
    </w:p>
    <w:p w:rsidR="009773C7" w:rsidRPr="0011757D" w:rsidRDefault="009773C7"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Указания к выполнению заданий 1-5. </w:t>
      </w:r>
    </w:p>
    <w:p w:rsidR="009773C7" w:rsidRPr="0011757D" w:rsidRDefault="009773C7"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lastRenderedPageBreak/>
        <w:t xml:space="preserve">а) </w:t>
      </w:r>
      <w:r w:rsidR="00FB1008" w:rsidRPr="0011757D">
        <w:rPr>
          <w:rFonts w:ascii="Times New Roman" w:hAnsi="Times New Roman" w:cs="Times New Roman"/>
          <w:sz w:val="28"/>
          <w:szCs w:val="28"/>
        </w:rPr>
        <w:t>сформулируете</w:t>
      </w:r>
      <w:r w:rsidRPr="0011757D">
        <w:rPr>
          <w:rFonts w:ascii="Times New Roman" w:hAnsi="Times New Roman" w:cs="Times New Roman"/>
          <w:sz w:val="28"/>
          <w:szCs w:val="28"/>
        </w:rPr>
        <w:t xml:space="preserve"> смысл запроса на язык</w:t>
      </w:r>
      <w:r w:rsidR="00A5291C" w:rsidRPr="0011757D">
        <w:rPr>
          <w:rFonts w:ascii="Times New Roman" w:hAnsi="Times New Roman" w:cs="Times New Roman"/>
          <w:sz w:val="28"/>
          <w:szCs w:val="28"/>
        </w:rPr>
        <w:t xml:space="preserve">е, понятном пользователю в </w:t>
      </w:r>
      <w:r w:rsidR="00FB1008" w:rsidRPr="0011757D">
        <w:rPr>
          <w:rFonts w:ascii="Times New Roman" w:hAnsi="Times New Roman" w:cs="Times New Roman"/>
          <w:sz w:val="28"/>
          <w:szCs w:val="28"/>
        </w:rPr>
        <w:t>данной</w:t>
      </w:r>
      <w:r w:rsidR="00AF44AC" w:rsidRPr="0011757D">
        <w:rPr>
          <w:rFonts w:ascii="Times New Roman" w:hAnsi="Times New Roman" w:cs="Times New Roman"/>
          <w:sz w:val="28"/>
          <w:szCs w:val="28"/>
        </w:rPr>
        <w:t xml:space="preserve"> </w:t>
      </w:r>
      <w:r w:rsidR="00FB1008" w:rsidRPr="0011757D">
        <w:rPr>
          <w:rFonts w:ascii="Times New Roman" w:hAnsi="Times New Roman" w:cs="Times New Roman"/>
          <w:sz w:val="28"/>
          <w:szCs w:val="28"/>
        </w:rPr>
        <w:t>предметной</w:t>
      </w:r>
      <w:r w:rsidRPr="0011757D">
        <w:rPr>
          <w:rFonts w:ascii="Times New Roman" w:hAnsi="Times New Roman" w:cs="Times New Roman"/>
          <w:sz w:val="28"/>
          <w:szCs w:val="28"/>
        </w:rPr>
        <w:t xml:space="preserve"> области, например, "Запрос, </w:t>
      </w:r>
      <w:r w:rsidR="00FB1008" w:rsidRPr="0011757D">
        <w:rPr>
          <w:rFonts w:ascii="Times New Roman" w:hAnsi="Times New Roman" w:cs="Times New Roman"/>
          <w:sz w:val="28"/>
          <w:szCs w:val="28"/>
        </w:rPr>
        <w:t>выбирающий</w:t>
      </w:r>
      <w:r w:rsidRPr="0011757D">
        <w:rPr>
          <w:rFonts w:ascii="Times New Roman" w:hAnsi="Times New Roman" w:cs="Times New Roman"/>
          <w:sz w:val="28"/>
          <w:szCs w:val="28"/>
        </w:rPr>
        <w:t xml:space="preserve"> данные о фамилии, имени и номере курса для студентов, получающих стипендию больше 1400" </w:t>
      </w:r>
    </w:p>
    <w:p w:rsidR="009773C7" w:rsidRPr="0011757D" w:rsidRDefault="009773C7"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б) приведите сам запрос </w:t>
      </w:r>
    </w:p>
    <w:p w:rsidR="009773C7" w:rsidRPr="0011757D" w:rsidRDefault="009773C7"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в) приведите результат выполнения запроса в виде скриншота. Данные (и параметры в условии выборки) должны быть подобраны таким образом, чтобы в </w:t>
      </w:r>
      <w:r w:rsidR="00FB1008" w:rsidRPr="0011757D">
        <w:rPr>
          <w:rFonts w:ascii="Times New Roman" w:hAnsi="Times New Roman" w:cs="Times New Roman"/>
          <w:sz w:val="28"/>
          <w:szCs w:val="28"/>
        </w:rPr>
        <w:t>результирующей</w:t>
      </w:r>
      <w:r w:rsidRPr="0011757D">
        <w:rPr>
          <w:rFonts w:ascii="Times New Roman" w:hAnsi="Times New Roman" w:cs="Times New Roman"/>
          <w:sz w:val="28"/>
          <w:szCs w:val="28"/>
        </w:rPr>
        <w:t xml:space="preserve"> выборке было 3-4 записи. </w:t>
      </w:r>
    </w:p>
    <w:p w:rsidR="004615F1" w:rsidRPr="0011757D" w:rsidRDefault="004615F1" w:rsidP="00326A8F">
      <w:pPr>
        <w:autoSpaceDE w:val="0"/>
        <w:autoSpaceDN w:val="0"/>
        <w:adjustRightInd w:val="0"/>
        <w:ind w:firstLine="709"/>
        <w:jc w:val="center"/>
        <w:outlineLvl w:val="0"/>
        <w:rPr>
          <w:rFonts w:ascii="Times New Roman" w:hAnsi="Times New Roman" w:cs="Times New Roman"/>
          <w:color w:val="000000"/>
          <w:sz w:val="28"/>
          <w:szCs w:val="28"/>
        </w:rPr>
      </w:pPr>
    </w:p>
    <w:p w:rsidR="004615F1" w:rsidRPr="0011757D" w:rsidRDefault="004615F1" w:rsidP="00326A8F">
      <w:pPr>
        <w:ind w:firstLine="709"/>
        <w:rPr>
          <w:rFonts w:ascii="Times New Roman" w:hAnsi="Times New Roman" w:cs="Times New Roman"/>
          <w:b/>
          <w:sz w:val="28"/>
          <w:szCs w:val="28"/>
        </w:rPr>
      </w:pPr>
      <w:r w:rsidRPr="0011757D">
        <w:rPr>
          <w:rFonts w:ascii="Times New Roman" w:hAnsi="Times New Roman" w:cs="Times New Roman"/>
          <w:b/>
          <w:sz w:val="28"/>
          <w:szCs w:val="28"/>
        </w:rPr>
        <w:t>7. Контрольные вопросы</w:t>
      </w:r>
    </w:p>
    <w:p w:rsidR="004615F1" w:rsidRPr="0011757D" w:rsidRDefault="004615F1" w:rsidP="00326A8F">
      <w:pPr>
        <w:pStyle w:val="a4"/>
        <w:numPr>
          <w:ilvl w:val="0"/>
          <w:numId w:val="35"/>
        </w:numPr>
        <w:ind w:left="0" w:firstLine="709"/>
        <w:jc w:val="both"/>
        <w:rPr>
          <w:rFonts w:ascii="Times New Roman" w:hAnsi="Times New Roman" w:cs="Times New Roman"/>
          <w:sz w:val="28"/>
          <w:szCs w:val="28"/>
        </w:rPr>
      </w:pPr>
      <w:r w:rsidRPr="0011757D">
        <w:rPr>
          <w:rFonts w:ascii="Times New Roman" w:hAnsi="Times New Roman" w:cs="Times New Roman"/>
          <w:bCs/>
          <w:color w:val="000000"/>
          <w:sz w:val="28"/>
          <w:szCs w:val="28"/>
        </w:rPr>
        <w:t>Дана таблица</w:t>
      </w:r>
      <w:r w:rsidRPr="0011757D">
        <w:rPr>
          <w:rStyle w:val="apple-converted-space"/>
          <w:rFonts w:ascii="Times New Roman" w:hAnsi="Times New Roman" w:cs="Times New Roman"/>
          <w:bCs/>
          <w:color w:val="000000"/>
          <w:sz w:val="28"/>
          <w:szCs w:val="28"/>
        </w:rPr>
        <w:t> </w:t>
      </w:r>
      <w:r w:rsidRPr="0011757D">
        <w:rPr>
          <w:rStyle w:val="texample"/>
          <w:rFonts w:ascii="Times New Roman" w:hAnsi="Times New Roman" w:cs="Times New Roman"/>
          <w:bCs/>
          <w:color w:val="000000"/>
          <w:sz w:val="28"/>
          <w:szCs w:val="28"/>
        </w:rPr>
        <w:t>Рейс</w:t>
      </w:r>
      <w:r w:rsidRPr="0011757D">
        <w:rPr>
          <w:rFonts w:ascii="Times New Roman" w:hAnsi="Times New Roman" w:cs="Times New Roman"/>
          <w:bCs/>
          <w:color w:val="000000"/>
          <w:sz w:val="28"/>
          <w:szCs w:val="28"/>
        </w:rPr>
        <w:t>. Вывести в убывающем порядке список рейсов, вылетающих не позднее 1 апреля в Москву, Петербург или Самару, стоимость билета не более 1500 р.; в Саратов - не позднее 7 апреля, стоимость билета - от 500 до 800 р</w:t>
      </w:r>
      <w:r w:rsidRPr="0011757D">
        <w:rPr>
          <w:rFonts w:ascii="Times New Roman" w:hAnsi="Times New Roman" w:cs="Times New Roman"/>
          <w:sz w:val="28"/>
          <w:szCs w:val="28"/>
        </w:rPr>
        <w:t>.</w:t>
      </w:r>
    </w:p>
    <w:p w:rsidR="004615F1" w:rsidRPr="0011757D" w:rsidRDefault="004615F1" w:rsidP="00326A8F">
      <w:pPr>
        <w:pStyle w:val="a4"/>
        <w:numPr>
          <w:ilvl w:val="0"/>
          <w:numId w:val="35"/>
        </w:numPr>
        <w:ind w:left="0" w:firstLine="709"/>
        <w:jc w:val="both"/>
        <w:rPr>
          <w:rFonts w:ascii="Times New Roman" w:hAnsi="Times New Roman" w:cs="Times New Roman"/>
          <w:sz w:val="28"/>
          <w:szCs w:val="28"/>
        </w:rPr>
      </w:pPr>
      <w:r w:rsidRPr="0011757D">
        <w:rPr>
          <w:rFonts w:ascii="Times New Roman" w:hAnsi="Times New Roman" w:cs="Times New Roman"/>
          <w:bCs/>
          <w:color w:val="000000"/>
          <w:sz w:val="28"/>
          <w:szCs w:val="28"/>
        </w:rPr>
        <w:t>Дана таблица</w:t>
      </w:r>
      <w:r w:rsidRPr="0011757D">
        <w:rPr>
          <w:rStyle w:val="apple-converted-space"/>
          <w:rFonts w:ascii="Times New Roman" w:hAnsi="Times New Roman" w:cs="Times New Roman"/>
          <w:bCs/>
          <w:color w:val="000000"/>
          <w:sz w:val="28"/>
          <w:szCs w:val="28"/>
        </w:rPr>
        <w:t> </w:t>
      </w:r>
      <w:r w:rsidRPr="0011757D">
        <w:rPr>
          <w:rStyle w:val="texample"/>
          <w:rFonts w:ascii="Times New Roman" w:hAnsi="Times New Roman" w:cs="Times New Roman"/>
          <w:bCs/>
          <w:color w:val="000000"/>
          <w:sz w:val="28"/>
          <w:szCs w:val="28"/>
        </w:rPr>
        <w:t>Город</w:t>
      </w:r>
      <w:r w:rsidRPr="0011757D">
        <w:rPr>
          <w:rFonts w:ascii="Times New Roman" w:hAnsi="Times New Roman" w:cs="Times New Roman"/>
          <w:bCs/>
          <w:color w:val="000000"/>
          <w:sz w:val="28"/>
          <w:szCs w:val="28"/>
        </w:rPr>
        <w:t>. Вывести в алфавитном порядке список городов Поволжского региона, в коде которых встречается цифра 9, а в названии города на втором месте стоит буква &lt;д&gt; или &lt;ж&gt;</w:t>
      </w:r>
      <w:r w:rsidRPr="0011757D">
        <w:rPr>
          <w:rFonts w:ascii="Times New Roman" w:hAnsi="Times New Roman" w:cs="Times New Roman"/>
          <w:sz w:val="28"/>
          <w:szCs w:val="28"/>
        </w:rPr>
        <w:t>.</w:t>
      </w:r>
    </w:p>
    <w:p w:rsidR="004615F1" w:rsidRPr="0011757D" w:rsidRDefault="004615F1" w:rsidP="00326A8F">
      <w:pPr>
        <w:pStyle w:val="a4"/>
        <w:numPr>
          <w:ilvl w:val="0"/>
          <w:numId w:val="35"/>
        </w:numPr>
        <w:ind w:left="0" w:firstLine="709"/>
        <w:jc w:val="both"/>
        <w:rPr>
          <w:rFonts w:ascii="Times New Roman" w:hAnsi="Times New Roman" w:cs="Times New Roman"/>
          <w:sz w:val="28"/>
          <w:szCs w:val="28"/>
        </w:rPr>
      </w:pPr>
      <w:r w:rsidRPr="0011757D">
        <w:rPr>
          <w:rFonts w:ascii="Times New Roman" w:hAnsi="Times New Roman" w:cs="Times New Roman"/>
          <w:bCs/>
          <w:color w:val="000000"/>
          <w:sz w:val="28"/>
          <w:szCs w:val="28"/>
        </w:rPr>
        <w:t>Дана таблица</w:t>
      </w:r>
      <w:r w:rsidRPr="0011757D">
        <w:rPr>
          <w:rStyle w:val="apple-converted-space"/>
          <w:rFonts w:ascii="Times New Roman" w:hAnsi="Times New Roman" w:cs="Times New Roman"/>
          <w:bCs/>
          <w:color w:val="000000"/>
          <w:sz w:val="28"/>
          <w:szCs w:val="28"/>
        </w:rPr>
        <w:t> </w:t>
      </w:r>
      <w:r w:rsidRPr="0011757D">
        <w:rPr>
          <w:rStyle w:val="texample"/>
          <w:rFonts w:ascii="Times New Roman" w:hAnsi="Times New Roman" w:cs="Times New Roman"/>
          <w:bCs/>
          <w:color w:val="000000"/>
          <w:sz w:val="28"/>
          <w:szCs w:val="28"/>
        </w:rPr>
        <w:t>Автор</w:t>
      </w:r>
      <w:r w:rsidRPr="0011757D">
        <w:rPr>
          <w:rFonts w:ascii="Times New Roman" w:hAnsi="Times New Roman" w:cs="Times New Roman"/>
          <w:bCs/>
          <w:color w:val="000000"/>
          <w:sz w:val="28"/>
          <w:szCs w:val="28"/>
        </w:rPr>
        <w:t>. Вывести в алфавитном порядке фамилии авторов из Самары, в телефонном номере которых на первом или третьем месте стоит цифра от 5 до 8, а последними являются цифры 7 и 8.</w:t>
      </w:r>
    </w:p>
    <w:p w:rsidR="004615F1" w:rsidRPr="0011757D" w:rsidRDefault="004615F1" w:rsidP="00326A8F">
      <w:pPr>
        <w:pStyle w:val="a4"/>
        <w:numPr>
          <w:ilvl w:val="0"/>
          <w:numId w:val="35"/>
        </w:numPr>
        <w:ind w:left="0" w:firstLine="709"/>
        <w:jc w:val="both"/>
        <w:rPr>
          <w:rFonts w:ascii="Times New Roman" w:hAnsi="Times New Roman" w:cs="Times New Roman"/>
          <w:sz w:val="28"/>
          <w:szCs w:val="28"/>
        </w:rPr>
      </w:pPr>
      <w:r w:rsidRPr="0011757D">
        <w:rPr>
          <w:rFonts w:ascii="Times New Roman" w:hAnsi="Times New Roman" w:cs="Times New Roman"/>
          <w:sz w:val="28"/>
          <w:szCs w:val="28"/>
        </w:rPr>
        <w:t>Дана таблица Блюдо. Вывести в алфавитном порядке фамилии поваров, блюда которых относятся к десерту или выпечке, стоимость не превышает 50 руб., а калорийность не больше 300 ккал.</w:t>
      </w:r>
    </w:p>
    <w:p w:rsidR="004615F1" w:rsidRPr="0011757D" w:rsidRDefault="004615F1" w:rsidP="00326A8F">
      <w:pPr>
        <w:pStyle w:val="a4"/>
        <w:numPr>
          <w:ilvl w:val="0"/>
          <w:numId w:val="35"/>
        </w:numPr>
        <w:ind w:left="0" w:firstLine="709"/>
        <w:jc w:val="both"/>
        <w:rPr>
          <w:rFonts w:ascii="Times New Roman" w:hAnsi="Times New Roman" w:cs="Times New Roman"/>
          <w:sz w:val="28"/>
          <w:szCs w:val="28"/>
        </w:rPr>
      </w:pPr>
      <w:r w:rsidRPr="0011757D">
        <w:rPr>
          <w:rFonts w:ascii="Times New Roman" w:hAnsi="Times New Roman" w:cs="Times New Roman"/>
          <w:bCs/>
          <w:color w:val="000000"/>
          <w:sz w:val="28"/>
          <w:szCs w:val="28"/>
        </w:rPr>
        <w:t>Дана таблица</w:t>
      </w:r>
      <w:r w:rsidRPr="0011757D">
        <w:rPr>
          <w:rStyle w:val="apple-converted-space"/>
          <w:rFonts w:ascii="Times New Roman" w:hAnsi="Times New Roman" w:cs="Times New Roman"/>
          <w:bCs/>
          <w:color w:val="000000"/>
          <w:sz w:val="28"/>
          <w:szCs w:val="28"/>
        </w:rPr>
        <w:t> </w:t>
      </w:r>
      <w:r w:rsidRPr="0011757D">
        <w:rPr>
          <w:rStyle w:val="texample"/>
          <w:rFonts w:ascii="Times New Roman" w:hAnsi="Times New Roman" w:cs="Times New Roman"/>
          <w:bCs/>
          <w:color w:val="000000"/>
          <w:sz w:val="28"/>
          <w:szCs w:val="28"/>
        </w:rPr>
        <w:t>Рейс</w:t>
      </w:r>
      <w:r w:rsidRPr="0011757D">
        <w:rPr>
          <w:rFonts w:ascii="Times New Roman" w:hAnsi="Times New Roman" w:cs="Times New Roman"/>
          <w:sz w:val="28"/>
          <w:szCs w:val="28"/>
        </w:rPr>
        <w:t>. Вывести список рейсов, продолжительность маршрутов которых не более 500 км и не менее 100 км, а стоимость билета - от 800 до 1500 руб.</w:t>
      </w:r>
    </w:p>
    <w:p w:rsidR="009773C7" w:rsidRPr="0011757D" w:rsidRDefault="009773C7" w:rsidP="00326A8F">
      <w:pPr>
        <w:autoSpaceDE w:val="0"/>
        <w:autoSpaceDN w:val="0"/>
        <w:adjustRightInd w:val="0"/>
        <w:ind w:firstLine="709"/>
        <w:jc w:val="center"/>
        <w:outlineLvl w:val="0"/>
        <w:rPr>
          <w:rFonts w:ascii="Times New Roman" w:hAnsi="Times New Roman" w:cs="Times New Roman"/>
          <w:b/>
          <w:bCs/>
          <w:color w:val="000000"/>
          <w:sz w:val="28"/>
          <w:szCs w:val="28"/>
        </w:rPr>
      </w:pPr>
      <w:r w:rsidRPr="0011757D">
        <w:rPr>
          <w:rFonts w:ascii="Times New Roman" w:hAnsi="Times New Roman" w:cs="Times New Roman"/>
          <w:color w:val="000000"/>
          <w:sz w:val="28"/>
          <w:szCs w:val="28"/>
        </w:rPr>
        <w:br w:type="page"/>
      </w:r>
      <w:bookmarkStart w:id="10" w:name="_Toc18416076"/>
      <w:r w:rsidRPr="0011757D">
        <w:rPr>
          <w:rFonts w:ascii="Times New Roman" w:hAnsi="Times New Roman" w:cs="Times New Roman"/>
          <w:b/>
          <w:bCs/>
          <w:color w:val="000000"/>
          <w:sz w:val="28"/>
          <w:szCs w:val="28"/>
        </w:rPr>
        <w:lastRenderedPageBreak/>
        <w:t>Лабораторная работа №</w:t>
      </w:r>
      <w:r w:rsidR="00D6314E" w:rsidRPr="0011757D">
        <w:rPr>
          <w:rFonts w:ascii="Times New Roman" w:hAnsi="Times New Roman" w:cs="Times New Roman"/>
          <w:b/>
          <w:bCs/>
          <w:color w:val="000000"/>
          <w:sz w:val="28"/>
          <w:szCs w:val="28"/>
        </w:rPr>
        <w:t>5</w:t>
      </w:r>
      <w:bookmarkEnd w:id="10"/>
    </w:p>
    <w:p w:rsidR="009773C7" w:rsidRPr="0011757D" w:rsidRDefault="009773C7" w:rsidP="00326A8F">
      <w:pPr>
        <w:autoSpaceDE w:val="0"/>
        <w:autoSpaceDN w:val="0"/>
        <w:adjustRightInd w:val="0"/>
        <w:ind w:firstLine="709"/>
        <w:jc w:val="center"/>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 xml:space="preserve">Обобщение данных с помощью агрегатных функций </w:t>
      </w:r>
    </w:p>
    <w:p w:rsidR="004615F1" w:rsidRPr="0011757D" w:rsidRDefault="004615F1" w:rsidP="00326A8F">
      <w:pPr>
        <w:autoSpaceDE w:val="0"/>
        <w:autoSpaceDN w:val="0"/>
        <w:adjustRightInd w:val="0"/>
        <w:ind w:firstLine="709"/>
        <w:jc w:val="center"/>
        <w:rPr>
          <w:rFonts w:ascii="Times New Roman" w:hAnsi="Times New Roman" w:cs="Times New Roman"/>
          <w:b/>
          <w:bCs/>
          <w:color w:val="000000"/>
          <w:sz w:val="28"/>
          <w:szCs w:val="28"/>
        </w:rPr>
      </w:pPr>
    </w:p>
    <w:p w:rsidR="009773C7" w:rsidRPr="0011757D" w:rsidRDefault="009773C7" w:rsidP="00326A8F">
      <w:pPr>
        <w:numPr>
          <w:ilvl w:val="0"/>
          <w:numId w:val="18"/>
        </w:numPr>
        <w:tabs>
          <w:tab w:val="left" w:pos="850"/>
          <w:tab w:val="left" w:pos="1308"/>
        </w:tabs>
        <w:autoSpaceDE w:val="0"/>
        <w:autoSpaceDN w:val="0"/>
        <w:adjustRightInd w:val="0"/>
        <w:ind w:left="0" w:firstLine="709"/>
        <w:jc w:val="both"/>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Цели и задачи работы</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Целью </w:t>
      </w:r>
      <w:r w:rsidR="00FB1008" w:rsidRPr="0011757D">
        <w:rPr>
          <w:rFonts w:ascii="Times New Roman" w:hAnsi="Times New Roman" w:cs="Times New Roman"/>
          <w:color w:val="000000"/>
          <w:sz w:val="28"/>
          <w:szCs w:val="28"/>
        </w:rPr>
        <w:t>лабораторной</w:t>
      </w:r>
      <w:r w:rsidRPr="0011757D">
        <w:rPr>
          <w:rFonts w:ascii="Times New Roman" w:hAnsi="Times New Roman" w:cs="Times New Roman"/>
          <w:color w:val="000000"/>
          <w:sz w:val="28"/>
          <w:szCs w:val="28"/>
        </w:rPr>
        <w:t xml:space="preserve"> работы является изучение и практическое применение методов обобщения данных с помощью агрегатных функций.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p>
    <w:p w:rsidR="009773C7" w:rsidRPr="0011757D" w:rsidRDefault="009773C7" w:rsidP="00326A8F">
      <w:pPr>
        <w:numPr>
          <w:ilvl w:val="0"/>
          <w:numId w:val="19"/>
        </w:numPr>
        <w:tabs>
          <w:tab w:val="left" w:pos="850"/>
          <w:tab w:val="left" w:pos="1308"/>
        </w:tabs>
        <w:autoSpaceDE w:val="0"/>
        <w:autoSpaceDN w:val="0"/>
        <w:adjustRightInd w:val="0"/>
        <w:ind w:left="0" w:firstLine="709"/>
        <w:jc w:val="both"/>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Порядок выполнения работы</w:t>
      </w:r>
    </w:p>
    <w:p w:rsidR="004615F1" w:rsidRPr="0011757D" w:rsidRDefault="004615F1" w:rsidP="00326A8F">
      <w:pPr>
        <w:pStyle w:val="a4"/>
        <w:ind w:left="0" w:firstLine="709"/>
        <w:rPr>
          <w:rFonts w:ascii="Times New Roman" w:hAnsi="Times New Roman" w:cs="Times New Roman"/>
          <w:sz w:val="28"/>
          <w:szCs w:val="28"/>
        </w:rPr>
      </w:pPr>
      <w:r w:rsidRPr="0011757D">
        <w:rPr>
          <w:rFonts w:ascii="Times New Roman" w:hAnsi="Times New Roman" w:cs="Times New Roman"/>
          <w:sz w:val="28"/>
          <w:szCs w:val="28"/>
        </w:rPr>
        <w:t>- ознакомится с теоретическими сведениями;</w:t>
      </w:r>
    </w:p>
    <w:p w:rsidR="004615F1" w:rsidRPr="0011757D" w:rsidRDefault="004615F1" w:rsidP="00326A8F">
      <w:pPr>
        <w:pStyle w:val="a4"/>
        <w:ind w:left="0" w:firstLine="709"/>
        <w:rPr>
          <w:rFonts w:ascii="Times New Roman" w:hAnsi="Times New Roman" w:cs="Times New Roman"/>
          <w:sz w:val="28"/>
          <w:szCs w:val="28"/>
        </w:rPr>
      </w:pPr>
      <w:r w:rsidRPr="0011757D">
        <w:rPr>
          <w:rFonts w:ascii="Times New Roman" w:hAnsi="Times New Roman" w:cs="Times New Roman"/>
          <w:sz w:val="28"/>
          <w:szCs w:val="28"/>
        </w:rPr>
        <w:t>- выполнить задание;</w:t>
      </w:r>
    </w:p>
    <w:p w:rsidR="004615F1" w:rsidRPr="0011757D" w:rsidRDefault="004615F1" w:rsidP="00326A8F">
      <w:pPr>
        <w:pStyle w:val="a4"/>
        <w:ind w:left="0" w:firstLine="709"/>
        <w:rPr>
          <w:rFonts w:ascii="Times New Roman" w:hAnsi="Times New Roman" w:cs="Times New Roman"/>
          <w:sz w:val="28"/>
          <w:szCs w:val="28"/>
        </w:rPr>
      </w:pPr>
      <w:r w:rsidRPr="0011757D">
        <w:rPr>
          <w:rFonts w:ascii="Times New Roman" w:hAnsi="Times New Roman" w:cs="Times New Roman"/>
          <w:sz w:val="28"/>
          <w:szCs w:val="28"/>
        </w:rPr>
        <w:t>- оформить отчет;</w:t>
      </w:r>
    </w:p>
    <w:p w:rsidR="004615F1" w:rsidRPr="0011757D" w:rsidRDefault="004615F1" w:rsidP="00326A8F">
      <w:pPr>
        <w:pStyle w:val="a4"/>
        <w:ind w:left="0" w:firstLine="709"/>
        <w:rPr>
          <w:rFonts w:ascii="Times New Roman" w:hAnsi="Times New Roman" w:cs="Times New Roman"/>
          <w:sz w:val="28"/>
          <w:szCs w:val="28"/>
        </w:rPr>
      </w:pPr>
      <w:r w:rsidRPr="0011757D">
        <w:rPr>
          <w:rFonts w:ascii="Times New Roman" w:hAnsi="Times New Roman" w:cs="Times New Roman"/>
          <w:sz w:val="28"/>
          <w:szCs w:val="28"/>
        </w:rPr>
        <w:t>- ответить на контрольные вопросы, заданные преподавателем.</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p>
    <w:p w:rsidR="009773C7" w:rsidRPr="0011757D" w:rsidRDefault="009773C7" w:rsidP="00326A8F">
      <w:pPr>
        <w:numPr>
          <w:ilvl w:val="0"/>
          <w:numId w:val="20"/>
        </w:numPr>
        <w:tabs>
          <w:tab w:val="left" w:pos="850"/>
          <w:tab w:val="left" w:pos="1308"/>
        </w:tabs>
        <w:autoSpaceDE w:val="0"/>
        <w:autoSpaceDN w:val="0"/>
        <w:adjustRightInd w:val="0"/>
        <w:ind w:left="0" w:firstLine="709"/>
        <w:jc w:val="both"/>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Оформление отчета</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Отчет должен содержать: </w:t>
      </w:r>
      <w:r w:rsidR="00FB1008" w:rsidRPr="0011757D">
        <w:rPr>
          <w:rFonts w:ascii="Times New Roman" w:hAnsi="Times New Roman" w:cs="Times New Roman"/>
          <w:color w:val="000000"/>
          <w:sz w:val="28"/>
          <w:szCs w:val="28"/>
        </w:rPr>
        <w:t>титульный</w:t>
      </w:r>
      <w:r w:rsidRPr="0011757D">
        <w:rPr>
          <w:rFonts w:ascii="Times New Roman" w:hAnsi="Times New Roman" w:cs="Times New Roman"/>
          <w:color w:val="000000"/>
          <w:sz w:val="28"/>
          <w:szCs w:val="28"/>
        </w:rPr>
        <w:t xml:space="preserve"> лист, цель работы, описание пунктов выполнения </w:t>
      </w:r>
      <w:r w:rsidR="00FB1008" w:rsidRPr="0011757D">
        <w:rPr>
          <w:rFonts w:ascii="Times New Roman" w:hAnsi="Times New Roman" w:cs="Times New Roman"/>
          <w:color w:val="000000"/>
          <w:sz w:val="28"/>
          <w:szCs w:val="28"/>
        </w:rPr>
        <w:t>лабораторной</w:t>
      </w:r>
      <w:r w:rsidRPr="0011757D">
        <w:rPr>
          <w:rFonts w:ascii="Times New Roman" w:hAnsi="Times New Roman" w:cs="Times New Roman"/>
          <w:color w:val="000000"/>
          <w:sz w:val="28"/>
          <w:szCs w:val="28"/>
        </w:rPr>
        <w:t xml:space="preserve"> работы в соответствии с заданием, ответы на контрольные вопросы и выводы по работе.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p>
    <w:p w:rsidR="009773C7" w:rsidRPr="0011757D" w:rsidRDefault="009773C7" w:rsidP="00326A8F">
      <w:pPr>
        <w:numPr>
          <w:ilvl w:val="0"/>
          <w:numId w:val="21"/>
        </w:numPr>
        <w:tabs>
          <w:tab w:val="left" w:pos="850"/>
          <w:tab w:val="left" w:pos="1308"/>
        </w:tabs>
        <w:autoSpaceDE w:val="0"/>
        <w:autoSpaceDN w:val="0"/>
        <w:adjustRightInd w:val="0"/>
        <w:ind w:left="0" w:firstLine="709"/>
        <w:jc w:val="both"/>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Теоретические сведения</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Агрегирующие функции позволяют получать из таблицы сводную (агрегированную) информацию, выполняя операции над </w:t>
      </w:r>
      <w:r w:rsidR="00FB1008" w:rsidRPr="0011757D">
        <w:rPr>
          <w:rFonts w:ascii="Times New Roman" w:hAnsi="Times New Roman" w:cs="Times New Roman"/>
          <w:color w:val="000000"/>
          <w:sz w:val="28"/>
          <w:szCs w:val="28"/>
        </w:rPr>
        <w:t>группой</w:t>
      </w:r>
      <w:r w:rsidRPr="0011757D">
        <w:rPr>
          <w:rFonts w:ascii="Times New Roman" w:hAnsi="Times New Roman" w:cs="Times New Roman"/>
          <w:color w:val="000000"/>
          <w:sz w:val="28"/>
          <w:szCs w:val="28"/>
        </w:rPr>
        <w:t xml:space="preserve"> строк таблицы. Для задания в SELECT – запросе агрегирующих операций используются следующие ключевые слова: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60"/>
        <w:gridCol w:w="3827"/>
        <w:gridCol w:w="3078"/>
      </w:tblGrid>
      <w:tr w:rsidR="00F860E0" w:rsidRPr="0011757D" w:rsidTr="00774CA0">
        <w:tc>
          <w:tcPr>
            <w:tcW w:w="2660" w:type="dxa"/>
          </w:tcPr>
          <w:p w:rsidR="00F860E0" w:rsidRPr="0011757D" w:rsidRDefault="00F860E0" w:rsidP="00774CA0">
            <w:pPr>
              <w:autoSpaceDE w:val="0"/>
              <w:autoSpaceDN w:val="0"/>
              <w:adjustRightInd w:val="0"/>
              <w:jc w:val="both"/>
              <w:rPr>
                <w:rFonts w:ascii="Times New Roman" w:hAnsi="Times New Roman" w:cs="Times New Roman"/>
                <w:b/>
                <w:sz w:val="28"/>
                <w:szCs w:val="28"/>
                <w:lang w:val="en-US"/>
              </w:rPr>
            </w:pPr>
            <w:r w:rsidRPr="0011757D">
              <w:rPr>
                <w:rFonts w:ascii="Times New Roman" w:hAnsi="Times New Roman" w:cs="Times New Roman"/>
                <w:b/>
                <w:sz w:val="28"/>
                <w:szCs w:val="28"/>
                <w:shd w:val="clear" w:color="auto" w:fill="FFFFFF"/>
              </w:rPr>
              <w:t>avg(</w:t>
            </w:r>
            <w:r w:rsidRPr="0011757D">
              <w:rPr>
                <w:rStyle w:val="HTML"/>
                <w:rFonts w:ascii="Times New Roman" w:eastAsia="MS Mincho" w:hAnsi="Times New Roman" w:cs="Times New Roman"/>
                <w:b/>
                <w:i/>
                <w:iCs/>
                <w:sz w:val="28"/>
                <w:szCs w:val="28"/>
                <w:shd w:val="clear" w:color="auto" w:fill="FFFFFF"/>
              </w:rPr>
              <w:t>выражение</w:t>
            </w:r>
            <w:r w:rsidRPr="0011757D">
              <w:rPr>
                <w:rFonts w:ascii="Times New Roman" w:hAnsi="Times New Roman" w:cs="Times New Roman"/>
                <w:b/>
                <w:sz w:val="28"/>
                <w:szCs w:val="28"/>
                <w:shd w:val="clear" w:color="auto" w:fill="FFFFFF"/>
              </w:rPr>
              <w:t>)</w:t>
            </w:r>
          </w:p>
        </w:tc>
        <w:tc>
          <w:tcPr>
            <w:tcW w:w="3827" w:type="dxa"/>
          </w:tcPr>
          <w:p w:rsidR="00F860E0" w:rsidRPr="0011757D" w:rsidRDefault="00F860E0" w:rsidP="00774CA0">
            <w:pPr>
              <w:autoSpaceDE w:val="0"/>
              <w:autoSpaceDN w:val="0"/>
              <w:adjustRightInd w:val="0"/>
              <w:jc w:val="both"/>
              <w:rPr>
                <w:rFonts w:ascii="Times New Roman" w:hAnsi="Times New Roman" w:cs="Times New Roman"/>
                <w:sz w:val="28"/>
                <w:szCs w:val="28"/>
                <w:lang w:val="en-US"/>
              </w:rPr>
            </w:pPr>
            <w:r w:rsidRPr="0011757D">
              <w:rPr>
                <w:rStyle w:val="HTML"/>
                <w:rFonts w:ascii="Times New Roman" w:eastAsia="MS Mincho" w:hAnsi="Times New Roman" w:cs="Times New Roman"/>
                <w:sz w:val="28"/>
                <w:szCs w:val="28"/>
                <w:shd w:val="clear" w:color="auto" w:fill="FFFFFF"/>
                <w:lang w:val="en-US"/>
              </w:rPr>
              <w:t>smallint</w:t>
            </w:r>
            <w:r w:rsidRPr="0011757D">
              <w:rPr>
                <w:rFonts w:ascii="Times New Roman" w:hAnsi="Times New Roman" w:cs="Times New Roman"/>
                <w:sz w:val="28"/>
                <w:szCs w:val="28"/>
                <w:shd w:val="clear" w:color="auto" w:fill="FFFFFF"/>
                <w:lang w:val="en-US"/>
              </w:rPr>
              <w:t>, </w:t>
            </w:r>
            <w:r w:rsidRPr="0011757D">
              <w:rPr>
                <w:rStyle w:val="HTML"/>
                <w:rFonts w:ascii="Times New Roman" w:eastAsia="MS Mincho" w:hAnsi="Times New Roman" w:cs="Times New Roman"/>
                <w:sz w:val="28"/>
                <w:szCs w:val="28"/>
                <w:shd w:val="clear" w:color="auto" w:fill="FFFFFF"/>
                <w:lang w:val="en-US"/>
              </w:rPr>
              <w:t>int</w:t>
            </w:r>
            <w:r w:rsidRPr="0011757D">
              <w:rPr>
                <w:rFonts w:ascii="Times New Roman" w:hAnsi="Times New Roman" w:cs="Times New Roman"/>
                <w:sz w:val="28"/>
                <w:szCs w:val="28"/>
                <w:shd w:val="clear" w:color="auto" w:fill="FFFFFF"/>
                <w:lang w:val="en-US"/>
              </w:rPr>
              <w:t>, </w:t>
            </w:r>
            <w:r w:rsidRPr="0011757D">
              <w:rPr>
                <w:rStyle w:val="HTML"/>
                <w:rFonts w:ascii="Times New Roman" w:eastAsia="MS Mincho" w:hAnsi="Times New Roman" w:cs="Times New Roman"/>
                <w:sz w:val="28"/>
                <w:szCs w:val="28"/>
                <w:shd w:val="clear" w:color="auto" w:fill="FFFFFF"/>
                <w:lang w:val="en-US"/>
              </w:rPr>
              <w:t>bigint</w:t>
            </w:r>
            <w:r w:rsidRPr="0011757D">
              <w:rPr>
                <w:rFonts w:ascii="Times New Roman" w:hAnsi="Times New Roman" w:cs="Times New Roman"/>
                <w:sz w:val="28"/>
                <w:szCs w:val="28"/>
                <w:shd w:val="clear" w:color="auto" w:fill="FFFFFF"/>
                <w:lang w:val="en-US"/>
              </w:rPr>
              <w:t>, </w:t>
            </w:r>
            <w:r w:rsidRPr="0011757D">
              <w:rPr>
                <w:rStyle w:val="HTML"/>
                <w:rFonts w:ascii="Times New Roman" w:eastAsia="MS Mincho" w:hAnsi="Times New Roman" w:cs="Times New Roman"/>
                <w:sz w:val="28"/>
                <w:szCs w:val="28"/>
                <w:shd w:val="clear" w:color="auto" w:fill="FFFFFF"/>
                <w:lang w:val="en-US"/>
              </w:rPr>
              <w:t>real</w:t>
            </w:r>
            <w:r w:rsidRPr="0011757D">
              <w:rPr>
                <w:rFonts w:ascii="Times New Roman" w:hAnsi="Times New Roman" w:cs="Times New Roman"/>
                <w:sz w:val="28"/>
                <w:szCs w:val="28"/>
                <w:shd w:val="clear" w:color="auto" w:fill="FFFFFF"/>
                <w:lang w:val="en-US"/>
              </w:rPr>
              <w:t>, </w:t>
            </w:r>
            <w:r w:rsidRPr="0011757D">
              <w:rPr>
                <w:rStyle w:val="HTML"/>
                <w:rFonts w:ascii="Times New Roman" w:eastAsia="MS Mincho" w:hAnsi="Times New Roman" w:cs="Times New Roman"/>
                <w:sz w:val="28"/>
                <w:szCs w:val="28"/>
                <w:shd w:val="clear" w:color="auto" w:fill="FFFFFF"/>
                <w:lang w:val="en-US"/>
              </w:rPr>
              <w:t>double precision</w:t>
            </w:r>
            <w:r w:rsidRPr="0011757D">
              <w:rPr>
                <w:rFonts w:ascii="Times New Roman" w:hAnsi="Times New Roman" w:cs="Times New Roman"/>
                <w:sz w:val="28"/>
                <w:szCs w:val="28"/>
                <w:shd w:val="clear" w:color="auto" w:fill="FFFFFF"/>
                <w:lang w:val="en-US"/>
              </w:rPr>
              <w:t>, </w:t>
            </w:r>
            <w:r w:rsidRPr="0011757D">
              <w:rPr>
                <w:rStyle w:val="HTML"/>
                <w:rFonts w:ascii="Times New Roman" w:eastAsia="MS Mincho" w:hAnsi="Times New Roman" w:cs="Times New Roman"/>
                <w:sz w:val="28"/>
                <w:szCs w:val="28"/>
                <w:shd w:val="clear" w:color="auto" w:fill="FFFFFF"/>
                <w:lang w:val="en-US"/>
              </w:rPr>
              <w:t>numeric</w:t>
            </w:r>
            <w:r w:rsidRPr="0011757D">
              <w:rPr>
                <w:rFonts w:ascii="Times New Roman" w:hAnsi="Times New Roman" w:cs="Times New Roman"/>
                <w:sz w:val="28"/>
                <w:szCs w:val="28"/>
                <w:shd w:val="clear" w:color="auto" w:fill="FFFFFF"/>
              </w:rPr>
              <w:t>или</w:t>
            </w:r>
            <w:r w:rsidRPr="0011757D">
              <w:rPr>
                <w:rFonts w:ascii="Times New Roman" w:hAnsi="Times New Roman" w:cs="Times New Roman"/>
                <w:sz w:val="28"/>
                <w:szCs w:val="28"/>
                <w:shd w:val="clear" w:color="auto" w:fill="FFFFFF"/>
                <w:lang w:val="en-US"/>
              </w:rPr>
              <w:t> </w:t>
            </w:r>
            <w:r w:rsidRPr="0011757D">
              <w:rPr>
                <w:rStyle w:val="HTML"/>
                <w:rFonts w:ascii="Times New Roman" w:eastAsia="MS Mincho" w:hAnsi="Times New Roman" w:cs="Times New Roman"/>
                <w:sz w:val="28"/>
                <w:szCs w:val="28"/>
                <w:shd w:val="clear" w:color="auto" w:fill="FFFFFF"/>
                <w:lang w:val="en-US"/>
              </w:rPr>
              <w:t>interval</w:t>
            </w:r>
          </w:p>
        </w:tc>
        <w:tc>
          <w:tcPr>
            <w:tcW w:w="3078" w:type="dxa"/>
          </w:tcPr>
          <w:p w:rsidR="00F860E0" w:rsidRPr="0011757D" w:rsidRDefault="00F860E0" w:rsidP="00774CA0">
            <w:pPr>
              <w:autoSpaceDE w:val="0"/>
              <w:autoSpaceDN w:val="0"/>
              <w:adjustRightInd w:val="0"/>
              <w:jc w:val="both"/>
              <w:rPr>
                <w:rFonts w:ascii="Times New Roman" w:hAnsi="Times New Roman" w:cs="Times New Roman"/>
                <w:sz w:val="28"/>
                <w:szCs w:val="28"/>
              </w:rPr>
            </w:pPr>
            <w:r w:rsidRPr="0011757D">
              <w:rPr>
                <w:rFonts w:ascii="Times New Roman" w:hAnsi="Times New Roman" w:cs="Times New Roman"/>
                <w:sz w:val="28"/>
                <w:szCs w:val="28"/>
                <w:shd w:val="clear" w:color="auto" w:fill="FFFFFF"/>
              </w:rPr>
              <w:t>арифметическое среднее для всех входных значений</w:t>
            </w:r>
          </w:p>
        </w:tc>
      </w:tr>
      <w:tr w:rsidR="00F860E0" w:rsidRPr="0011757D" w:rsidTr="00774CA0">
        <w:tc>
          <w:tcPr>
            <w:tcW w:w="2660" w:type="dxa"/>
          </w:tcPr>
          <w:p w:rsidR="00F860E0" w:rsidRPr="0011757D" w:rsidRDefault="00F860E0" w:rsidP="00774CA0">
            <w:pPr>
              <w:autoSpaceDE w:val="0"/>
              <w:autoSpaceDN w:val="0"/>
              <w:adjustRightInd w:val="0"/>
              <w:jc w:val="both"/>
              <w:rPr>
                <w:rFonts w:ascii="Times New Roman" w:hAnsi="Times New Roman" w:cs="Times New Roman"/>
                <w:b/>
                <w:sz w:val="28"/>
                <w:szCs w:val="28"/>
              </w:rPr>
            </w:pPr>
            <w:r w:rsidRPr="0011757D">
              <w:rPr>
                <w:rFonts w:ascii="Times New Roman" w:hAnsi="Times New Roman" w:cs="Times New Roman"/>
                <w:b/>
                <w:sz w:val="28"/>
                <w:szCs w:val="28"/>
                <w:shd w:val="clear" w:color="auto" w:fill="FFFFFF"/>
              </w:rPr>
              <w:t>count(*)</w:t>
            </w:r>
          </w:p>
        </w:tc>
        <w:tc>
          <w:tcPr>
            <w:tcW w:w="3827" w:type="dxa"/>
          </w:tcPr>
          <w:p w:rsidR="00F860E0" w:rsidRPr="0011757D" w:rsidRDefault="00F860E0" w:rsidP="00774CA0">
            <w:pPr>
              <w:autoSpaceDE w:val="0"/>
              <w:autoSpaceDN w:val="0"/>
              <w:adjustRightInd w:val="0"/>
              <w:jc w:val="both"/>
              <w:rPr>
                <w:rFonts w:ascii="Times New Roman" w:hAnsi="Times New Roman" w:cs="Times New Roman"/>
                <w:sz w:val="28"/>
                <w:szCs w:val="28"/>
              </w:rPr>
            </w:pPr>
          </w:p>
        </w:tc>
        <w:tc>
          <w:tcPr>
            <w:tcW w:w="3078" w:type="dxa"/>
          </w:tcPr>
          <w:p w:rsidR="00F860E0" w:rsidRPr="0011757D" w:rsidRDefault="00F860E0" w:rsidP="00774CA0">
            <w:pPr>
              <w:autoSpaceDE w:val="0"/>
              <w:autoSpaceDN w:val="0"/>
              <w:adjustRightInd w:val="0"/>
              <w:jc w:val="both"/>
              <w:rPr>
                <w:rFonts w:ascii="Times New Roman" w:hAnsi="Times New Roman" w:cs="Times New Roman"/>
                <w:sz w:val="28"/>
                <w:szCs w:val="28"/>
              </w:rPr>
            </w:pPr>
            <w:r w:rsidRPr="0011757D">
              <w:rPr>
                <w:rFonts w:ascii="Times New Roman" w:hAnsi="Times New Roman" w:cs="Times New Roman"/>
                <w:sz w:val="28"/>
                <w:szCs w:val="28"/>
                <w:shd w:val="clear" w:color="auto" w:fill="FFFFFF"/>
              </w:rPr>
              <w:t>количество входных строк</w:t>
            </w:r>
          </w:p>
        </w:tc>
      </w:tr>
      <w:tr w:rsidR="00F860E0" w:rsidRPr="0011757D" w:rsidTr="00774CA0">
        <w:tc>
          <w:tcPr>
            <w:tcW w:w="2660" w:type="dxa"/>
          </w:tcPr>
          <w:p w:rsidR="00F860E0" w:rsidRPr="0011757D" w:rsidRDefault="00F860E0" w:rsidP="00774CA0">
            <w:pPr>
              <w:autoSpaceDE w:val="0"/>
              <w:autoSpaceDN w:val="0"/>
              <w:adjustRightInd w:val="0"/>
              <w:jc w:val="both"/>
              <w:rPr>
                <w:rFonts w:ascii="Times New Roman" w:hAnsi="Times New Roman" w:cs="Times New Roman"/>
                <w:b/>
                <w:sz w:val="28"/>
                <w:szCs w:val="28"/>
              </w:rPr>
            </w:pPr>
            <w:r w:rsidRPr="0011757D">
              <w:rPr>
                <w:rFonts w:ascii="Times New Roman" w:hAnsi="Times New Roman" w:cs="Times New Roman"/>
                <w:b/>
                <w:sz w:val="28"/>
                <w:szCs w:val="28"/>
                <w:shd w:val="clear" w:color="auto" w:fill="FFFFFF"/>
              </w:rPr>
              <w:t>count(</w:t>
            </w:r>
            <w:r w:rsidRPr="0011757D">
              <w:rPr>
                <w:rStyle w:val="HTML"/>
                <w:rFonts w:ascii="Times New Roman" w:eastAsia="MS Mincho" w:hAnsi="Times New Roman" w:cs="Times New Roman"/>
                <w:b/>
                <w:i/>
                <w:iCs/>
                <w:sz w:val="28"/>
                <w:szCs w:val="28"/>
                <w:shd w:val="clear" w:color="auto" w:fill="FFFFFF"/>
              </w:rPr>
              <w:t>выражение</w:t>
            </w:r>
            <w:r w:rsidRPr="0011757D">
              <w:rPr>
                <w:rFonts w:ascii="Times New Roman" w:hAnsi="Times New Roman" w:cs="Times New Roman"/>
                <w:b/>
                <w:sz w:val="28"/>
                <w:szCs w:val="28"/>
                <w:shd w:val="clear" w:color="auto" w:fill="FFFFFF"/>
              </w:rPr>
              <w:t>)</w:t>
            </w:r>
          </w:p>
        </w:tc>
        <w:tc>
          <w:tcPr>
            <w:tcW w:w="3827" w:type="dxa"/>
          </w:tcPr>
          <w:p w:rsidR="00F860E0" w:rsidRPr="0011757D" w:rsidRDefault="00F860E0" w:rsidP="00774CA0">
            <w:pPr>
              <w:jc w:val="both"/>
              <w:rPr>
                <w:rFonts w:ascii="Times New Roman" w:hAnsi="Times New Roman" w:cs="Times New Roman"/>
                <w:sz w:val="28"/>
                <w:szCs w:val="28"/>
                <w:lang w:val="en-US"/>
              </w:rPr>
            </w:pPr>
            <w:r w:rsidRPr="0011757D">
              <w:rPr>
                <w:rFonts w:ascii="Times New Roman" w:hAnsi="Times New Roman" w:cs="Times New Roman"/>
                <w:sz w:val="28"/>
                <w:szCs w:val="28"/>
              </w:rPr>
              <w:t>any</w:t>
            </w:r>
          </w:p>
        </w:tc>
        <w:tc>
          <w:tcPr>
            <w:tcW w:w="3078" w:type="dxa"/>
          </w:tcPr>
          <w:p w:rsidR="00F860E0" w:rsidRPr="0011757D" w:rsidRDefault="00F860E0" w:rsidP="00774CA0">
            <w:pPr>
              <w:autoSpaceDE w:val="0"/>
              <w:autoSpaceDN w:val="0"/>
              <w:adjustRightInd w:val="0"/>
              <w:jc w:val="both"/>
              <w:rPr>
                <w:rFonts w:ascii="Times New Roman" w:hAnsi="Times New Roman" w:cs="Times New Roman"/>
                <w:sz w:val="28"/>
                <w:szCs w:val="28"/>
              </w:rPr>
            </w:pPr>
            <w:r w:rsidRPr="0011757D">
              <w:rPr>
                <w:rFonts w:ascii="Times New Roman" w:hAnsi="Times New Roman" w:cs="Times New Roman"/>
                <w:sz w:val="28"/>
                <w:szCs w:val="28"/>
                <w:shd w:val="clear" w:color="auto" w:fill="FFFFFF"/>
              </w:rPr>
              <w:t>количество входных строк, для которых значение </w:t>
            </w:r>
            <w:r w:rsidRPr="0011757D">
              <w:rPr>
                <w:rStyle w:val="HTML"/>
                <w:rFonts w:ascii="Times New Roman" w:eastAsia="MS Mincho" w:hAnsi="Times New Roman" w:cs="Times New Roman"/>
                <w:i/>
                <w:iCs/>
                <w:sz w:val="28"/>
                <w:szCs w:val="28"/>
                <w:shd w:val="clear" w:color="auto" w:fill="FFFFFF"/>
              </w:rPr>
              <w:t>выражения</w:t>
            </w:r>
            <w:r w:rsidRPr="0011757D">
              <w:rPr>
                <w:rFonts w:ascii="Times New Roman" w:hAnsi="Times New Roman" w:cs="Times New Roman"/>
                <w:sz w:val="28"/>
                <w:szCs w:val="28"/>
                <w:shd w:val="clear" w:color="auto" w:fill="FFFFFF"/>
              </w:rPr>
              <w:t> не равно NULL</w:t>
            </w:r>
          </w:p>
        </w:tc>
      </w:tr>
      <w:tr w:rsidR="00F860E0" w:rsidRPr="0011757D" w:rsidTr="00774CA0">
        <w:tc>
          <w:tcPr>
            <w:tcW w:w="2660" w:type="dxa"/>
          </w:tcPr>
          <w:p w:rsidR="00F860E0" w:rsidRPr="0011757D" w:rsidRDefault="00F860E0" w:rsidP="00774CA0">
            <w:pPr>
              <w:autoSpaceDE w:val="0"/>
              <w:autoSpaceDN w:val="0"/>
              <w:adjustRightInd w:val="0"/>
              <w:jc w:val="both"/>
              <w:rPr>
                <w:rFonts w:ascii="Times New Roman" w:hAnsi="Times New Roman" w:cs="Times New Roman"/>
                <w:b/>
                <w:sz w:val="28"/>
                <w:szCs w:val="28"/>
              </w:rPr>
            </w:pPr>
            <w:r w:rsidRPr="0011757D">
              <w:rPr>
                <w:rFonts w:ascii="Times New Roman" w:hAnsi="Times New Roman" w:cs="Times New Roman"/>
                <w:b/>
                <w:sz w:val="28"/>
                <w:szCs w:val="28"/>
                <w:shd w:val="clear" w:color="auto" w:fill="FFFFFF"/>
              </w:rPr>
              <w:t>max(</w:t>
            </w:r>
            <w:r w:rsidRPr="0011757D">
              <w:rPr>
                <w:rStyle w:val="HTML"/>
                <w:rFonts w:ascii="Times New Roman" w:eastAsia="MS Mincho" w:hAnsi="Times New Roman" w:cs="Times New Roman"/>
                <w:b/>
                <w:i/>
                <w:iCs/>
                <w:sz w:val="28"/>
                <w:szCs w:val="28"/>
                <w:shd w:val="clear" w:color="auto" w:fill="FFFFFF"/>
              </w:rPr>
              <w:t>выражение</w:t>
            </w:r>
            <w:r w:rsidRPr="0011757D">
              <w:rPr>
                <w:rFonts w:ascii="Times New Roman" w:hAnsi="Times New Roman" w:cs="Times New Roman"/>
                <w:b/>
                <w:sz w:val="28"/>
                <w:szCs w:val="28"/>
                <w:shd w:val="clear" w:color="auto" w:fill="FFFFFF"/>
              </w:rPr>
              <w:t>)</w:t>
            </w:r>
          </w:p>
        </w:tc>
        <w:tc>
          <w:tcPr>
            <w:tcW w:w="3827" w:type="dxa"/>
          </w:tcPr>
          <w:p w:rsidR="00F860E0" w:rsidRPr="0011757D" w:rsidRDefault="00F860E0" w:rsidP="00774CA0">
            <w:pPr>
              <w:autoSpaceDE w:val="0"/>
              <w:autoSpaceDN w:val="0"/>
              <w:adjustRightInd w:val="0"/>
              <w:jc w:val="both"/>
              <w:rPr>
                <w:rFonts w:ascii="Times New Roman" w:hAnsi="Times New Roman" w:cs="Times New Roman"/>
                <w:sz w:val="28"/>
                <w:szCs w:val="28"/>
              </w:rPr>
            </w:pPr>
            <w:r w:rsidRPr="0011757D">
              <w:rPr>
                <w:rFonts w:ascii="Times New Roman" w:hAnsi="Times New Roman" w:cs="Times New Roman"/>
                <w:sz w:val="28"/>
                <w:szCs w:val="28"/>
                <w:shd w:val="clear" w:color="auto" w:fill="FFFFFF"/>
              </w:rPr>
              <w:t>любой числовой, строковый, сетевой тип или тип даты/времени, либо массив этих типов</w:t>
            </w:r>
          </w:p>
        </w:tc>
        <w:tc>
          <w:tcPr>
            <w:tcW w:w="3078" w:type="dxa"/>
          </w:tcPr>
          <w:p w:rsidR="00F860E0" w:rsidRPr="0011757D" w:rsidRDefault="00F860E0" w:rsidP="00774CA0">
            <w:pPr>
              <w:autoSpaceDE w:val="0"/>
              <w:autoSpaceDN w:val="0"/>
              <w:adjustRightInd w:val="0"/>
              <w:jc w:val="both"/>
              <w:rPr>
                <w:rFonts w:ascii="Times New Roman" w:hAnsi="Times New Roman" w:cs="Times New Roman"/>
                <w:sz w:val="28"/>
                <w:szCs w:val="28"/>
              </w:rPr>
            </w:pPr>
            <w:r w:rsidRPr="0011757D">
              <w:rPr>
                <w:rFonts w:ascii="Times New Roman" w:hAnsi="Times New Roman" w:cs="Times New Roman"/>
                <w:sz w:val="28"/>
                <w:szCs w:val="28"/>
                <w:shd w:val="clear" w:color="auto" w:fill="FFFFFF"/>
              </w:rPr>
              <w:t>максимальное значение </w:t>
            </w:r>
            <w:r w:rsidRPr="0011757D">
              <w:rPr>
                <w:rStyle w:val="HTML"/>
                <w:rFonts w:ascii="Times New Roman" w:eastAsia="MS Mincho" w:hAnsi="Times New Roman" w:cs="Times New Roman"/>
                <w:i/>
                <w:iCs/>
                <w:sz w:val="28"/>
                <w:szCs w:val="28"/>
                <w:shd w:val="clear" w:color="auto" w:fill="FFFFFF"/>
              </w:rPr>
              <w:t>выражения</w:t>
            </w:r>
            <w:r w:rsidRPr="0011757D">
              <w:rPr>
                <w:rFonts w:ascii="Times New Roman" w:hAnsi="Times New Roman" w:cs="Times New Roman"/>
                <w:sz w:val="28"/>
                <w:szCs w:val="28"/>
                <w:shd w:val="clear" w:color="auto" w:fill="FFFFFF"/>
              </w:rPr>
              <w:t> среди всех входных данных</w:t>
            </w:r>
          </w:p>
        </w:tc>
      </w:tr>
      <w:tr w:rsidR="00F860E0" w:rsidRPr="0011757D" w:rsidTr="00774CA0">
        <w:tc>
          <w:tcPr>
            <w:tcW w:w="2660" w:type="dxa"/>
          </w:tcPr>
          <w:p w:rsidR="00F860E0" w:rsidRPr="0011757D" w:rsidRDefault="00F860E0" w:rsidP="00774CA0">
            <w:pPr>
              <w:autoSpaceDE w:val="0"/>
              <w:autoSpaceDN w:val="0"/>
              <w:adjustRightInd w:val="0"/>
              <w:jc w:val="both"/>
              <w:rPr>
                <w:rFonts w:ascii="Times New Roman" w:hAnsi="Times New Roman" w:cs="Times New Roman"/>
                <w:b/>
                <w:sz w:val="28"/>
                <w:szCs w:val="28"/>
              </w:rPr>
            </w:pPr>
            <w:r w:rsidRPr="0011757D">
              <w:rPr>
                <w:rFonts w:ascii="Times New Roman" w:hAnsi="Times New Roman" w:cs="Times New Roman"/>
                <w:b/>
                <w:sz w:val="28"/>
                <w:szCs w:val="28"/>
                <w:shd w:val="clear" w:color="auto" w:fill="FFFFFF"/>
              </w:rPr>
              <w:t>min(</w:t>
            </w:r>
            <w:r w:rsidRPr="0011757D">
              <w:rPr>
                <w:rStyle w:val="HTML"/>
                <w:rFonts w:ascii="Times New Roman" w:eastAsia="MS Mincho" w:hAnsi="Times New Roman" w:cs="Times New Roman"/>
                <w:b/>
                <w:i/>
                <w:iCs/>
                <w:sz w:val="28"/>
                <w:szCs w:val="28"/>
                <w:shd w:val="clear" w:color="auto" w:fill="FFFFFF"/>
              </w:rPr>
              <w:t>выражение</w:t>
            </w:r>
            <w:r w:rsidRPr="0011757D">
              <w:rPr>
                <w:rFonts w:ascii="Times New Roman" w:hAnsi="Times New Roman" w:cs="Times New Roman"/>
                <w:b/>
                <w:sz w:val="28"/>
                <w:szCs w:val="28"/>
                <w:shd w:val="clear" w:color="auto" w:fill="FFFFFF"/>
              </w:rPr>
              <w:t>)</w:t>
            </w:r>
          </w:p>
        </w:tc>
        <w:tc>
          <w:tcPr>
            <w:tcW w:w="3827" w:type="dxa"/>
          </w:tcPr>
          <w:p w:rsidR="00F860E0" w:rsidRPr="0011757D" w:rsidRDefault="00F860E0" w:rsidP="00774CA0">
            <w:pPr>
              <w:autoSpaceDE w:val="0"/>
              <w:autoSpaceDN w:val="0"/>
              <w:adjustRightInd w:val="0"/>
              <w:jc w:val="both"/>
              <w:rPr>
                <w:rFonts w:ascii="Times New Roman" w:hAnsi="Times New Roman" w:cs="Times New Roman"/>
                <w:sz w:val="28"/>
                <w:szCs w:val="28"/>
              </w:rPr>
            </w:pPr>
            <w:r w:rsidRPr="0011757D">
              <w:rPr>
                <w:rFonts w:ascii="Times New Roman" w:hAnsi="Times New Roman" w:cs="Times New Roman"/>
                <w:sz w:val="28"/>
                <w:szCs w:val="28"/>
                <w:shd w:val="clear" w:color="auto" w:fill="FFFFFF"/>
              </w:rPr>
              <w:t>любой числовой, строковый, сетевой тип или тип даты/времени, либо массив этих типов</w:t>
            </w:r>
          </w:p>
        </w:tc>
        <w:tc>
          <w:tcPr>
            <w:tcW w:w="3078" w:type="dxa"/>
          </w:tcPr>
          <w:p w:rsidR="00F860E0" w:rsidRPr="0011757D" w:rsidRDefault="00F860E0" w:rsidP="00774CA0">
            <w:pPr>
              <w:autoSpaceDE w:val="0"/>
              <w:autoSpaceDN w:val="0"/>
              <w:adjustRightInd w:val="0"/>
              <w:jc w:val="both"/>
              <w:rPr>
                <w:rFonts w:ascii="Times New Roman" w:hAnsi="Times New Roman" w:cs="Times New Roman"/>
                <w:sz w:val="28"/>
                <w:szCs w:val="28"/>
              </w:rPr>
            </w:pPr>
            <w:r w:rsidRPr="0011757D">
              <w:rPr>
                <w:rFonts w:ascii="Times New Roman" w:hAnsi="Times New Roman" w:cs="Times New Roman"/>
                <w:sz w:val="28"/>
                <w:szCs w:val="28"/>
                <w:shd w:val="clear" w:color="auto" w:fill="FFFFFF"/>
              </w:rPr>
              <w:t>минимальное значение </w:t>
            </w:r>
            <w:r w:rsidRPr="0011757D">
              <w:rPr>
                <w:rStyle w:val="HTML"/>
                <w:rFonts w:ascii="Times New Roman" w:eastAsia="MS Mincho" w:hAnsi="Times New Roman" w:cs="Times New Roman"/>
                <w:i/>
                <w:iCs/>
                <w:sz w:val="28"/>
                <w:szCs w:val="28"/>
                <w:shd w:val="clear" w:color="auto" w:fill="FFFFFF"/>
              </w:rPr>
              <w:t>выражения</w:t>
            </w:r>
            <w:r w:rsidRPr="0011757D">
              <w:rPr>
                <w:rFonts w:ascii="Times New Roman" w:hAnsi="Times New Roman" w:cs="Times New Roman"/>
                <w:sz w:val="28"/>
                <w:szCs w:val="28"/>
                <w:shd w:val="clear" w:color="auto" w:fill="FFFFFF"/>
              </w:rPr>
              <w:t> среди всех входных данных</w:t>
            </w:r>
          </w:p>
        </w:tc>
      </w:tr>
      <w:tr w:rsidR="00F860E0" w:rsidRPr="0011757D" w:rsidTr="00774CA0">
        <w:tc>
          <w:tcPr>
            <w:tcW w:w="2660" w:type="dxa"/>
          </w:tcPr>
          <w:p w:rsidR="00F860E0" w:rsidRPr="0011757D" w:rsidRDefault="00F860E0" w:rsidP="00774CA0">
            <w:pPr>
              <w:autoSpaceDE w:val="0"/>
              <w:autoSpaceDN w:val="0"/>
              <w:adjustRightInd w:val="0"/>
              <w:jc w:val="both"/>
              <w:rPr>
                <w:rFonts w:ascii="Times New Roman" w:hAnsi="Times New Roman" w:cs="Times New Roman"/>
                <w:b/>
                <w:sz w:val="28"/>
                <w:szCs w:val="28"/>
              </w:rPr>
            </w:pPr>
            <w:r w:rsidRPr="0011757D">
              <w:rPr>
                <w:rFonts w:ascii="Times New Roman" w:hAnsi="Times New Roman" w:cs="Times New Roman"/>
                <w:b/>
                <w:sz w:val="28"/>
                <w:szCs w:val="28"/>
                <w:shd w:val="clear" w:color="auto" w:fill="FFFFFF"/>
              </w:rPr>
              <w:t>sum(</w:t>
            </w:r>
            <w:r w:rsidRPr="0011757D">
              <w:rPr>
                <w:rStyle w:val="HTML"/>
                <w:rFonts w:ascii="Times New Roman" w:eastAsia="MS Mincho" w:hAnsi="Times New Roman" w:cs="Times New Roman"/>
                <w:b/>
                <w:i/>
                <w:iCs/>
                <w:sz w:val="28"/>
                <w:szCs w:val="28"/>
                <w:shd w:val="clear" w:color="auto" w:fill="FFFFFF"/>
              </w:rPr>
              <w:t>выражение</w:t>
            </w:r>
            <w:r w:rsidRPr="0011757D">
              <w:rPr>
                <w:rFonts w:ascii="Times New Roman" w:hAnsi="Times New Roman" w:cs="Times New Roman"/>
                <w:b/>
                <w:sz w:val="28"/>
                <w:szCs w:val="28"/>
                <w:shd w:val="clear" w:color="auto" w:fill="FFFFFF"/>
              </w:rPr>
              <w:t>)</w:t>
            </w:r>
          </w:p>
        </w:tc>
        <w:tc>
          <w:tcPr>
            <w:tcW w:w="3827" w:type="dxa"/>
          </w:tcPr>
          <w:p w:rsidR="00F860E0" w:rsidRPr="0011757D" w:rsidRDefault="00F860E0" w:rsidP="00774CA0">
            <w:pPr>
              <w:autoSpaceDE w:val="0"/>
              <w:autoSpaceDN w:val="0"/>
              <w:adjustRightInd w:val="0"/>
              <w:jc w:val="both"/>
              <w:rPr>
                <w:rFonts w:ascii="Times New Roman" w:hAnsi="Times New Roman" w:cs="Times New Roman"/>
                <w:sz w:val="28"/>
                <w:szCs w:val="28"/>
                <w:lang w:val="en-US"/>
              </w:rPr>
            </w:pPr>
            <w:r w:rsidRPr="0011757D">
              <w:rPr>
                <w:rStyle w:val="HTML"/>
                <w:rFonts w:ascii="Times New Roman" w:eastAsia="MS Mincho" w:hAnsi="Times New Roman" w:cs="Times New Roman"/>
                <w:sz w:val="28"/>
                <w:szCs w:val="28"/>
                <w:shd w:val="clear" w:color="auto" w:fill="FFFFFF"/>
                <w:lang w:val="en-US"/>
              </w:rPr>
              <w:t>smallint</w:t>
            </w:r>
            <w:r w:rsidRPr="0011757D">
              <w:rPr>
                <w:rFonts w:ascii="Times New Roman" w:hAnsi="Times New Roman" w:cs="Times New Roman"/>
                <w:sz w:val="28"/>
                <w:szCs w:val="28"/>
                <w:shd w:val="clear" w:color="auto" w:fill="FFFFFF"/>
                <w:lang w:val="en-US"/>
              </w:rPr>
              <w:t>, </w:t>
            </w:r>
            <w:r w:rsidRPr="0011757D">
              <w:rPr>
                <w:rStyle w:val="HTML"/>
                <w:rFonts w:ascii="Times New Roman" w:eastAsia="MS Mincho" w:hAnsi="Times New Roman" w:cs="Times New Roman"/>
                <w:sz w:val="28"/>
                <w:szCs w:val="28"/>
                <w:shd w:val="clear" w:color="auto" w:fill="FFFFFF"/>
                <w:lang w:val="en-US"/>
              </w:rPr>
              <w:t>int</w:t>
            </w:r>
            <w:r w:rsidRPr="0011757D">
              <w:rPr>
                <w:rFonts w:ascii="Times New Roman" w:hAnsi="Times New Roman" w:cs="Times New Roman"/>
                <w:sz w:val="28"/>
                <w:szCs w:val="28"/>
                <w:shd w:val="clear" w:color="auto" w:fill="FFFFFF"/>
                <w:lang w:val="en-US"/>
              </w:rPr>
              <w:t>, </w:t>
            </w:r>
            <w:r w:rsidRPr="0011757D">
              <w:rPr>
                <w:rStyle w:val="HTML"/>
                <w:rFonts w:ascii="Times New Roman" w:eastAsia="MS Mincho" w:hAnsi="Times New Roman" w:cs="Times New Roman"/>
                <w:sz w:val="28"/>
                <w:szCs w:val="28"/>
                <w:shd w:val="clear" w:color="auto" w:fill="FFFFFF"/>
                <w:lang w:val="en-US"/>
              </w:rPr>
              <w:t>bigint</w:t>
            </w:r>
            <w:r w:rsidRPr="0011757D">
              <w:rPr>
                <w:rFonts w:ascii="Times New Roman" w:hAnsi="Times New Roman" w:cs="Times New Roman"/>
                <w:sz w:val="28"/>
                <w:szCs w:val="28"/>
                <w:shd w:val="clear" w:color="auto" w:fill="FFFFFF"/>
                <w:lang w:val="en-US"/>
              </w:rPr>
              <w:t>, </w:t>
            </w:r>
            <w:r w:rsidRPr="0011757D">
              <w:rPr>
                <w:rStyle w:val="HTML"/>
                <w:rFonts w:ascii="Times New Roman" w:eastAsia="MS Mincho" w:hAnsi="Times New Roman" w:cs="Times New Roman"/>
                <w:sz w:val="28"/>
                <w:szCs w:val="28"/>
                <w:shd w:val="clear" w:color="auto" w:fill="FFFFFF"/>
                <w:lang w:val="en-US"/>
              </w:rPr>
              <w:t>real</w:t>
            </w:r>
            <w:r w:rsidRPr="0011757D">
              <w:rPr>
                <w:rFonts w:ascii="Times New Roman" w:hAnsi="Times New Roman" w:cs="Times New Roman"/>
                <w:sz w:val="28"/>
                <w:szCs w:val="28"/>
                <w:shd w:val="clear" w:color="auto" w:fill="FFFFFF"/>
                <w:lang w:val="en-US"/>
              </w:rPr>
              <w:t>, </w:t>
            </w:r>
            <w:r w:rsidRPr="0011757D">
              <w:rPr>
                <w:rStyle w:val="HTML"/>
                <w:rFonts w:ascii="Times New Roman" w:eastAsia="MS Mincho" w:hAnsi="Times New Roman" w:cs="Times New Roman"/>
                <w:sz w:val="28"/>
                <w:szCs w:val="28"/>
                <w:shd w:val="clear" w:color="auto" w:fill="FFFFFF"/>
                <w:lang w:val="en-US"/>
              </w:rPr>
              <w:t>double precision</w:t>
            </w:r>
            <w:r w:rsidRPr="0011757D">
              <w:rPr>
                <w:rFonts w:ascii="Times New Roman" w:hAnsi="Times New Roman" w:cs="Times New Roman"/>
                <w:sz w:val="28"/>
                <w:szCs w:val="28"/>
                <w:shd w:val="clear" w:color="auto" w:fill="FFFFFF"/>
                <w:lang w:val="en-US"/>
              </w:rPr>
              <w:t>, </w:t>
            </w:r>
            <w:r w:rsidRPr="0011757D">
              <w:rPr>
                <w:rStyle w:val="HTML"/>
                <w:rFonts w:ascii="Times New Roman" w:eastAsia="MS Mincho" w:hAnsi="Times New Roman" w:cs="Times New Roman"/>
                <w:sz w:val="28"/>
                <w:szCs w:val="28"/>
                <w:shd w:val="clear" w:color="auto" w:fill="FFFFFF"/>
                <w:lang w:val="en-US"/>
              </w:rPr>
              <w:t>numeric</w:t>
            </w:r>
            <w:r w:rsidRPr="0011757D">
              <w:rPr>
                <w:rFonts w:ascii="Times New Roman" w:hAnsi="Times New Roman" w:cs="Times New Roman"/>
                <w:sz w:val="28"/>
                <w:szCs w:val="28"/>
                <w:shd w:val="clear" w:color="auto" w:fill="FFFFFF"/>
                <w:lang w:val="en-US"/>
              </w:rPr>
              <w:t>, </w:t>
            </w:r>
            <w:r w:rsidRPr="0011757D">
              <w:rPr>
                <w:rStyle w:val="HTML"/>
                <w:rFonts w:ascii="Times New Roman" w:eastAsia="MS Mincho" w:hAnsi="Times New Roman" w:cs="Times New Roman"/>
                <w:sz w:val="28"/>
                <w:szCs w:val="28"/>
                <w:shd w:val="clear" w:color="auto" w:fill="FFFFFF"/>
                <w:lang w:val="en-US"/>
              </w:rPr>
              <w:t>interval</w:t>
            </w:r>
            <w:r w:rsidRPr="0011757D">
              <w:rPr>
                <w:rFonts w:ascii="Times New Roman" w:hAnsi="Times New Roman" w:cs="Times New Roman"/>
                <w:sz w:val="28"/>
                <w:szCs w:val="28"/>
                <w:shd w:val="clear" w:color="auto" w:fill="FFFFFF"/>
                <w:lang w:val="en-US"/>
              </w:rPr>
              <w:t> </w:t>
            </w:r>
            <w:r w:rsidRPr="0011757D">
              <w:rPr>
                <w:rFonts w:ascii="Times New Roman" w:hAnsi="Times New Roman" w:cs="Times New Roman"/>
                <w:sz w:val="28"/>
                <w:szCs w:val="28"/>
                <w:shd w:val="clear" w:color="auto" w:fill="FFFFFF"/>
              </w:rPr>
              <w:t>или</w:t>
            </w:r>
            <w:r w:rsidRPr="0011757D">
              <w:rPr>
                <w:rFonts w:ascii="Times New Roman" w:hAnsi="Times New Roman" w:cs="Times New Roman"/>
                <w:sz w:val="28"/>
                <w:szCs w:val="28"/>
                <w:shd w:val="clear" w:color="auto" w:fill="FFFFFF"/>
                <w:lang w:val="en-US"/>
              </w:rPr>
              <w:t> </w:t>
            </w:r>
            <w:r w:rsidRPr="0011757D">
              <w:rPr>
                <w:rStyle w:val="HTML"/>
                <w:rFonts w:ascii="Times New Roman" w:eastAsia="MS Mincho" w:hAnsi="Times New Roman" w:cs="Times New Roman"/>
                <w:sz w:val="28"/>
                <w:szCs w:val="28"/>
                <w:shd w:val="clear" w:color="auto" w:fill="FFFFFF"/>
                <w:lang w:val="en-US"/>
              </w:rPr>
              <w:t>money</w:t>
            </w:r>
          </w:p>
        </w:tc>
        <w:tc>
          <w:tcPr>
            <w:tcW w:w="3078" w:type="dxa"/>
          </w:tcPr>
          <w:p w:rsidR="00F860E0" w:rsidRPr="0011757D" w:rsidRDefault="00F860E0" w:rsidP="00774CA0">
            <w:pPr>
              <w:autoSpaceDE w:val="0"/>
              <w:autoSpaceDN w:val="0"/>
              <w:adjustRightInd w:val="0"/>
              <w:jc w:val="both"/>
              <w:rPr>
                <w:rFonts w:ascii="Times New Roman" w:hAnsi="Times New Roman" w:cs="Times New Roman"/>
                <w:sz w:val="28"/>
                <w:szCs w:val="28"/>
              </w:rPr>
            </w:pPr>
            <w:r w:rsidRPr="0011757D">
              <w:rPr>
                <w:rFonts w:ascii="Times New Roman" w:hAnsi="Times New Roman" w:cs="Times New Roman"/>
                <w:sz w:val="28"/>
                <w:szCs w:val="28"/>
                <w:shd w:val="clear" w:color="auto" w:fill="FFFFFF"/>
              </w:rPr>
              <w:t>сумма значений </w:t>
            </w:r>
            <w:r w:rsidRPr="0011757D">
              <w:rPr>
                <w:rStyle w:val="HTML"/>
                <w:rFonts w:ascii="Times New Roman" w:eastAsia="MS Mincho" w:hAnsi="Times New Roman" w:cs="Times New Roman"/>
                <w:i/>
                <w:iCs/>
                <w:sz w:val="28"/>
                <w:szCs w:val="28"/>
                <w:shd w:val="clear" w:color="auto" w:fill="FFFFFF"/>
              </w:rPr>
              <w:t>выражения</w:t>
            </w:r>
            <w:r w:rsidRPr="0011757D">
              <w:rPr>
                <w:rFonts w:ascii="Times New Roman" w:hAnsi="Times New Roman" w:cs="Times New Roman"/>
                <w:sz w:val="28"/>
                <w:szCs w:val="28"/>
                <w:shd w:val="clear" w:color="auto" w:fill="FFFFFF"/>
              </w:rPr>
              <w:t> по всем входным данным</w:t>
            </w:r>
          </w:p>
        </w:tc>
      </w:tr>
    </w:tbl>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lastRenderedPageBreak/>
        <w:t>Например, для определения среднего значения поля MARK (оценки) по всем записям таблицы EXAM _ MARKS можн</w:t>
      </w:r>
      <w:r w:rsidR="00F860E0" w:rsidRPr="0011757D">
        <w:rPr>
          <w:rFonts w:ascii="Times New Roman" w:hAnsi="Times New Roman" w:cs="Times New Roman"/>
          <w:color w:val="000000"/>
          <w:sz w:val="28"/>
          <w:szCs w:val="28"/>
        </w:rPr>
        <w:t xml:space="preserve">о использовать запрос с </w:t>
      </w:r>
      <w:r w:rsidR="00FB1008" w:rsidRPr="0011757D">
        <w:rPr>
          <w:rFonts w:ascii="Times New Roman" w:hAnsi="Times New Roman" w:cs="Times New Roman"/>
          <w:color w:val="000000"/>
          <w:sz w:val="28"/>
          <w:szCs w:val="28"/>
        </w:rPr>
        <w:t>функцией</w:t>
      </w:r>
      <w:r w:rsidRPr="0011757D">
        <w:rPr>
          <w:rFonts w:ascii="Times New Roman" w:hAnsi="Times New Roman" w:cs="Times New Roman"/>
          <w:color w:val="000000"/>
          <w:sz w:val="28"/>
          <w:szCs w:val="28"/>
        </w:rPr>
        <w:t xml:space="preserve"> AVG следующего вида: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SELECT AVG(MARK) FROM EXAM_MARKS; Для подсчета общего количества строк в таблице следует использовать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rPr>
        <w:t>функцию</w:t>
      </w:r>
      <w:r w:rsidRPr="0011757D">
        <w:rPr>
          <w:rFonts w:ascii="Times New Roman" w:hAnsi="Times New Roman" w:cs="Times New Roman"/>
          <w:color w:val="000000"/>
          <w:sz w:val="28"/>
          <w:szCs w:val="28"/>
          <w:lang w:val="en-US"/>
        </w:rPr>
        <w:t xml:space="preserve"> COUNT </w:t>
      </w:r>
      <w:r w:rsidRPr="0011757D">
        <w:rPr>
          <w:rFonts w:ascii="Times New Roman" w:hAnsi="Times New Roman" w:cs="Times New Roman"/>
          <w:color w:val="000000"/>
          <w:sz w:val="28"/>
          <w:szCs w:val="28"/>
        </w:rPr>
        <w:t>со</w:t>
      </w:r>
      <w:r w:rsidR="00CC48C5" w:rsidRPr="0011757D">
        <w:rPr>
          <w:rFonts w:ascii="Times New Roman" w:hAnsi="Times New Roman" w:cs="Times New Roman"/>
          <w:color w:val="000000"/>
          <w:sz w:val="28"/>
          <w:szCs w:val="28"/>
          <w:lang w:val="en-US"/>
        </w:rPr>
        <w:t xml:space="preserve"> </w:t>
      </w:r>
      <w:r w:rsidR="00FB1008" w:rsidRPr="0011757D">
        <w:rPr>
          <w:rFonts w:ascii="Times New Roman" w:hAnsi="Times New Roman" w:cs="Times New Roman"/>
          <w:color w:val="000000"/>
          <w:sz w:val="28"/>
          <w:szCs w:val="28"/>
        </w:rPr>
        <w:t>звёздочкой</w:t>
      </w:r>
      <w:r w:rsidRPr="0011757D">
        <w:rPr>
          <w:rFonts w:ascii="Times New Roman" w:hAnsi="Times New Roman" w:cs="Times New Roman"/>
          <w:color w:val="000000"/>
          <w:sz w:val="28"/>
          <w:szCs w:val="28"/>
          <w:lang w:val="en-US"/>
        </w:rPr>
        <w:t xml:space="preserve">. SELECT COUNT (*)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lang w:val="en-US"/>
        </w:rPr>
        <w:t>FROM</w:t>
      </w:r>
      <w:r w:rsidRPr="0011757D">
        <w:rPr>
          <w:rFonts w:ascii="Times New Roman" w:hAnsi="Times New Roman" w:cs="Times New Roman"/>
          <w:color w:val="000000"/>
          <w:sz w:val="28"/>
          <w:szCs w:val="28"/>
        </w:rPr>
        <w:t xml:space="preserve"> </w:t>
      </w:r>
      <w:r w:rsidR="00F860E0" w:rsidRPr="0011757D">
        <w:rPr>
          <w:rFonts w:ascii="Times New Roman" w:hAnsi="Times New Roman" w:cs="Times New Roman"/>
          <w:color w:val="000000"/>
          <w:sz w:val="28"/>
          <w:szCs w:val="28"/>
          <w:lang w:val="en-US"/>
        </w:rPr>
        <w:t>EXAM</w:t>
      </w:r>
      <w:r w:rsidR="00F860E0" w:rsidRPr="0011757D">
        <w:rPr>
          <w:rFonts w:ascii="Times New Roman" w:hAnsi="Times New Roman" w:cs="Times New Roman"/>
          <w:color w:val="000000"/>
          <w:sz w:val="28"/>
          <w:szCs w:val="28"/>
        </w:rPr>
        <w:t xml:space="preserve"> _ </w:t>
      </w:r>
      <w:r w:rsidR="00F860E0" w:rsidRPr="0011757D">
        <w:rPr>
          <w:rFonts w:ascii="Times New Roman" w:hAnsi="Times New Roman" w:cs="Times New Roman"/>
          <w:color w:val="000000"/>
          <w:sz w:val="28"/>
          <w:szCs w:val="28"/>
          <w:lang w:val="en-US"/>
        </w:rPr>
        <w:t>MARKS</w:t>
      </w:r>
      <w:r w:rsidRPr="0011757D">
        <w:rPr>
          <w:rFonts w:ascii="Times New Roman" w:hAnsi="Times New Roman" w:cs="Times New Roman"/>
          <w:color w:val="000000"/>
          <w:sz w:val="28"/>
          <w:szCs w:val="28"/>
        </w:rPr>
        <w:t xml:space="preserve">;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Аргументы DISTINCT и ALL позволяют, соответственно, исключать и включать дубликаты обрабатываемых</w:t>
      </w:r>
      <w:r w:rsidR="00CC48C5" w:rsidRPr="0011757D">
        <w:rPr>
          <w:rFonts w:ascii="Times New Roman" w:hAnsi="Times New Roman" w:cs="Times New Roman"/>
          <w:color w:val="000000"/>
          <w:sz w:val="28"/>
          <w:szCs w:val="28"/>
        </w:rPr>
        <w:t xml:space="preserve"> </w:t>
      </w:r>
      <w:r w:rsidR="00FB1008" w:rsidRPr="0011757D">
        <w:rPr>
          <w:rFonts w:ascii="Times New Roman" w:hAnsi="Times New Roman" w:cs="Times New Roman"/>
          <w:color w:val="000000"/>
          <w:sz w:val="28"/>
          <w:szCs w:val="28"/>
        </w:rPr>
        <w:t>функцией</w:t>
      </w:r>
      <w:r w:rsidRPr="0011757D">
        <w:rPr>
          <w:rFonts w:ascii="Times New Roman" w:hAnsi="Times New Roman" w:cs="Times New Roman"/>
          <w:color w:val="000000"/>
          <w:sz w:val="28"/>
          <w:szCs w:val="28"/>
        </w:rPr>
        <w:t xml:space="preserve"> COUNT </w:t>
      </w:r>
      <w:r w:rsidR="00F860E0" w:rsidRPr="0011757D">
        <w:rPr>
          <w:rFonts w:ascii="Times New Roman" w:hAnsi="Times New Roman" w:cs="Times New Roman"/>
          <w:color w:val="000000"/>
          <w:sz w:val="28"/>
          <w:szCs w:val="28"/>
        </w:rPr>
        <w:t>значений, при этом не</w:t>
      </w:r>
      <w:r w:rsidRPr="0011757D">
        <w:rPr>
          <w:rFonts w:ascii="Times New Roman" w:hAnsi="Times New Roman" w:cs="Times New Roman"/>
          <w:color w:val="000000"/>
          <w:sz w:val="28"/>
          <w:szCs w:val="28"/>
        </w:rPr>
        <w:t xml:space="preserve">обходимо учитывать, что при использовании опции ALL значения NULL </w:t>
      </w:r>
      <w:r w:rsidR="00F860E0" w:rsidRPr="0011757D">
        <w:rPr>
          <w:rFonts w:ascii="Times New Roman" w:hAnsi="Times New Roman" w:cs="Times New Roman"/>
          <w:color w:val="000000"/>
          <w:sz w:val="28"/>
          <w:szCs w:val="28"/>
        </w:rPr>
        <w:t>все рав</w:t>
      </w:r>
      <w:r w:rsidRPr="0011757D">
        <w:rPr>
          <w:rFonts w:ascii="Times New Roman" w:hAnsi="Times New Roman" w:cs="Times New Roman"/>
          <w:color w:val="000000"/>
          <w:sz w:val="28"/>
          <w:szCs w:val="28"/>
        </w:rPr>
        <w:t xml:space="preserve">но не </w:t>
      </w:r>
      <w:r w:rsidR="00FB1008" w:rsidRPr="0011757D">
        <w:rPr>
          <w:rFonts w:ascii="Times New Roman" w:hAnsi="Times New Roman" w:cs="Times New Roman"/>
          <w:color w:val="000000"/>
          <w:sz w:val="28"/>
          <w:szCs w:val="28"/>
        </w:rPr>
        <w:t>войдут</w:t>
      </w:r>
      <w:r w:rsidRPr="0011757D">
        <w:rPr>
          <w:rFonts w:ascii="Times New Roman" w:hAnsi="Times New Roman" w:cs="Times New Roman"/>
          <w:color w:val="000000"/>
          <w:sz w:val="28"/>
          <w:szCs w:val="28"/>
        </w:rPr>
        <w:t xml:space="preserve"> в число подсчитываемых значений.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 xml:space="preserve">SELECT COUNT (DISTINCT SUBJID) FROM SUBJECT;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Предложение GROUP BY (ГРУППИРОВАТЬ ПО) позволяет группировать записи в подмножества, определя</w:t>
      </w:r>
      <w:r w:rsidR="00F860E0" w:rsidRPr="0011757D">
        <w:rPr>
          <w:rFonts w:ascii="Times New Roman" w:hAnsi="Times New Roman" w:cs="Times New Roman"/>
          <w:color w:val="000000"/>
          <w:sz w:val="28"/>
          <w:szCs w:val="28"/>
        </w:rPr>
        <w:t>емые значениями какого-либо по</w:t>
      </w:r>
      <w:r w:rsidRPr="0011757D">
        <w:rPr>
          <w:rFonts w:ascii="Times New Roman" w:hAnsi="Times New Roman" w:cs="Times New Roman"/>
          <w:color w:val="000000"/>
          <w:sz w:val="28"/>
          <w:szCs w:val="28"/>
        </w:rPr>
        <w:t xml:space="preserve">ля, и применять агрегирующие функции уже не </w:t>
      </w:r>
      <w:r w:rsidR="00A0554E" w:rsidRPr="0011757D">
        <w:rPr>
          <w:rFonts w:ascii="Times New Roman" w:hAnsi="Times New Roman" w:cs="Times New Roman"/>
          <w:color w:val="000000"/>
          <w:sz w:val="28"/>
          <w:szCs w:val="28"/>
        </w:rPr>
        <w:t>ко всем записям таблицы, а раз</w:t>
      </w:r>
      <w:r w:rsidRPr="0011757D">
        <w:rPr>
          <w:rFonts w:ascii="Times New Roman" w:hAnsi="Times New Roman" w:cs="Times New Roman"/>
          <w:color w:val="000000"/>
          <w:sz w:val="28"/>
          <w:szCs w:val="28"/>
        </w:rPr>
        <w:t xml:space="preserve">дельно к </w:t>
      </w:r>
      <w:r w:rsidR="00FB1008" w:rsidRPr="0011757D">
        <w:rPr>
          <w:rFonts w:ascii="Times New Roman" w:hAnsi="Times New Roman" w:cs="Times New Roman"/>
          <w:color w:val="000000"/>
          <w:sz w:val="28"/>
          <w:szCs w:val="28"/>
        </w:rPr>
        <w:t>каждой</w:t>
      </w:r>
      <w:r w:rsidR="00CC48C5" w:rsidRPr="0011757D">
        <w:rPr>
          <w:rFonts w:ascii="Times New Roman" w:hAnsi="Times New Roman" w:cs="Times New Roman"/>
          <w:color w:val="000000"/>
          <w:sz w:val="28"/>
          <w:szCs w:val="28"/>
        </w:rPr>
        <w:t xml:space="preserve"> </w:t>
      </w:r>
      <w:r w:rsidR="00FB1008" w:rsidRPr="0011757D">
        <w:rPr>
          <w:rFonts w:ascii="Times New Roman" w:hAnsi="Times New Roman" w:cs="Times New Roman"/>
          <w:color w:val="000000"/>
          <w:sz w:val="28"/>
          <w:szCs w:val="28"/>
        </w:rPr>
        <w:t>сформированной</w:t>
      </w:r>
      <w:r w:rsidRPr="0011757D">
        <w:rPr>
          <w:rFonts w:ascii="Times New Roman" w:hAnsi="Times New Roman" w:cs="Times New Roman"/>
          <w:color w:val="000000"/>
          <w:sz w:val="28"/>
          <w:szCs w:val="28"/>
        </w:rPr>
        <w:t xml:space="preserve"> группе.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rPr>
        <w:t xml:space="preserve">Предположим, требуется </w:t>
      </w:r>
      <w:r w:rsidR="00FB1008" w:rsidRPr="0011757D">
        <w:rPr>
          <w:rFonts w:ascii="Times New Roman" w:hAnsi="Times New Roman" w:cs="Times New Roman"/>
          <w:color w:val="000000"/>
          <w:sz w:val="28"/>
          <w:szCs w:val="28"/>
        </w:rPr>
        <w:t>найти</w:t>
      </w:r>
      <w:r w:rsidR="00CC48C5" w:rsidRPr="0011757D">
        <w:rPr>
          <w:rFonts w:ascii="Times New Roman" w:hAnsi="Times New Roman" w:cs="Times New Roman"/>
          <w:color w:val="000000"/>
          <w:sz w:val="28"/>
          <w:szCs w:val="28"/>
        </w:rPr>
        <w:t xml:space="preserve"> </w:t>
      </w:r>
      <w:r w:rsidRPr="0011757D">
        <w:rPr>
          <w:rFonts w:ascii="Times New Roman" w:hAnsi="Times New Roman" w:cs="Times New Roman"/>
          <w:color w:val="000000"/>
          <w:sz w:val="28"/>
          <w:szCs w:val="28"/>
        </w:rPr>
        <w:t xml:space="preserve">максимальное значение оценки, </w:t>
      </w:r>
      <w:r w:rsidR="00FB1008" w:rsidRPr="0011757D">
        <w:rPr>
          <w:rFonts w:ascii="Times New Roman" w:hAnsi="Times New Roman" w:cs="Times New Roman"/>
          <w:color w:val="000000"/>
          <w:sz w:val="28"/>
          <w:szCs w:val="28"/>
        </w:rPr>
        <w:t>полученной</w:t>
      </w:r>
      <w:r w:rsidRPr="0011757D">
        <w:rPr>
          <w:rFonts w:ascii="Times New Roman" w:hAnsi="Times New Roman" w:cs="Times New Roman"/>
          <w:color w:val="000000"/>
          <w:sz w:val="28"/>
          <w:szCs w:val="28"/>
        </w:rPr>
        <w:t xml:space="preserve"> каждым студентом. Запрос</w:t>
      </w:r>
      <w:r w:rsidR="00CC48C5"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будет</w:t>
      </w:r>
      <w:r w:rsidR="00CC48C5"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выглядеть</w:t>
      </w:r>
      <w:r w:rsidR="00CC48C5"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следующим</w:t>
      </w:r>
      <w:r w:rsidR="00CC48C5"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образом</w:t>
      </w:r>
      <w:r w:rsidRPr="0011757D">
        <w:rPr>
          <w:rFonts w:ascii="Times New Roman" w:hAnsi="Times New Roman" w:cs="Times New Roman"/>
          <w:color w:val="000000"/>
          <w:sz w:val="28"/>
          <w:szCs w:val="28"/>
          <w:lang w:val="en-US"/>
        </w:rPr>
        <w:t xml:space="preserve">: </w:t>
      </w:r>
    </w:p>
    <w:p w:rsidR="009773C7" w:rsidRPr="0011757D" w:rsidRDefault="00F860E0"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SE</w:t>
      </w:r>
      <w:r w:rsidR="009773C7" w:rsidRPr="0011757D">
        <w:rPr>
          <w:rFonts w:ascii="Times New Roman" w:hAnsi="Times New Roman" w:cs="Times New Roman"/>
          <w:color w:val="000000"/>
          <w:sz w:val="28"/>
          <w:szCs w:val="28"/>
          <w:lang w:val="en-US"/>
        </w:rPr>
        <w:t xml:space="preserve">LECT STUDENT_ID, MAX (MARK) FROM EXAM_MARKS GROUP </w:t>
      </w:r>
      <w:r w:rsidRPr="0011757D">
        <w:rPr>
          <w:rFonts w:ascii="Times New Roman" w:hAnsi="Times New Roman" w:cs="Times New Roman"/>
          <w:color w:val="000000"/>
          <w:sz w:val="28"/>
          <w:szCs w:val="28"/>
          <w:lang w:val="en-US"/>
        </w:rPr>
        <w:t>BY STU</w:t>
      </w:r>
      <w:r w:rsidR="009773C7" w:rsidRPr="0011757D">
        <w:rPr>
          <w:rFonts w:ascii="Times New Roman" w:hAnsi="Times New Roman" w:cs="Times New Roman"/>
          <w:color w:val="000000"/>
          <w:sz w:val="28"/>
          <w:szCs w:val="28"/>
          <w:lang w:val="en-US"/>
        </w:rPr>
        <w:t xml:space="preserve">DENT_ID;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Выбираемые из таблицы EXAM _ MARKS записи группируются по значениям поля STUDENT _ ID , указанного в предложении GROUP BY , и для </w:t>
      </w:r>
      <w:r w:rsidR="00FB1008" w:rsidRPr="0011757D">
        <w:rPr>
          <w:rFonts w:ascii="Times New Roman" w:hAnsi="Times New Roman" w:cs="Times New Roman"/>
          <w:color w:val="000000"/>
          <w:sz w:val="28"/>
          <w:szCs w:val="28"/>
        </w:rPr>
        <w:t>каждой</w:t>
      </w:r>
      <w:r w:rsidRPr="0011757D">
        <w:rPr>
          <w:rFonts w:ascii="Times New Roman" w:hAnsi="Times New Roman" w:cs="Times New Roman"/>
          <w:color w:val="000000"/>
          <w:sz w:val="28"/>
          <w:szCs w:val="28"/>
        </w:rPr>
        <w:t xml:space="preserve"> группы находится максимальное значение поля MARK . </w:t>
      </w:r>
      <w:hyperlink r:id="rId10" w:anchor="sql-groupby" w:tooltip="Предложение GROUP BY" w:history="1">
        <w:r w:rsidR="00A0554E" w:rsidRPr="0011757D">
          <w:rPr>
            <w:rStyle w:val="a7"/>
            <w:rFonts w:ascii="Times New Roman" w:hAnsi="Times New Roman" w:cs="Times New Roman"/>
            <w:color w:val="auto"/>
            <w:sz w:val="28"/>
            <w:szCs w:val="28"/>
            <w:u w:val="none"/>
            <w:shd w:val="clear" w:color="auto" w:fill="FFFFFF"/>
          </w:rPr>
          <w:t>Предложение </w:t>
        </w:r>
        <w:r w:rsidR="00A0554E" w:rsidRPr="0011757D">
          <w:rPr>
            <w:rStyle w:val="HTML"/>
            <w:rFonts w:ascii="Times New Roman" w:eastAsia="MS Mincho" w:hAnsi="Times New Roman" w:cs="Times New Roman"/>
            <w:sz w:val="28"/>
            <w:szCs w:val="28"/>
            <w:shd w:val="clear" w:color="auto" w:fill="FFFFFF"/>
          </w:rPr>
          <w:t>GROUP BY</w:t>
        </w:r>
      </w:hyperlink>
      <w:r w:rsidR="00A0554E" w:rsidRPr="0011757D">
        <w:rPr>
          <w:rFonts w:ascii="Times New Roman" w:hAnsi="Times New Roman" w:cs="Times New Roman"/>
          <w:sz w:val="28"/>
          <w:szCs w:val="28"/>
          <w:shd w:val="clear" w:color="auto" w:fill="FFFFFF"/>
        </w:rPr>
        <w:t> группирует строки таблицы, объединяя их в одну группу при совпадении значений во всех перечисленных столбцах. Порядок, в котором указаны столбцы, не имеет значения. В результате наборы строк с одинаковыми значениями преобразуются в отдельные строки, представляющие все строки группы. Это может быть полезно для устранения избыточности выходных данных и/или для вычисления агрегатных функций, применённых к этим группам.</w:t>
      </w:r>
      <w:r w:rsidR="00CC48C5" w:rsidRPr="0011757D">
        <w:rPr>
          <w:rFonts w:ascii="Times New Roman" w:hAnsi="Times New Roman" w:cs="Times New Roman"/>
          <w:sz w:val="28"/>
          <w:szCs w:val="28"/>
          <w:shd w:val="clear" w:color="auto" w:fill="FFFFFF"/>
        </w:rPr>
        <w:t xml:space="preserve"> </w:t>
      </w:r>
      <w:r w:rsidRPr="0011757D">
        <w:rPr>
          <w:rFonts w:ascii="Times New Roman" w:hAnsi="Times New Roman" w:cs="Times New Roman"/>
          <w:color w:val="000000"/>
          <w:sz w:val="28"/>
          <w:szCs w:val="28"/>
        </w:rPr>
        <w:t xml:space="preserve">В приведенном запросе рассматриваются группы </w:t>
      </w:r>
      <w:r w:rsidR="00FB1008" w:rsidRPr="0011757D">
        <w:rPr>
          <w:rFonts w:ascii="Times New Roman" w:hAnsi="Times New Roman" w:cs="Times New Roman"/>
          <w:color w:val="000000"/>
          <w:sz w:val="28"/>
          <w:szCs w:val="28"/>
        </w:rPr>
        <w:t>записей</w:t>
      </w:r>
      <w:r w:rsidRPr="0011757D">
        <w:rPr>
          <w:rFonts w:ascii="Times New Roman" w:hAnsi="Times New Roman" w:cs="Times New Roman"/>
          <w:color w:val="000000"/>
          <w:sz w:val="28"/>
          <w:szCs w:val="28"/>
        </w:rPr>
        <w:t xml:space="preserve">, сгруппированные по идентификаторам студентов.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rPr>
        <w:t>В конструкции GROUP BY для группирования может быть использовано более одного столбца. Например</w:t>
      </w:r>
      <w:r w:rsidRPr="0011757D">
        <w:rPr>
          <w:rFonts w:ascii="Times New Roman" w:hAnsi="Times New Roman" w:cs="Times New Roman"/>
          <w:color w:val="000000"/>
          <w:sz w:val="28"/>
          <w:szCs w:val="28"/>
          <w:lang w:val="en-US"/>
        </w:rPr>
        <w:t xml:space="preserve">: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 xml:space="preserve">SELECT STUDENT_ID,SUB J_ID, MAX (MARK) FROM EXAM_MARKS GROUPBY STUDENT_ID, SUBJ_ID;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В этом случае строки вначале группируются по значениям первого столбца, а внутри этих групп – в подгруппы по значениям второго столбца. Таким образом, GROUP BY не только устанавливает столбцы, по которым осуществляется группирование, но и указывает порядок разбиения столбцов на группы.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Следует иметь в виду, что в предложении GROUP BY должны быть указаны все выбираемые столбцы, приведенные после ключевого слова SELECT, кроме столбцов, указанных в качестве аргумента в </w:t>
      </w:r>
      <w:r w:rsidR="00FB1008" w:rsidRPr="0011757D">
        <w:rPr>
          <w:rFonts w:ascii="Times New Roman" w:hAnsi="Times New Roman" w:cs="Times New Roman"/>
          <w:color w:val="000000"/>
          <w:sz w:val="28"/>
          <w:szCs w:val="28"/>
        </w:rPr>
        <w:t>агрегирующей</w:t>
      </w:r>
      <w:r w:rsidRPr="0011757D">
        <w:rPr>
          <w:rFonts w:ascii="Times New Roman" w:hAnsi="Times New Roman" w:cs="Times New Roman"/>
          <w:color w:val="000000"/>
          <w:sz w:val="28"/>
          <w:szCs w:val="28"/>
        </w:rPr>
        <w:t xml:space="preserve"> функции. </w:t>
      </w:r>
    </w:p>
    <w:p w:rsidR="009773C7" w:rsidRPr="0011757D" w:rsidRDefault="00A0554E"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shd w:val="clear" w:color="auto" w:fill="FFFFFF"/>
        </w:rPr>
        <w:t>Если таблица была сгруппирована с помощью </w:t>
      </w:r>
      <w:r w:rsidRPr="0011757D">
        <w:rPr>
          <w:rStyle w:val="HTML"/>
          <w:rFonts w:ascii="Times New Roman" w:eastAsia="MS Mincho" w:hAnsi="Times New Roman" w:cs="Times New Roman"/>
          <w:sz w:val="28"/>
          <w:szCs w:val="28"/>
          <w:shd w:val="clear" w:color="auto" w:fill="FFFFFF"/>
        </w:rPr>
        <w:t>GROUP BY</w:t>
      </w:r>
      <w:r w:rsidRPr="0011757D">
        <w:rPr>
          <w:rFonts w:ascii="Times New Roman" w:hAnsi="Times New Roman" w:cs="Times New Roman"/>
          <w:sz w:val="28"/>
          <w:szCs w:val="28"/>
          <w:shd w:val="clear" w:color="auto" w:fill="FFFFFF"/>
        </w:rPr>
        <w:t>, но интерес представляют только некоторые группы, отфильтровать их можно с помощью предложения </w:t>
      </w:r>
      <w:r w:rsidRPr="0011757D">
        <w:rPr>
          <w:rStyle w:val="HTML"/>
          <w:rFonts w:ascii="Times New Roman" w:eastAsia="MS Mincho" w:hAnsi="Times New Roman" w:cs="Times New Roman"/>
          <w:sz w:val="28"/>
          <w:szCs w:val="28"/>
          <w:shd w:val="clear" w:color="auto" w:fill="FFFFFF"/>
        </w:rPr>
        <w:t>HAVING</w:t>
      </w:r>
      <w:r w:rsidRPr="0011757D">
        <w:rPr>
          <w:rFonts w:ascii="Times New Roman" w:hAnsi="Times New Roman" w:cs="Times New Roman"/>
          <w:sz w:val="28"/>
          <w:szCs w:val="28"/>
          <w:shd w:val="clear" w:color="auto" w:fill="FFFFFF"/>
        </w:rPr>
        <w:t>, действующего подобно </w:t>
      </w:r>
      <w:r w:rsidRPr="0011757D">
        <w:rPr>
          <w:rStyle w:val="HTML"/>
          <w:rFonts w:ascii="Times New Roman" w:eastAsia="MS Mincho" w:hAnsi="Times New Roman" w:cs="Times New Roman"/>
          <w:sz w:val="28"/>
          <w:szCs w:val="28"/>
          <w:shd w:val="clear" w:color="auto" w:fill="FFFFFF"/>
        </w:rPr>
        <w:t>WHERE</w:t>
      </w:r>
      <w:r w:rsidR="009773C7" w:rsidRPr="0011757D">
        <w:rPr>
          <w:rFonts w:ascii="Times New Roman" w:hAnsi="Times New Roman" w:cs="Times New Roman"/>
          <w:sz w:val="28"/>
          <w:szCs w:val="28"/>
        </w:rPr>
        <w:t xml:space="preserve">.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lastRenderedPageBreak/>
        <w:t xml:space="preserve">SELECT SUB J_NAME, MAX(HOUR) FROM SUBJECT GROUP BY SUBJ_NAME HAVING MAX(HOUR)&gt;=72;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В условии, задаваемом предложением HAVING, указывают только поля или выражения, которые на выходе имеют единственное значение для </w:t>
      </w:r>
      <w:r w:rsidR="00FB1008" w:rsidRPr="0011757D">
        <w:rPr>
          <w:rFonts w:ascii="Times New Roman" w:hAnsi="Times New Roman" w:cs="Times New Roman"/>
          <w:color w:val="000000"/>
          <w:sz w:val="28"/>
          <w:szCs w:val="28"/>
        </w:rPr>
        <w:t>каждой</w:t>
      </w:r>
      <w:r w:rsidR="00CC48C5" w:rsidRPr="0011757D">
        <w:rPr>
          <w:rFonts w:ascii="Times New Roman" w:hAnsi="Times New Roman" w:cs="Times New Roman"/>
          <w:color w:val="000000"/>
          <w:sz w:val="28"/>
          <w:szCs w:val="28"/>
        </w:rPr>
        <w:t xml:space="preserve"> </w:t>
      </w:r>
      <w:r w:rsidR="00FB1008" w:rsidRPr="0011757D">
        <w:rPr>
          <w:rFonts w:ascii="Times New Roman" w:hAnsi="Times New Roman" w:cs="Times New Roman"/>
          <w:color w:val="000000"/>
          <w:sz w:val="28"/>
          <w:szCs w:val="28"/>
        </w:rPr>
        <w:t>выводимой</w:t>
      </w:r>
      <w:r w:rsidRPr="0011757D">
        <w:rPr>
          <w:rFonts w:ascii="Times New Roman" w:hAnsi="Times New Roman" w:cs="Times New Roman"/>
          <w:color w:val="000000"/>
          <w:sz w:val="28"/>
          <w:szCs w:val="28"/>
        </w:rPr>
        <w:t xml:space="preserve"> группы.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Влияние NULL – значений в функции count.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Если аргумент функции COUNT является </w:t>
      </w:r>
      <w:r w:rsidR="00FB1008" w:rsidRPr="0011757D">
        <w:rPr>
          <w:rFonts w:ascii="Times New Roman" w:hAnsi="Times New Roman" w:cs="Times New Roman"/>
          <w:color w:val="000000"/>
          <w:sz w:val="28"/>
          <w:szCs w:val="28"/>
        </w:rPr>
        <w:t>константой</w:t>
      </w:r>
      <w:r w:rsidRPr="0011757D">
        <w:rPr>
          <w:rFonts w:ascii="Times New Roman" w:hAnsi="Times New Roman" w:cs="Times New Roman"/>
          <w:color w:val="000000"/>
          <w:sz w:val="28"/>
          <w:szCs w:val="28"/>
        </w:rPr>
        <w:t xml:space="preserve"> или столбцом без пустых значений, то функция возвращает количество строк, к которым применимо определенное условие или группирование.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Если аргументом функции является столбец, </w:t>
      </w:r>
      <w:r w:rsidR="00FB1008" w:rsidRPr="0011757D">
        <w:rPr>
          <w:rFonts w:ascii="Times New Roman" w:hAnsi="Times New Roman" w:cs="Times New Roman"/>
          <w:color w:val="000000"/>
          <w:sz w:val="28"/>
          <w:szCs w:val="28"/>
        </w:rPr>
        <w:t>содержащий</w:t>
      </w:r>
      <w:r w:rsidRPr="0011757D">
        <w:rPr>
          <w:rFonts w:ascii="Times New Roman" w:hAnsi="Times New Roman" w:cs="Times New Roman"/>
          <w:color w:val="000000"/>
          <w:sz w:val="28"/>
          <w:szCs w:val="28"/>
        </w:rPr>
        <w:t xml:space="preserve"> пустое значение, то COUNT вернет число строк, не содержащих пустые значения, и к которым применимо определенное условие или группирование.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Если бы механизм NULL не был доступен, то неприменимые и отсутствующие значения пришлось бы исключать с помощью конструкции WHERE.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Поведение функции COUNT (*) не зависит от пустых значений. Она возвратит общее количество строк в таблице.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Влияние NULL – значений в функции avg.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Среднее значение множества чисел равно сумме чисел, </w:t>
      </w:r>
      <w:r w:rsidR="00FB1008" w:rsidRPr="0011757D">
        <w:rPr>
          <w:rFonts w:ascii="Times New Roman" w:hAnsi="Times New Roman" w:cs="Times New Roman"/>
          <w:color w:val="000000"/>
          <w:sz w:val="28"/>
          <w:szCs w:val="28"/>
        </w:rPr>
        <w:t>делённой</w:t>
      </w:r>
      <w:r w:rsidRPr="0011757D">
        <w:rPr>
          <w:rFonts w:ascii="Times New Roman" w:hAnsi="Times New Roman" w:cs="Times New Roman"/>
          <w:color w:val="000000"/>
          <w:sz w:val="28"/>
          <w:szCs w:val="28"/>
        </w:rPr>
        <w:t xml:space="preserve"> на число элементов множества. Однако, если некоторые элементы пусты, то есть их значения неизвестны или не существуют, то деление на количество всех элементов множества приведет к неправильному результату. </w:t>
      </w:r>
    </w:p>
    <w:p w:rsidR="009773C7"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Функция AVG вычисляет среднее значение всех известных значений множества элементов, то есть эта функция подсчитывает сумму известных значений и делит её на количество этих значений, а не на общее количество значений, среди которых могут быть NULL – значения. Если столбец состоит только из пустых значений, то фу</w:t>
      </w:r>
      <w:r w:rsidR="00774CA0" w:rsidRPr="0011757D">
        <w:rPr>
          <w:rFonts w:ascii="Times New Roman" w:hAnsi="Times New Roman" w:cs="Times New Roman"/>
          <w:color w:val="000000"/>
          <w:sz w:val="28"/>
          <w:szCs w:val="28"/>
        </w:rPr>
        <w:t>нкция AVG также возвратит NULL.</w:t>
      </w:r>
    </w:p>
    <w:p w:rsidR="00566039" w:rsidRPr="00566039" w:rsidRDefault="00566039" w:rsidP="00566039">
      <w:pPr>
        <w:autoSpaceDE w:val="0"/>
        <w:autoSpaceDN w:val="0"/>
        <w:adjustRightInd w:val="0"/>
        <w:ind w:firstLine="709"/>
        <w:jc w:val="both"/>
        <w:rPr>
          <w:rFonts w:ascii="Times New Roman" w:hAnsi="Times New Roman" w:cs="Times New Roman"/>
          <w:color w:val="000000"/>
          <w:sz w:val="28"/>
          <w:szCs w:val="28"/>
        </w:rPr>
      </w:pPr>
      <w:r w:rsidRPr="00566039">
        <w:rPr>
          <w:rFonts w:ascii="Times New Roman" w:hAnsi="Times New Roman" w:cs="Times New Roman"/>
          <w:color w:val="000000"/>
          <w:sz w:val="28"/>
          <w:szCs w:val="28"/>
        </w:rPr>
        <w:t xml:space="preserve">Более подробная информация: </w:t>
      </w:r>
      <w:hyperlink r:id="rId11" w:history="1">
        <w:r w:rsidRPr="00566039">
          <w:rPr>
            <w:rStyle w:val="a7"/>
            <w:rFonts w:ascii="Times New Roman" w:hAnsi="Times New Roman" w:cs="Times New Roman"/>
            <w:sz w:val="28"/>
            <w:szCs w:val="28"/>
          </w:rPr>
          <w:t>https://www.postgresql.org/docs/9.5/tutorial-sql.html</w:t>
        </w:r>
      </w:hyperlink>
    </w:p>
    <w:p w:rsidR="00774CA0" w:rsidRPr="0011757D" w:rsidRDefault="00774CA0" w:rsidP="00326A8F">
      <w:pPr>
        <w:autoSpaceDE w:val="0"/>
        <w:autoSpaceDN w:val="0"/>
        <w:adjustRightInd w:val="0"/>
        <w:ind w:firstLine="709"/>
        <w:jc w:val="both"/>
        <w:rPr>
          <w:rFonts w:ascii="Times New Roman" w:hAnsi="Times New Roman" w:cs="Times New Roman"/>
          <w:color w:val="000000"/>
          <w:sz w:val="28"/>
          <w:szCs w:val="28"/>
        </w:rPr>
      </w:pPr>
    </w:p>
    <w:p w:rsidR="009773C7" w:rsidRPr="0011757D" w:rsidRDefault="009773C7" w:rsidP="00326A8F">
      <w:pPr>
        <w:numPr>
          <w:ilvl w:val="0"/>
          <w:numId w:val="22"/>
        </w:numPr>
        <w:tabs>
          <w:tab w:val="left" w:pos="850"/>
          <w:tab w:val="left" w:pos="1308"/>
        </w:tabs>
        <w:autoSpaceDE w:val="0"/>
        <w:autoSpaceDN w:val="0"/>
        <w:adjustRightInd w:val="0"/>
        <w:ind w:left="0" w:firstLine="709"/>
        <w:jc w:val="both"/>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Оборудование</w:t>
      </w:r>
    </w:p>
    <w:p w:rsidR="009773C7" w:rsidRPr="0011757D" w:rsidRDefault="00FB1008"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Персональный</w:t>
      </w:r>
      <w:r w:rsidR="009773C7" w:rsidRPr="0011757D">
        <w:rPr>
          <w:rFonts w:ascii="Times New Roman" w:hAnsi="Times New Roman" w:cs="Times New Roman"/>
          <w:color w:val="000000"/>
          <w:sz w:val="28"/>
          <w:szCs w:val="28"/>
        </w:rPr>
        <w:t xml:space="preserve"> компьютер с </w:t>
      </w:r>
      <w:r w:rsidRPr="0011757D">
        <w:rPr>
          <w:rFonts w:ascii="Times New Roman" w:hAnsi="Times New Roman" w:cs="Times New Roman"/>
          <w:color w:val="000000"/>
          <w:sz w:val="28"/>
          <w:szCs w:val="28"/>
        </w:rPr>
        <w:t>установленной</w:t>
      </w:r>
      <w:r w:rsidR="00774CA0" w:rsidRPr="0011757D">
        <w:rPr>
          <w:rFonts w:ascii="Times New Roman" w:hAnsi="Times New Roman" w:cs="Times New Roman"/>
          <w:color w:val="000000"/>
          <w:sz w:val="28"/>
          <w:szCs w:val="28"/>
        </w:rPr>
        <w:t xml:space="preserve"> </w:t>
      </w:r>
      <w:r w:rsidRPr="0011757D">
        <w:rPr>
          <w:rFonts w:ascii="Times New Roman" w:hAnsi="Times New Roman" w:cs="Times New Roman"/>
          <w:color w:val="000000"/>
          <w:sz w:val="28"/>
          <w:szCs w:val="28"/>
        </w:rPr>
        <w:t>операционной</w:t>
      </w:r>
      <w:r w:rsidR="00774CA0" w:rsidRPr="0011757D">
        <w:rPr>
          <w:rFonts w:ascii="Times New Roman" w:hAnsi="Times New Roman" w:cs="Times New Roman"/>
          <w:color w:val="000000"/>
          <w:sz w:val="28"/>
          <w:szCs w:val="28"/>
        </w:rPr>
        <w:t xml:space="preserve"> </w:t>
      </w:r>
      <w:r w:rsidRPr="0011757D">
        <w:rPr>
          <w:rFonts w:ascii="Times New Roman" w:hAnsi="Times New Roman" w:cs="Times New Roman"/>
          <w:color w:val="000000"/>
          <w:sz w:val="28"/>
          <w:szCs w:val="28"/>
        </w:rPr>
        <w:t>системой</w:t>
      </w:r>
      <w:r w:rsidR="00774CA0" w:rsidRPr="0011757D">
        <w:rPr>
          <w:rFonts w:ascii="Times New Roman" w:hAnsi="Times New Roman" w:cs="Times New Roman"/>
          <w:color w:val="000000"/>
          <w:sz w:val="28"/>
          <w:szCs w:val="28"/>
        </w:rPr>
        <w:t xml:space="preserve"> </w:t>
      </w:r>
      <w:r w:rsidR="009773C7" w:rsidRPr="0011757D">
        <w:rPr>
          <w:rFonts w:ascii="Times New Roman" w:hAnsi="Times New Roman" w:cs="Times New Roman"/>
          <w:color w:val="000000"/>
          <w:sz w:val="28"/>
          <w:szCs w:val="28"/>
        </w:rPr>
        <w:t>Windows XP/7/8, браузер (Например, InternetExplorer, GoogleChrome, Opera), СУБД Postgre</w:t>
      </w:r>
      <w:r w:rsidR="00F860E0" w:rsidRPr="0011757D">
        <w:rPr>
          <w:rFonts w:ascii="Times New Roman" w:hAnsi="Times New Roman" w:cs="Times New Roman"/>
          <w:color w:val="000000"/>
          <w:sz w:val="28"/>
          <w:szCs w:val="28"/>
          <w:lang w:val="en-US"/>
        </w:rPr>
        <w:t>SQL</w:t>
      </w:r>
      <w:r w:rsidR="009773C7" w:rsidRPr="0011757D">
        <w:rPr>
          <w:rFonts w:ascii="Times New Roman" w:hAnsi="Times New Roman" w:cs="Times New Roman"/>
          <w:color w:val="000000"/>
          <w:sz w:val="28"/>
          <w:szCs w:val="28"/>
        </w:rPr>
        <w:t xml:space="preserve">.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p>
    <w:p w:rsidR="009773C7" w:rsidRPr="0011757D" w:rsidRDefault="009773C7" w:rsidP="00326A8F">
      <w:pPr>
        <w:numPr>
          <w:ilvl w:val="0"/>
          <w:numId w:val="23"/>
        </w:numPr>
        <w:tabs>
          <w:tab w:val="left" w:pos="850"/>
          <w:tab w:val="left" w:pos="1308"/>
        </w:tabs>
        <w:autoSpaceDE w:val="0"/>
        <w:autoSpaceDN w:val="0"/>
        <w:adjustRightInd w:val="0"/>
        <w:ind w:left="0" w:firstLine="709"/>
        <w:jc w:val="both"/>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Задания на работу</w:t>
      </w:r>
    </w:p>
    <w:p w:rsidR="009773C7" w:rsidRPr="0011757D" w:rsidRDefault="009773C7" w:rsidP="00326A8F">
      <w:pPr>
        <w:numPr>
          <w:ilvl w:val="0"/>
          <w:numId w:val="24"/>
        </w:numPr>
        <w:tabs>
          <w:tab w:val="left" w:pos="850"/>
          <w:tab w:val="left" w:pos="1308"/>
        </w:tabs>
        <w:autoSpaceDE w:val="0"/>
        <w:autoSpaceDN w:val="0"/>
        <w:adjustRightInd w:val="0"/>
        <w:ind w:left="0"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Напишите запрос, </w:t>
      </w:r>
      <w:r w:rsidR="00FB1008" w:rsidRPr="0011757D">
        <w:rPr>
          <w:rFonts w:ascii="Times New Roman" w:hAnsi="Times New Roman" w:cs="Times New Roman"/>
          <w:color w:val="000000"/>
          <w:sz w:val="28"/>
          <w:szCs w:val="28"/>
        </w:rPr>
        <w:t>выбирающий</w:t>
      </w:r>
      <w:r w:rsidRPr="0011757D">
        <w:rPr>
          <w:rFonts w:ascii="Times New Roman" w:hAnsi="Times New Roman" w:cs="Times New Roman"/>
          <w:color w:val="000000"/>
          <w:sz w:val="28"/>
          <w:szCs w:val="28"/>
        </w:rPr>
        <w:t xml:space="preserve"> все поля и все строки из таблицы, ис</w:t>
      </w:r>
      <w:r w:rsidR="00FB1008" w:rsidRPr="0011757D">
        <w:rPr>
          <w:rFonts w:ascii="Times New Roman" w:hAnsi="Times New Roman" w:cs="Times New Roman"/>
          <w:color w:val="000000"/>
          <w:sz w:val="28"/>
          <w:szCs w:val="28"/>
        </w:rPr>
        <w:t>пользуемой</w:t>
      </w:r>
      <w:r w:rsidRPr="0011757D">
        <w:rPr>
          <w:rFonts w:ascii="Times New Roman" w:hAnsi="Times New Roman" w:cs="Times New Roman"/>
          <w:color w:val="000000"/>
          <w:sz w:val="28"/>
          <w:szCs w:val="28"/>
        </w:rPr>
        <w:t xml:space="preserve"> в </w:t>
      </w:r>
      <w:r w:rsidR="00FB1008" w:rsidRPr="0011757D">
        <w:rPr>
          <w:rFonts w:ascii="Times New Roman" w:hAnsi="Times New Roman" w:cs="Times New Roman"/>
          <w:color w:val="000000"/>
          <w:sz w:val="28"/>
          <w:szCs w:val="28"/>
        </w:rPr>
        <w:t>данной</w:t>
      </w:r>
      <w:r w:rsidR="00905950" w:rsidRPr="0011757D">
        <w:rPr>
          <w:rFonts w:ascii="Times New Roman" w:hAnsi="Times New Roman" w:cs="Times New Roman"/>
          <w:color w:val="000000"/>
          <w:sz w:val="28"/>
          <w:szCs w:val="28"/>
        </w:rPr>
        <w:t xml:space="preserve"> </w:t>
      </w:r>
      <w:r w:rsidR="00FB1008" w:rsidRPr="0011757D">
        <w:rPr>
          <w:rFonts w:ascii="Times New Roman" w:hAnsi="Times New Roman" w:cs="Times New Roman"/>
          <w:color w:val="000000"/>
          <w:sz w:val="28"/>
          <w:szCs w:val="28"/>
        </w:rPr>
        <w:t>лабораторной</w:t>
      </w:r>
      <w:r w:rsidRPr="0011757D">
        <w:rPr>
          <w:rFonts w:ascii="Times New Roman" w:hAnsi="Times New Roman" w:cs="Times New Roman"/>
          <w:color w:val="000000"/>
          <w:sz w:val="28"/>
          <w:szCs w:val="28"/>
        </w:rPr>
        <w:t xml:space="preserve"> работе. При этом таблица должна содержать 10-15 строк. Приведите содержимое </w:t>
      </w:r>
      <w:r w:rsidR="00FB1008" w:rsidRPr="0011757D">
        <w:rPr>
          <w:rFonts w:ascii="Times New Roman" w:hAnsi="Times New Roman" w:cs="Times New Roman"/>
          <w:color w:val="000000"/>
          <w:sz w:val="28"/>
          <w:szCs w:val="28"/>
        </w:rPr>
        <w:t>данной</w:t>
      </w:r>
      <w:r w:rsidRPr="0011757D">
        <w:rPr>
          <w:rFonts w:ascii="Times New Roman" w:hAnsi="Times New Roman" w:cs="Times New Roman"/>
          <w:color w:val="000000"/>
          <w:sz w:val="28"/>
          <w:szCs w:val="28"/>
        </w:rPr>
        <w:t xml:space="preserve"> таблицы. </w:t>
      </w:r>
    </w:p>
    <w:p w:rsidR="009773C7" w:rsidRPr="0011757D" w:rsidRDefault="009773C7" w:rsidP="00326A8F">
      <w:pPr>
        <w:numPr>
          <w:ilvl w:val="0"/>
          <w:numId w:val="24"/>
        </w:numPr>
        <w:tabs>
          <w:tab w:val="left" w:pos="850"/>
          <w:tab w:val="left" w:pos="1308"/>
        </w:tabs>
        <w:autoSpaceDE w:val="0"/>
        <w:autoSpaceDN w:val="0"/>
        <w:adjustRightInd w:val="0"/>
        <w:ind w:left="0"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Напишите запрос, </w:t>
      </w:r>
      <w:r w:rsidR="00FB1008" w:rsidRPr="0011757D">
        <w:rPr>
          <w:rFonts w:ascii="Times New Roman" w:hAnsi="Times New Roman" w:cs="Times New Roman"/>
          <w:color w:val="000000"/>
          <w:sz w:val="28"/>
          <w:szCs w:val="28"/>
        </w:rPr>
        <w:t>демонстрирующий</w:t>
      </w:r>
      <w:r w:rsidRPr="0011757D">
        <w:rPr>
          <w:rFonts w:ascii="Times New Roman" w:hAnsi="Times New Roman" w:cs="Times New Roman"/>
          <w:color w:val="000000"/>
          <w:sz w:val="28"/>
          <w:szCs w:val="28"/>
        </w:rPr>
        <w:t xml:space="preserve"> возможности функций MAX и MIN. </w:t>
      </w:r>
    </w:p>
    <w:p w:rsidR="009773C7" w:rsidRPr="0011757D" w:rsidRDefault="009773C7" w:rsidP="00326A8F">
      <w:pPr>
        <w:numPr>
          <w:ilvl w:val="0"/>
          <w:numId w:val="24"/>
        </w:numPr>
        <w:tabs>
          <w:tab w:val="left" w:pos="850"/>
          <w:tab w:val="left" w:pos="1308"/>
        </w:tabs>
        <w:autoSpaceDE w:val="0"/>
        <w:autoSpaceDN w:val="0"/>
        <w:adjustRightInd w:val="0"/>
        <w:ind w:left="0"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Напишите запрос, </w:t>
      </w:r>
      <w:r w:rsidR="00FB1008" w:rsidRPr="0011757D">
        <w:rPr>
          <w:rFonts w:ascii="Times New Roman" w:hAnsi="Times New Roman" w:cs="Times New Roman"/>
          <w:color w:val="000000"/>
          <w:sz w:val="28"/>
          <w:szCs w:val="28"/>
        </w:rPr>
        <w:t>демонстрирующий</w:t>
      </w:r>
      <w:r w:rsidRPr="0011757D">
        <w:rPr>
          <w:rFonts w:ascii="Times New Roman" w:hAnsi="Times New Roman" w:cs="Times New Roman"/>
          <w:color w:val="000000"/>
          <w:sz w:val="28"/>
          <w:szCs w:val="28"/>
        </w:rPr>
        <w:t xml:space="preserve"> возможности функций AVG и SUM. </w:t>
      </w:r>
    </w:p>
    <w:p w:rsidR="009773C7" w:rsidRPr="0011757D" w:rsidRDefault="009773C7" w:rsidP="00326A8F">
      <w:pPr>
        <w:numPr>
          <w:ilvl w:val="0"/>
          <w:numId w:val="24"/>
        </w:numPr>
        <w:tabs>
          <w:tab w:val="left" w:pos="850"/>
          <w:tab w:val="left" w:pos="1308"/>
        </w:tabs>
        <w:autoSpaceDE w:val="0"/>
        <w:autoSpaceDN w:val="0"/>
        <w:adjustRightInd w:val="0"/>
        <w:ind w:left="0"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Напишите запрос, </w:t>
      </w:r>
      <w:r w:rsidR="00FB1008" w:rsidRPr="0011757D">
        <w:rPr>
          <w:rFonts w:ascii="Times New Roman" w:hAnsi="Times New Roman" w:cs="Times New Roman"/>
          <w:color w:val="000000"/>
          <w:sz w:val="28"/>
          <w:szCs w:val="28"/>
        </w:rPr>
        <w:t>демонстрирующий</w:t>
      </w:r>
      <w:r w:rsidRPr="0011757D">
        <w:rPr>
          <w:rFonts w:ascii="Times New Roman" w:hAnsi="Times New Roman" w:cs="Times New Roman"/>
          <w:color w:val="000000"/>
          <w:sz w:val="28"/>
          <w:szCs w:val="28"/>
        </w:rPr>
        <w:t xml:space="preserve"> работу конструкций COUNT, COUNT(*) и COUNT(DISTINCT).</w:t>
      </w:r>
    </w:p>
    <w:p w:rsidR="009773C7" w:rsidRPr="0011757D" w:rsidRDefault="009773C7" w:rsidP="00326A8F">
      <w:pPr>
        <w:numPr>
          <w:ilvl w:val="0"/>
          <w:numId w:val="24"/>
        </w:numPr>
        <w:tabs>
          <w:tab w:val="left" w:pos="850"/>
          <w:tab w:val="left" w:pos="1308"/>
        </w:tabs>
        <w:autoSpaceDE w:val="0"/>
        <w:autoSpaceDN w:val="0"/>
        <w:adjustRightInd w:val="0"/>
        <w:ind w:left="0"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lastRenderedPageBreak/>
        <w:t xml:space="preserve">Напишите запрос, </w:t>
      </w:r>
      <w:r w:rsidR="00FB1008" w:rsidRPr="0011757D">
        <w:rPr>
          <w:rFonts w:ascii="Times New Roman" w:hAnsi="Times New Roman" w:cs="Times New Roman"/>
          <w:color w:val="000000"/>
          <w:sz w:val="28"/>
          <w:szCs w:val="28"/>
        </w:rPr>
        <w:t>демонстрирующий</w:t>
      </w:r>
      <w:r w:rsidRPr="0011757D">
        <w:rPr>
          <w:rFonts w:ascii="Times New Roman" w:hAnsi="Times New Roman" w:cs="Times New Roman"/>
          <w:color w:val="000000"/>
          <w:sz w:val="28"/>
          <w:szCs w:val="28"/>
        </w:rPr>
        <w:t xml:space="preserve"> работу конструкции GROUP BY</w:t>
      </w:r>
    </w:p>
    <w:p w:rsidR="009773C7" w:rsidRPr="0011757D" w:rsidRDefault="009773C7" w:rsidP="00326A8F">
      <w:pPr>
        <w:numPr>
          <w:ilvl w:val="0"/>
          <w:numId w:val="24"/>
        </w:numPr>
        <w:tabs>
          <w:tab w:val="left" w:pos="850"/>
          <w:tab w:val="left" w:pos="1308"/>
        </w:tabs>
        <w:autoSpaceDE w:val="0"/>
        <w:autoSpaceDN w:val="0"/>
        <w:adjustRightInd w:val="0"/>
        <w:ind w:left="0"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Напишите запрос, </w:t>
      </w:r>
      <w:r w:rsidR="00FB1008" w:rsidRPr="0011757D">
        <w:rPr>
          <w:rFonts w:ascii="Times New Roman" w:hAnsi="Times New Roman" w:cs="Times New Roman"/>
          <w:color w:val="000000"/>
          <w:sz w:val="28"/>
          <w:szCs w:val="28"/>
        </w:rPr>
        <w:t>демонстрирующий</w:t>
      </w:r>
      <w:r w:rsidRPr="0011757D">
        <w:rPr>
          <w:rFonts w:ascii="Times New Roman" w:hAnsi="Times New Roman" w:cs="Times New Roman"/>
          <w:color w:val="000000"/>
          <w:sz w:val="28"/>
          <w:szCs w:val="28"/>
        </w:rPr>
        <w:t xml:space="preserve"> работу конструкции HAVING.</w:t>
      </w:r>
    </w:p>
    <w:p w:rsidR="009773C7" w:rsidRPr="0011757D" w:rsidRDefault="009773C7" w:rsidP="00326A8F">
      <w:pPr>
        <w:numPr>
          <w:ilvl w:val="0"/>
          <w:numId w:val="24"/>
        </w:numPr>
        <w:tabs>
          <w:tab w:val="left" w:pos="850"/>
          <w:tab w:val="left" w:pos="1308"/>
        </w:tabs>
        <w:autoSpaceDE w:val="0"/>
        <w:autoSpaceDN w:val="0"/>
        <w:adjustRightInd w:val="0"/>
        <w:ind w:left="0"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Напишите запрос, </w:t>
      </w:r>
      <w:r w:rsidR="00FB1008" w:rsidRPr="0011757D">
        <w:rPr>
          <w:rFonts w:ascii="Times New Roman" w:hAnsi="Times New Roman" w:cs="Times New Roman"/>
          <w:color w:val="000000"/>
          <w:sz w:val="28"/>
          <w:szCs w:val="28"/>
        </w:rPr>
        <w:t>демонстрирующий</w:t>
      </w:r>
      <w:r w:rsidRPr="0011757D">
        <w:rPr>
          <w:rFonts w:ascii="Times New Roman" w:hAnsi="Times New Roman" w:cs="Times New Roman"/>
          <w:color w:val="000000"/>
          <w:sz w:val="28"/>
          <w:szCs w:val="28"/>
        </w:rPr>
        <w:t xml:space="preserve"> совместную работу конструкций HAVING и WHERE.</w:t>
      </w:r>
    </w:p>
    <w:p w:rsidR="009773C7" w:rsidRPr="0011757D" w:rsidRDefault="009773C7" w:rsidP="00326A8F">
      <w:pPr>
        <w:tabs>
          <w:tab w:val="left" w:pos="850"/>
          <w:tab w:val="left" w:pos="1308"/>
        </w:tabs>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Указания к выполнению заданий 1-7.</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а) </w:t>
      </w:r>
      <w:r w:rsidR="00FB1008" w:rsidRPr="0011757D">
        <w:rPr>
          <w:rFonts w:ascii="Times New Roman" w:hAnsi="Times New Roman" w:cs="Times New Roman"/>
          <w:color w:val="000000"/>
          <w:sz w:val="28"/>
          <w:szCs w:val="28"/>
        </w:rPr>
        <w:t>сформулируете</w:t>
      </w:r>
      <w:r w:rsidRPr="0011757D">
        <w:rPr>
          <w:rFonts w:ascii="Times New Roman" w:hAnsi="Times New Roman" w:cs="Times New Roman"/>
          <w:color w:val="000000"/>
          <w:sz w:val="28"/>
          <w:szCs w:val="28"/>
        </w:rPr>
        <w:t xml:space="preserve"> смысл запроса на языке, понятном пользователю в </w:t>
      </w:r>
      <w:r w:rsidR="00FB1008" w:rsidRPr="0011757D">
        <w:rPr>
          <w:rFonts w:ascii="Times New Roman" w:hAnsi="Times New Roman" w:cs="Times New Roman"/>
          <w:color w:val="000000"/>
          <w:sz w:val="28"/>
          <w:szCs w:val="28"/>
        </w:rPr>
        <w:t>данной</w:t>
      </w:r>
      <w:r w:rsidR="00CC48C5" w:rsidRPr="0011757D">
        <w:rPr>
          <w:rFonts w:ascii="Times New Roman" w:hAnsi="Times New Roman" w:cs="Times New Roman"/>
          <w:color w:val="000000"/>
          <w:sz w:val="28"/>
          <w:szCs w:val="28"/>
        </w:rPr>
        <w:t xml:space="preserve"> </w:t>
      </w:r>
      <w:r w:rsidR="00FB1008" w:rsidRPr="0011757D">
        <w:rPr>
          <w:rFonts w:ascii="Times New Roman" w:hAnsi="Times New Roman" w:cs="Times New Roman"/>
          <w:color w:val="000000"/>
          <w:sz w:val="28"/>
          <w:szCs w:val="28"/>
        </w:rPr>
        <w:t>предметной</w:t>
      </w:r>
      <w:r w:rsidRPr="0011757D">
        <w:rPr>
          <w:rFonts w:ascii="Times New Roman" w:hAnsi="Times New Roman" w:cs="Times New Roman"/>
          <w:color w:val="000000"/>
          <w:sz w:val="28"/>
          <w:szCs w:val="28"/>
        </w:rPr>
        <w:t xml:space="preserve"> области, например, </w:t>
      </w:r>
      <w:r w:rsidR="00FB1008" w:rsidRPr="0011757D">
        <w:rPr>
          <w:rFonts w:ascii="Times New Roman" w:hAnsi="Times New Roman" w:cs="Times New Roman"/>
          <w:color w:val="000000"/>
          <w:sz w:val="28"/>
          <w:szCs w:val="28"/>
        </w:rPr>
        <w:t>«</w:t>
      </w:r>
      <w:r w:rsidRPr="0011757D">
        <w:rPr>
          <w:rFonts w:ascii="Times New Roman" w:hAnsi="Times New Roman" w:cs="Times New Roman"/>
          <w:color w:val="000000"/>
          <w:sz w:val="28"/>
          <w:szCs w:val="28"/>
        </w:rPr>
        <w:t xml:space="preserve">Запрос, </w:t>
      </w:r>
      <w:r w:rsidR="00FB1008" w:rsidRPr="0011757D">
        <w:rPr>
          <w:rFonts w:ascii="Times New Roman" w:hAnsi="Times New Roman" w:cs="Times New Roman"/>
          <w:color w:val="000000"/>
          <w:sz w:val="28"/>
          <w:szCs w:val="28"/>
        </w:rPr>
        <w:t>выбирающий</w:t>
      </w:r>
      <w:r w:rsidRPr="0011757D">
        <w:rPr>
          <w:rFonts w:ascii="Times New Roman" w:hAnsi="Times New Roman" w:cs="Times New Roman"/>
          <w:color w:val="000000"/>
          <w:sz w:val="28"/>
          <w:szCs w:val="28"/>
        </w:rPr>
        <w:t xml:space="preserve"> среднее знач</w:t>
      </w:r>
      <w:r w:rsidR="00FB1008" w:rsidRPr="0011757D">
        <w:rPr>
          <w:rFonts w:ascii="Times New Roman" w:hAnsi="Times New Roman" w:cs="Times New Roman"/>
          <w:color w:val="000000"/>
          <w:sz w:val="28"/>
          <w:szCs w:val="28"/>
        </w:rPr>
        <w:t>ение стипендии по каждому курсу»</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б) приведите сам запрос </w:t>
      </w:r>
    </w:p>
    <w:p w:rsidR="009773C7" w:rsidRPr="0011757D" w:rsidRDefault="009773C7"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в) приведите результат выполнения запроса. Данные (и параметры в условии выборки) должны быть подобраны таким образом, чтобы в </w:t>
      </w:r>
      <w:r w:rsidR="00FB1008" w:rsidRPr="0011757D">
        <w:rPr>
          <w:rFonts w:ascii="Times New Roman" w:hAnsi="Times New Roman" w:cs="Times New Roman"/>
          <w:color w:val="000000"/>
          <w:sz w:val="28"/>
          <w:szCs w:val="28"/>
        </w:rPr>
        <w:t>результирующей</w:t>
      </w:r>
      <w:r w:rsidRPr="0011757D">
        <w:rPr>
          <w:rFonts w:ascii="Times New Roman" w:hAnsi="Times New Roman" w:cs="Times New Roman"/>
          <w:color w:val="000000"/>
          <w:sz w:val="28"/>
          <w:szCs w:val="28"/>
        </w:rPr>
        <w:t xml:space="preserve"> выборке было 3-4 записи (или одна).</w:t>
      </w:r>
    </w:p>
    <w:p w:rsidR="004615F1" w:rsidRPr="0011757D" w:rsidRDefault="004615F1" w:rsidP="00326A8F">
      <w:pPr>
        <w:autoSpaceDE w:val="0"/>
        <w:autoSpaceDN w:val="0"/>
        <w:adjustRightInd w:val="0"/>
        <w:ind w:firstLine="709"/>
        <w:jc w:val="center"/>
        <w:outlineLvl w:val="0"/>
        <w:rPr>
          <w:rFonts w:ascii="Times New Roman" w:hAnsi="Times New Roman" w:cs="Times New Roman"/>
          <w:color w:val="000000"/>
          <w:sz w:val="28"/>
          <w:szCs w:val="28"/>
        </w:rPr>
      </w:pPr>
    </w:p>
    <w:p w:rsidR="004615F1" w:rsidRPr="0011757D" w:rsidRDefault="004615F1" w:rsidP="00326A8F">
      <w:pPr>
        <w:ind w:firstLine="709"/>
        <w:rPr>
          <w:rFonts w:ascii="Times New Roman" w:hAnsi="Times New Roman" w:cs="Times New Roman"/>
          <w:b/>
          <w:sz w:val="28"/>
          <w:szCs w:val="28"/>
        </w:rPr>
      </w:pPr>
      <w:r w:rsidRPr="0011757D">
        <w:rPr>
          <w:rFonts w:ascii="Times New Roman" w:hAnsi="Times New Roman" w:cs="Times New Roman"/>
          <w:b/>
          <w:sz w:val="28"/>
          <w:szCs w:val="28"/>
        </w:rPr>
        <w:t>7. Контрольные вопросы</w:t>
      </w:r>
    </w:p>
    <w:p w:rsidR="004615F1" w:rsidRPr="0011757D" w:rsidRDefault="004615F1" w:rsidP="00326A8F">
      <w:pPr>
        <w:pStyle w:val="a4"/>
        <w:numPr>
          <w:ilvl w:val="0"/>
          <w:numId w:val="36"/>
        </w:numPr>
        <w:ind w:left="0" w:firstLine="709"/>
        <w:jc w:val="both"/>
        <w:rPr>
          <w:rFonts w:ascii="Times New Roman" w:hAnsi="Times New Roman" w:cs="Times New Roman"/>
          <w:sz w:val="28"/>
          <w:szCs w:val="28"/>
        </w:rPr>
      </w:pPr>
      <w:r w:rsidRPr="0011757D">
        <w:rPr>
          <w:rFonts w:ascii="Times New Roman" w:hAnsi="Times New Roman" w:cs="Times New Roman"/>
          <w:sz w:val="28"/>
          <w:szCs w:val="28"/>
        </w:rPr>
        <w:t>Определить количество и общую продолжительность разговоров для каждого региона, с городами которого осуществляли телефонную связь абоненты, чьи фамилии содержат слог &lt;-ва-&gt;.</w:t>
      </w:r>
    </w:p>
    <w:p w:rsidR="004615F1" w:rsidRPr="0011757D" w:rsidRDefault="004615F1" w:rsidP="00326A8F">
      <w:pPr>
        <w:pStyle w:val="a4"/>
        <w:numPr>
          <w:ilvl w:val="0"/>
          <w:numId w:val="36"/>
        </w:numPr>
        <w:ind w:left="0" w:firstLine="709"/>
        <w:jc w:val="both"/>
        <w:rPr>
          <w:rFonts w:ascii="Times New Roman" w:hAnsi="Times New Roman" w:cs="Times New Roman"/>
          <w:sz w:val="28"/>
          <w:szCs w:val="28"/>
        </w:rPr>
      </w:pPr>
      <w:r w:rsidRPr="0011757D">
        <w:rPr>
          <w:rFonts w:ascii="Times New Roman" w:hAnsi="Times New Roman" w:cs="Times New Roman"/>
          <w:sz w:val="28"/>
          <w:szCs w:val="28"/>
        </w:rPr>
        <w:t>На какую сумму были проданы билеты на рейс до Москвы в день вылета?</w:t>
      </w:r>
    </w:p>
    <w:p w:rsidR="004615F1" w:rsidRPr="0011757D" w:rsidRDefault="004615F1" w:rsidP="00326A8F">
      <w:pPr>
        <w:pStyle w:val="a4"/>
        <w:numPr>
          <w:ilvl w:val="0"/>
          <w:numId w:val="36"/>
        </w:numPr>
        <w:ind w:left="0" w:firstLine="709"/>
        <w:jc w:val="both"/>
        <w:rPr>
          <w:rFonts w:ascii="Times New Roman" w:hAnsi="Times New Roman" w:cs="Times New Roman"/>
          <w:sz w:val="28"/>
          <w:szCs w:val="28"/>
        </w:rPr>
      </w:pPr>
      <w:r w:rsidRPr="0011757D">
        <w:rPr>
          <w:rFonts w:ascii="Times New Roman" w:hAnsi="Times New Roman" w:cs="Times New Roman"/>
          <w:sz w:val="28"/>
          <w:szCs w:val="28"/>
        </w:rPr>
        <w:t>В каком количестве и на какую сумму издавал свои книги автор Борисов в каждом издательстве?</w:t>
      </w:r>
    </w:p>
    <w:p w:rsidR="004615F1" w:rsidRPr="0011757D" w:rsidRDefault="004615F1" w:rsidP="00326A8F">
      <w:pPr>
        <w:pStyle w:val="a4"/>
        <w:numPr>
          <w:ilvl w:val="0"/>
          <w:numId w:val="36"/>
        </w:numPr>
        <w:ind w:left="0"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Даны таблицы Город и Разговор. </w:t>
      </w:r>
    </w:p>
    <w:tbl>
      <w:tblPr>
        <w:tblW w:w="0" w:type="auto"/>
        <w:tblCellSpacing w:w="7" w:type="dxa"/>
        <w:tblInd w:w="698" w:type="dxa"/>
        <w:tblCellMar>
          <w:top w:w="30" w:type="dxa"/>
          <w:left w:w="30" w:type="dxa"/>
          <w:bottom w:w="30" w:type="dxa"/>
          <w:right w:w="30" w:type="dxa"/>
        </w:tblCellMar>
        <w:tblLook w:val="04A0"/>
      </w:tblPr>
      <w:tblGrid>
        <w:gridCol w:w="4706"/>
        <w:gridCol w:w="4599"/>
      </w:tblGrid>
      <w:tr w:rsidR="004615F1" w:rsidRPr="0011757D" w:rsidTr="008D5B6F">
        <w:trPr>
          <w:tblCellSpacing w:w="7" w:type="dxa"/>
        </w:trPr>
        <w:tc>
          <w:tcPr>
            <w:tcW w:w="0" w:type="auto"/>
            <w:shd w:val="clear" w:color="auto" w:fill="auto"/>
            <w:vAlign w:val="center"/>
            <w:hideMark/>
          </w:tcPr>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CREATE TABLE </w:t>
            </w:r>
            <w:r w:rsidRPr="0011757D">
              <w:rPr>
                <w:rFonts w:ascii="Times New Roman" w:eastAsia="Times New Roman" w:hAnsi="Times New Roman" w:cs="Times New Roman"/>
                <w:sz w:val="28"/>
                <w:szCs w:val="28"/>
                <w:lang w:eastAsia="ru-RU"/>
              </w:rPr>
              <w:t>Город</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 </w:t>
            </w:r>
            <w:r w:rsidRPr="0011757D">
              <w:rPr>
                <w:rFonts w:ascii="Times New Roman" w:eastAsia="Times New Roman" w:hAnsi="Times New Roman" w:cs="Times New Roman"/>
                <w:sz w:val="28"/>
                <w:szCs w:val="28"/>
                <w:lang w:eastAsia="ru-RU"/>
              </w:rPr>
              <w:t>Код</w:t>
            </w:r>
            <w:r w:rsidRPr="0011757D">
              <w:rPr>
                <w:rFonts w:ascii="Times New Roman" w:eastAsia="Times New Roman" w:hAnsi="Times New Roman" w:cs="Times New Roman"/>
                <w:sz w:val="28"/>
                <w:szCs w:val="28"/>
                <w:lang w:val="en-US" w:eastAsia="ru-RU"/>
              </w:rPr>
              <w:t>_</w:t>
            </w:r>
            <w:r w:rsidRPr="0011757D">
              <w:rPr>
                <w:rFonts w:ascii="Times New Roman" w:eastAsia="Times New Roman" w:hAnsi="Times New Roman" w:cs="Times New Roman"/>
                <w:sz w:val="28"/>
                <w:szCs w:val="28"/>
                <w:lang w:eastAsia="ru-RU"/>
              </w:rPr>
              <w:t>Города</w:t>
            </w:r>
            <w:r w:rsidRPr="0011757D">
              <w:rPr>
                <w:rFonts w:ascii="Times New Roman" w:eastAsia="Times New Roman" w:hAnsi="Times New Roman" w:cs="Times New Roman"/>
                <w:sz w:val="28"/>
                <w:szCs w:val="28"/>
                <w:lang w:val="en-US" w:eastAsia="ru-RU"/>
              </w:rPr>
              <w:t xml:space="preserve"> INT ,</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Название</w:t>
            </w:r>
            <w:r w:rsidRPr="0011757D">
              <w:rPr>
                <w:rFonts w:ascii="Times New Roman" w:eastAsia="Times New Roman" w:hAnsi="Times New Roman" w:cs="Times New Roman"/>
                <w:sz w:val="28"/>
                <w:szCs w:val="28"/>
                <w:lang w:val="en-US" w:eastAsia="ru-RU"/>
              </w:rPr>
              <w:t xml:space="preserve">  VARCHAR(20) NOT NULL,</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Тариф     MONEY,</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Регион    VARCHAR(20))</w:t>
            </w:r>
          </w:p>
          <w:p w:rsidR="004615F1" w:rsidRPr="0011757D" w:rsidRDefault="004615F1" w:rsidP="00774CA0">
            <w:pPr>
              <w:rPr>
                <w:rFonts w:ascii="Times New Roman" w:eastAsia="Times New Roman" w:hAnsi="Times New Roman" w:cs="Times New Roman"/>
                <w:sz w:val="28"/>
                <w:szCs w:val="28"/>
                <w:lang w:eastAsia="ru-RU"/>
              </w:rPr>
            </w:pPr>
          </w:p>
        </w:tc>
        <w:tc>
          <w:tcPr>
            <w:tcW w:w="0" w:type="auto"/>
            <w:shd w:val="clear" w:color="auto" w:fill="auto"/>
            <w:vAlign w:val="center"/>
            <w:hideMark/>
          </w:tcPr>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CREATE TABLE Разговор</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(Код_Разговора     INT ,</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Код_Города</w:t>
            </w:r>
            <w:r w:rsidRPr="0011757D">
              <w:rPr>
                <w:rFonts w:ascii="Times New Roman" w:eastAsia="Times New Roman" w:hAnsi="Times New Roman" w:cs="Times New Roman"/>
                <w:sz w:val="28"/>
                <w:szCs w:val="28"/>
                <w:lang w:val="en-US" w:eastAsia="ru-RU"/>
              </w:rPr>
              <w:t>INTNOTNULL</w:t>
            </w:r>
            <w:r w:rsidRPr="0011757D">
              <w:rPr>
                <w:rFonts w:ascii="Times New Roman" w:eastAsia="Times New Roman" w:hAnsi="Times New Roman" w:cs="Times New Roman"/>
                <w:sz w:val="28"/>
                <w:szCs w:val="28"/>
                <w:lang w:eastAsia="ru-RU"/>
              </w:rPr>
              <w:t>,</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 xml:space="preserve">Фамилия           </w:t>
            </w:r>
            <w:r w:rsidRPr="0011757D">
              <w:rPr>
                <w:rFonts w:ascii="Times New Roman" w:eastAsia="Times New Roman" w:hAnsi="Times New Roman" w:cs="Times New Roman"/>
                <w:sz w:val="28"/>
                <w:szCs w:val="28"/>
                <w:lang w:val="en-US" w:eastAsia="ru-RU"/>
              </w:rPr>
              <w:t>VARCHAR</w:t>
            </w:r>
            <w:r w:rsidRPr="0011757D">
              <w:rPr>
                <w:rFonts w:ascii="Times New Roman" w:eastAsia="Times New Roman" w:hAnsi="Times New Roman" w:cs="Times New Roman"/>
                <w:sz w:val="28"/>
                <w:szCs w:val="28"/>
                <w:lang w:eastAsia="ru-RU"/>
              </w:rPr>
              <w:t>(20),</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 xml:space="preserve">Дата              </w:t>
            </w:r>
            <w:r w:rsidRPr="0011757D">
              <w:rPr>
                <w:rFonts w:ascii="Times New Roman" w:eastAsia="Times New Roman" w:hAnsi="Times New Roman" w:cs="Times New Roman"/>
                <w:sz w:val="28"/>
                <w:szCs w:val="28"/>
                <w:lang w:val="en-US" w:eastAsia="ru-RU"/>
              </w:rPr>
              <w:t>DATETIME</w:t>
            </w:r>
            <w:r w:rsidRPr="0011757D">
              <w:rPr>
                <w:rFonts w:ascii="Times New Roman" w:eastAsia="Times New Roman" w:hAnsi="Times New Roman" w:cs="Times New Roman"/>
                <w:sz w:val="28"/>
                <w:szCs w:val="28"/>
                <w:lang w:eastAsia="ru-RU"/>
              </w:rPr>
              <w:t xml:space="preserve"> </w:t>
            </w:r>
            <w:r w:rsidRPr="0011757D">
              <w:rPr>
                <w:rFonts w:ascii="Times New Roman" w:eastAsia="Times New Roman" w:hAnsi="Times New Roman" w:cs="Times New Roman"/>
                <w:sz w:val="28"/>
                <w:szCs w:val="28"/>
                <w:lang w:val="en-US" w:eastAsia="ru-RU"/>
              </w:rPr>
              <w:t>NOT</w:t>
            </w:r>
            <w:r w:rsidRPr="0011757D">
              <w:rPr>
                <w:rFonts w:ascii="Times New Roman" w:eastAsia="Times New Roman" w:hAnsi="Times New Roman" w:cs="Times New Roman"/>
                <w:sz w:val="28"/>
                <w:szCs w:val="28"/>
                <w:lang w:eastAsia="ru-RU"/>
              </w:rPr>
              <w:t xml:space="preserve"> </w:t>
            </w:r>
            <w:r w:rsidRPr="0011757D">
              <w:rPr>
                <w:rFonts w:ascii="Times New Roman" w:eastAsia="Times New Roman" w:hAnsi="Times New Roman" w:cs="Times New Roman"/>
                <w:sz w:val="28"/>
                <w:szCs w:val="28"/>
                <w:lang w:val="en-US" w:eastAsia="ru-RU"/>
              </w:rPr>
              <w:t>NULL</w:t>
            </w:r>
            <w:r w:rsidRPr="0011757D">
              <w:rPr>
                <w:rFonts w:ascii="Times New Roman" w:eastAsia="Times New Roman" w:hAnsi="Times New Roman" w:cs="Times New Roman"/>
                <w:sz w:val="28"/>
                <w:szCs w:val="28"/>
                <w:lang w:eastAsia="ru-RU"/>
              </w:rPr>
              <w:t>,</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Продолжительность INT NOT NULL)</w:t>
            </w:r>
          </w:p>
        </w:tc>
      </w:tr>
    </w:tbl>
    <w:p w:rsidR="004615F1" w:rsidRPr="0011757D" w:rsidRDefault="004615F1" w:rsidP="00326A8F">
      <w:pPr>
        <w:ind w:firstLine="709"/>
        <w:rPr>
          <w:rFonts w:ascii="Times New Roman" w:hAnsi="Times New Roman" w:cs="Times New Roman"/>
          <w:sz w:val="28"/>
          <w:szCs w:val="28"/>
        </w:rPr>
      </w:pPr>
      <w:r w:rsidRPr="0011757D">
        <w:rPr>
          <w:rFonts w:ascii="Times New Roman" w:hAnsi="Times New Roman" w:cs="Times New Roman"/>
          <w:sz w:val="28"/>
          <w:szCs w:val="28"/>
        </w:rPr>
        <w:t xml:space="preserve"> Рассчитать стоимость каждого телефонного разговора с Москвой</w:t>
      </w:r>
    </w:p>
    <w:p w:rsidR="004615F1" w:rsidRPr="0011757D" w:rsidRDefault="004615F1" w:rsidP="00326A8F">
      <w:pPr>
        <w:pStyle w:val="a4"/>
        <w:numPr>
          <w:ilvl w:val="0"/>
          <w:numId w:val="36"/>
        </w:numPr>
        <w:ind w:left="0" w:firstLine="709"/>
        <w:jc w:val="both"/>
        <w:rPr>
          <w:rFonts w:ascii="Times New Roman" w:hAnsi="Times New Roman" w:cs="Times New Roman"/>
          <w:sz w:val="28"/>
          <w:szCs w:val="28"/>
        </w:rPr>
      </w:pPr>
      <w:r w:rsidRPr="0011757D">
        <w:rPr>
          <w:rFonts w:ascii="Times New Roman" w:hAnsi="Times New Roman" w:cs="Times New Roman"/>
          <w:sz w:val="28"/>
          <w:szCs w:val="28"/>
        </w:rPr>
        <w:t>Даны таблицы Автор и Книга</w:t>
      </w:r>
    </w:p>
    <w:p w:rsidR="004615F1" w:rsidRPr="0011757D" w:rsidRDefault="004615F1" w:rsidP="00326A8F">
      <w:pPr>
        <w:pStyle w:val="a4"/>
        <w:ind w:left="0" w:firstLine="709"/>
        <w:jc w:val="both"/>
        <w:rPr>
          <w:rFonts w:ascii="Times New Roman" w:hAnsi="Times New Roman" w:cs="Times New Roman"/>
          <w:sz w:val="28"/>
          <w:szCs w:val="28"/>
        </w:rPr>
      </w:pPr>
    </w:p>
    <w:tbl>
      <w:tblPr>
        <w:tblW w:w="0" w:type="auto"/>
        <w:tblCellSpacing w:w="7" w:type="dxa"/>
        <w:tblInd w:w="773" w:type="dxa"/>
        <w:tblCellMar>
          <w:top w:w="30" w:type="dxa"/>
          <w:left w:w="30" w:type="dxa"/>
          <w:bottom w:w="30" w:type="dxa"/>
          <w:right w:w="30" w:type="dxa"/>
        </w:tblCellMar>
        <w:tblLook w:val="04A0"/>
      </w:tblPr>
      <w:tblGrid>
        <w:gridCol w:w="4088"/>
        <w:gridCol w:w="5142"/>
      </w:tblGrid>
      <w:tr w:rsidR="004615F1" w:rsidRPr="0011757D" w:rsidTr="008D5B6F">
        <w:trPr>
          <w:tblCellSpacing w:w="7" w:type="dxa"/>
        </w:trPr>
        <w:tc>
          <w:tcPr>
            <w:tcW w:w="0" w:type="auto"/>
            <w:shd w:val="clear" w:color="auto" w:fill="auto"/>
            <w:hideMark/>
          </w:tcPr>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CREATE TABLE  Автор</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 Код_Автора INT ,</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Фамилия  VARCHAR(50)  NULL)</w:t>
            </w:r>
          </w:p>
          <w:p w:rsidR="004615F1" w:rsidRPr="0011757D" w:rsidRDefault="004615F1" w:rsidP="00774CA0">
            <w:pPr>
              <w:rPr>
                <w:rFonts w:ascii="Times New Roman" w:eastAsia="Times New Roman" w:hAnsi="Times New Roman" w:cs="Times New Roman"/>
                <w:sz w:val="28"/>
                <w:szCs w:val="28"/>
                <w:lang w:eastAsia="ru-RU"/>
              </w:rPr>
            </w:pPr>
          </w:p>
        </w:tc>
        <w:tc>
          <w:tcPr>
            <w:tcW w:w="0" w:type="auto"/>
            <w:shd w:val="clear" w:color="auto" w:fill="auto"/>
            <w:hideMark/>
          </w:tcPr>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CREATE TABLE </w:t>
            </w:r>
            <w:r w:rsidRPr="0011757D">
              <w:rPr>
                <w:rFonts w:ascii="Times New Roman" w:eastAsia="Times New Roman" w:hAnsi="Times New Roman" w:cs="Times New Roman"/>
                <w:sz w:val="28"/>
                <w:szCs w:val="28"/>
                <w:lang w:eastAsia="ru-RU"/>
              </w:rPr>
              <w:t>Книга</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sz w:val="28"/>
                <w:szCs w:val="28"/>
                <w:lang w:eastAsia="ru-RU"/>
              </w:rPr>
              <w:t>Код</w:t>
            </w:r>
            <w:r w:rsidRPr="0011757D">
              <w:rPr>
                <w:rFonts w:ascii="Times New Roman" w:eastAsia="Times New Roman" w:hAnsi="Times New Roman" w:cs="Times New Roman"/>
                <w:sz w:val="28"/>
                <w:szCs w:val="28"/>
                <w:lang w:val="en-US" w:eastAsia="ru-RU"/>
              </w:rPr>
              <w:t>_</w:t>
            </w:r>
            <w:r w:rsidRPr="0011757D">
              <w:rPr>
                <w:rFonts w:ascii="Times New Roman" w:eastAsia="Times New Roman" w:hAnsi="Times New Roman" w:cs="Times New Roman"/>
                <w:sz w:val="28"/>
                <w:szCs w:val="28"/>
                <w:lang w:eastAsia="ru-RU"/>
              </w:rPr>
              <w:t>Книги</w:t>
            </w:r>
            <w:r w:rsidRPr="0011757D">
              <w:rPr>
                <w:rFonts w:ascii="Times New Roman" w:eastAsia="Times New Roman" w:hAnsi="Times New Roman" w:cs="Times New Roman"/>
                <w:sz w:val="28"/>
                <w:szCs w:val="28"/>
                <w:lang w:val="en-US" w:eastAsia="ru-RU"/>
              </w:rPr>
              <w:t xml:space="preserve">      INT,</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Название</w:t>
            </w:r>
            <w:r w:rsidRPr="0011757D">
              <w:rPr>
                <w:rFonts w:ascii="Times New Roman" w:eastAsia="Times New Roman" w:hAnsi="Times New Roman" w:cs="Times New Roman"/>
                <w:sz w:val="28"/>
                <w:szCs w:val="28"/>
                <w:lang w:val="en-US" w:eastAsia="ru-RU"/>
              </w:rPr>
              <w:t xml:space="preserve">      VARCHAR(50) NOT NULL,</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Цена</w:t>
            </w:r>
            <w:r w:rsidRPr="0011757D">
              <w:rPr>
                <w:rFonts w:ascii="Times New Roman" w:eastAsia="Times New Roman" w:hAnsi="Times New Roman" w:cs="Times New Roman"/>
                <w:sz w:val="28"/>
                <w:szCs w:val="28"/>
                <w:lang w:val="en-US" w:eastAsia="ru-RU"/>
              </w:rPr>
              <w:t xml:space="preserve">          MONEY,</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Издательство</w:t>
            </w:r>
            <w:r w:rsidRPr="0011757D">
              <w:rPr>
                <w:rFonts w:ascii="Times New Roman" w:eastAsia="Times New Roman" w:hAnsi="Times New Roman" w:cs="Times New Roman"/>
                <w:sz w:val="28"/>
                <w:szCs w:val="28"/>
                <w:lang w:val="en-US" w:eastAsia="ru-RU"/>
              </w:rPr>
              <w:t xml:space="preserve">  VARCHAR(50) NOT NULL,</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Код</w:t>
            </w:r>
            <w:r w:rsidRPr="0011757D">
              <w:rPr>
                <w:rFonts w:ascii="Times New Roman" w:eastAsia="Times New Roman" w:hAnsi="Times New Roman" w:cs="Times New Roman"/>
                <w:sz w:val="28"/>
                <w:szCs w:val="28"/>
                <w:lang w:val="en-US" w:eastAsia="ru-RU"/>
              </w:rPr>
              <w:t>_</w:t>
            </w:r>
            <w:r w:rsidRPr="0011757D">
              <w:rPr>
                <w:rFonts w:ascii="Times New Roman" w:eastAsia="Times New Roman" w:hAnsi="Times New Roman" w:cs="Times New Roman"/>
                <w:sz w:val="28"/>
                <w:szCs w:val="28"/>
                <w:lang w:eastAsia="ru-RU"/>
              </w:rPr>
              <w:t>Автора</w:t>
            </w:r>
            <w:r w:rsidRPr="0011757D">
              <w:rPr>
                <w:rFonts w:ascii="Times New Roman" w:eastAsia="Times New Roman" w:hAnsi="Times New Roman" w:cs="Times New Roman"/>
                <w:sz w:val="28"/>
                <w:szCs w:val="28"/>
                <w:lang w:val="en-US" w:eastAsia="ru-RU"/>
              </w:rPr>
              <w:t xml:space="preserve">     INT NOT NULL,</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Количество    INT)</w:t>
            </w:r>
          </w:p>
        </w:tc>
      </w:tr>
    </w:tbl>
    <w:p w:rsidR="004615F1" w:rsidRPr="0011757D" w:rsidRDefault="004615F1" w:rsidP="00326A8F">
      <w:pPr>
        <w:pStyle w:val="a4"/>
        <w:ind w:left="0" w:firstLine="709"/>
        <w:rPr>
          <w:rFonts w:ascii="Times New Roman" w:hAnsi="Times New Roman" w:cs="Times New Roman"/>
          <w:sz w:val="28"/>
          <w:szCs w:val="28"/>
        </w:rPr>
      </w:pPr>
      <w:r w:rsidRPr="0011757D">
        <w:rPr>
          <w:rFonts w:ascii="Times New Roman" w:hAnsi="Times New Roman" w:cs="Times New Roman"/>
          <w:sz w:val="28"/>
          <w:szCs w:val="28"/>
        </w:rPr>
        <w:t>Книги каких авторов были проданы на сумму, превышающую 10000 руб.</w:t>
      </w:r>
    </w:p>
    <w:p w:rsidR="004615F1" w:rsidRPr="0011757D" w:rsidRDefault="004615F1" w:rsidP="00326A8F">
      <w:pPr>
        <w:pStyle w:val="a4"/>
        <w:numPr>
          <w:ilvl w:val="0"/>
          <w:numId w:val="36"/>
        </w:numPr>
        <w:ind w:left="0" w:firstLine="709"/>
        <w:jc w:val="both"/>
        <w:rPr>
          <w:rFonts w:ascii="Times New Roman" w:hAnsi="Times New Roman" w:cs="Times New Roman"/>
          <w:sz w:val="28"/>
          <w:szCs w:val="28"/>
        </w:rPr>
      </w:pPr>
      <w:r w:rsidRPr="0011757D">
        <w:rPr>
          <w:rFonts w:ascii="Times New Roman" w:hAnsi="Times New Roman" w:cs="Times New Roman"/>
          <w:sz w:val="28"/>
          <w:szCs w:val="28"/>
        </w:rPr>
        <w:t>Даны таблицы</w:t>
      </w:r>
    </w:p>
    <w:tbl>
      <w:tblPr>
        <w:tblW w:w="0" w:type="auto"/>
        <w:tblCellSpacing w:w="7" w:type="dxa"/>
        <w:tblInd w:w="953" w:type="dxa"/>
        <w:tblCellMar>
          <w:top w:w="30" w:type="dxa"/>
          <w:left w:w="30" w:type="dxa"/>
          <w:bottom w:w="30" w:type="dxa"/>
          <w:right w:w="30" w:type="dxa"/>
        </w:tblCellMar>
        <w:tblLook w:val="04A0"/>
      </w:tblPr>
      <w:tblGrid>
        <w:gridCol w:w="4533"/>
        <w:gridCol w:w="4517"/>
      </w:tblGrid>
      <w:tr w:rsidR="004615F1" w:rsidRPr="0011757D" w:rsidTr="008D5B6F">
        <w:trPr>
          <w:tblCellSpacing w:w="7" w:type="dxa"/>
        </w:trPr>
        <w:tc>
          <w:tcPr>
            <w:tcW w:w="0" w:type="auto"/>
            <w:shd w:val="clear" w:color="auto" w:fill="auto"/>
            <w:hideMark/>
          </w:tcPr>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CREATE TABLE Город</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 Код_Города INT ,</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lastRenderedPageBreak/>
              <w:t>Название VARCHAR(20) NOT NULL,</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Тариф MONEY,</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Регион VARCHAR(20))</w:t>
            </w:r>
          </w:p>
        </w:tc>
        <w:tc>
          <w:tcPr>
            <w:tcW w:w="0" w:type="auto"/>
            <w:shd w:val="clear" w:color="auto" w:fill="auto"/>
            <w:hideMark/>
          </w:tcPr>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lastRenderedPageBreak/>
              <w:t>CREATE TABLE Разговор</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(Код_Разговора INT,</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lastRenderedPageBreak/>
              <w:t>Код</w:t>
            </w:r>
            <w:r w:rsidRPr="0011757D">
              <w:rPr>
                <w:rFonts w:ascii="Times New Roman" w:eastAsia="Times New Roman" w:hAnsi="Times New Roman" w:cs="Times New Roman"/>
                <w:sz w:val="28"/>
                <w:szCs w:val="28"/>
                <w:lang w:val="en-US" w:eastAsia="ru-RU"/>
              </w:rPr>
              <w:t>_</w:t>
            </w:r>
            <w:r w:rsidRPr="0011757D">
              <w:rPr>
                <w:rFonts w:ascii="Times New Roman" w:eastAsia="Times New Roman" w:hAnsi="Times New Roman" w:cs="Times New Roman"/>
                <w:sz w:val="28"/>
                <w:szCs w:val="28"/>
                <w:lang w:eastAsia="ru-RU"/>
              </w:rPr>
              <w:t>Города</w:t>
            </w:r>
            <w:r w:rsidRPr="0011757D">
              <w:rPr>
                <w:rFonts w:ascii="Times New Roman" w:eastAsia="Times New Roman" w:hAnsi="Times New Roman" w:cs="Times New Roman"/>
                <w:sz w:val="28"/>
                <w:szCs w:val="28"/>
                <w:lang w:val="en-US" w:eastAsia="ru-RU"/>
              </w:rPr>
              <w:t xml:space="preserve"> INT NOT NULL,</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Фамилия</w:t>
            </w:r>
            <w:r w:rsidRPr="0011757D">
              <w:rPr>
                <w:rFonts w:ascii="Times New Roman" w:eastAsia="Times New Roman" w:hAnsi="Times New Roman" w:cs="Times New Roman"/>
                <w:sz w:val="28"/>
                <w:szCs w:val="28"/>
                <w:lang w:val="en-US" w:eastAsia="ru-RU"/>
              </w:rPr>
              <w:t xml:space="preserve"> VARCHAR(20),</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Дата</w:t>
            </w:r>
            <w:r w:rsidRPr="0011757D">
              <w:rPr>
                <w:rFonts w:ascii="Times New Roman" w:eastAsia="Times New Roman" w:hAnsi="Times New Roman" w:cs="Times New Roman"/>
                <w:sz w:val="28"/>
                <w:szCs w:val="28"/>
                <w:lang w:val="en-US" w:eastAsia="ru-RU"/>
              </w:rPr>
              <w:t xml:space="preserve"> DATETIME NOT NULL,</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Продолжительность INT NOT NULL)</w:t>
            </w:r>
          </w:p>
        </w:tc>
      </w:tr>
    </w:tbl>
    <w:p w:rsidR="004615F1" w:rsidRPr="0011757D" w:rsidRDefault="004615F1" w:rsidP="00326A8F">
      <w:pPr>
        <w:pStyle w:val="a4"/>
        <w:ind w:left="0" w:firstLine="709"/>
        <w:rPr>
          <w:rFonts w:ascii="Times New Roman" w:hAnsi="Times New Roman" w:cs="Times New Roman"/>
          <w:sz w:val="28"/>
          <w:szCs w:val="28"/>
        </w:rPr>
      </w:pPr>
      <w:r w:rsidRPr="0011757D">
        <w:rPr>
          <w:rFonts w:ascii="Times New Roman" w:hAnsi="Times New Roman" w:cs="Times New Roman"/>
          <w:sz w:val="28"/>
          <w:szCs w:val="28"/>
        </w:rPr>
        <w:lastRenderedPageBreak/>
        <w:t>Определить фамилии абонентов, общее время разговоров которых менее 10 мин, а общая стоимость оказалась больше 100 руб.</w:t>
      </w:r>
    </w:p>
    <w:p w:rsidR="009773C7" w:rsidRPr="0011757D" w:rsidRDefault="004615F1" w:rsidP="00C753A3">
      <w:pPr>
        <w:autoSpaceDE w:val="0"/>
        <w:autoSpaceDN w:val="0"/>
        <w:adjustRightInd w:val="0"/>
        <w:ind w:firstLine="709"/>
        <w:jc w:val="center"/>
        <w:outlineLvl w:val="0"/>
        <w:rPr>
          <w:rFonts w:ascii="Times New Roman" w:hAnsi="Times New Roman" w:cs="Times New Roman"/>
          <w:b/>
          <w:bCs/>
          <w:color w:val="000000"/>
          <w:sz w:val="28"/>
          <w:szCs w:val="28"/>
        </w:rPr>
      </w:pPr>
      <w:r w:rsidRPr="0011757D">
        <w:rPr>
          <w:rFonts w:ascii="Times New Roman" w:eastAsia="Times New Roman" w:hAnsi="Times New Roman" w:cs="Times New Roman"/>
          <w:color w:val="000000" w:themeColor="text1"/>
          <w:lang w:eastAsia="ru-RU"/>
        </w:rPr>
        <w:br w:type="page"/>
      </w:r>
      <w:bookmarkStart w:id="11" w:name="_Toc18416077"/>
      <w:r w:rsidR="009773C7" w:rsidRPr="0011757D">
        <w:rPr>
          <w:rFonts w:ascii="Times New Roman" w:hAnsi="Times New Roman" w:cs="Times New Roman"/>
          <w:b/>
          <w:bCs/>
          <w:color w:val="000000"/>
          <w:sz w:val="28"/>
          <w:szCs w:val="28"/>
        </w:rPr>
        <w:lastRenderedPageBreak/>
        <w:t>Лабораторная работа №</w:t>
      </w:r>
      <w:r w:rsidR="00D6314E" w:rsidRPr="0011757D">
        <w:rPr>
          <w:rFonts w:ascii="Times New Roman" w:hAnsi="Times New Roman" w:cs="Times New Roman"/>
          <w:b/>
          <w:bCs/>
          <w:color w:val="000000"/>
          <w:sz w:val="28"/>
          <w:szCs w:val="28"/>
        </w:rPr>
        <w:t>6</w:t>
      </w:r>
      <w:bookmarkEnd w:id="11"/>
    </w:p>
    <w:p w:rsidR="009773C7" w:rsidRPr="0011757D" w:rsidRDefault="009773C7" w:rsidP="00326A8F">
      <w:pPr>
        <w:autoSpaceDE w:val="0"/>
        <w:autoSpaceDN w:val="0"/>
        <w:adjustRightInd w:val="0"/>
        <w:ind w:firstLine="709"/>
        <w:jc w:val="center"/>
        <w:rPr>
          <w:rFonts w:ascii="Times New Roman" w:hAnsi="Times New Roman" w:cs="Times New Roman"/>
          <w:b/>
          <w:bCs/>
          <w:sz w:val="28"/>
          <w:szCs w:val="28"/>
        </w:rPr>
      </w:pPr>
      <w:r w:rsidRPr="0011757D">
        <w:rPr>
          <w:rFonts w:ascii="Times New Roman" w:hAnsi="Times New Roman" w:cs="Times New Roman"/>
          <w:b/>
          <w:bCs/>
          <w:sz w:val="28"/>
          <w:szCs w:val="28"/>
        </w:rPr>
        <w:t xml:space="preserve">Запросы на объединение отношений </w:t>
      </w:r>
    </w:p>
    <w:p w:rsidR="004615F1" w:rsidRPr="0011757D" w:rsidRDefault="004615F1" w:rsidP="00326A8F">
      <w:pPr>
        <w:autoSpaceDE w:val="0"/>
        <w:autoSpaceDN w:val="0"/>
        <w:adjustRightInd w:val="0"/>
        <w:ind w:firstLine="709"/>
        <w:jc w:val="center"/>
        <w:rPr>
          <w:rFonts w:ascii="Times New Roman" w:hAnsi="Times New Roman" w:cs="Times New Roman"/>
          <w:b/>
          <w:bCs/>
          <w:sz w:val="28"/>
          <w:szCs w:val="28"/>
        </w:rPr>
      </w:pPr>
    </w:p>
    <w:p w:rsidR="009773C7" w:rsidRPr="0011757D" w:rsidRDefault="009773C7" w:rsidP="00326A8F">
      <w:pPr>
        <w:autoSpaceDE w:val="0"/>
        <w:autoSpaceDN w:val="0"/>
        <w:adjustRightInd w:val="0"/>
        <w:ind w:firstLine="709"/>
        <w:jc w:val="both"/>
        <w:rPr>
          <w:rFonts w:ascii="Times New Roman" w:hAnsi="Times New Roman" w:cs="Times New Roman"/>
          <w:b/>
          <w:bCs/>
          <w:sz w:val="28"/>
          <w:szCs w:val="28"/>
        </w:rPr>
      </w:pPr>
      <w:r w:rsidRPr="0011757D">
        <w:rPr>
          <w:rFonts w:ascii="Times New Roman" w:hAnsi="Times New Roman" w:cs="Times New Roman"/>
          <w:b/>
          <w:bCs/>
          <w:sz w:val="28"/>
          <w:szCs w:val="28"/>
        </w:rPr>
        <w:t xml:space="preserve">1. Цель и задачи работы </w:t>
      </w:r>
    </w:p>
    <w:p w:rsidR="009773C7" w:rsidRPr="0011757D" w:rsidRDefault="009773C7"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Целью </w:t>
      </w:r>
      <w:r w:rsidR="00FB1008" w:rsidRPr="0011757D">
        <w:rPr>
          <w:rFonts w:ascii="Times New Roman" w:hAnsi="Times New Roman" w:cs="Times New Roman"/>
          <w:sz w:val="28"/>
          <w:szCs w:val="28"/>
        </w:rPr>
        <w:t>лабораторной</w:t>
      </w:r>
      <w:r w:rsidRPr="0011757D">
        <w:rPr>
          <w:rFonts w:ascii="Times New Roman" w:hAnsi="Times New Roman" w:cs="Times New Roman"/>
          <w:sz w:val="28"/>
          <w:szCs w:val="28"/>
        </w:rPr>
        <w:t xml:space="preserve"> работы является изучение и практическое применение запросов на объединение отношений. </w:t>
      </w:r>
    </w:p>
    <w:p w:rsidR="009773C7" w:rsidRPr="0011757D" w:rsidRDefault="009773C7" w:rsidP="00326A8F">
      <w:pPr>
        <w:autoSpaceDE w:val="0"/>
        <w:autoSpaceDN w:val="0"/>
        <w:adjustRightInd w:val="0"/>
        <w:ind w:firstLine="709"/>
        <w:jc w:val="both"/>
        <w:rPr>
          <w:rFonts w:ascii="Times New Roman" w:hAnsi="Times New Roman" w:cs="Times New Roman"/>
          <w:sz w:val="28"/>
          <w:szCs w:val="28"/>
        </w:rPr>
      </w:pPr>
    </w:p>
    <w:p w:rsidR="009773C7" w:rsidRPr="0011757D" w:rsidRDefault="009773C7" w:rsidP="00326A8F">
      <w:pPr>
        <w:autoSpaceDE w:val="0"/>
        <w:autoSpaceDN w:val="0"/>
        <w:adjustRightInd w:val="0"/>
        <w:ind w:firstLine="709"/>
        <w:jc w:val="both"/>
        <w:rPr>
          <w:rFonts w:ascii="Times New Roman" w:hAnsi="Times New Roman" w:cs="Times New Roman"/>
          <w:b/>
          <w:bCs/>
          <w:sz w:val="28"/>
          <w:szCs w:val="28"/>
        </w:rPr>
      </w:pPr>
      <w:r w:rsidRPr="0011757D">
        <w:rPr>
          <w:rFonts w:ascii="Times New Roman" w:hAnsi="Times New Roman" w:cs="Times New Roman"/>
          <w:b/>
          <w:bCs/>
          <w:sz w:val="28"/>
          <w:szCs w:val="28"/>
        </w:rPr>
        <w:t xml:space="preserve">2. Порядок выполнения работы </w:t>
      </w:r>
    </w:p>
    <w:p w:rsidR="004615F1" w:rsidRPr="0011757D" w:rsidRDefault="004615F1" w:rsidP="00326A8F">
      <w:pPr>
        <w:ind w:firstLine="709"/>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 ознакомится с теоретическими сведениями;</w:t>
      </w:r>
    </w:p>
    <w:p w:rsidR="004615F1" w:rsidRPr="0011757D" w:rsidRDefault="004615F1" w:rsidP="00326A8F">
      <w:pPr>
        <w:ind w:firstLine="709"/>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 выполнить задание;</w:t>
      </w:r>
    </w:p>
    <w:p w:rsidR="004615F1" w:rsidRPr="0011757D" w:rsidRDefault="004615F1" w:rsidP="00326A8F">
      <w:pPr>
        <w:ind w:firstLine="709"/>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 оформить отчет;</w:t>
      </w:r>
    </w:p>
    <w:p w:rsidR="004615F1" w:rsidRPr="0011757D" w:rsidRDefault="004615F1" w:rsidP="00326A8F">
      <w:pPr>
        <w:ind w:firstLine="709"/>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 ответить на контрольные вопросы, заданные преподавателем.</w:t>
      </w:r>
    </w:p>
    <w:p w:rsidR="009773C7" w:rsidRPr="0011757D" w:rsidRDefault="009773C7" w:rsidP="00326A8F">
      <w:pPr>
        <w:autoSpaceDE w:val="0"/>
        <w:autoSpaceDN w:val="0"/>
        <w:adjustRightInd w:val="0"/>
        <w:ind w:firstLine="709"/>
        <w:jc w:val="both"/>
        <w:rPr>
          <w:rFonts w:ascii="Times New Roman" w:hAnsi="Times New Roman" w:cs="Times New Roman"/>
          <w:sz w:val="28"/>
          <w:szCs w:val="28"/>
        </w:rPr>
      </w:pPr>
    </w:p>
    <w:p w:rsidR="009773C7" w:rsidRPr="0011757D" w:rsidRDefault="009773C7" w:rsidP="00326A8F">
      <w:pPr>
        <w:autoSpaceDE w:val="0"/>
        <w:autoSpaceDN w:val="0"/>
        <w:adjustRightInd w:val="0"/>
        <w:ind w:firstLine="709"/>
        <w:jc w:val="both"/>
        <w:rPr>
          <w:rFonts w:ascii="Times New Roman" w:hAnsi="Times New Roman" w:cs="Times New Roman"/>
          <w:b/>
          <w:bCs/>
          <w:sz w:val="28"/>
          <w:szCs w:val="28"/>
        </w:rPr>
      </w:pPr>
      <w:r w:rsidRPr="0011757D">
        <w:rPr>
          <w:rFonts w:ascii="Times New Roman" w:hAnsi="Times New Roman" w:cs="Times New Roman"/>
          <w:b/>
          <w:bCs/>
          <w:sz w:val="28"/>
          <w:szCs w:val="28"/>
        </w:rPr>
        <w:t xml:space="preserve">3. Оформление отчета </w:t>
      </w:r>
    </w:p>
    <w:p w:rsidR="009773C7" w:rsidRPr="0011757D" w:rsidRDefault="009773C7"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Отчет должен содержать: </w:t>
      </w:r>
      <w:r w:rsidR="00FB1008" w:rsidRPr="0011757D">
        <w:rPr>
          <w:rFonts w:ascii="Times New Roman" w:hAnsi="Times New Roman" w:cs="Times New Roman"/>
          <w:sz w:val="28"/>
          <w:szCs w:val="28"/>
        </w:rPr>
        <w:t>титульный</w:t>
      </w:r>
      <w:r w:rsidRPr="0011757D">
        <w:rPr>
          <w:rFonts w:ascii="Times New Roman" w:hAnsi="Times New Roman" w:cs="Times New Roman"/>
          <w:sz w:val="28"/>
          <w:szCs w:val="28"/>
        </w:rPr>
        <w:t xml:space="preserve"> лист, цель работы, описание пунктов выполнения </w:t>
      </w:r>
      <w:r w:rsidR="00FB1008" w:rsidRPr="0011757D">
        <w:rPr>
          <w:rFonts w:ascii="Times New Roman" w:hAnsi="Times New Roman" w:cs="Times New Roman"/>
          <w:sz w:val="28"/>
          <w:szCs w:val="28"/>
        </w:rPr>
        <w:t>лабораторной</w:t>
      </w:r>
      <w:r w:rsidRPr="0011757D">
        <w:rPr>
          <w:rFonts w:ascii="Times New Roman" w:hAnsi="Times New Roman" w:cs="Times New Roman"/>
          <w:sz w:val="28"/>
          <w:szCs w:val="28"/>
        </w:rPr>
        <w:t xml:space="preserve"> работы в соответствии с заданием</w:t>
      </w:r>
      <w:r w:rsidR="00C753A3" w:rsidRPr="0011757D">
        <w:rPr>
          <w:rFonts w:ascii="Times New Roman" w:hAnsi="Times New Roman" w:cs="Times New Roman"/>
          <w:sz w:val="28"/>
          <w:szCs w:val="28"/>
        </w:rPr>
        <w:t>, ответы на контрольные вопросы и выводы по работе</w:t>
      </w:r>
      <w:r w:rsidRPr="0011757D">
        <w:rPr>
          <w:rFonts w:ascii="Times New Roman" w:hAnsi="Times New Roman" w:cs="Times New Roman"/>
          <w:sz w:val="28"/>
          <w:szCs w:val="28"/>
        </w:rPr>
        <w:t xml:space="preserve">. </w:t>
      </w:r>
    </w:p>
    <w:p w:rsidR="009773C7" w:rsidRPr="0011757D" w:rsidRDefault="009773C7" w:rsidP="00326A8F">
      <w:pPr>
        <w:autoSpaceDE w:val="0"/>
        <w:autoSpaceDN w:val="0"/>
        <w:adjustRightInd w:val="0"/>
        <w:ind w:firstLine="709"/>
        <w:jc w:val="both"/>
        <w:rPr>
          <w:rFonts w:ascii="Times New Roman" w:hAnsi="Times New Roman" w:cs="Times New Roman"/>
          <w:sz w:val="28"/>
          <w:szCs w:val="28"/>
        </w:rPr>
      </w:pPr>
    </w:p>
    <w:p w:rsidR="009773C7" w:rsidRPr="0011757D" w:rsidRDefault="009773C7" w:rsidP="00326A8F">
      <w:pPr>
        <w:autoSpaceDE w:val="0"/>
        <w:autoSpaceDN w:val="0"/>
        <w:adjustRightInd w:val="0"/>
        <w:ind w:firstLine="709"/>
        <w:jc w:val="both"/>
        <w:rPr>
          <w:rFonts w:ascii="Times New Roman" w:hAnsi="Times New Roman" w:cs="Times New Roman"/>
          <w:b/>
          <w:bCs/>
          <w:sz w:val="28"/>
          <w:szCs w:val="28"/>
        </w:rPr>
      </w:pPr>
      <w:r w:rsidRPr="0011757D">
        <w:rPr>
          <w:rFonts w:ascii="Times New Roman" w:hAnsi="Times New Roman" w:cs="Times New Roman"/>
          <w:b/>
          <w:bCs/>
          <w:sz w:val="28"/>
          <w:szCs w:val="28"/>
        </w:rPr>
        <w:t xml:space="preserve">4. Теоретические сведения </w:t>
      </w:r>
    </w:p>
    <w:p w:rsidR="00EB1B02" w:rsidRPr="0011757D" w:rsidRDefault="00FB1008" w:rsidP="00326A8F">
      <w:pPr>
        <w:pStyle w:val="ab"/>
        <w:spacing w:before="0" w:beforeAutospacing="0" w:after="0" w:afterAutospacing="0"/>
        <w:ind w:firstLine="709"/>
        <w:jc w:val="both"/>
        <w:rPr>
          <w:color w:val="000000"/>
          <w:sz w:val="28"/>
          <w:szCs w:val="28"/>
        </w:rPr>
      </w:pPr>
      <w:r w:rsidRPr="0011757D">
        <w:rPr>
          <w:color w:val="000000"/>
          <w:sz w:val="28"/>
          <w:szCs w:val="28"/>
        </w:rPr>
        <w:t>Можно</w:t>
      </w:r>
      <w:r w:rsidR="00EB1B02" w:rsidRPr="0011757D">
        <w:rPr>
          <w:color w:val="000000"/>
          <w:sz w:val="28"/>
          <w:szCs w:val="28"/>
        </w:rPr>
        <w:t xml:space="preserve"> поместить многочисленные запросы вместе и объединить их вывод используя предложение UNION. Предложение UNION объединяет вывод двух или более SQL запросов в единый набор строк и столбцов. Например</w:t>
      </w:r>
      <w:r w:rsidRPr="0011757D">
        <w:rPr>
          <w:color w:val="000000"/>
          <w:sz w:val="28"/>
          <w:szCs w:val="28"/>
        </w:rPr>
        <w:t>,</w:t>
      </w:r>
      <w:r w:rsidR="00EB1B02" w:rsidRPr="0011757D">
        <w:rPr>
          <w:color w:val="000000"/>
          <w:sz w:val="28"/>
          <w:szCs w:val="28"/>
        </w:rPr>
        <w:t xml:space="preserve"> чтобы получить всех продавцов и заказчиков размещенных в Лондоне и вывести их как единое целое вы могли бы ввести:</w:t>
      </w:r>
    </w:p>
    <w:p w:rsidR="00EB1B02" w:rsidRPr="0011757D" w:rsidRDefault="00EB1B02" w:rsidP="00326A8F">
      <w:pPr>
        <w:pStyle w:val="HTML0"/>
        <w:ind w:firstLine="709"/>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SELECT snum, sname</w:t>
      </w:r>
    </w:p>
    <w:p w:rsidR="00EB1B02" w:rsidRPr="0011757D" w:rsidRDefault="00EB1B02" w:rsidP="00326A8F">
      <w:pPr>
        <w:pStyle w:val="HTML0"/>
        <w:ind w:firstLine="709"/>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 xml:space="preserve">FROM Salespeople </w:t>
      </w:r>
    </w:p>
    <w:p w:rsidR="00EB1B02" w:rsidRPr="0011757D" w:rsidRDefault="00EB1B02" w:rsidP="00326A8F">
      <w:pPr>
        <w:pStyle w:val="HTML0"/>
        <w:ind w:firstLine="709"/>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 xml:space="preserve">WHERE city = 'London' </w:t>
      </w:r>
    </w:p>
    <w:p w:rsidR="00EB1B02" w:rsidRPr="0011757D" w:rsidRDefault="00EB1B02" w:rsidP="00326A8F">
      <w:pPr>
        <w:pStyle w:val="HTML0"/>
        <w:ind w:firstLine="709"/>
        <w:rPr>
          <w:rFonts w:ascii="Times New Roman" w:hAnsi="Times New Roman" w:cs="Times New Roman"/>
          <w:b/>
          <w:color w:val="000000"/>
          <w:sz w:val="28"/>
          <w:szCs w:val="28"/>
          <w:lang w:val="en-US"/>
        </w:rPr>
      </w:pPr>
      <w:r w:rsidRPr="0011757D">
        <w:rPr>
          <w:rFonts w:ascii="Times New Roman" w:hAnsi="Times New Roman" w:cs="Times New Roman"/>
          <w:b/>
          <w:color w:val="000000"/>
          <w:sz w:val="28"/>
          <w:szCs w:val="28"/>
          <w:lang w:val="en-US"/>
        </w:rPr>
        <w:t xml:space="preserve">UNION </w:t>
      </w:r>
    </w:p>
    <w:p w:rsidR="00EB1B02" w:rsidRPr="0011757D" w:rsidRDefault="00EB1B02" w:rsidP="00326A8F">
      <w:pPr>
        <w:pStyle w:val="HTML0"/>
        <w:ind w:firstLine="709"/>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SELECT cnum, cname</w:t>
      </w:r>
    </w:p>
    <w:p w:rsidR="00EB1B02" w:rsidRPr="0011757D" w:rsidRDefault="00EB1B02" w:rsidP="00326A8F">
      <w:pPr>
        <w:pStyle w:val="HTML0"/>
        <w:ind w:firstLine="709"/>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 xml:space="preserve">FROM Customers </w:t>
      </w:r>
    </w:p>
    <w:p w:rsidR="00EB1B02" w:rsidRPr="0011757D" w:rsidRDefault="00EB1B02" w:rsidP="00326A8F">
      <w:pPr>
        <w:pStyle w:val="HTML0"/>
        <w:ind w:firstLine="709"/>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WHERE city = 'London'; </w:t>
      </w:r>
    </w:p>
    <w:p w:rsidR="00EB1B02" w:rsidRPr="0011757D" w:rsidRDefault="00EB1B02" w:rsidP="00326A8F">
      <w:pPr>
        <w:pStyle w:val="ab"/>
        <w:spacing w:before="0" w:beforeAutospacing="0" w:after="0" w:afterAutospacing="0"/>
        <w:ind w:firstLine="709"/>
        <w:jc w:val="both"/>
        <w:rPr>
          <w:color w:val="000000"/>
          <w:sz w:val="28"/>
          <w:szCs w:val="28"/>
        </w:rPr>
      </w:pPr>
      <w:r w:rsidRPr="0011757D">
        <w:rPr>
          <w:color w:val="000000"/>
          <w:sz w:val="28"/>
          <w:szCs w:val="28"/>
        </w:rPr>
        <w:t>Как вы можете видеть, столбцы, выбранные двум</w:t>
      </w:r>
      <w:r w:rsidR="00FB1008" w:rsidRPr="0011757D">
        <w:rPr>
          <w:color w:val="000000"/>
          <w:sz w:val="28"/>
          <w:szCs w:val="28"/>
        </w:rPr>
        <w:t>я</w:t>
      </w:r>
      <w:r w:rsidRPr="0011757D">
        <w:rPr>
          <w:color w:val="000000"/>
          <w:sz w:val="28"/>
          <w:szCs w:val="28"/>
        </w:rPr>
        <w:t xml:space="preserve"> командами выведены так как если она была одна. Заголовки столбца исключены, потому что ни один из столбцов, выведенных объединением, не был извлечен непосредственно из только одной таблицы. Следовательно</w:t>
      </w:r>
      <w:r w:rsidR="00FB1008" w:rsidRPr="0011757D">
        <w:rPr>
          <w:color w:val="000000"/>
          <w:sz w:val="28"/>
          <w:szCs w:val="28"/>
        </w:rPr>
        <w:t>,</w:t>
      </w:r>
      <w:r w:rsidRPr="0011757D">
        <w:rPr>
          <w:color w:val="000000"/>
          <w:sz w:val="28"/>
          <w:szCs w:val="28"/>
        </w:rPr>
        <w:t xml:space="preserve"> все эти столбцы вывода не имеют никаких имен.</w:t>
      </w:r>
    </w:p>
    <w:p w:rsidR="00EB1B02" w:rsidRPr="0011757D" w:rsidRDefault="00EB1B02" w:rsidP="00326A8F">
      <w:pPr>
        <w:pStyle w:val="ab"/>
        <w:spacing w:before="0" w:beforeAutospacing="0" w:after="0" w:afterAutospacing="0"/>
        <w:ind w:firstLine="709"/>
        <w:jc w:val="both"/>
        <w:rPr>
          <w:color w:val="000000"/>
          <w:sz w:val="28"/>
          <w:szCs w:val="28"/>
        </w:rPr>
      </w:pPr>
      <w:r w:rsidRPr="0011757D">
        <w:rPr>
          <w:color w:val="000000"/>
          <w:sz w:val="28"/>
          <w:szCs w:val="28"/>
        </w:rPr>
        <w:t xml:space="preserve">Кроме того, обратите внимание, что только последний запрос </w:t>
      </w:r>
      <w:r w:rsidR="00FB1008" w:rsidRPr="0011757D">
        <w:rPr>
          <w:color w:val="000000"/>
          <w:sz w:val="28"/>
          <w:szCs w:val="28"/>
        </w:rPr>
        <w:t>заканчивается</w:t>
      </w:r>
      <w:r w:rsidRPr="0011757D">
        <w:rPr>
          <w:color w:val="000000"/>
          <w:sz w:val="28"/>
          <w:szCs w:val="28"/>
        </w:rPr>
        <w:t xml:space="preserve"> точкой с запятой. Отсутствие точки с запятой дает понять SQL, что имеется еще одно или более запросов.</w:t>
      </w:r>
    </w:p>
    <w:p w:rsidR="00EB1B02" w:rsidRPr="0011757D" w:rsidRDefault="00EB1B02" w:rsidP="00326A8F">
      <w:pPr>
        <w:pStyle w:val="HTML0"/>
        <w:ind w:firstLine="709"/>
        <w:jc w:val="center"/>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 SQL Execution Log ============</w:t>
      </w:r>
    </w:p>
    <w:p w:rsidR="00EB1B02" w:rsidRPr="0011757D" w:rsidRDefault="00EB1B02" w:rsidP="00326A8F">
      <w:pPr>
        <w:pStyle w:val="HTML0"/>
        <w:ind w:firstLine="709"/>
        <w:jc w:val="center"/>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                                               |</w:t>
      </w:r>
    </w:p>
    <w:p w:rsidR="00EB1B02" w:rsidRPr="0011757D" w:rsidRDefault="00EB1B02" w:rsidP="00326A8F">
      <w:pPr>
        <w:pStyle w:val="HTML0"/>
        <w:ind w:firstLine="709"/>
        <w:jc w:val="center"/>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 SELECT snum, sname                            |</w:t>
      </w:r>
    </w:p>
    <w:p w:rsidR="00EB1B02" w:rsidRPr="0011757D" w:rsidRDefault="00EB1B02" w:rsidP="00326A8F">
      <w:pPr>
        <w:pStyle w:val="HTML0"/>
        <w:ind w:firstLine="709"/>
        <w:jc w:val="center"/>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 FROM Salespeople                              |</w:t>
      </w:r>
    </w:p>
    <w:p w:rsidR="00EB1B02" w:rsidRPr="0011757D" w:rsidRDefault="00EB1B02" w:rsidP="00326A8F">
      <w:pPr>
        <w:pStyle w:val="HTML0"/>
        <w:ind w:firstLine="709"/>
        <w:jc w:val="center"/>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 WHERE city = 'London'                         |</w:t>
      </w:r>
    </w:p>
    <w:p w:rsidR="00EB1B02" w:rsidRPr="0011757D" w:rsidRDefault="00EB1B02" w:rsidP="00326A8F">
      <w:pPr>
        <w:pStyle w:val="HTML0"/>
        <w:ind w:firstLine="709"/>
        <w:jc w:val="center"/>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 xml:space="preserve">| </w:t>
      </w:r>
      <w:r w:rsidRPr="0011757D">
        <w:rPr>
          <w:rFonts w:ascii="Times New Roman" w:hAnsi="Times New Roman" w:cs="Times New Roman"/>
          <w:b/>
          <w:color w:val="000000"/>
          <w:sz w:val="28"/>
          <w:szCs w:val="28"/>
          <w:lang w:val="en-US"/>
        </w:rPr>
        <w:t xml:space="preserve">UNION </w:t>
      </w:r>
      <w:r w:rsidRPr="0011757D">
        <w:rPr>
          <w:rFonts w:ascii="Times New Roman" w:hAnsi="Times New Roman" w:cs="Times New Roman"/>
          <w:color w:val="000000"/>
          <w:sz w:val="28"/>
          <w:szCs w:val="28"/>
          <w:lang w:val="en-US"/>
        </w:rPr>
        <w:t xml:space="preserve">                                        |</w:t>
      </w:r>
    </w:p>
    <w:p w:rsidR="00EB1B02" w:rsidRPr="0011757D" w:rsidRDefault="00EB1B02" w:rsidP="00326A8F">
      <w:pPr>
        <w:pStyle w:val="HTML0"/>
        <w:ind w:firstLine="709"/>
        <w:jc w:val="center"/>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 SELECT cnum, cname                            |</w:t>
      </w:r>
    </w:p>
    <w:p w:rsidR="00EB1B02" w:rsidRPr="0011757D" w:rsidRDefault="00EB1B02" w:rsidP="00326A8F">
      <w:pPr>
        <w:pStyle w:val="HTML0"/>
        <w:ind w:firstLine="709"/>
        <w:jc w:val="center"/>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lastRenderedPageBreak/>
        <w:t>| FROM Customers                                |</w:t>
      </w:r>
    </w:p>
    <w:p w:rsidR="00EB1B02" w:rsidRPr="0011757D" w:rsidRDefault="00EB1B02" w:rsidP="00326A8F">
      <w:pPr>
        <w:pStyle w:val="HTML0"/>
        <w:ind w:firstLine="709"/>
        <w:jc w:val="center"/>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 WHERE city = 'London';                        |</w:t>
      </w:r>
    </w:p>
    <w:p w:rsidR="00EB1B02" w:rsidRPr="0011757D" w:rsidRDefault="00EB1B02" w:rsidP="00326A8F">
      <w:pPr>
        <w:pStyle w:val="HTML0"/>
        <w:ind w:firstLine="709"/>
        <w:jc w:val="center"/>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 ============================================= |</w:t>
      </w:r>
    </w:p>
    <w:p w:rsidR="00EB1B02" w:rsidRPr="0011757D" w:rsidRDefault="00EB1B02" w:rsidP="00326A8F">
      <w:pPr>
        <w:pStyle w:val="HTML0"/>
        <w:ind w:firstLine="709"/>
        <w:jc w:val="center"/>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                                               |</w:t>
      </w:r>
    </w:p>
    <w:p w:rsidR="00EB1B02" w:rsidRPr="0011757D" w:rsidRDefault="00EB1B02" w:rsidP="00326A8F">
      <w:pPr>
        <w:pStyle w:val="HTML0"/>
        <w:ind w:firstLine="709"/>
        <w:jc w:val="center"/>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  -----    --------                            |</w:t>
      </w:r>
    </w:p>
    <w:p w:rsidR="00EB1B02" w:rsidRPr="0011757D" w:rsidRDefault="00EB1B02" w:rsidP="00326A8F">
      <w:pPr>
        <w:pStyle w:val="HTML0"/>
        <w:ind w:firstLine="709"/>
        <w:jc w:val="center"/>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   1001    Peel                                |</w:t>
      </w:r>
    </w:p>
    <w:p w:rsidR="00EB1B02" w:rsidRPr="0011757D" w:rsidRDefault="00EB1B02" w:rsidP="00326A8F">
      <w:pPr>
        <w:pStyle w:val="HTML0"/>
        <w:ind w:firstLine="709"/>
        <w:jc w:val="center"/>
        <w:rPr>
          <w:rFonts w:ascii="Times New Roman" w:hAnsi="Times New Roman" w:cs="Times New Roman"/>
          <w:color w:val="000000"/>
          <w:sz w:val="28"/>
          <w:szCs w:val="28"/>
          <w:lang w:val="en-US"/>
        </w:rPr>
      </w:pPr>
      <w:r w:rsidRPr="0011757D">
        <w:rPr>
          <w:rFonts w:ascii="Times New Roman" w:hAnsi="Times New Roman" w:cs="Times New Roman"/>
          <w:color w:val="000000"/>
          <w:sz w:val="28"/>
          <w:szCs w:val="28"/>
          <w:lang w:val="en-US"/>
        </w:rPr>
        <w:t>|   1004    Motika                              |</w:t>
      </w:r>
    </w:p>
    <w:p w:rsidR="00EB1B02" w:rsidRPr="0011757D" w:rsidRDefault="00EB1B02" w:rsidP="00326A8F">
      <w:pPr>
        <w:pStyle w:val="HTML0"/>
        <w:ind w:firstLine="709"/>
        <w:jc w:val="center"/>
        <w:rPr>
          <w:rFonts w:ascii="Times New Roman" w:hAnsi="Times New Roman" w:cs="Times New Roman"/>
          <w:color w:val="000000"/>
          <w:sz w:val="28"/>
          <w:szCs w:val="28"/>
        </w:rPr>
      </w:pPr>
      <w:r w:rsidRPr="0011757D">
        <w:rPr>
          <w:rFonts w:ascii="Times New Roman" w:hAnsi="Times New Roman" w:cs="Times New Roman"/>
          <w:color w:val="000000"/>
          <w:sz w:val="28"/>
          <w:szCs w:val="28"/>
        </w:rPr>
        <w:t>|   2001    Hoffman                             |</w:t>
      </w:r>
    </w:p>
    <w:p w:rsidR="00EB1B02" w:rsidRPr="0011757D" w:rsidRDefault="00EB1B02" w:rsidP="00326A8F">
      <w:pPr>
        <w:pStyle w:val="HTML0"/>
        <w:ind w:firstLine="709"/>
        <w:jc w:val="center"/>
        <w:rPr>
          <w:rFonts w:ascii="Times New Roman" w:hAnsi="Times New Roman" w:cs="Times New Roman"/>
          <w:color w:val="000000"/>
          <w:sz w:val="28"/>
          <w:szCs w:val="28"/>
        </w:rPr>
      </w:pPr>
      <w:r w:rsidRPr="0011757D">
        <w:rPr>
          <w:rFonts w:ascii="Times New Roman" w:hAnsi="Times New Roman" w:cs="Times New Roman"/>
          <w:color w:val="000000"/>
          <w:sz w:val="28"/>
          <w:szCs w:val="28"/>
        </w:rPr>
        <w:t>|   2006    Climens                             |</w:t>
      </w:r>
    </w:p>
    <w:p w:rsidR="00EB1B02" w:rsidRPr="0011757D" w:rsidRDefault="00EB1B02" w:rsidP="00326A8F">
      <w:pPr>
        <w:pStyle w:val="HTML0"/>
        <w:ind w:firstLine="709"/>
        <w:jc w:val="center"/>
        <w:rPr>
          <w:rFonts w:ascii="Times New Roman" w:hAnsi="Times New Roman" w:cs="Times New Roman"/>
          <w:color w:val="000000"/>
          <w:sz w:val="28"/>
          <w:szCs w:val="28"/>
        </w:rPr>
      </w:pPr>
      <w:r w:rsidRPr="0011757D">
        <w:rPr>
          <w:rFonts w:ascii="Times New Roman" w:hAnsi="Times New Roman" w:cs="Times New Roman"/>
          <w:color w:val="000000"/>
          <w:sz w:val="28"/>
          <w:szCs w:val="28"/>
        </w:rPr>
        <w:t>|                                               |</w:t>
      </w:r>
    </w:p>
    <w:p w:rsidR="00EB1B02" w:rsidRPr="0011757D" w:rsidRDefault="00EB1B02" w:rsidP="00326A8F">
      <w:pPr>
        <w:pStyle w:val="HTML0"/>
        <w:ind w:firstLine="709"/>
        <w:jc w:val="center"/>
        <w:rPr>
          <w:rFonts w:ascii="Times New Roman" w:hAnsi="Times New Roman" w:cs="Times New Roman"/>
          <w:color w:val="000000"/>
          <w:sz w:val="28"/>
          <w:szCs w:val="28"/>
        </w:rPr>
      </w:pPr>
      <w:r w:rsidRPr="0011757D">
        <w:rPr>
          <w:rFonts w:ascii="Times New Roman" w:hAnsi="Times New Roman" w:cs="Times New Roman"/>
          <w:color w:val="000000"/>
          <w:sz w:val="28"/>
          <w:szCs w:val="28"/>
        </w:rPr>
        <w:t>=============================================</w:t>
      </w:r>
    </w:p>
    <w:p w:rsidR="00EB1B02" w:rsidRPr="0011757D" w:rsidRDefault="00EB1B02" w:rsidP="00326A8F">
      <w:pPr>
        <w:pStyle w:val="ab"/>
        <w:spacing w:before="0" w:beforeAutospacing="0" w:after="0" w:afterAutospacing="0"/>
        <w:ind w:firstLine="709"/>
        <w:jc w:val="both"/>
        <w:rPr>
          <w:color w:val="000000"/>
          <w:sz w:val="28"/>
          <w:szCs w:val="28"/>
        </w:rPr>
      </w:pPr>
      <w:bookmarkStart w:id="12" w:name="14.2"/>
      <w:bookmarkEnd w:id="12"/>
      <w:r w:rsidRPr="0011757D">
        <w:rPr>
          <w:color w:val="000000"/>
          <w:sz w:val="28"/>
          <w:szCs w:val="28"/>
        </w:rPr>
        <w:t>Когда два (или более) запроса подвергаются объединению, их столбцы вывода должны быть совместимы для объединения. Это означает, что каждый запрос должен указывать одинаковое число столбцов и в том же порядке что и первый, второй, третий, и так далее, и каждый должен иметь тип, совместимый с каждым. Значение совместимости типов - меняется. ANSI следит за этим очень строго и поэтому числовые пол должны иметь одинаковый числовой тип и размер, хотя некоторые имена, используемые ANSI для этих типов, являются - синонимами. Кроме того, символьные поля должны иметь одинаковое число символов.</w:t>
      </w:r>
    </w:p>
    <w:p w:rsidR="00EB1B02" w:rsidRDefault="00EB1B02"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Хорошо, что некоторые SQL программы обладают большей гибкостью чем это определяется ANSI. Типы, не определенные ANSI, такие как DATA и BINARY, обычно должны совпадать с другими столбцами такого же нестандартного типа. Длина строки также может стать проблемой. Большинство программ разрешают пол переменной длины, но они не обязательно будут использоваться с UNION. С другой стороны, некоторые программы (и ANSI тоже) требуют, чтобы символьные поля были точно равной длины. В этих вопросах вы должны проконсультироваться с документацией вашей собственной программы.</w:t>
      </w:r>
    </w:p>
    <w:p w:rsidR="00566039" w:rsidRPr="00566039" w:rsidRDefault="00566039" w:rsidP="00326A8F">
      <w:pPr>
        <w:autoSpaceDE w:val="0"/>
        <w:autoSpaceDN w:val="0"/>
        <w:adjustRightInd w:val="0"/>
        <w:ind w:firstLine="709"/>
        <w:jc w:val="both"/>
        <w:rPr>
          <w:rFonts w:ascii="Times New Roman" w:hAnsi="Times New Roman" w:cs="Times New Roman"/>
          <w:sz w:val="28"/>
          <w:szCs w:val="28"/>
        </w:rPr>
      </w:pPr>
      <w:r w:rsidRPr="00566039">
        <w:rPr>
          <w:rFonts w:ascii="Times New Roman" w:hAnsi="Times New Roman" w:cs="Times New Roman"/>
          <w:sz w:val="28"/>
          <w:szCs w:val="28"/>
        </w:rPr>
        <w:t xml:space="preserve">Более подробная информация: </w:t>
      </w:r>
      <w:hyperlink r:id="rId12" w:history="1">
        <w:r w:rsidRPr="00566039">
          <w:rPr>
            <w:rStyle w:val="a7"/>
            <w:rFonts w:ascii="Times New Roman" w:hAnsi="Times New Roman" w:cs="Times New Roman"/>
            <w:color w:val="auto"/>
            <w:sz w:val="28"/>
            <w:szCs w:val="28"/>
          </w:rPr>
          <w:t>https://www.postgresql.org/docs/9.5/sql.html</w:t>
        </w:r>
      </w:hyperlink>
    </w:p>
    <w:p w:rsidR="00BD71FE" w:rsidRPr="0011757D" w:rsidRDefault="00BD71FE" w:rsidP="00326A8F">
      <w:pPr>
        <w:autoSpaceDE w:val="0"/>
        <w:autoSpaceDN w:val="0"/>
        <w:adjustRightInd w:val="0"/>
        <w:ind w:firstLine="709"/>
        <w:jc w:val="both"/>
        <w:rPr>
          <w:rFonts w:ascii="Times New Roman" w:hAnsi="Times New Roman" w:cs="Times New Roman"/>
          <w:b/>
          <w:bCs/>
          <w:sz w:val="28"/>
          <w:szCs w:val="28"/>
        </w:rPr>
      </w:pPr>
    </w:p>
    <w:p w:rsidR="009773C7" w:rsidRPr="0011757D" w:rsidRDefault="009773C7" w:rsidP="00326A8F">
      <w:pPr>
        <w:autoSpaceDE w:val="0"/>
        <w:autoSpaceDN w:val="0"/>
        <w:adjustRightInd w:val="0"/>
        <w:ind w:firstLine="709"/>
        <w:jc w:val="both"/>
        <w:rPr>
          <w:rFonts w:ascii="Times New Roman" w:hAnsi="Times New Roman" w:cs="Times New Roman"/>
          <w:b/>
          <w:bCs/>
          <w:sz w:val="28"/>
          <w:szCs w:val="28"/>
        </w:rPr>
      </w:pPr>
      <w:r w:rsidRPr="0011757D">
        <w:rPr>
          <w:rFonts w:ascii="Times New Roman" w:hAnsi="Times New Roman" w:cs="Times New Roman"/>
          <w:b/>
          <w:bCs/>
          <w:sz w:val="28"/>
          <w:szCs w:val="28"/>
        </w:rPr>
        <w:t xml:space="preserve">5. Оборудование </w:t>
      </w:r>
    </w:p>
    <w:p w:rsidR="009773C7" w:rsidRPr="0011757D" w:rsidRDefault="00FB1008"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персональный</w:t>
      </w:r>
      <w:r w:rsidR="009773C7" w:rsidRPr="0011757D">
        <w:rPr>
          <w:rFonts w:ascii="Times New Roman" w:hAnsi="Times New Roman" w:cs="Times New Roman"/>
          <w:sz w:val="28"/>
          <w:szCs w:val="28"/>
        </w:rPr>
        <w:t xml:space="preserve"> компьютер с </w:t>
      </w:r>
      <w:r w:rsidRPr="0011757D">
        <w:rPr>
          <w:rFonts w:ascii="Times New Roman" w:hAnsi="Times New Roman" w:cs="Times New Roman"/>
          <w:sz w:val="28"/>
          <w:szCs w:val="28"/>
        </w:rPr>
        <w:t>установленной</w:t>
      </w:r>
      <w:r w:rsidR="00774CA0" w:rsidRPr="0011757D">
        <w:rPr>
          <w:rFonts w:ascii="Times New Roman" w:hAnsi="Times New Roman" w:cs="Times New Roman"/>
          <w:sz w:val="28"/>
          <w:szCs w:val="28"/>
        </w:rPr>
        <w:t xml:space="preserve"> </w:t>
      </w:r>
      <w:r w:rsidRPr="0011757D">
        <w:rPr>
          <w:rFonts w:ascii="Times New Roman" w:hAnsi="Times New Roman" w:cs="Times New Roman"/>
          <w:sz w:val="28"/>
          <w:szCs w:val="28"/>
        </w:rPr>
        <w:t>операционной</w:t>
      </w:r>
      <w:r w:rsidR="00774CA0" w:rsidRPr="0011757D">
        <w:rPr>
          <w:rFonts w:ascii="Times New Roman" w:hAnsi="Times New Roman" w:cs="Times New Roman"/>
          <w:sz w:val="28"/>
          <w:szCs w:val="28"/>
        </w:rPr>
        <w:t xml:space="preserve"> </w:t>
      </w:r>
      <w:r w:rsidRPr="0011757D">
        <w:rPr>
          <w:rFonts w:ascii="Times New Roman" w:hAnsi="Times New Roman" w:cs="Times New Roman"/>
          <w:sz w:val="28"/>
          <w:szCs w:val="28"/>
        </w:rPr>
        <w:t>системой</w:t>
      </w:r>
      <w:r w:rsidR="00774CA0" w:rsidRPr="0011757D">
        <w:rPr>
          <w:rFonts w:ascii="Times New Roman" w:hAnsi="Times New Roman" w:cs="Times New Roman"/>
          <w:sz w:val="28"/>
          <w:szCs w:val="28"/>
        </w:rPr>
        <w:t xml:space="preserve"> </w:t>
      </w:r>
      <w:r w:rsidR="009773C7" w:rsidRPr="0011757D">
        <w:rPr>
          <w:rFonts w:ascii="Times New Roman" w:hAnsi="Times New Roman" w:cs="Times New Roman"/>
          <w:sz w:val="28"/>
          <w:szCs w:val="28"/>
        </w:rPr>
        <w:t>Windows XP/7/8, браузер (Например, InternetExplorer, GoogleChrome, Opera), СУБД Postgre</w:t>
      </w:r>
      <w:r w:rsidR="00EB1B02" w:rsidRPr="0011757D">
        <w:rPr>
          <w:rFonts w:ascii="Times New Roman" w:hAnsi="Times New Roman" w:cs="Times New Roman"/>
          <w:sz w:val="28"/>
          <w:szCs w:val="28"/>
          <w:lang w:val="en-US"/>
        </w:rPr>
        <w:t>SQL</w:t>
      </w:r>
      <w:r w:rsidR="009773C7" w:rsidRPr="0011757D">
        <w:rPr>
          <w:rFonts w:ascii="Times New Roman" w:hAnsi="Times New Roman" w:cs="Times New Roman"/>
          <w:sz w:val="28"/>
          <w:szCs w:val="28"/>
        </w:rPr>
        <w:t xml:space="preserve">. </w:t>
      </w:r>
    </w:p>
    <w:p w:rsidR="009773C7" w:rsidRPr="0011757D" w:rsidRDefault="009773C7" w:rsidP="00326A8F">
      <w:pPr>
        <w:autoSpaceDE w:val="0"/>
        <w:autoSpaceDN w:val="0"/>
        <w:adjustRightInd w:val="0"/>
        <w:ind w:firstLine="709"/>
        <w:jc w:val="both"/>
        <w:rPr>
          <w:rFonts w:ascii="Times New Roman" w:hAnsi="Times New Roman" w:cs="Times New Roman"/>
          <w:sz w:val="28"/>
          <w:szCs w:val="28"/>
        </w:rPr>
      </w:pPr>
    </w:p>
    <w:p w:rsidR="009773C7" w:rsidRPr="0011757D" w:rsidRDefault="009773C7" w:rsidP="00326A8F">
      <w:pPr>
        <w:autoSpaceDE w:val="0"/>
        <w:autoSpaceDN w:val="0"/>
        <w:adjustRightInd w:val="0"/>
        <w:ind w:firstLine="709"/>
        <w:jc w:val="both"/>
        <w:rPr>
          <w:rFonts w:ascii="Times New Roman" w:hAnsi="Times New Roman" w:cs="Times New Roman"/>
          <w:b/>
          <w:bCs/>
          <w:sz w:val="28"/>
          <w:szCs w:val="28"/>
        </w:rPr>
      </w:pPr>
      <w:r w:rsidRPr="0011757D">
        <w:rPr>
          <w:rFonts w:ascii="Times New Roman" w:hAnsi="Times New Roman" w:cs="Times New Roman"/>
          <w:b/>
          <w:bCs/>
          <w:sz w:val="28"/>
          <w:szCs w:val="28"/>
        </w:rPr>
        <w:t xml:space="preserve">6. Задание на работу </w:t>
      </w:r>
    </w:p>
    <w:p w:rsidR="009773C7" w:rsidRPr="0011757D" w:rsidRDefault="009773C7"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1. Напишите запрос, </w:t>
      </w:r>
      <w:r w:rsidR="00FB1008" w:rsidRPr="0011757D">
        <w:rPr>
          <w:rFonts w:ascii="Times New Roman" w:hAnsi="Times New Roman" w:cs="Times New Roman"/>
          <w:sz w:val="28"/>
          <w:szCs w:val="28"/>
        </w:rPr>
        <w:t>демонстрирующий</w:t>
      </w:r>
      <w:r w:rsidRPr="0011757D">
        <w:rPr>
          <w:rFonts w:ascii="Times New Roman" w:hAnsi="Times New Roman" w:cs="Times New Roman"/>
          <w:sz w:val="28"/>
          <w:szCs w:val="28"/>
        </w:rPr>
        <w:t xml:space="preserve"> объединение (UNION) результатов двух запросов. Количество выбираемых столбцов и типы данных соответствующих столбцов обоих запросов должны совпадать. </w:t>
      </w:r>
    </w:p>
    <w:p w:rsidR="009773C7" w:rsidRPr="0011757D" w:rsidRDefault="009773C7"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2. Напишите запрос, </w:t>
      </w:r>
      <w:r w:rsidR="00FB1008" w:rsidRPr="0011757D">
        <w:rPr>
          <w:rFonts w:ascii="Times New Roman" w:hAnsi="Times New Roman" w:cs="Times New Roman"/>
          <w:sz w:val="28"/>
          <w:szCs w:val="28"/>
        </w:rPr>
        <w:t>демонстрирующий</w:t>
      </w:r>
      <w:r w:rsidRPr="0011757D">
        <w:rPr>
          <w:rFonts w:ascii="Times New Roman" w:hAnsi="Times New Roman" w:cs="Times New Roman"/>
          <w:sz w:val="28"/>
          <w:szCs w:val="28"/>
        </w:rPr>
        <w:t xml:space="preserve"> объединение (UNION) результатов трех запросов. Тип данных одного столбца у всех трех запросов должны быть разными (но приводимыми, например, целые числа, </w:t>
      </w:r>
      <w:r w:rsidR="00FB1008" w:rsidRPr="0011757D">
        <w:rPr>
          <w:rFonts w:ascii="Times New Roman" w:hAnsi="Times New Roman" w:cs="Times New Roman"/>
          <w:sz w:val="28"/>
          <w:szCs w:val="28"/>
        </w:rPr>
        <w:t>действительные</w:t>
      </w:r>
      <w:r w:rsidRPr="0011757D">
        <w:rPr>
          <w:rFonts w:ascii="Times New Roman" w:hAnsi="Times New Roman" w:cs="Times New Roman"/>
          <w:sz w:val="28"/>
          <w:szCs w:val="28"/>
        </w:rPr>
        <w:t xml:space="preserve">числа и строки). Эти типы данных должны быть указаны в дополнительном столбце </w:t>
      </w:r>
      <w:r w:rsidR="00FB1008" w:rsidRPr="0011757D">
        <w:rPr>
          <w:rFonts w:ascii="Times New Roman" w:hAnsi="Times New Roman" w:cs="Times New Roman"/>
          <w:sz w:val="28"/>
          <w:szCs w:val="28"/>
        </w:rPr>
        <w:t>результирующей</w:t>
      </w:r>
      <w:r w:rsidRPr="0011757D">
        <w:rPr>
          <w:rFonts w:ascii="Times New Roman" w:hAnsi="Times New Roman" w:cs="Times New Roman"/>
          <w:sz w:val="28"/>
          <w:szCs w:val="28"/>
        </w:rPr>
        <w:t xml:space="preserve"> выборки. </w:t>
      </w:r>
    </w:p>
    <w:p w:rsidR="009773C7" w:rsidRPr="0011757D" w:rsidRDefault="009773C7"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lastRenderedPageBreak/>
        <w:t xml:space="preserve">3. Дополните запрос из п.2 </w:t>
      </w:r>
      <w:r w:rsidR="00FB1008" w:rsidRPr="0011757D">
        <w:rPr>
          <w:rFonts w:ascii="Times New Roman" w:hAnsi="Times New Roman" w:cs="Times New Roman"/>
          <w:sz w:val="28"/>
          <w:szCs w:val="28"/>
        </w:rPr>
        <w:t>сортировкой</w:t>
      </w:r>
      <w:r w:rsidRPr="0011757D">
        <w:rPr>
          <w:rFonts w:ascii="Times New Roman" w:hAnsi="Times New Roman" w:cs="Times New Roman"/>
          <w:sz w:val="28"/>
          <w:szCs w:val="28"/>
        </w:rPr>
        <w:t xml:space="preserve"> по двум столбцам (сначала по возрастанию одного, затем по убыванию другого). </w:t>
      </w:r>
    </w:p>
    <w:p w:rsidR="004615F1" w:rsidRPr="0011757D" w:rsidRDefault="004615F1" w:rsidP="00326A8F">
      <w:pPr>
        <w:autoSpaceDE w:val="0"/>
        <w:autoSpaceDN w:val="0"/>
        <w:adjustRightInd w:val="0"/>
        <w:ind w:firstLine="709"/>
        <w:jc w:val="center"/>
        <w:outlineLvl w:val="0"/>
        <w:rPr>
          <w:rFonts w:ascii="Times New Roman" w:hAnsi="Times New Roman" w:cs="Times New Roman"/>
          <w:color w:val="000000"/>
          <w:sz w:val="28"/>
          <w:szCs w:val="28"/>
        </w:rPr>
      </w:pPr>
    </w:p>
    <w:p w:rsidR="004615F1" w:rsidRPr="0011757D" w:rsidRDefault="004615F1" w:rsidP="00326A8F">
      <w:pPr>
        <w:ind w:firstLine="709"/>
        <w:rPr>
          <w:rFonts w:ascii="Times New Roman" w:hAnsi="Times New Roman" w:cs="Times New Roman"/>
          <w:b/>
          <w:sz w:val="28"/>
          <w:szCs w:val="28"/>
        </w:rPr>
      </w:pPr>
      <w:r w:rsidRPr="0011757D">
        <w:rPr>
          <w:rFonts w:ascii="Times New Roman" w:hAnsi="Times New Roman" w:cs="Times New Roman"/>
          <w:b/>
          <w:sz w:val="28"/>
          <w:szCs w:val="28"/>
        </w:rPr>
        <w:t>7. Контрольные вопросы</w:t>
      </w:r>
    </w:p>
    <w:p w:rsidR="004615F1" w:rsidRPr="0011757D" w:rsidRDefault="004615F1" w:rsidP="00326A8F">
      <w:pPr>
        <w:pStyle w:val="-"/>
        <w:spacing w:line="240" w:lineRule="auto"/>
      </w:pPr>
      <w:r w:rsidRPr="0011757D">
        <w:t>Вывести список авторов-же</w:t>
      </w:r>
      <w:r w:rsidR="00905950" w:rsidRPr="0011757D">
        <w:t>нщин, работающих в жанре романа</w:t>
      </w:r>
      <w:r w:rsidRPr="0011757D">
        <w:t>:</w:t>
      </w:r>
    </w:p>
    <w:tbl>
      <w:tblPr>
        <w:tblW w:w="0" w:type="auto"/>
        <w:tblCellSpacing w:w="7" w:type="dxa"/>
        <w:tblCellMar>
          <w:top w:w="30" w:type="dxa"/>
          <w:left w:w="30" w:type="dxa"/>
          <w:bottom w:w="30" w:type="dxa"/>
          <w:right w:w="30" w:type="dxa"/>
        </w:tblCellMar>
        <w:tblLook w:val="04A0"/>
      </w:tblPr>
      <w:tblGrid>
        <w:gridCol w:w="4724"/>
        <w:gridCol w:w="5201"/>
      </w:tblGrid>
      <w:tr w:rsidR="004615F1" w:rsidRPr="00566039" w:rsidTr="008D5B6F">
        <w:trPr>
          <w:tblCellSpacing w:w="7" w:type="dxa"/>
        </w:trPr>
        <w:tc>
          <w:tcPr>
            <w:tcW w:w="0" w:type="auto"/>
            <w:shd w:val="clear" w:color="auto" w:fill="EAEAEA"/>
            <w:hideMark/>
          </w:tcPr>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CREATE TABLE  Автор</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(Код_Автора   INT ,</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 xml:space="preserve"> Фамилия     VARCHAR(50),</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 xml:space="preserve"> Пол         VARCHAR(50) NOT NULL )</w:t>
            </w:r>
          </w:p>
          <w:p w:rsidR="004615F1" w:rsidRPr="0011757D" w:rsidRDefault="004615F1" w:rsidP="00774CA0">
            <w:pPr>
              <w:rPr>
                <w:rFonts w:ascii="Times New Roman" w:eastAsia="Times New Roman" w:hAnsi="Times New Roman" w:cs="Times New Roman"/>
                <w:sz w:val="28"/>
                <w:szCs w:val="28"/>
                <w:lang w:eastAsia="ru-RU"/>
              </w:rPr>
            </w:pPr>
          </w:p>
        </w:tc>
        <w:tc>
          <w:tcPr>
            <w:tcW w:w="0" w:type="auto"/>
            <w:shd w:val="clear" w:color="auto" w:fill="EAEAEA"/>
            <w:hideMark/>
          </w:tcPr>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CREATE TABLE </w:t>
            </w:r>
            <w:r w:rsidRPr="0011757D">
              <w:rPr>
                <w:rFonts w:ascii="Times New Roman" w:eastAsia="Times New Roman" w:hAnsi="Times New Roman" w:cs="Times New Roman"/>
                <w:sz w:val="28"/>
                <w:szCs w:val="28"/>
                <w:lang w:eastAsia="ru-RU"/>
              </w:rPr>
              <w:t>Книга</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sz w:val="28"/>
                <w:szCs w:val="28"/>
                <w:lang w:eastAsia="ru-RU"/>
              </w:rPr>
              <w:t>Код</w:t>
            </w:r>
            <w:r w:rsidRPr="0011757D">
              <w:rPr>
                <w:rFonts w:ascii="Times New Roman" w:eastAsia="Times New Roman" w:hAnsi="Times New Roman" w:cs="Times New Roman"/>
                <w:sz w:val="28"/>
                <w:szCs w:val="28"/>
                <w:lang w:val="en-US" w:eastAsia="ru-RU"/>
              </w:rPr>
              <w:t>_</w:t>
            </w:r>
            <w:r w:rsidRPr="0011757D">
              <w:rPr>
                <w:rFonts w:ascii="Times New Roman" w:eastAsia="Times New Roman" w:hAnsi="Times New Roman" w:cs="Times New Roman"/>
                <w:sz w:val="28"/>
                <w:szCs w:val="28"/>
                <w:lang w:eastAsia="ru-RU"/>
              </w:rPr>
              <w:t>Книги</w:t>
            </w:r>
            <w:r w:rsidRPr="0011757D">
              <w:rPr>
                <w:rFonts w:ascii="Times New Roman" w:eastAsia="Times New Roman" w:hAnsi="Times New Roman" w:cs="Times New Roman"/>
                <w:sz w:val="28"/>
                <w:szCs w:val="28"/>
                <w:lang w:val="en-US" w:eastAsia="ru-RU"/>
              </w:rPr>
              <w:t xml:space="preserve"> INT,</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Название</w:t>
            </w:r>
            <w:r w:rsidRPr="0011757D">
              <w:rPr>
                <w:rFonts w:ascii="Times New Roman" w:eastAsia="Times New Roman" w:hAnsi="Times New Roman" w:cs="Times New Roman"/>
                <w:sz w:val="28"/>
                <w:szCs w:val="28"/>
                <w:lang w:val="en-US" w:eastAsia="ru-RU"/>
              </w:rPr>
              <w:t xml:space="preserve">  VARCHAR(50) NOT NULL,</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Тематика</w:t>
            </w:r>
            <w:r w:rsidRPr="0011757D">
              <w:rPr>
                <w:rFonts w:ascii="Times New Roman" w:eastAsia="Times New Roman" w:hAnsi="Times New Roman" w:cs="Times New Roman"/>
                <w:sz w:val="28"/>
                <w:szCs w:val="28"/>
                <w:lang w:val="en-US" w:eastAsia="ru-RU"/>
              </w:rPr>
              <w:t xml:space="preserve">  VARCHAR(50) NOT NULL,</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Издательство</w:t>
            </w:r>
            <w:r w:rsidRPr="0011757D">
              <w:rPr>
                <w:rFonts w:ascii="Times New Roman" w:eastAsia="Times New Roman" w:hAnsi="Times New Roman" w:cs="Times New Roman"/>
                <w:sz w:val="28"/>
                <w:szCs w:val="28"/>
                <w:lang w:val="en-US" w:eastAsia="ru-RU"/>
              </w:rPr>
              <w:t xml:space="preserve">  VARCHAR(50) NOT NULL,  </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Код</w:t>
            </w:r>
            <w:r w:rsidRPr="0011757D">
              <w:rPr>
                <w:rFonts w:ascii="Times New Roman" w:eastAsia="Times New Roman" w:hAnsi="Times New Roman" w:cs="Times New Roman"/>
                <w:sz w:val="28"/>
                <w:szCs w:val="28"/>
                <w:lang w:val="en-US" w:eastAsia="ru-RU"/>
              </w:rPr>
              <w:t>_</w:t>
            </w:r>
            <w:r w:rsidRPr="0011757D">
              <w:rPr>
                <w:rFonts w:ascii="Times New Roman" w:eastAsia="Times New Roman" w:hAnsi="Times New Roman" w:cs="Times New Roman"/>
                <w:sz w:val="28"/>
                <w:szCs w:val="28"/>
                <w:lang w:eastAsia="ru-RU"/>
              </w:rPr>
              <w:t>Автора</w:t>
            </w:r>
            <w:r w:rsidRPr="0011757D">
              <w:rPr>
                <w:rFonts w:ascii="Times New Roman" w:eastAsia="Times New Roman" w:hAnsi="Times New Roman" w:cs="Times New Roman"/>
                <w:sz w:val="28"/>
                <w:szCs w:val="28"/>
                <w:lang w:val="en-US" w:eastAsia="ru-RU"/>
              </w:rPr>
              <w:t xml:space="preserve"> INT NOT NULL)</w:t>
            </w:r>
          </w:p>
        </w:tc>
      </w:tr>
    </w:tbl>
    <w:p w:rsidR="004615F1" w:rsidRPr="0011757D" w:rsidRDefault="004615F1" w:rsidP="00326A8F">
      <w:pPr>
        <w:pStyle w:val="-"/>
        <w:spacing w:line="240" w:lineRule="auto"/>
      </w:pPr>
      <w:r w:rsidRPr="0011757D">
        <w:t>Даны таблицы Город и Разговор:</w:t>
      </w:r>
    </w:p>
    <w:tbl>
      <w:tblPr>
        <w:tblW w:w="0" w:type="auto"/>
        <w:tblCellSpacing w:w="7" w:type="dxa"/>
        <w:tblCellMar>
          <w:top w:w="30" w:type="dxa"/>
          <w:left w:w="30" w:type="dxa"/>
          <w:bottom w:w="30" w:type="dxa"/>
          <w:right w:w="30" w:type="dxa"/>
        </w:tblCellMar>
        <w:tblLook w:val="04A0"/>
      </w:tblPr>
      <w:tblGrid>
        <w:gridCol w:w="4707"/>
        <w:gridCol w:w="4599"/>
      </w:tblGrid>
      <w:tr w:rsidR="004615F1" w:rsidRPr="0011757D" w:rsidTr="008D5B6F">
        <w:trPr>
          <w:tblCellSpacing w:w="7" w:type="dxa"/>
        </w:trPr>
        <w:tc>
          <w:tcPr>
            <w:tcW w:w="0" w:type="auto"/>
            <w:shd w:val="clear" w:color="auto" w:fill="EAEAEA"/>
            <w:hideMark/>
          </w:tcPr>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CREATE TABLE </w:t>
            </w:r>
            <w:r w:rsidRPr="0011757D">
              <w:rPr>
                <w:rFonts w:ascii="Times New Roman" w:eastAsia="Times New Roman" w:hAnsi="Times New Roman" w:cs="Times New Roman"/>
                <w:sz w:val="28"/>
                <w:szCs w:val="28"/>
                <w:lang w:eastAsia="ru-RU"/>
              </w:rPr>
              <w:t>Город</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 </w:t>
            </w:r>
            <w:r w:rsidRPr="0011757D">
              <w:rPr>
                <w:rFonts w:ascii="Times New Roman" w:eastAsia="Times New Roman" w:hAnsi="Times New Roman" w:cs="Times New Roman"/>
                <w:sz w:val="28"/>
                <w:szCs w:val="28"/>
                <w:lang w:eastAsia="ru-RU"/>
              </w:rPr>
              <w:t>Код</w:t>
            </w:r>
            <w:r w:rsidRPr="0011757D">
              <w:rPr>
                <w:rFonts w:ascii="Times New Roman" w:eastAsia="Times New Roman" w:hAnsi="Times New Roman" w:cs="Times New Roman"/>
                <w:sz w:val="28"/>
                <w:szCs w:val="28"/>
                <w:lang w:val="en-US" w:eastAsia="ru-RU"/>
              </w:rPr>
              <w:t>_</w:t>
            </w:r>
            <w:r w:rsidRPr="0011757D">
              <w:rPr>
                <w:rFonts w:ascii="Times New Roman" w:eastAsia="Times New Roman" w:hAnsi="Times New Roman" w:cs="Times New Roman"/>
                <w:sz w:val="28"/>
                <w:szCs w:val="28"/>
                <w:lang w:eastAsia="ru-RU"/>
              </w:rPr>
              <w:t>Города</w:t>
            </w:r>
            <w:r w:rsidRPr="0011757D">
              <w:rPr>
                <w:rFonts w:ascii="Times New Roman" w:eastAsia="Times New Roman" w:hAnsi="Times New Roman" w:cs="Times New Roman"/>
                <w:sz w:val="28"/>
                <w:szCs w:val="28"/>
                <w:lang w:val="en-US" w:eastAsia="ru-RU"/>
              </w:rPr>
              <w:t xml:space="preserve"> INT ,</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Название</w:t>
            </w:r>
            <w:r w:rsidRPr="0011757D">
              <w:rPr>
                <w:rFonts w:ascii="Times New Roman" w:eastAsia="Times New Roman" w:hAnsi="Times New Roman" w:cs="Times New Roman"/>
                <w:sz w:val="28"/>
                <w:szCs w:val="28"/>
                <w:lang w:val="en-US" w:eastAsia="ru-RU"/>
              </w:rPr>
              <w:t xml:space="preserve">  VARCHAR(20) NOT NULL,</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Тариф     MONEY)</w:t>
            </w:r>
          </w:p>
          <w:p w:rsidR="004615F1" w:rsidRPr="0011757D" w:rsidRDefault="004615F1" w:rsidP="00774CA0">
            <w:pPr>
              <w:rPr>
                <w:rFonts w:ascii="Times New Roman" w:eastAsia="Times New Roman" w:hAnsi="Times New Roman" w:cs="Times New Roman"/>
                <w:sz w:val="28"/>
                <w:szCs w:val="28"/>
                <w:lang w:eastAsia="ru-RU"/>
              </w:rPr>
            </w:pPr>
          </w:p>
        </w:tc>
        <w:tc>
          <w:tcPr>
            <w:tcW w:w="0" w:type="auto"/>
            <w:shd w:val="clear" w:color="auto" w:fill="EAEAEA"/>
            <w:hideMark/>
          </w:tcPr>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CREATE TABLE Разговор</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(Код_Разговора     INT ,</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Код_Города</w:t>
            </w:r>
            <w:r w:rsidRPr="0011757D">
              <w:rPr>
                <w:rFonts w:ascii="Times New Roman" w:eastAsia="Times New Roman" w:hAnsi="Times New Roman" w:cs="Times New Roman"/>
                <w:sz w:val="28"/>
                <w:szCs w:val="28"/>
                <w:lang w:val="en-US" w:eastAsia="ru-RU"/>
              </w:rPr>
              <w:t>INTNOTNULL</w:t>
            </w:r>
            <w:r w:rsidRPr="0011757D">
              <w:rPr>
                <w:rFonts w:ascii="Times New Roman" w:eastAsia="Times New Roman" w:hAnsi="Times New Roman" w:cs="Times New Roman"/>
                <w:sz w:val="28"/>
                <w:szCs w:val="28"/>
                <w:lang w:eastAsia="ru-RU"/>
              </w:rPr>
              <w:t>,</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 xml:space="preserve">Фамилия          </w:t>
            </w:r>
            <w:r w:rsidRPr="0011757D">
              <w:rPr>
                <w:rFonts w:ascii="Times New Roman" w:eastAsia="Times New Roman" w:hAnsi="Times New Roman" w:cs="Times New Roman"/>
                <w:sz w:val="28"/>
                <w:szCs w:val="28"/>
                <w:lang w:val="en-US" w:eastAsia="ru-RU"/>
              </w:rPr>
              <w:t>VARCHAR</w:t>
            </w:r>
            <w:r w:rsidRPr="0011757D">
              <w:rPr>
                <w:rFonts w:ascii="Times New Roman" w:eastAsia="Times New Roman" w:hAnsi="Times New Roman" w:cs="Times New Roman"/>
                <w:sz w:val="28"/>
                <w:szCs w:val="28"/>
                <w:lang w:eastAsia="ru-RU"/>
              </w:rPr>
              <w:t>(20),</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 xml:space="preserve">Дата             </w:t>
            </w:r>
            <w:r w:rsidRPr="0011757D">
              <w:rPr>
                <w:rFonts w:ascii="Times New Roman" w:eastAsia="Times New Roman" w:hAnsi="Times New Roman" w:cs="Times New Roman"/>
                <w:sz w:val="28"/>
                <w:szCs w:val="28"/>
                <w:lang w:val="en-US" w:eastAsia="ru-RU"/>
              </w:rPr>
              <w:t>DATETIME</w:t>
            </w:r>
            <w:r w:rsidRPr="0011757D">
              <w:rPr>
                <w:rFonts w:ascii="Times New Roman" w:eastAsia="Times New Roman" w:hAnsi="Times New Roman" w:cs="Times New Roman"/>
                <w:sz w:val="28"/>
                <w:szCs w:val="28"/>
                <w:lang w:eastAsia="ru-RU"/>
              </w:rPr>
              <w:t xml:space="preserve"> </w:t>
            </w:r>
            <w:r w:rsidRPr="0011757D">
              <w:rPr>
                <w:rFonts w:ascii="Times New Roman" w:eastAsia="Times New Roman" w:hAnsi="Times New Roman" w:cs="Times New Roman"/>
                <w:sz w:val="28"/>
                <w:szCs w:val="28"/>
                <w:lang w:val="en-US" w:eastAsia="ru-RU"/>
              </w:rPr>
              <w:t>NOT</w:t>
            </w:r>
            <w:r w:rsidRPr="0011757D">
              <w:rPr>
                <w:rFonts w:ascii="Times New Roman" w:eastAsia="Times New Roman" w:hAnsi="Times New Roman" w:cs="Times New Roman"/>
                <w:sz w:val="28"/>
                <w:szCs w:val="28"/>
                <w:lang w:eastAsia="ru-RU"/>
              </w:rPr>
              <w:t xml:space="preserve"> </w:t>
            </w:r>
            <w:r w:rsidRPr="0011757D">
              <w:rPr>
                <w:rFonts w:ascii="Times New Roman" w:eastAsia="Times New Roman" w:hAnsi="Times New Roman" w:cs="Times New Roman"/>
                <w:sz w:val="28"/>
                <w:szCs w:val="28"/>
                <w:lang w:val="en-US" w:eastAsia="ru-RU"/>
              </w:rPr>
              <w:t>NULL</w:t>
            </w:r>
            <w:r w:rsidRPr="0011757D">
              <w:rPr>
                <w:rFonts w:ascii="Times New Roman" w:eastAsia="Times New Roman" w:hAnsi="Times New Roman" w:cs="Times New Roman"/>
                <w:sz w:val="28"/>
                <w:szCs w:val="28"/>
                <w:lang w:eastAsia="ru-RU"/>
              </w:rPr>
              <w:t>,</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Продолжительность INT NOT NULL)</w:t>
            </w:r>
          </w:p>
        </w:tc>
      </w:tr>
    </w:tbl>
    <w:p w:rsidR="004615F1" w:rsidRPr="0011757D" w:rsidRDefault="004615F1" w:rsidP="00326A8F">
      <w:pPr>
        <w:pStyle w:val="-"/>
        <w:numPr>
          <w:ilvl w:val="0"/>
          <w:numId w:val="0"/>
        </w:numPr>
        <w:spacing w:line="240" w:lineRule="auto"/>
        <w:ind w:firstLine="709"/>
      </w:pPr>
      <w:r w:rsidRPr="0011757D">
        <w:t>Вывести список абонентов, которые говорили с Москвой в апреле.</w:t>
      </w:r>
    </w:p>
    <w:p w:rsidR="004615F1" w:rsidRPr="0011757D" w:rsidRDefault="004615F1" w:rsidP="00326A8F">
      <w:pPr>
        <w:pStyle w:val="-"/>
        <w:spacing w:line="240" w:lineRule="auto"/>
      </w:pPr>
      <w:r w:rsidRPr="0011757D">
        <w:t>Даны таблицы Рейс и Билет:</w:t>
      </w:r>
    </w:p>
    <w:tbl>
      <w:tblPr>
        <w:tblW w:w="0" w:type="auto"/>
        <w:tblCellSpacing w:w="7" w:type="dxa"/>
        <w:tblCellMar>
          <w:top w:w="30" w:type="dxa"/>
          <w:left w:w="30" w:type="dxa"/>
          <w:bottom w:w="30" w:type="dxa"/>
          <w:right w:w="30" w:type="dxa"/>
        </w:tblCellMar>
        <w:tblLook w:val="04A0"/>
      </w:tblPr>
      <w:tblGrid>
        <w:gridCol w:w="4195"/>
        <w:gridCol w:w="4636"/>
      </w:tblGrid>
      <w:tr w:rsidR="004615F1" w:rsidRPr="0011757D" w:rsidTr="008D5B6F">
        <w:trPr>
          <w:tblCellSpacing w:w="7" w:type="dxa"/>
        </w:trPr>
        <w:tc>
          <w:tcPr>
            <w:tcW w:w="0" w:type="auto"/>
            <w:shd w:val="clear" w:color="auto" w:fill="EAEAEA"/>
            <w:hideMark/>
          </w:tcPr>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CREATE  TABLE   </w:t>
            </w:r>
            <w:r w:rsidRPr="0011757D">
              <w:rPr>
                <w:rFonts w:ascii="Times New Roman" w:eastAsia="Times New Roman" w:hAnsi="Times New Roman" w:cs="Times New Roman"/>
                <w:sz w:val="28"/>
                <w:szCs w:val="28"/>
                <w:lang w:eastAsia="ru-RU"/>
              </w:rPr>
              <w:t>Рейс</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w:t>
            </w:r>
            <w:r w:rsidRPr="0011757D">
              <w:rPr>
                <w:rFonts w:ascii="Times New Roman" w:eastAsia="Times New Roman" w:hAnsi="Times New Roman" w:cs="Times New Roman"/>
                <w:sz w:val="28"/>
                <w:szCs w:val="28"/>
                <w:lang w:eastAsia="ru-RU"/>
              </w:rPr>
              <w:t>Номер</w:t>
            </w:r>
            <w:r w:rsidRPr="0011757D">
              <w:rPr>
                <w:rFonts w:ascii="Times New Roman" w:eastAsia="Times New Roman" w:hAnsi="Times New Roman" w:cs="Times New Roman"/>
                <w:sz w:val="28"/>
                <w:szCs w:val="28"/>
                <w:lang w:val="en-US" w:eastAsia="ru-RU"/>
              </w:rPr>
              <w:t>_</w:t>
            </w:r>
            <w:r w:rsidRPr="0011757D">
              <w:rPr>
                <w:rFonts w:ascii="Times New Roman" w:eastAsia="Times New Roman" w:hAnsi="Times New Roman" w:cs="Times New Roman"/>
                <w:sz w:val="28"/>
                <w:szCs w:val="28"/>
                <w:lang w:eastAsia="ru-RU"/>
              </w:rPr>
              <w:t>рейса</w:t>
            </w:r>
            <w:r w:rsidRPr="0011757D">
              <w:rPr>
                <w:rFonts w:ascii="Times New Roman" w:eastAsia="Times New Roman" w:hAnsi="Times New Roman" w:cs="Times New Roman"/>
                <w:sz w:val="28"/>
                <w:szCs w:val="28"/>
                <w:lang w:val="en-US" w:eastAsia="ru-RU"/>
              </w:rPr>
              <w:t xml:space="preserve">  INT,</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Конечный_пункт  VARCHAR(30),</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Дата_вылета  DATETIME)</w:t>
            </w:r>
          </w:p>
          <w:p w:rsidR="004615F1" w:rsidRPr="0011757D" w:rsidRDefault="004615F1" w:rsidP="00774CA0">
            <w:pPr>
              <w:rPr>
                <w:rFonts w:ascii="Times New Roman" w:eastAsia="Times New Roman" w:hAnsi="Times New Roman" w:cs="Times New Roman"/>
                <w:sz w:val="28"/>
                <w:szCs w:val="28"/>
                <w:lang w:eastAsia="ru-RU"/>
              </w:rPr>
            </w:pPr>
          </w:p>
        </w:tc>
        <w:tc>
          <w:tcPr>
            <w:tcW w:w="0" w:type="auto"/>
            <w:shd w:val="clear" w:color="auto" w:fill="EAEAEA"/>
            <w:hideMark/>
          </w:tcPr>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CREATE  TABLE   БИЛЕТ</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(Номер_места      CHAR(3),</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Номер_рейса      CHAR(6),</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Дата_продажи      DATETIME,</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Фамилия_пассажира  VARCHAR(30))</w:t>
            </w:r>
          </w:p>
          <w:p w:rsidR="004615F1" w:rsidRPr="0011757D" w:rsidRDefault="004615F1" w:rsidP="00774CA0">
            <w:pPr>
              <w:rPr>
                <w:rFonts w:ascii="Times New Roman" w:eastAsia="Times New Roman" w:hAnsi="Times New Roman" w:cs="Times New Roman"/>
                <w:sz w:val="28"/>
                <w:szCs w:val="28"/>
                <w:lang w:eastAsia="ru-RU"/>
              </w:rPr>
            </w:pPr>
          </w:p>
        </w:tc>
      </w:tr>
    </w:tbl>
    <w:p w:rsidR="004615F1" w:rsidRPr="0011757D" w:rsidRDefault="004615F1" w:rsidP="00326A8F">
      <w:pPr>
        <w:pStyle w:val="-"/>
        <w:numPr>
          <w:ilvl w:val="0"/>
          <w:numId w:val="0"/>
        </w:numPr>
        <w:spacing w:line="240" w:lineRule="auto"/>
        <w:ind w:firstLine="709"/>
      </w:pPr>
      <w:r w:rsidRPr="0011757D">
        <w:t>Определить номера мест и дату продажи билетов на рейсы до Москвы с датой вылета 1 мая 2004 года</w:t>
      </w:r>
    </w:p>
    <w:p w:rsidR="004615F1" w:rsidRPr="0011757D" w:rsidRDefault="004615F1" w:rsidP="00326A8F">
      <w:pPr>
        <w:pStyle w:val="-"/>
        <w:spacing w:line="240" w:lineRule="auto"/>
      </w:pPr>
      <w:r w:rsidRPr="0011757D">
        <w:t>Даны таблицы Автор и Книга:</w:t>
      </w:r>
    </w:p>
    <w:tbl>
      <w:tblPr>
        <w:tblW w:w="0" w:type="auto"/>
        <w:tblCellSpacing w:w="7" w:type="dxa"/>
        <w:tblCellMar>
          <w:top w:w="30" w:type="dxa"/>
          <w:left w:w="30" w:type="dxa"/>
          <w:bottom w:w="30" w:type="dxa"/>
          <w:right w:w="30" w:type="dxa"/>
        </w:tblCellMar>
        <w:tblLook w:val="04A0"/>
      </w:tblPr>
      <w:tblGrid>
        <w:gridCol w:w="4724"/>
        <w:gridCol w:w="5201"/>
      </w:tblGrid>
      <w:tr w:rsidR="004615F1" w:rsidRPr="00566039" w:rsidTr="008D5B6F">
        <w:trPr>
          <w:tblCellSpacing w:w="7" w:type="dxa"/>
        </w:trPr>
        <w:tc>
          <w:tcPr>
            <w:tcW w:w="0" w:type="auto"/>
            <w:shd w:val="clear" w:color="auto" w:fill="EAEAEA"/>
            <w:hideMark/>
          </w:tcPr>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CREATE TABLE  Автор</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(Код_Автора   INT ,</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 xml:space="preserve"> Фамилия     VARCHAR(50),</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 xml:space="preserve"> Пол         VARCHAR(50) NOT NULL )</w:t>
            </w:r>
          </w:p>
          <w:p w:rsidR="004615F1" w:rsidRPr="0011757D" w:rsidRDefault="004615F1" w:rsidP="00774CA0">
            <w:pPr>
              <w:rPr>
                <w:rFonts w:ascii="Times New Roman" w:eastAsia="Times New Roman" w:hAnsi="Times New Roman" w:cs="Times New Roman"/>
                <w:sz w:val="28"/>
                <w:szCs w:val="28"/>
                <w:lang w:eastAsia="ru-RU"/>
              </w:rPr>
            </w:pPr>
          </w:p>
        </w:tc>
        <w:tc>
          <w:tcPr>
            <w:tcW w:w="0" w:type="auto"/>
            <w:shd w:val="clear" w:color="auto" w:fill="EAEAEA"/>
            <w:hideMark/>
          </w:tcPr>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CREATE TABLE </w:t>
            </w:r>
            <w:r w:rsidRPr="0011757D">
              <w:rPr>
                <w:rFonts w:ascii="Times New Roman" w:eastAsia="Times New Roman" w:hAnsi="Times New Roman" w:cs="Times New Roman"/>
                <w:sz w:val="28"/>
                <w:szCs w:val="28"/>
                <w:lang w:eastAsia="ru-RU"/>
              </w:rPr>
              <w:t>Книга</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sz w:val="28"/>
                <w:szCs w:val="28"/>
                <w:lang w:eastAsia="ru-RU"/>
              </w:rPr>
              <w:t>Код</w:t>
            </w:r>
            <w:r w:rsidRPr="0011757D">
              <w:rPr>
                <w:rFonts w:ascii="Times New Roman" w:eastAsia="Times New Roman" w:hAnsi="Times New Roman" w:cs="Times New Roman"/>
                <w:sz w:val="28"/>
                <w:szCs w:val="28"/>
                <w:lang w:val="en-US" w:eastAsia="ru-RU"/>
              </w:rPr>
              <w:t>_</w:t>
            </w:r>
            <w:r w:rsidRPr="0011757D">
              <w:rPr>
                <w:rFonts w:ascii="Times New Roman" w:eastAsia="Times New Roman" w:hAnsi="Times New Roman" w:cs="Times New Roman"/>
                <w:sz w:val="28"/>
                <w:szCs w:val="28"/>
                <w:lang w:eastAsia="ru-RU"/>
              </w:rPr>
              <w:t>Книги</w:t>
            </w:r>
            <w:r w:rsidRPr="0011757D">
              <w:rPr>
                <w:rFonts w:ascii="Times New Roman" w:eastAsia="Times New Roman" w:hAnsi="Times New Roman" w:cs="Times New Roman"/>
                <w:sz w:val="28"/>
                <w:szCs w:val="28"/>
                <w:lang w:val="en-US" w:eastAsia="ru-RU"/>
              </w:rPr>
              <w:t xml:space="preserve"> INT,</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Название</w:t>
            </w:r>
            <w:r w:rsidRPr="0011757D">
              <w:rPr>
                <w:rFonts w:ascii="Times New Roman" w:eastAsia="Times New Roman" w:hAnsi="Times New Roman" w:cs="Times New Roman"/>
                <w:sz w:val="28"/>
                <w:szCs w:val="28"/>
                <w:lang w:val="en-US" w:eastAsia="ru-RU"/>
              </w:rPr>
              <w:t xml:space="preserve">  VARCHAR(50) NOT NULL,</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Тематика</w:t>
            </w:r>
            <w:r w:rsidRPr="0011757D">
              <w:rPr>
                <w:rFonts w:ascii="Times New Roman" w:eastAsia="Times New Roman" w:hAnsi="Times New Roman" w:cs="Times New Roman"/>
                <w:sz w:val="28"/>
                <w:szCs w:val="28"/>
                <w:lang w:val="en-US" w:eastAsia="ru-RU"/>
              </w:rPr>
              <w:t xml:space="preserve">  VARCHAR(50) NOT NULL,</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Издательство</w:t>
            </w:r>
            <w:r w:rsidRPr="0011757D">
              <w:rPr>
                <w:rFonts w:ascii="Times New Roman" w:eastAsia="Times New Roman" w:hAnsi="Times New Roman" w:cs="Times New Roman"/>
                <w:sz w:val="28"/>
                <w:szCs w:val="28"/>
                <w:lang w:val="en-US" w:eastAsia="ru-RU"/>
              </w:rPr>
              <w:t xml:space="preserve">  VARCHAR(50) NOT NULL,  </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Код</w:t>
            </w:r>
            <w:r w:rsidRPr="0011757D">
              <w:rPr>
                <w:rFonts w:ascii="Times New Roman" w:eastAsia="Times New Roman" w:hAnsi="Times New Roman" w:cs="Times New Roman"/>
                <w:sz w:val="28"/>
                <w:szCs w:val="28"/>
                <w:lang w:val="en-US" w:eastAsia="ru-RU"/>
              </w:rPr>
              <w:t>_</w:t>
            </w:r>
            <w:r w:rsidRPr="0011757D">
              <w:rPr>
                <w:rFonts w:ascii="Times New Roman" w:eastAsia="Times New Roman" w:hAnsi="Times New Roman" w:cs="Times New Roman"/>
                <w:sz w:val="28"/>
                <w:szCs w:val="28"/>
                <w:lang w:eastAsia="ru-RU"/>
              </w:rPr>
              <w:t>Автора</w:t>
            </w:r>
            <w:r w:rsidRPr="0011757D">
              <w:rPr>
                <w:rFonts w:ascii="Times New Roman" w:eastAsia="Times New Roman" w:hAnsi="Times New Roman" w:cs="Times New Roman"/>
                <w:sz w:val="28"/>
                <w:szCs w:val="28"/>
                <w:lang w:val="en-US" w:eastAsia="ru-RU"/>
              </w:rPr>
              <w:t xml:space="preserve"> INT NOT NULL)</w:t>
            </w:r>
          </w:p>
        </w:tc>
      </w:tr>
    </w:tbl>
    <w:p w:rsidR="004615F1" w:rsidRPr="0011757D" w:rsidRDefault="004615F1" w:rsidP="00326A8F">
      <w:pPr>
        <w:pStyle w:val="-"/>
        <w:numPr>
          <w:ilvl w:val="0"/>
          <w:numId w:val="0"/>
        </w:numPr>
        <w:spacing w:line="240" w:lineRule="auto"/>
        <w:ind w:firstLine="709"/>
      </w:pPr>
      <w:r w:rsidRPr="0011757D">
        <w:t>Вывести список авторов, работающих в жанре детектив.</w:t>
      </w:r>
    </w:p>
    <w:p w:rsidR="004615F1" w:rsidRPr="0011757D" w:rsidRDefault="004615F1" w:rsidP="00326A8F">
      <w:pPr>
        <w:pStyle w:val="-"/>
        <w:spacing w:line="240" w:lineRule="auto"/>
      </w:pPr>
      <w:r w:rsidRPr="0011757D">
        <w:t>Даны таблицы:</w:t>
      </w:r>
    </w:p>
    <w:tbl>
      <w:tblPr>
        <w:tblW w:w="0" w:type="auto"/>
        <w:tblCellSpacing w:w="7" w:type="dxa"/>
        <w:tblCellMar>
          <w:top w:w="30" w:type="dxa"/>
          <w:left w:w="30" w:type="dxa"/>
          <w:bottom w:w="30" w:type="dxa"/>
          <w:right w:w="30" w:type="dxa"/>
        </w:tblCellMar>
        <w:tblLook w:val="04A0"/>
      </w:tblPr>
      <w:tblGrid>
        <w:gridCol w:w="5026"/>
        <w:gridCol w:w="4977"/>
      </w:tblGrid>
      <w:tr w:rsidR="004615F1" w:rsidRPr="0011757D" w:rsidTr="008D5B6F">
        <w:trPr>
          <w:tblCellSpacing w:w="7" w:type="dxa"/>
        </w:trPr>
        <w:tc>
          <w:tcPr>
            <w:tcW w:w="0" w:type="auto"/>
            <w:shd w:val="clear" w:color="auto" w:fill="EAEAEA"/>
            <w:vAlign w:val="center"/>
            <w:hideMark/>
          </w:tcPr>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CREATE TABLE Блюдо</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(Название_блюда VARCHAR(20) NOT NULL,</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lastRenderedPageBreak/>
              <w:t>Время_приготовления INT NOT NULL,</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Общая_калорийность INT NOT NULL,</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Номер_рецепта INT,</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Повар VARCHAR(20),</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Стоимость INT )</w:t>
            </w:r>
          </w:p>
        </w:tc>
        <w:tc>
          <w:tcPr>
            <w:tcW w:w="0" w:type="auto"/>
            <w:shd w:val="clear" w:color="auto" w:fill="EAEAEA"/>
            <w:vAlign w:val="center"/>
            <w:hideMark/>
          </w:tcPr>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lastRenderedPageBreak/>
              <w:t>CREATE TABLE Компонент</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(Название_компонента VARCHAR(20),</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Калорийность</w:t>
            </w:r>
            <w:r w:rsidRPr="0011757D">
              <w:rPr>
                <w:rFonts w:ascii="Times New Roman" w:eastAsia="Times New Roman" w:hAnsi="Times New Roman" w:cs="Times New Roman"/>
                <w:sz w:val="28"/>
                <w:szCs w:val="28"/>
                <w:lang w:val="en-US" w:eastAsia="ru-RU"/>
              </w:rPr>
              <w:t>INTNOTNULL</w:t>
            </w:r>
            <w:r w:rsidRPr="0011757D">
              <w:rPr>
                <w:rFonts w:ascii="Times New Roman" w:eastAsia="Times New Roman" w:hAnsi="Times New Roman" w:cs="Times New Roman"/>
                <w:sz w:val="28"/>
                <w:szCs w:val="28"/>
                <w:lang w:eastAsia="ru-RU"/>
              </w:rPr>
              <w:t>,</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lastRenderedPageBreak/>
              <w:t>Жиры</w:t>
            </w:r>
            <w:r w:rsidRPr="0011757D">
              <w:rPr>
                <w:rFonts w:ascii="Times New Roman" w:eastAsia="Times New Roman" w:hAnsi="Times New Roman" w:cs="Times New Roman"/>
                <w:sz w:val="28"/>
                <w:szCs w:val="28"/>
                <w:lang w:val="en-US" w:eastAsia="ru-RU"/>
              </w:rPr>
              <w:t>INT</w:t>
            </w:r>
            <w:r w:rsidRPr="0011757D">
              <w:rPr>
                <w:rFonts w:ascii="Times New Roman" w:eastAsia="Times New Roman" w:hAnsi="Times New Roman" w:cs="Times New Roman"/>
                <w:sz w:val="28"/>
                <w:szCs w:val="28"/>
                <w:lang w:eastAsia="ru-RU"/>
              </w:rPr>
              <w:t>,</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Белки</w:t>
            </w:r>
            <w:r w:rsidRPr="0011757D">
              <w:rPr>
                <w:rFonts w:ascii="Times New Roman" w:eastAsia="Times New Roman" w:hAnsi="Times New Roman" w:cs="Times New Roman"/>
                <w:sz w:val="28"/>
                <w:szCs w:val="28"/>
                <w:lang w:val="en-US" w:eastAsia="ru-RU"/>
              </w:rPr>
              <w:t>INT</w:t>
            </w:r>
            <w:r w:rsidRPr="0011757D">
              <w:rPr>
                <w:rFonts w:ascii="Times New Roman" w:eastAsia="Times New Roman" w:hAnsi="Times New Roman" w:cs="Times New Roman"/>
                <w:sz w:val="28"/>
                <w:szCs w:val="28"/>
                <w:lang w:eastAsia="ru-RU"/>
              </w:rPr>
              <w:t>,</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Блюдо</w:t>
            </w:r>
            <w:r w:rsidRPr="0011757D">
              <w:rPr>
                <w:rFonts w:ascii="Times New Roman" w:eastAsia="Times New Roman" w:hAnsi="Times New Roman" w:cs="Times New Roman"/>
                <w:sz w:val="28"/>
                <w:szCs w:val="28"/>
                <w:lang w:val="en-US" w:eastAsia="ru-RU"/>
              </w:rPr>
              <w:t>VARCHAR</w:t>
            </w:r>
            <w:r w:rsidRPr="0011757D">
              <w:rPr>
                <w:rFonts w:ascii="Times New Roman" w:eastAsia="Times New Roman" w:hAnsi="Times New Roman" w:cs="Times New Roman"/>
                <w:sz w:val="28"/>
                <w:szCs w:val="28"/>
                <w:lang w:eastAsia="ru-RU"/>
              </w:rPr>
              <w:t>(20),</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 xml:space="preserve">Углеводы </w:t>
            </w:r>
            <w:r w:rsidRPr="0011757D">
              <w:rPr>
                <w:rFonts w:ascii="Times New Roman" w:eastAsia="Times New Roman" w:hAnsi="Times New Roman" w:cs="Times New Roman"/>
                <w:sz w:val="28"/>
                <w:szCs w:val="28"/>
                <w:lang w:val="en-US" w:eastAsia="ru-RU"/>
              </w:rPr>
              <w:t>INT</w:t>
            </w:r>
            <w:r w:rsidRPr="0011757D">
              <w:rPr>
                <w:rFonts w:ascii="Times New Roman" w:eastAsia="Times New Roman" w:hAnsi="Times New Roman" w:cs="Times New Roman"/>
                <w:sz w:val="28"/>
                <w:szCs w:val="28"/>
                <w:lang w:eastAsia="ru-RU"/>
              </w:rPr>
              <w:t>,</w:t>
            </w:r>
          </w:p>
          <w:p w:rsidR="004615F1" w:rsidRPr="0011757D" w:rsidRDefault="004615F1"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Стоимость_100_грамм FLOAT NOT NULL)</w:t>
            </w:r>
          </w:p>
        </w:tc>
      </w:tr>
    </w:tbl>
    <w:p w:rsidR="004615F1" w:rsidRPr="0011757D" w:rsidRDefault="004615F1" w:rsidP="00326A8F">
      <w:pPr>
        <w:pStyle w:val="-"/>
        <w:numPr>
          <w:ilvl w:val="0"/>
          <w:numId w:val="0"/>
        </w:numPr>
        <w:spacing w:line="240" w:lineRule="auto"/>
        <w:ind w:firstLine="709"/>
      </w:pPr>
      <w:r w:rsidRPr="0011757D">
        <w:lastRenderedPageBreak/>
        <w:t xml:space="preserve">Сформировать список поваров, которые используют масло. </w:t>
      </w:r>
    </w:p>
    <w:p w:rsidR="004615F1" w:rsidRPr="0011757D" w:rsidRDefault="004615F1" w:rsidP="00326A8F">
      <w:pPr>
        <w:ind w:firstLine="709"/>
        <w:rPr>
          <w:rFonts w:ascii="Times New Roman" w:hAnsi="Times New Roman" w:cs="Times New Roman"/>
          <w:b/>
          <w:sz w:val="28"/>
          <w:szCs w:val="28"/>
        </w:rPr>
      </w:pPr>
    </w:p>
    <w:p w:rsidR="00731486" w:rsidRPr="0011757D" w:rsidRDefault="009773C7" w:rsidP="00326A8F">
      <w:pPr>
        <w:autoSpaceDE w:val="0"/>
        <w:autoSpaceDN w:val="0"/>
        <w:adjustRightInd w:val="0"/>
        <w:ind w:firstLine="709"/>
        <w:jc w:val="center"/>
        <w:outlineLvl w:val="0"/>
        <w:rPr>
          <w:rFonts w:ascii="Times New Roman" w:hAnsi="Times New Roman" w:cs="Times New Roman"/>
          <w:b/>
          <w:bCs/>
          <w:color w:val="000000"/>
          <w:sz w:val="28"/>
          <w:szCs w:val="28"/>
        </w:rPr>
      </w:pPr>
      <w:r w:rsidRPr="0011757D">
        <w:rPr>
          <w:rFonts w:ascii="Times New Roman" w:hAnsi="Times New Roman" w:cs="Times New Roman"/>
          <w:color w:val="000000"/>
          <w:sz w:val="28"/>
          <w:szCs w:val="28"/>
        </w:rPr>
        <w:br w:type="page"/>
      </w:r>
      <w:bookmarkStart w:id="13" w:name="_Toc18416078"/>
      <w:r w:rsidR="00731486" w:rsidRPr="0011757D">
        <w:rPr>
          <w:rFonts w:ascii="Times New Roman" w:hAnsi="Times New Roman" w:cs="Times New Roman"/>
          <w:b/>
          <w:bCs/>
          <w:color w:val="000000"/>
          <w:sz w:val="28"/>
          <w:szCs w:val="28"/>
        </w:rPr>
        <w:lastRenderedPageBreak/>
        <w:t>Лабораторная работа №</w:t>
      </w:r>
      <w:r w:rsidR="00D6314E" w:rsidRPr="0011757D">
        <w:rPr>
          <w:rFonts w:ascii="Times New Roman" w:hAnsi="Times New Roman" w:cs="Times New Roman"/>
          <w:b/>
          <w:bCs/>
          <w:color w:val="000000"/>
          <w:sz w:val="28"/>
          <w:szCs w:val="28"/>
        </w:rPr>
        <w:t>7</w:t>
      </w:r>
      <w:bookmarkEnd w:id="13"/>
    </w:p>
    <w:p w:rsidR="00731486" w:rsidRPr="0011757D" w:rsidRDefault="00731486" w:rsidP="00326A8F">
      <w:pPr>
        <w:autoSpaceDE w:val="0"/>
        <w:autoSpaceDN w:val="0"/>
        <w:adjustRightInd w:val="0"/>
        <w:ind w:firstLine="709"/>
        <w:jc w:val="center"/>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 xml:space="preserve">Запросы на соединение отношений </w:t>
      </w:r>
    </w:p>
    <w:p w:rsidR="004615F1" w:rsidRPr="0011757D" w:rsidRDefault="004615F1" w:rsidP="00326A8F">
      <w:pPr>
        <w:autoSpaceDE w:val="0"/>
        <w:autoSpaceDN w:val="0"/>
        <w:adjustRightInd w:val="0"/>
        <w:ind w:firstLine="709"/>
        <w:jc w:val="center"/>
        <w:rPr>
          <w:rFonts w:ascii="Times New Roman" w:hAnsi="Times New Roman" w:cs="Times New Roman"/>
          <w:b/>
          <w:bCs/>
          <w:color w:val="000000"/>
          <w:sz w:val="28"/>
          <w:szCs w:val="28"/>
        </w:rPr>
      </w:pPr>
    </w:p>
    <w:p w:rsidR="00731486" w:rsidRPr="0011757D" w:rsidRDefault="00731486" w:rsidP="00326A8F">
      <w:pPr>
        <w:autoSpaceDE w:val="0"/>
        <w:autoSpaceDN w:val="0"/>
        <w:adjustRightInd w:val="0"/>
        <w:ind w:firstLine="709"/>
        <w:jc w:val="both"/>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 xml:space="preserve">1. Цель и задачи работы </w:t>
      </w:r>
    </w:p>
    <w:p w:rsidR="00731486" w:rsidRPr="0011757D" w:rsidRDefault="00731486"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Целью лабораторной работы является изучение и практическое применение запросов на соединение отношений.</w:t>
      </w:r>
    </w:p>
    <w:p w:rsidR="004615F1" w:rsidRPr="0011757D" w:rsidRDefault="004615F1" w:rsidP="00326A8F">
      <w:pPr>
        <w:autoSpaceDE w:val="0"/>
        <w:autoSpaceDN w:val="0"/>
        <w:adjustRightInd w:val="0"/>
        <w:ind w:firstLine="709"/>
        <w:jc w:val="both"/>
        <w:rPr>
          <w:rFonts w:ascii="Times New Roman" w:hAnsi="Times New Roman" w:cs="Times New Roman"/>
          <w:color w:val="000000"/>
          <w:sz w:val="28"/>
          <w:szCs w:val="28"/>
        </w:rPr>
      </w:pPr>
    </w:p>
    <w:p w:rsidR="00731486" w:rsidRPr="0011757D" w:rsidRDefault="00731486" w:rsidP="00326A8F">
      <w:pPr>
        <w:autoSpaceDE w:val="0"/>
        <w:autoSpaceDN w:val="0"/>
        <w:adjustRightInd w:val="0"/>
        <w:ind w:firstLine="709"/>
        <w:jc w:val="both"/>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 xml:space="preserve">2. Порядок выполнения работы </w:t>
      </w:r>
    </w:p>
    <w:p w:rsidR="004615F1" w:rsidRPr="0011757D" w:rsidRDefault="004615F1" w:rsidP="00326A8F">
      <w:pPr>
        <w:ind w:firstLine="709"/>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 ознакомится с теоретическими сведениями;</w:t>
      </w:r>
    </w:p>
    <w:p w:rsidR="004615F1" w:rsidRPr="0011757D" w:rsidRDefault="004615F1" w:rsidP="00326A8F">
      <w:pPr>
        <w:ind w:firstLine="709"/>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 выполнить задание;</w:t>
      </w:r>
    </w:p>
    <w:p w:rsidR="004615F1" w:rsidRPr="0011757D" w:rsidRDefault="004615F1" w:rsidP="00326A8F">
      <w:pPr>
        <w:ind w:firstLine="709"/>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 оформить отчет;</w:t>
      </w:r>
    </w:p>
    <w:p w:rsidR="004615F1" w:rsidRPr="0011757D" w:rsidRDefault="004615F1" w:rsidP="00326A8F">
      <w:pPr>
        <w:ind w:firstLine="709"/>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 ответить на контрольные вопросы, заданные преподавателем.</w:t>
      </w:r>
    </w:p>
    <w:p w:rsidR="00731486" w:rsidRPr="0011757D" w:rsidRDefault="00731486" w:rsidP="00326A8F">
      <w:pPr>
        <w:autoSpaceDE w:val="0"/>
        <w:autoSpaceDN w:val="0"/>
        <w:adjustRightInd w:val="0"/>
        <w:ind w:firstLine="709"/>
        <w:jc w:val="both"/>
        <w:rPr>
          <w:rFonts w:ascii="Times New Roman" w:hAnsi="Times New Roman" w:cs="Times New Roman"/>
          <w:color w:val="000000"/>
          <w:sz w:val="28"/>
          <w:szCs w:val="28"/>
        </w:rPr>
      </w:pPr>
    </w:p>
    <w:p w:rsidR="00731486" w:rsidRPr="0011757D" w:rsidRDefault="00731486" w:rsidP="00326A8F">
      <w:pPr>
        <w:autoSpaceDE w:val="0"/>
        <w:autoSpaceDN w:val="0"/>
        <w:adjustRightInd w:val="0"/>
        <w:ind w:firstLine="709"/>
        <w:jc w:val="both"/>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 xml:space="preserve">3. Оформление отчета </w:t>
      </w:r>
    </w:p>
    <w:p w:rsidR="00731486" w:rsidRPr="0011757D" w:rsidRDefault="00731486"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Отчет должен содержать: </w:t>
      </w:r>
      <w:r w:rsidR="00FB1008" w:rsidRPr="0011757D">
        <w:rPr>
          <w:rFonts w:ascii="Times New Roman" w:hAnsi="Times New Roman" w:cs="Times New Roman"/>
          <w:color w:val="000000"/>
          <w:sz w:val="28"/>
          <w:szCs w:val="28"/>
        </w:rPr>
        <w:t>титульный</w:t>
      </w:r>
      <w:r w:rsidRPr="0011757D">
        <w:rPr>
          <w:rFonts w:ascii="Times New Roman" w:hAnsi="Times New Roman" w:cs="Times New Roman"/>
          <w:color w:val="000000"/>
          <w:sz w:val="28"/>
          <w:szCs w:val="28"/>
        </w:rPr>
        <w:t xml:space="preserve"> лист, цель работы, описание пунктов выполнения </w:t>
      </w:r>
      <w:r w:rsidR="0012284B" w:rsidRPr="0011757D">
        <w:rPr>
          <w:rFonts w:ascii="Times New Roman" w:hAnsi="Times New Roman" w:cs="Times New Roman"/>
          <w:color w:val="000000"/>
          <w:sz w:val="28"/>
          <w:szCs w:val="28"/>
        </w:rPr>
        <w:t>лабораторной</w:t>
      </w:r>
      <w:r w:rsidRPr="0011757D">
        <w:rPr>
          <w:rFonts w:ascii="Times New Roman" w:hAnsi="Times New Roman" w:cs="Times New Roman"/>
          <w:color w:val="000000"/>
          <w:sz w:val="28"/>
          <w:szCs w:val="28"/>
        </w:rPr>
        <w:t xml:space="preserve"> работы в соответствии с заданием</w:t>
      </w:r>
      <w:r w:rsidR="00BD086B" w:rsidRPr="0011757D">
        <w:rPr>
          <w:rFonts w:ascii="Times New Roman" w:hAnsi="Times New Roman" w:cs="Times New Roman"/>
          <w:color w:val="000000"/>
          <w:sz w:val="28"/>
          <w:szCs w:val="28"/>
        </w:rPr>
        <w:t xml:space="preserve">, </w:t>
      </w:r>
      <w:r w:rsidR="00BD086B" w:rsidRPr="0011757D">
        <w:rPr>
          <w:rFonts w:ascii="Times New Roman" w:hAnsi="Times New Roman" w:cs="Times New Roman"/>
          <w:sz w:val="28"/>
          <w:szCs w:val="28"/>
        </w:rPr>
        <w:t>ответы на контрольные вопросы и выводы по работе</w:t>
      </w:r>
      <w:r w:rsidRPr="0011757D">
        <w:rPr>
          <w:rFonts w:ascii="Times New Roman" w:hAnsi="Times New Roman" w:cs="Times New Roman"/>
          <w:color w:val="000000"/>
          <w:sz w:val="28"/>
          <w:szCs w:val="28"/>
        </w:rPr>
        <w:t xml:space="preserve">. </w:t>
      </w:r>
    </w:p>
    <w:p w:rsidR="00731486" w:rsidRPr="0011757D" w:rsidRDefault="00731486" w:rsidP="00326A8F">
      <w:pPr>
        <w:autoSpaceDE w:val="0"/>
        <w:autoSpaceDN w:val="0"/>
        <w:adjustRightInd w:val="0"/>
        <w:ind w:firstLine="709"/>
        <w:jc w:val="both"/>
        <w:rPr>
          <w:rFonts w:ascii="Times New Roman" w:hAnsi="Times New Roman" w:cs="Times New Roman"/>
          <w:color w:val="000000"/>
          <w:sz w:val="28"/>
          <w:szCs w:val="28"/>
        </w:rPr>
      </w:pPr>
    </w:p>
    <w:p w:rsidR="00731486" w:rsidRPr="0011757D" w:rsidRDefault="00731486" w:rsidP="00326A8F">
      <w:pPr>
        <w:autoSpaceDE w:val="0"/>
        <w:autoSpaceDN w:val="0"/>
        <w:adjustRightInd w:val="0"/>
        <w:ind w:firstLine="709"/>
        <w:jc w:val="both"/>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 xml:space="preserve">4. Теоретические сведения </w:t>
      </w:r>
    </w:p>
    <w:p w:rsidR="00731486" w:rsidRPr="0011757D" w:rsidRDefault="00731486"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Если в операторе </w:t>
      </w:r>
      <w:r w:rsidRPr="0011757D">
        <w:rPr>
          <w:rFonts w:ascii="Times New Roman" w:hAnsi="Times New Roman" w:cs="Times New Roman"/>
          <w:b/>
          <w:sz w:val="28"/>
          <w:szCs w:val="28"/>
        </w:rPr>
        <w:t>SELECT</w:t>
      </w:r>
      <w:r w:rsidRPr="0011757D">
        <w:rPr>
          <w:rFonts w:ascii="Times New Roman" w:hAnsi="Times New Roman" w:cs="Times New Roman"/>
          <w:sz w:val="28"/>
          <w:szCs w:val="28"/>
        </w:rPr>
        <w:t xml:space="preserve"> после ключевого слова </w:t>
      </w:r>
      <w:r w:rsidRPr="0011757D">
        <w:rPr>
          <w:rFonts w:ascii="Times New Roman" w:hAnsi="Times New Roman" w:cs="Times New Roman"/>
          <w:b/>
          <w:sz w:val="28"/>
          <w:szCs w:val="28"/>
        </w:rPr>
        <w:t>FROM</w:t>
      </w:r>
      <w:r w:rsidRPr="0011757D">
        <w:rPr>
          <w:rFonts w:ascii="Times New Roman" w:hAnsi="Times New Roman" w:cs="Times New Roman"/>
          <w:sz w:val="28"/>
          <w:szCs w:val="28"/>
        </w:rPr>
        <w:t xml:space="preserve"> указывается не одна, а две таблицы, то в результате выполнения запроса, в котором отсутствует предложение </w:t>
      </w:r>
      <w:r w:rsidRPr="0011757D">
        <w:rPr>
          <w:rFonts w:ascii="Times New Roman" w:hAnsi="Times New Roman" w:cs="Times New Roman"/>
          <w:b/>
          <w:sz w:val="28"/>
          <w:szCs w:val="28"/>
        </w:rPr>
        <w:t>WHERE</w:t>
      </w:r>
      <w:r w:rsidRPr="0011757D">
        <w:rPr>
          <w:rFonts w:ascii="Times New Roman" w:hAnsi="Times New Roman" w:cs="Times New Roman"/>
          <w:sz w:val="28"/>
          <w:szCs w:val="28"/>
        </w:rPr>
        <w:t xml:space="preserve">, каждая строка одной таблицы будет соединена с каждой строкой второй таблицы. Такая операция называется </w:t>
      </w:r>
      <w:r w:rsidRPr="0011757D">
        <w:rPr>
          <w:rFonts w:ascii="Times New Roman" w:hAnsi="Times New Roman" w:cs="Times New Roman"/>
          <w:i/>
          <w:sz w:val="28"/>
          <w:szCs w:val="28"/>
        </w:rPr>
        <w:t>декартовым произведением</w:t>
      </w:r>
      <w:r w:rsidRPr="0011757D">
        <w:rPr>
          <w:rFonts w:ascii="Times New Roman" w:hAnsi="Times New Roman" w:cs="Times New Roman"/>
          <w:sz w:val="28"/>
          <w:szCs w:val="28"/>
        </w:rPr>
        <w:t xml:space="preserve"> или </w:t>
      </w:r>
      <w:r w:rsidRPr="0011757D">
        <w:rPr>
          <w:rFonts w:ascii="Times New Roman" w:hAnsi="Times New Roman" w:cs="Times New Roman"/>
          <w:i/>
          <w:sz w:val="28"/>
          <w:szCs w:val="28"/>
        </w:rPr>
        <w:t>полным</w:t>
      </w:r>
      <w:r w:rsidRPr="0011757D">
        <w:rPr>
          <w:rFonts w:ascii="Times New Roman" w:hAnsi="Times New Roman" w:cs="Times New Roman"/>
          <w:sz w:val="28"/>
          <w:szCs w:val="28"/>
        </w:rPr>
        <w:t xml:space="preserve"> (</w:t>
      </w:r>
      <w:r w:rsidRPr="0011757D">
        <w:rPr>
          <w:rFonts w:ascii="Times New Roman" w:hAnsi="Times New Roman" w:cs="Times New Roman"/>
          <w:b/>
          <w:sz w:val="28"/>
          <w:szCs w:val="28"/>
        </w:rPr>
        <w:t>CROSS</w:t>
      </w:r>
      <w:r w:rsidRPr="0011757D">
        <w:rPr>
          <w:rFonts w:ascii="Times New Roman" w:hAnsi="Times New Roman" w:cs="Times New Roman"/>
          <w:sz w:val="28"/>
          <w:szCs w:val="28"/>
        </w:rPr>
        <w:t xml:space="preserve">) </w:t>
      </w:r>
      <w:r w:rsidRPr="0011757D">
        <w:rPr>
          <w:rFonts w:ascii="Times New Roman" w:hAnsi="Times New Roman" w:cs="Times New Roman"/>
          <w:i/>
          <w:sz w:val="28"/>
          <w:szCs w:val="28"/>
        </w:rPr>
        <w:t>соединением</w:t>
      </w:r>
      <w:r w:rsidRPr="0011757D">
        <w:rPr>
          <w:rFonts w:ascii="Times New Roman" w:hAnsi="Times New Roman" w:cs="Times New Roman"/>
          <w:sz w:val="28"/>
          <w:szCs w:val="28"/>
        </w:rPr>
        <w:t xml:space="preserve"> таблиц базы данных. Сама по себе эта операция не имеет практического значения, более того, при ошибочном использовании она может привести к неожиданным нештатным ситуациям, так как в этом случае в ответе на запрос количество записей будет равно произведению числа записей в соединяемых таблицах, то есть может оказаться чрезвычайно большим. Соединение таблиц имеет смысл тогда, когда соединяются </w:t>
      </w:r>
      <w:r w:rsidRPr="0011757D">
        <w:rPr>
          <w:rFonts w:ascii="Times New Roman" w:hAnsi="Times New Roman" w:cs="Times New Roman"/>
          <w:i/>
          <w:sz w:val="28"/>
          <w:szCs w:val="28"/>
        </w:rPr>
        <w:t>не все</w:t>
      </w:r>
      <w:r w:rsidRPr="0011757D">
        <w:rPr>
          <w:rFonts w:ascii="Times New Roman" w:hAnsi="Times New Roman" w:cs="Times New Roman"/>
          <w:sz w:val="28"/>
          <w:szCs w:val="28"/>
        </w:rPr>
        <w:t xml:space="preserve"> строки исходных таблиц, а только те, которые интересуют пользователя. Такое ограничение может быть осуществлено с помощью использования в запросе соответствующего условия в предложении </w:t>
      </w:r>
      <w:r w:rsidRPr="0011757D">
        <w:rPr>
          <w:rFonts w:ascii="Times New Roman" w:hAnsi="Times New Roman" w:cs="Times New Roman"/>
          <w:b/>
          <w:sz w:val="28"/>
          <w:szCs w:val="28"/>
        </w:rPr>
        <w:t>WHERE</w:t>
      </w:r>
      <w:r w:rsidRPr="0011757D">
        <w:rPr>
          <w:rFonts w:ascii="Times New Roman" w:hAnsi="Times New Roman" w:cs="Times New Roman"/>
          <w:sz w:val="28"/>
          <w:szCs w:val="28"/>
        </w:rPr>
        <w:t xml:space="preserve">. Таким образом, SQL позволяет выводить информацию из нескольких таблиц, связывая их по значениям определенных полей. </w:t>
      </w:r>
    </w:p>
    <w:p w:rsidR="00731486" w:rsidRPr="0011757D" w:rsidRDefault="00731486"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Например, если необходимо получить фамилии студентов (таблица STUDENT) и для каждого студента - названия университетов (таблица UNIVERSITY), расположенных в городе, где живет студент, то необходимо получить все комбинации записей о студентах и университетах в обеих таблицах, в которых значение поля CITY совпадает. Это можно сделать с помощью следующего запроса. </w:t>
      </w:r>
    </w:p>
    <w:p w:rsidR="00547FE4" w:rsidRPr="0011757D" w:rsidRDefault="00731486"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STUDENT</w:t>
      </w:r>
      <w:r w:rsidRPr="0011757D">
        <w:rPr>
          <w:rFonts w:ascii="Times New Roman" w:hAnsi="Times New Roman" w:cs="Times New Roman"/>
          <w:sz w:val="28"/>
          <w:szCs w:val="28"/>
        </w:rPr>
        <w:t>.</w:t>
      </w:r>
      <w:r w:rsidRPr="0011757D">
        <w:rPr>
          <w:rFonts w:ascii="Times New Roman" w:hAnsi="Times New Roman" w:cs="Times New Roman"/>
          <w:sz w:val="28"/>
          <w:szCs w:val="28"/>
          <w:lang w:val="en-US"/>
        </w:rPr>
        <w:t>SURNAME</w:t>
      </w:r>
      <w:r w:rsidRPr="0011757D">
        <w:rPr>
          <w:rFonts w:ascii="Times New Roman" w:hAnsi="Times New Roman" w:cs="Times New Roman"/>
          <w:sz w:val="28"/>
          <w:szCs w:val="28"/>
        </w:rPr>
        <w:t xml:space="preserve">, </w:t>
      </w:r>
      <w:r w:rsidRPr="0011757D">
        <w:rPr>
          <w:rFonts w:ascii="Times New Roman" w:hAnsi="Times New Roman" w:cs="Times New Roman"/>
          <w:sz w:val="28"/>
          <w:szCs w:val="28"/>
          <w:lang w:val="en-US"/>
        </w:rPr>
        <w:t>UNIVERSITY</w:t>
      </w:r>
      <w:r w:rsidRPr="0011757D">
        <w:rPr>
          <w:rFonts w:ascii="Times New Roman" w:hAnsi="Times New Roman" w:cs="Times New Roman"/>
          <w:sz w:val="28"/>
          <w:szCs w:val="28"/>
        </w:rPr>
        <w:t>.</w:t>
      </w:r>
      <w:r w:rsidRPr="0011757D">
        <w:rPr>
          <w:rFonts w:ascii="Times New Roman" w:hAnsi="Times New Roman" w:cs="Times New Roman"/>
          <w:sz w:val="28"/>
          <w:szCs w:val="28"/>
          <w:lang w:val="en-US"/>
        </w:rPr>
        <w:t>UNIV</w:t>
      </w:r>
      <w:r w:rsidRPr="0011757D">
        <w:rPr>
          <w:rFonts w:ascii="Times New Roman" w:hAnsi="Times New Roman" w:cs="Times New Roman"/>
          <w:sz w:val="28"/>
          <w:szCs w:val="28"/>
        </w:rPr>
        <w:t>_</w:t>
      </w:r>
      <w:r w:rsidRPr="0011757D">
        <w:rPr>
          <w:rFonts w:ascii="Times New Roman" w:hAnsi="Times New Roman" w:cs="Times New Roman"/>
          <w:sz w:val="28"/>
          <w:szCs w:val="28"/>
          <w:lang w:val="en-US"/>
        </w:rPr>
        <w:t>NAME</w:t>
      </w:r>
      <w:r w:rsidRPr="0011757D">
        <w:rPr>
          <w:rFonts w:ascii="Times New Roman" w:hAnsi="Times New Roman" w:cs="Times New Roman"/>
          <w:sz w:val="28"/>
          <w:szCs w:val="28"/>
        </w:rPr>
        <w:t xml:space="preserve">, </w:t>
      </w:r>
      <w:r w:rsidRPr="0011757D">
        <w:rPr>
          <w:rFonts w:ascii="Times New Roman" w:hAnsi="Times New Roman" w:cs="Times New Roman"/>
          <w:sz w:val="28"/>
          <w:szCs w:val="28"/>
          <w:lang w:val="en-US"/>
        </w:rPr>
        <w:t>STUDENT</w:t>
      </w:r>
      <w:r w:rsidRPr="0011757D">
        <w:rPr>
          <w:rFonts w:ascii="Times New Roman" w:hAnsi="Times New Roman" w:cs="Times New Roman"/>
          <w:sz w:val="28"/>
          <w:szCs w:val="28"/>
        </w:rPr>
        <w:t>.</w:t>
      </w:r>
      <w:r w:rsidRPr="0011757D">
        <w:rPr>
          <w:rFonts w:ascii="Times New Roman" w:hAnsi="Times New Roman" w:cs="Times New Roman"/>
          <w:sz w:val="28"/>
          <w:szCs w:val="28"/>
          <w:lang w:val="en-US"/>
        </w:rPr>
        <w:t>CITY</w:t>
      </w:r>
    </w:p>
    <w:p w:rsidR="00547FE4"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 UNIVERSITY </w:t>
      </w:r>
    </w:p>
    <w:p w:rsidR="00731486"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STUDENT.CITY= UNIVERSITY.CITY; </w:t>
      </w:r>
    </w:p>
    <w:p w:rsidR="002C6E5A" w:rsidRPr="0011757D" w:rsidRDefault="002C6E5A" w:rsidP="00326A8F">
      <w:pPr>
        <w:shd w:val="clear" w:color="auto" w:fill="FFFFFF"/>
        <w:ind w:firstLine="709"/>
        <w:rPr>
          <w:rFonts w:ascii="Times New Roman" w:eastAsia="Times New Roman" w:hAnsi="Times New Roman" w:cs="Times New Roman"/>
          <w:sz w:val="28"/>
          <w:szCs w:val="28"/>
          <w:lang w:eastAsia="ja-JP"/>
        </w:rPr>
      </w:pPr>
      <w:r w:rsidRPr="0011757D">
        <w:rPr>
          <w:rFonts w:ascii="Times New Roman" w:eastAsia="Times New Roman" w:hAnsi="Times New Roman" w:cs="Times New Roman"/>
          <w:sz w:val="28"/>
          <w:szCs w:val="28"/>
          <w:lang w:eastAsia="ja-JP"/>
        </w:rPr>
        <w:t>Возможные типы соединений с сопоставлениями строк:</w:t>
      </w:r>
    </w:p>
    <w:p w:rsidR="002C6E5A" w:rsidRPr="0011757D" w:rsidRDefault="002C6E5A" w:rsidP="00326A8F">
      <w:pPr>
        <w:shd w:val="clear" w:color="auto" w:fill="FFFFFF"/>
        <w:ind w:firstLine="709"/>
        <w:rPr>
          <w:rFonts w:ascii="Times New Roman" w:eastAsia="Times New Roman" w:hAnsi="Times New Roman" w:cs="Times New Roman"/>
          <w:b/>
          <w:bCs/>
          <w:sz w:val="28"/>
          <w:szCs w:val="28"/>
          <w:lang w:eastAsia="ja-JP"/>
        </w:rPr>
      </w:pPr>
      <w:r w:rsidRPr="0011757D">
        <w:rPr>
          <w:rFonts w:ascii="Times New Roman" w:eastAsia="Times New Roman" w:hAnsi="Times New Roman" w:cs="Times New Roman"/>
          <w:b/>
          <w:bCs/>
          <w:sz w:val="28"/>
          <w:szCs w:val="28"/>
          <w:shd w:val="clear" w:color="auto" w:fill="FFFFFF"/>
          <w:lang w:eastAsia="ja-JP"/>
        </w:rPr>
        <w:lastRenderedPageBreak/>
        <w:t>INNER JOIN</w:t>
      </w:r>
    </w:p>
    <w:p w:rsidR="002C6E5A" w:rsidRPr="0011757D" w:rsidRDefault="002C6E5A" w:rsidP="00326A8F">
      <w:pPr>
        <w:shd w:val="clear" w:color="auto" w:fill="FFFFFF"/>
        <w:ind w:firstLine="709"/>
        <w:jc w:val="both"/>
        <w:rPr>
          <w:rFonts w:ascii="Times New Roman" w:eastAsia="Times New Roman" w:hAnsi="Times New Roman" w:cs="Times New Roman"/>
          <w:sz w:val="28"/>
          <w:szCs w:val="28"/>
          <w:lang w:eastAsia="ja-JP"/>
        </w:rPr>
      </w:pPr>
      <w:r w:rsidRPr="0011757D">
        <w:rPr>
          <w:rFonts w:ascii="Times New Roman" w:eastAsia="Times New Roman" w:hAnsi="Times New Roman" w:cs="Times New Roman"/>
          <w:sz w:val="28"/>
          <w:szCs w:val="28"/>
          <w:lang w:eastAsia="ja-JP"/>
        </w:rPr>
        <w:t>Для каждой строки R1 из T</w:t>
      </w:r>
      <w:r w:rsidR="00EB1B02" w:rsidRPr="0011757D">
        <w:rPr>
          <w:rFonts w:ascii="Times New Roman" w:hAnsi="Times New Roman" w:cs="Times New Roman"/>
          <w:sz w:val="28"/>
          <w:szCs w:val="28"/>
          <w:lang w:eastAsia="ja-JP"/>
        </w:rPr>
        <w:t xml:space="preserve">аблицы </w:t>
      </w:r>
      <w:r w:rsidRPr="0011757D">
        <w:rPr>
          <w:rFonts w:ascii="Times New Roman" w:eastAsia="Times New Roman" w:hAnsi="Times New Roman" w:cs="Times New Roman"/>
          <w:sz w:val="28"/>
          <w:szCs w:val="28"/>
          <w:lang w:eastAsia="ja-JP"/>
        </w:rPr>
        <w:t>1 в результирующей таблице содержится строка для каждой строки в T</w:t>
      </w:r>
      <w:r w:rsidR="00EB1B02" w:rsidRPr="0011757D">
        <w:rPr>
          <w:rFonts w:ascii="Times New Roman" w:eastAsia="Times New Roman" w:hAnsi="Times New Roman" w:cs="Times New Roman"/>
          <w:sz w:val="28"/>
          <w:szCs w:val="28"/>
          <w:lang w:eastAsia="ja-JP"/>
        </w:rPr>
        <w:t xml:space="preserve">аблицы </w:t>
      </w:r>
      <w:r w:rsidRPr="0011757D">
        <w:rPr>
          <w:rFonts w:ascii="Times New Roman" w:eastAsia="Times New Roman" w:hAnsi="Times New Roman" w:cs="Times New Roman"/>
          <w:sz w:val="28"/>
          <w:szCs w:val="28"/>
          <w:lang w:eastAsia="ja-JP"/>
        </w:rPr>
        <w:t>2, удовлетворяющей условию соединения с R1.</w:t>
      </w:r>
    </w:p>
    <w:p w:rsidR="002C6E5A" w:rsidRPr="0011757D" w:rsidRDefault="002C6E5A" w:rsidP="00326A8F">
      <w:pPr>
        <w:shd w:val="clear" w:color="auto" w:fill="FFFFFF"/>
        <w:ind w:firstLine="709"/>
        <w:jc w:val="both"/>
        <w:rPr>
          <w:rFonts w:ascii="Times New Roman" w:eastAsia="Times New Roman" w:hAnsi="Times New Roman" w:cs="Times New Roman"/>
          <w:b/>
          <w:bCs/>
          <w:sz w:val="28"/>
          <w:szCs w:val="28"/>
          <w:lang w:eastAsia="ja-JP"/>
        </w:rPr>
      </w:pPr>
      <w:r w:rsidRPr="0011757D">
        <w:rPr>
          <w:rFonts w:ascii="Times New Roman" w:eastAsia="Times New Roman" w:hAnsi="Times New Roman" w:cs="Times New Roman"/>
          <w:b/>
          <w:bCs/>
          <w:sz w:val="28"/>
          <w:szCs w:val="28"/>
          <w:shd w:val="clear" w:color="auto" w:fill="FFFFFF"/>
          <w:lang w:eastAsia="ja-JP"/>
        </w:rPr>
        <w:t>LEFT OUTER JOIN</w:t>
      </w:r>
    </w:p>
    <w:p w:rsidR="002C6E5A" w:rsidRPr="0011757D" w:rsidRDefault="002C6E5A" w:rsidP="00326A8F">
      <w:pPr>
        <w:shd w:val="clear" w:color="auto" w:fill="FFFFFF"/>
        <w:ind w:firstLine="709"/>
        <w:jc w:val="both"/>
        <w:rPr>
          <w:rFonts w:ascii="Times New Roman" w:eastAsia="Times New Roman" w:hAnsi="Times New Roman" w:cs="Times New Roman"/>
          <w:sz w:val="28"/>
          <w:szCs w:val="28"/>
          <w:lang w:eastAsia="ja-JP"/>
        </w:rPr>
      </w:pPr>
      <w:r w:rsidRPr="0011757D">
        <w:rPr>
          <w:rFonts w:ascii="Times New Roman" w:eastAsia="Times New Roman" w:hAnsi="Times New Roman" w:cs="Times New Roman"/>
          <w:sz w:val="28"/>
          <w:szCs w:val="28"/>
          <w:lang w:eastAsia="ja-JP"/>
        </w:rPr>
        <w:t>Сначала выполняется внутреннее соединение (INNER JOIN). Затем в результат добавляются все строки из T</w:t>
      </w:r>
      <w:r w:rsidR="00EB1B02" w:rsidRPr="0011757D">
        <w:rPr>
          <w:rFonts w:ascii="Times New Roman" w:eastAsia="Times New Roman" w:hAnsi="Times New Roman" w:cs="Times New Roman"/>
          <w:sz w:val="28"/>
          <w:szCs w:val="28"/>
          <w:lang w:eastAsia="ja-JP"/>
        </w:rPr>
        <w:t xml:space="preserve">аблицы </w:t>
      </w:r>
      <w:r w:rsidRPr="0011757D">
        <w:rPr>
          <w:rFonts w:ascii="Times New Roman" w:eastAsia="Times New Roman" w:hAnsi="Times New Roman" w:cs="Times New Roman"/>
          <w:sz w:val="28"/>
          <w:szCs w:val="28"/>
          <w:lang w:eastAsia="ja-JP"/>
        </w:rPr>
        <w:t xml:space="preserve">1, которым не соответствуют никакие строки в </w:t>
      </w:r>
      <w:r w:rsidR="00C22348" w:rsidRPr="0011757D">
        <w:rPr>
          <w:rFonts w:ascii="Times New Roman" w:eastAsia="Times New Roman" w:hAnsi="Times New Roman" w:cs="Times New Roman"/>
          <w:sz w:val="28"/>
          <w:szCs w:val="28"/>
          <w:lang w:eastAsia="ja-JP"/>
        </w:rPr>
        <w:t>Таблице</w:t>
      </w:r>
      <w:r w:rsidRPr="0011757D">
        <w:rPr>
          <w:rFonts w:ascii="Times New Roman" w:eastAsia="Times New Roman" w:hAnsi="Times New Roman" w:cs="Times New Roman"/>
          <w:sz w:val="28"/>
          <w:szCs w:val="28"/>
          <w:lang w:eastAsia="ja-JP"/>
        </w:rPr>
        <w:t>2, а вместо значений столбцов T</w:t>
      </w:r>
      <w:r w:rsidR="00EB1B02" w:rsidRPr="0011757D">
        <w:rPr>
          <w:rFonts w:ascii="Times New Roman" w:eastAsia="Times New Roman" w:hAnsi="Times New Roman" w:cs="Times New Roman"/>
          <w:sz w:val="28"/>
          <w:szCs w:val="28"/>
          <w:lang w:eastAsia="ja-JP"/>
        </w:rPr>
        <w:t xml:space="preserve">аблицы </w:t>
      </w:r>
      <w:r w:rsidRPr="0011757D">
        <w:rPr>
          <w:rFonts w:ascii="Times New Roman" w:eastAsia="Times New Roman" w:hAnsi="Times New Roman" w:cs="Times New Roman"/>
          <w:sz w:val="28"/>
          <w:szCs w:val="28"/>
          <w:lang w:eastAsia="ja-JP"/>
        </w:rPr>
        <w:t>2 вставляются NULL. Таким образом, в результирующей таблице всегда будет минимум одна строка для каждой строки из T</w:t>
      </w:r>
      <w:r w:rsidR="00EB1B02" w:rsidRPr="0011757D">
        <w:rPr>
          <w:rFonts w:ascii="Times New Roman" w:eastAsia="Times New Roman" w:hAnsi="Times New Roman" w:cs="Times New Roman"/>
          <w:sz w:val="28"/>
          <w:szCs w:val="28"/>
          <w:lang w:eastAsia="ja-JP"/>
        </w:rPr>
        <w:t xml:space="preserve">аблицы </w:t>
      </w:r>
      <w:r w:rsidRPr="0011757D">
        <w:rPr>
          <w:rFonts w:ascii="Times New Roman" w:eastAsia="Times New Roman" w:hAnsi="Times New Roman" w:cs="Times New Roman"/>
          <w:sz w:val="28"/>
          <w:szCs w:val="28"/>
          <w:lang w:eastAsia="ja-JP"/>
        </w:rPr>
        <w:t>1.</w:t>
      </w:r>
    </w:p>
    <w:p w:rsidR="002C6E5A" w:rsidRPr="0011757D" w:rsidRDefault="002C6E5A" w:rsidP="00326A8F">
      <w:pPr>
        <w:shd w:val="clear" w:color="auto" w:fill="FFFFFF"/>
        <w:ind w:firstLine="709"/>
        <w:jc w:val="both"/>
        <w:rPr>
          <w:rFonts w:ascii="Times New Roman" w:eastAsia="Times New Roman" w:hAnsi="Times New Roman" w:cs="Times New Roman"/>
          <w:b/>
          <w:bCs/>
          <w:sz w:val="28"/>
          <w:szCs w:val="28"/>
          <w:lang w:eastAsia="ja-JP"/>
        </w:rPr>
      </w:pPr>
      <w:r w:rsidRPr="0011757D">
        <w:rPr>
          <w:rFonts w:ascii="Times New Roman" w:eastAsia="Times New Roman" w:hAnsi="Times New Roman" w:cs="Times New Roman"/>
          <w:b/>
          <w:bCs/>
          <w:sz w:val="28"/>
          <w:szCs w:val="28"/>
          <w:shd w:val="clear" w:color="auto" w:fill="FFFFFF"/>
          <w:lang w:eastAsia="ja-JP"/>
        </w:rPr>
        <w:t>RIGHT OUTER JOIN</w:t>
      </w:r>
    </w:p>
    <w:p w:rsidR="002C6E5A" w:rsidRPr="0011757D" w:rsidRDefault="002C6E5A" w:rsidP="00326A8F">
      <w:pPr>
        <w:shd w:val="clear" w:color="auto" w:fill="FFFFFF"/>
        <w:ind w:firstLine="709"/>
        <w:jc w:val="both"/>
        <w:rPr>
          <w:rFonts w:ascii="Times New Roman" w:eastAsia="Times New Roman" w:hAnsi="Times New Roman" w:cs="Times New Roman"/>
          <w:sz w:val="28"/>
          <w:szCs w:val="28"/>
          <w:lang w:eastAsia="ja-JP"/>
        </w:rPr>
      </w:pPr>
      <w:r w:rsidRPr="0011757D">
        <w:rPr>
          <w:rFonts w:ascii="Times New Roman" w:eastAsia="Times New Roman" w:hAnsi="Times New Roman" w:cs="Times New Roman"/>
          <w:sz w:val="28"/>
          <w:szCs w:val="28"/>
          <w:lang w:eastAsia="ja-JP"/>
        </w:rPr>
        <w:t xml:space="preserve">Сначала выполняется внутреннее соединение (INNER JOIN). Затем в результат добавляются все строки из </w:t>
      </w:r>
      <w:r w:rsidR="00EB1B02" w:rsidRPr="0011757D">
        <w:rPr>
          <w:rFonts w:ascii="Times New Roman" w:eastAsia="Times New Roman" w:hAnsi="Times New Roman" w:cs="Times New Roman"/>
          <w:sz w:val="28"/>
          <w:szCs w:val="28"/>
          <w:lang w:eastAsia="ja-JP"/>
        </w:rPr>
        <w:t xml:space="preserve">Tаблицы </w:t>
      </w:r>
      <w:r w:rsidRPr="0011757D">
        <w:rPr>
          <w:rFonts w:ascii="Times New Roman" w:eastAsia="Times New Roman" w:hAnsi="Times New Roman" w:cs="Times New Roman"/>
          <w:sz w:val="28"/>
          <w:szCs w:val="28"/>
          <w:lang w:eastAsia="ja-JP"/>
        </w:rPr>
        <w:t xml:space="preserve">2, которым не соответствуют никакие строки в </w:t>
      </w:r>
      <w:r w:rsidR="00C22348" w:rsidRPr="0011757D">
        <w:rPr>
          <w:rFonts w:ascii="Times New Roman" w:eastAsia="Times New Roman" w:hAnsi="Times New Roman" w:cs="Times New Roman"/>
          <w:sz w:val="28"/>
          <w:szCs w:val="28"/>
          <w:lang w:eastAsia="ja-JP"/>
        </w:rPr>
        <w:t>Таблице</w:t>
      </w:r>
      <w:r w:rsidRPr="0011757D">
        <w:rPr>
          <w:rFonts w:ascii="Times New Roman" w:eastAsia="Times New Roman" w:hAnsi="Times New Roman" w:cs="Times New Roman"/>
          <w:sz w:val="28"/>
          <w:szCs w:val="28"/>
          <w:lang w:eastAsia="ja-JP"/>
        </w:rPr>
        <w:t xml:space="preserve">1, а вместо значений столбцов </w:t>
      </w:r>
      <w:r w:rsidR="00EB1B02" w:rsidRPr="0011757D">
        <w:rPr>
          <w:rFonts w:ascii="Times New Roman" w:eastAsia="Times New Roman" w:hAnsi="Times New Roman" w:cs="Times New Roman"/>
          <w:sz w:val="28"/>
          <w:szCs w:val="28"/>
          <w:lang w:eastAsia="ja-JP"/>
        </w:rPr>
        <w:t xml:space="preserve">Tаблицы </w:t>
      </w:r>
      <w:r w:rsidRPr="0011757D">
        <w:rPr>
          <w:rFonts w:ascii="Times New Roman" w:eastAsia="Times New Roman" w:hAnsi="Times New Roman" w:cs="Times New Roman"/>
          <w:sz w:val="28"/>
          <w:szCs w:val="28"/>
          <w:lang w:eastAsia="ja-JP"/>
        </w:rPr>
        <w:t>1 вставляются NULL. Это соединение является обратным к левому (LEFT JOIN): в результирующей таблице всегда будет минимум одна строка для каждой строки из T</w:t>
      </w:r>
      <w:r w:rsidR="00EB1B02" w:rsidRPr="0011757D">
        <w:rPr>
          <w:rFonts w:ascii="Times New Roman" w:eastAsia="Times New Roman" w:hAnsi="Times New Roman" w:cs="Times New Roman"/>
          <w:sz w:val="28"/>
          <w:szCs w:val="28"/>
          <w:lang w:eastAsia="ja-JP"/>
        </w:rPr>
        <w:t xml:space="preserve">аблицы </w:t>
      </w:r>
      <w:r w:rsidRPr="0011757D">
        <w:rPr>
          <w:rFonts w:ascii="Times New Roman" w:eastAsia="Times New Roman" w:hAnsi="Times New Roman" w:cs="Times New Roman"/>
          <w:sz w:val="28"/>
          <w:szCs w:val="28"/>
          <w:lang w:eastAsia="ja-JP"/>
        </w:rPr>
        <w:t>2.</w:t>
      </w:r>
    </w:p>
    <w:p w:rsidR="002C6E5A" w:rsidRPr="0011757D" w:rsidRDefault="002C6E5A" w:rsidP="00326A8F">
      <w:pPr>
        <w:shd w:val="clear" w:color="auto" w:fill="FFFFFF"/>
        <w:ind w:firstLine="709"/>
        <w:jc w:val="both"/>
        <w:rPr>
          <w:rFonts w:ascii="Times New Roman" w:eastAsia="Times New Roman" w:hAnsi="Times New Roman" w:cs="Times New Roman"/>
          <w:b/>
          <w:bCs/>
          <w:sz w:val="28"/>
          <w:szCs w:val="28"/>
          <w:lang w:eastAsia="ja-JP"/>
        </w:rPr>
      </w:pPr>
      <w:r w:rsidRPr="0011757D">
        <w:rPr>
          <w:rFonts w:ascii="Times New Roman" w:eastAsia="Times New Roman" w:hAnsi="Times New Roman" w:cs="Times New Roman"/>
          <w:b/>
          <w:bCs/>
          <w:sz w:val="28"/>
          <w:szCs w:val="28"/>
          <w:shd w:val="clear" w:color="auto" w:fill="FFFFFF"/>
          <w:lang w:eastAsia="ja-JP"/>
        </w:rPr>
        <w:t>FULL OUTER JOIN</w:t>
      </w:r>
    </w:p>
    <w:p w:rsidR="002C6E5A" w:rsidRPr="0011757D" w:rsidRDefault="002C6E5A" w:rsidP="00326A8F">
      <w:pPr>
        <w:shd w:val="clear" w:color="auto" w:fill="FFFFFF"/>
        <w:ind w:firstLine="709"/>
        <w:jc w:val="both"/>
        <w:rPr>
          <w:rFonts w:ascii="Times New Roman" w:eastAsia="Times New Roman" w:hAnsi="Times New Roman" w:cs="Times New Roman"/>
          <w:sz w:val="28"/>
          <w:szCs w:val="28"/>
          <w:lang w:eastAsia="ja-JP"/>
        </w:rPr>
      </w:pPr>
      <w:r w:rsidRPr="0011757D">
        <w:rPr>
          <w:rFonts w:ascii="Times New Roman" w:eastAsia="Times New Roman" w:hAnsi="Times New Roman" w:cs="Times New Roman"/>
          <w:sz w:val="28"/>
          <w:szCs w:val="28"/>
          <w:lang w:eastAsia="ja-JP"/>
        </w:rPr>
        <w:t>Сначала выполняется внутреннее соединение. Затем в результат добавляются все строки из T1, которым не соответствуют никакие строки в T2, а вместо значений столбцов T2 вставляются NULL. И наконец, в результат включаются все строки из T2, которым не соответствуют никакие строки в T1, а вместо значений столбцов T1 вставляются NULL.</w:t>
      </w:r>
    </w:p>
    <w:p w:rsidR="00547FE4" w:rsidRPr="0011757D" w:rsidRDefault="00731486"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Соединение, использующее предикаты, основанные на равенствах, называется </w:t>
      </w:r>
      <w:r w:rsidRPr="0011757D">
        <w:rPr>
          <w:rFonts w:ascii="Times New Roman" w:hAnsi="Times New Roman" w:cs="Times New Roman"/>
          <w:i/>
          <w:sz w:val="28"/>
          <w:szCs w:val="28"/>
        </w:rPr>
        <w:t>эквисоединением</w:t>
      </w:r>
      <w:r w:rsidRPr="0011757D">
        <w:rPr>
          <w:rFonts w:ascii="Times New Roman" w:hAnsi="Times New Roman" w:cs="Times New Roman"/>
          <w:sz w:val="28"/>
          <w:szCs w:val="28"/>
        </w:rPr>
        <w:t xml:space="preserve">. Рассмотренный пример соединения таблиц относятся к виду так называемого </w:t>
      </w:r>
      <w:r w:rsidRPr="0011757D">
        <w:rPr>
          <w:rFonts w:ascii="Times New Roman" w:hAnsi="Times New Roman" w:cs="Times New Roman"/>
          <w:i/>
          <w:sz w:val="28"/>
          <w:szCs w:val="28"/>
        </w:rPr>
        <w:t>внутреннего</w:t>
      </w:r>
      <w:r w:rsidRPr="0011757D">
        <w:rPr>
          <w:rFonts w:ascii="Times New Roman" w:hAnsi="Times New Roman" w:cs="Times New Roman"/>
          <w:sz w:val="28"/>
          <w:szCs w:val="28"/>
        </w:rPr>
        <w:t xml:space="preserve"> (</w:t>
      </w:r>
      <w:r w:rsidRPr="0011757D">
        <w:rPr>
          <w:rFonts w:ascii="Times New Roman" w:hAnsi="Times New Roman" w:cs="Times New Roman"/>
          <w:b/>
          <w:sz w:val="28"/>
          <w:szCs w:val="28"/>
        </w:rPr>
        <w:t>INNER</w:t>
      </w:r>
      <w:r w:rsidRPr="0011757D">
        <w:rPr>
          <w:rFonts w:ascii="Times New Roman" w:hAnsi="Times New Roman" w:cs="Times New Roman"/>
          <w:sz w:val="28"/>
          <w:szCs w:val="28"/>
        </w:rPr>
        <w:t xml:space="preserve">) </w:t>
      </w:r>
      <w:r w:rsidRPr="0011757D">
        <w:rPr>
          <w:rFonts w:ascii="Times New Roman" w:hAnsi="Times New Roman" w:cs="Times New Roman"/>
          <w:i/>
          <w:sz w:val="28"/>
          <w:szCs w:val="28"/>
        </w:rPr>
        <w:t>соединения</w:t>
      </w:r>
      <w:r w:rsidRPr="0011757D">
        <w:rPr>
          <w:rFonts w:ascii="Times New Roman" w:hAnsi="Times New Roman" w:cs="Times New Roman"/>
          <w:sz w:val="28"/>
          <w:szCs w:val="28"/>
        </w:rPr>
        <w:t xml:space="preserve">. При таком типе соединения соединяются только те строки таблиц, для которых является истинным предикат, задаваемый в предложении </w:t>
      </w:r>
      <w:r w:rsidRPr="0011757D">
        <w:rPr>
          <w:rFonts w:ascii="Times New Roman" w:hAnsi="Times New Roman" w:cs="Times New Roman"/>
          <w:b/>
          <w:sz w:val="28"/>
          <w:szCs w:val="28"/>
        </w:rPr>
        <w:t>ON</w:t>
      </w:r>
      <w:r w:rsidRPr="0011757D">
        <w:rPr>
          <w:rFonts w:ascii="Times New Roman" w:hAnsi="Times New Roman" w:cs="Times New Roman"/>
          <w:sz w:val="28"/>
          <w:szCs w:val="28"/>
        </w:rPr>
        <w:t xml:space="preserve"> выполняемого запроса. </w:t>
      </w:r>
    </w:p>
    <w:p w:rsidR="00547FE4" w:rsidRPr="0011757D" w:rsidRDefault="00731486"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Приведенный выше запрос может быть записан иначе, с использованием ключевого слова </w:t>
      </w:r>
      <w:r w:rsidRPr="0011757D">
        <w:rPr>
          <w:rFonts w:ascii="Times New Roman" w:hAnsi="Times New Roman" w:cs="Times New Roman"/>
          <w:b/>
          <w:sz w:val="28"/>
          <w:szCs w:val="28"/>
        </w:rPr>
        <w:t>JOIN</w:t>
      </w:r>
      <w:r w:rsidRPr="0011757D">
        <w:rPr>
          <w:rFonts w:ascii="Times New Roman" w:hAnsi="Times New Roman" w:cs="Times New Roman"/>
          <w:sz w:val="28"/>
          <w:szCs w:val="28"/>
        </w:rPr>
        <w:t xml:space="preserve">. </w:t>
      </w:r>
    </w:p>
    <w:p w:rsidR="00547FE4"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STUDENT.SURNAME, UNIVERS ITY.UNIV_NAME, STUDENT.CITY </w:t>
      </w:r>
    </w:p>
    <w:p w:rsidR="00547FE4"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 </w:t>
      </w:r>
      <w:r w:rsidRPr="0011757D">
        <w:rPr>
          <w:rFonts w:ascii="Times New Roman" w:hAnsi="Times New Roman" w:cs="Times New Roman"/>
          <w:b/>
          <w:sz w:val="28"/>
          <w:szCs w:val="28"/>
          <w:lang w:val="en-US"/>
        </w:rPr>
        <w:t>INNERJOIN</w:t>
      </w:r>
      <w:r w:rsidRPr="0011757D">
        <w:rPr>
          <w:rFonts w:ascii="Times New Roman" w:hAnsi="Times New Roman" w:cs="Times New Roman"/>
          <w:sz w:val="28"/>
          <w:szCs w:val="28"/>
          <w:lang w:val="en-US"/>
        </w:rPr>
        <w:t xml:space="preserve"> UNIVERSITY </w:t>
      </w:r>
    </w:p>
    <w:p w:rsidR="00547FE4"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ON</w:t>
      </w:r>
      <w:r w:rsidRPr="0011757D">
        <w:rPr>
          <w:rFonts w:ascii="Times New Roman" w:hAnsi="Times New Roman" w:cs="Times New Roman"/>
          <w:sz w:val="28"/>
          <w:szCs w:val="28"/>
          <w:lang w:val="en-US"/>
        </w:rPr>
        <w:t xml:space="preserve"> STUDENT.CITY= UNIVERSITY.CITY; </w:t>
      </w:r>
    </w:p>
    <w:p w:rsidR="00547FE4" w:rsidRPr="0011757D" w:rsidRDefault="00731486"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Ключевое слово </w:t>
      </w:r>
      <w:r w:rsidRPr="0011757D">
        <w:rPr>
          <w:rFonts w:ascii="Times New Roman" w:hAnsi="Times New Roman" w:cs="Times New Roman"/>
          <w:b/>
          <w:sz w:val="28"/>
          <w:szCs w:val="28"/>
        </w:rPr>
        <w:t>INNER</w:t>
      </w:r>
      <w:r w:rsidRPr="0011757D">
        <w:rPr>
          <w:rFonts w:ascii="Times New Roman" w:hAnsi="Times New Roman" w:cs="Times New Roman"/>
          <w:sz w:val="28"/>
          <w:szCs w:val="28"/>
        </w:rPr>
        <w:t xml:space="preserve"> в запросе может быть опущено, так как эта опция в операторе </w:t>
      </w:r>
      <w:r w:rsidRPr="0011757D">
        <w:rPr>
          <w:rFonts w:ascii="Times New Roman" w:hAnsi="Times New Roman" w:cs="Times New Roman"/>
          <w:b/>
          <w:sz w:val="28"/>
          <w:szCs w:val="28"/>
        </w:rPr>
        <w:t>JOIN</w:t>
      </w:r>
      <w:r w:rsidRPr="0011757D">
        <w:rPr>
          <w:rFonts w:ascii="Times New Roman" w:hAnsi="Times New Roman" w:cs="Times New Roman"/>
          <w:sz w:val="28"/>
          <w:szCs w:val="28"/>
        </w:rPr>
        <w:t xml:space="preserve"> действует по умолчанию. </w:t>
      </w:r>
    </w:p>
    <w:p w:rsidR="00547FE4" w:rsidRPr="0011757D" w:rsidRDefault="00731486"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Рассмотренный выше случай полного соединения (декартова произведения таблиц) с использованием ключевого слова </w:t>
      </w:r>
      <w:r w:rsidRPr="0011757D">
        <w:rPr>
          <w:rFonts w:ascii="Times New Roman" w:hAnsi="Times New Roman" w:cs="Times New Roman"/>
          <w:b/>
          <w:sz w:val="28"/>
          <w:szCs w:val="28"/>
        </w:rPr>
        <w:t>JOIN</w:t>
      </w:r>
      <w:r w:rsidRPr="0011757D">
        <w:rPr>
          <w:rFonts w:ascii="Times New Roman" w:hAnsi="Times New Roman" w:cs="Times New Roman"/>
          <w:sz w:val="28"/>
          <w:szCs w:val="28"/>
        </w:rPr>
        <w:t xml:space="preserve"> будет выглядеть следующим образом </w:t>
      </w:r>
    </w:p>
    <w:p w:rsidR="00547FE4"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 </w:t>
      </w:r>
      <w:r w:rsidRPr="0011757D">
        <w:rPr>
          <w:rFonts w:ascii="Times New Roman" w:hAnsi="Times New Roman" w:cs="Times New Roman"/>
          <w:b/>
          <w:sz w:val="28"/>
          <w:szCs w:val="28"/>
          <w:lang w:val="en-US"/>
        </w:rPr>
        <w:t>JOIN</w:t>
      </w:r>
      <w:r w:rsidRPr="0011757D">
        <w:rPr>
          <w:rFonts w:ascii="Times New Roman" w:hAnsi="Times New Roman" w:cs="Times New Roman"/>
          <w:sz w:val="28"/>
          <w:szCs w:val="28"/>
          <w:lang w:val="en-US"/>
        </w:rPr>
        <w:t xml:space="preserve"> UNIVERSITY; </w:t>
      </w:r>
    </w:p>
    <w:p w:rsidR="00547FE4" w:rsidRPr="0011757D" w:rsidRDefault="00CC48C5"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sz w:val="28"/>
          <w:szCs w:val="28"/>
        </w:rPr>
        <w:t>ч</w:t>
      </w:r>
      <w:r w:rsidR="00731486" w:rsidRPr="0011757D">
        <w:rPr>
          <w:rFonts w:ascii="Times New Roman" w:hAnsi="Times New Roman" w:cs="Times New Roman"/>
          <w:sz w:val="28"/>
          <w:szCs w:val="28"/>
        </w:rPr>
        <w:t>то</w:t>
      </w:r>
      <w:r w:rsidRPr="0011757D">
        <w:rPr>
          <w:rFonts w:ascii="Times New Roman" w:hAnsi="Times New Roman" w:cs="Times New Roman"/>
          <w:sz w:val="28"/>
          <w:szCs w:val="28"/>
          <w:lang w:val="en-US"/>
        </w:rPr>
        <w:t xml:space="preserve"> </w:t>
      </w:r>
      <w:r w:rsidR="00731486" w:rsidRPr="0011757D">
        <w:rPr>
          <w:rFonts w:ascii="Times New Roman" w:hAnsi="Times New Roman" w:cs="Times New Roman"/>
          <w:sz w:val="28"/>
          <w:szCs w:val="28"/>
        </w:rPr>
        <w:t>эквивалентно</w:t>
      </w:r>
    </w:p>
    <w:p w:rsidR="00547FE4"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 UNIVERSITY; </w:t>
      </w:r>
    </w:p>
    <w:p w:rsidR="00547FE4" w:rsidRPr="0011757D" w:rsidRDefault="00731486"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Информация в таблицах STUDENT и EXAM _ MARKS уже связана посредством поля STUDENT _ ID. В таблице STUDENT поле STUDENT _ ID является первичным ключом, а в таблице EXAM _ MARKS, ссылающимся на него </w:t>
      </w:r>
      <w:r w:rsidRPr="0011757D">
        <w:rPr>
          <w:rFonts w:ascii="Times New Roman" w:hAnsi="Times New Roman" w:cs="Times New Roman"/>
          <w:sz w:val="28"/>
          <w:szCs w:val="28"/>
        </w:rPr>
        <w:lastRenderedPageBreak/>
        <w:t xml:space="preserve">внешним ключом. Состояние связанных таким образом таблиц называется состоянием ссылочной целостности. В данном случае ссылочная целостность этих таблиц подразумевает, что </w:t>
      </w:r>
      <w:r w:rsidRPr="0011757D">
        <w:rPr>
          <w:rFonts w:ascii="Times New Roman" w:hAnsi="Times New Roman" w:cs="Times New Roman"/>
          <w:i/>
          <w:sz w:val="28"/>
          <w:szCs w:val="28"/>
        </w:rPr>
        <w:t>каждому</w:t>
      </w:r>
      <w:r w:rsidRPr="0011757D">
        <w:rPr>
          <w:rFonts w:ascii="Times New Roman" w:hAnsi="Times New Roman" w:cs="Times New Roman"/>
          <w:sz w:val="28"/>
          <w:szCs w:val="28"/>
        </w:rPr>
        <w:t xml:space="preserve"> значению поля STUDENT _ ID в таблице EXAM _ MARKS </w:t>
      </w:r>
      <w:r w:rsidRPr="0011757D">
        <w:rPr>
          <w:rFonts w:ascii="Times New Roman" w:hAnsi="Times New Roman" w:cs="Times New Roman"/>
          <w:i/>
          <w:sz w:val="28"/>
          <w:szCs w:val="28"/>
        </w:rPr>
        <w:t>обязательно</w:t>
      </w:r>
      <w:r w:rsidRPr="0011757D">
        <w:rPr>
          <w:rFonts w:ascii="Times New Roman" w:hAnsi="Times New Roman" w:cs="Times New Roman"/>
          <w:sz w:val="28"/>
          <w:szCs w:val="28"/>
        </w:rPr>
        <w:t xml:space="preserve"> соответствует </w:t>
      </w:r>
      <w:r w:rsidRPr="0011757D">
        <w:rPr>
          <w:rFonts w:ascii="Times New Roman" w:hAnsi="Times New Roman" w:cs="Times New Roman"/>
          <w:i/>
          <w:sz w:val="28"/>
          <w:szCs w:val="28"/>
        </w:rPr>
        <w:t>такое же значение</w:t>
      </w:r>
      <w:r w:rsidRPr="0011757D">
        <w:rPr>
          <w:rFonts w:ascii="Times New Roman" w:hAnsi="Times New Roman" w:cs="Times New Roman"/>
          <w:sz w:val="28"/>
          <w:szCs w:val="28"/>
        </w:rPr>
        <w:t xml:space="preserve"> поля STUDENT _ ID в таблице STUDENT. Другими словами, в таблице EXAM _ MARKS не может быть записей, имеющих идентификаторы студентов, которых нет в таблице STUDENT. Стандартное применение операции соединения состоит в извлечении данных в терминах этой связи. </w:t>
      </w:r>
    </w:p>
    <w:p w:rsidR="00547FE4" w:rsidRPr="0011757D" w:rsidRDefault="00731486"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Чтобы получить список фамилий студентов с полученными ими оценками и идентификаторами предметов можно использовать следующий запрос: </w:t>
      </w:r>
    </w:p>
    <w:p w:rsidR="00547FE4"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SURNAME, MARK,SUBJ_ID </w:t>
      </w:r>
    </w:p>
    <w:p w:rsidR="00547FE4"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 EXAM_MARKS </w:t>
      </w:r>
    </w:p>
    <w:p w:rsidR="00547FE4"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STUDENT.STUDENT_ID = EXAM_MARKS.STUDENT_ID; </w:t>
      </w:r>
    </w:p>
    <w:p w:rsidR="00547FE4"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sz w:val="28"/>
          <w:szCs w:val="28"/>
        </w:rPr>
        <w:t xml:space="preserve">Тот же самый результат может быть получен при использовании в запросе для задания операции соединения таблиц ключевого слова </w:t>
      </w:r>
      <w:r w:rsidRPr="0011757D">
        <w:rPr>
          <w:rFonts w:ascii="Times New Roman" w:hAnsi="Times New Roman" w:cs="Times New Roman"/>
          <w:b/>
          <w:sz w:val="28"/>
          <w:szCs w:val="28"/>
        </w:rPr>
        <w:t>JOIN</w:t>
      </w:r>
      <w:r w:rsidRPr="0011757D">
        <w:rPr>
          <w:rFonts w:ascii="Times New Roman" w:hAnsi="Times New Roman" w:cs="Times New Roman"/>
          <w:sz w:val="28"/>
          <w:szCs w:val="28"/>
        </w:rPr>
        <w:t>. Запрос</w:t>
      </w:r>
      <w:r w:rsidR="00CC48C5"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с</w:t>
      </w:r>
      <w:r w:rsidR="00CC48C5"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оператором</w:t>
      </w:r>
      <w:r w:rsidR="00CC48C5" w:rsidRPr="0011757D">
        <w:rPr>
          <w:rFonts w:ascii="Times New Roman" w:hAnsi="Times New Roman" w:cs="Times New Roman"/>
          <w:sz w:val="28"/>
          <w:szCs w:val="28"/>
          <w:lang w:val="en-US"/>
        </w:rPr>
        <w:t xml:space="preserve"> </w:t>
      </w:r>
      <w:r w:rsidRPr="0011757D">
        <w:rPr>
          <w:rFonts w:ascii="Times New Roman" w:hAnsi="Times New Roman" w:cs="Times New Roman"/>
          <w:b/>
          <w:sz w:val="28"/>
          <w:szCs w:val="28"/>
          <w:lang w:val="en-US"/>
        </w:rPr>
        <w:t>JOIN</w:t>
      </w:r>
      <w:r w:rsidRPr="0011757D">
        <w:rPr>
          <w:rFonts w:ascii="Times New Roman" w:hAnsi="Times New Roman" w:cs="Times New Roman"/>
          <w:sz w:val="28"/>
          <w:szCs w:val="28"/>
        </w:rPr>
        <w:t>выглядитследующимобразом</w:t>
      </w:r>
    </w:p>
    <w:p w:rsidR="00547FE4"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SURNAME,MARK </w:t>
      </w:r>
    </w:p>
    <w:p w:rsidR="00547FE4"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 </w:t>
      </w:r>
      <w:r w:rsidRPr="0011757D">
        <w:rPr>
          <w:rFonts w:ascii="Times New Roman" w:hAnsi="Times New Roman" w:cs="Times New Roman"/>
          <w:b/>
          <w:sz w:val="28"/>
          <w:szCs w:val="28"/>
          <w:lang w:val="en-US"/>
        </w:rPr>
        <w:t>JOIN</w:t>
      </w:r>
      <w:r w:rsidRPr="0011757D">
        <w:rPr>
          <w:rFonts w:ascii="Times New Roman" w:hAnsi="Times New Roman" w:cs="Times New Roman"/>
          <w:sz w:val="28"/>
          <w:szCs w:val="28"/>
          <w:lang w:val="en-US"/>
        </w:rPr>
        <w:t xml:space="preserve"> EXAM_MARKS </w:t>
      </w:r>
    </w:p>
    <w:p w:rsidR="00547FE4"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ON STUDENT. STUDENT_ID = EXAM_MARKS.STUDENT_ID; </w:t>
      </w:r>
    </w:p>
    <w:p w:rsidR="00547FE4" w:rsidRPr="0011757D" w:rsidRDefault="00731486"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Хотя выше речь шла о соединении двух таблиц, можно сформировать запросы путем соединения более чем двух таблиц. </w:t>
      </w:r>
    </w:p>
    <w:p w:rsidR="00547FE4" w:rsidRPr="0011757D" w:rsidRDefault="00731486"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Пусть требуется найти фамилии всех студентов, получивших неудовлетворительную оценку, вместе с названиями предметов обучения, по которым получена эта оценка. </w:t>
      </w:r>
    </w:p>
    <w:p w:rsidR="00547FE4"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SUB J_NAME, SURNAME, MARK </w:t>
      </w:r>
    </w:p>
    <w:p w:rsidR="00547FE4"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 SUBJECT, EXAM_MARKS </w:t>
      </w:r>
    </w:p>
    <w:p w:rsidR="00547FE4"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STUDENT.STUDENT_ID= EXAM_MARKS.STUDENT_ID </w:t>
      </w:r>
    </w:p>
    <w:p w:rsidR="00547FE4"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AND</w:t>
      </w:r>
      <w:r w:rsidRPr="0011757D">
        <w:rPr>
          <w:rFonts w:ascii="Times New Roman" w:hAnsi="Times New Roman" w:cs="Times New Roman"/>
          <w:sz w:val="28"/>
          <w:szCs w:val="28"/>
          <w:lang w:val="en-US"/>
        </w:rPr>
        <w:t xml:space="preserve"> SUBJECT. SUB J ID = EXAM MARKS. SUB J ID </w:t>
      </w:r>
    </w:p>
    <w:p w:rsidR="00547FE4" w:rsidRPr="0011757D" w:rsidRDefault="00731486"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b/>
          <w:sz w:val="28"/>
          <w:szCs w:val="28"/>
          <w:lang w:val="en-US"/>
        </w:rPr>
        <w:t>AND</w:t>
      </w:r>
      <w:r w:rsidRPr="0011757D">
        <w:rPr>
          <w:rFonts w:ascii="Times New Roman" w:hAnsi="Times New Roman" w:cs="Times New Roman"/>
          <w:sz w:val="28"/>
          <w:szCs w:val="28"/>
          <w:lang w:val="en-US"/>
        </w:rPr>
        <w:t xml:space="preserve"> EXAM _ MARKS . MARK</w:t>
      </w:r>
      <w:r w:rsidRPr="0011757D">
        <w:rPr>
          <w:rFonts w:ascii="Times New Roman" w:hAnsi="Times New Roman" w:cs="Times New Roman"/>
          <w:sz w:val="28"/>
          <w:szCs w:val="28"/>
        </w:rPr>
        <w:t xml:space="preserve"> = 2; </w:t>
      </w:r>
    </w:p>
    <w:p w:rsidR="00547FE4" w:rsidRPr="0011757D" w:rsidRDefault="00731486"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lang w:val="en-US"/>
        </w:rPr>
        <w:t>To</w:t>
      </w:r>
      <w:r w:rsidRPr="0011757D">
        <w:rPr>
          <w:rFonts w:ascii="Times New Roman" w:hAnsi="Times New Roman" w:cs="Times New Roman"/>
          <w:sz w:val="28"/>
          <w:szCs w:val="28"/>
        </w:rPr>
        <w:t xml:space="preserve"> же самое с использованием опера- тора </w:t>
      </w:r>
      <w:r w:rsidRPr="0011757D">
        <w:rPr>
          <w:rFonts w:ascii="Times New Roman" w:hAnsi="Times New Roman" w:cs="Times New Roman"/>
          <w:b/>
          <w:sz w:val="28"/>
          <w:szCs w:val="28"/>
          <w:lang w:val="en-US"/>
        </w:rPr>
        <w:t>JOIN</w:t>
      </w:r>
    </w:p>
    <w:p w:rsidR="00744098"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SUBJ_NAME, SURNAME, MARK </w:t>
      </w:r>
    </w:p>
    <w:p w:rsidR="00744098"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 </w:t>
      </w:r>
      <w:r w:rsidRPr="0011757D">
        <w:rPr>
          <w:rFonts w:ascii="Times New Roman" w:hAnsi="Times New Roman" w:cs="Times New Roman"/>
          <w:b/>
          <w:sz w:val="28"/>
          <w:szCs w:val="28"/>
          <w:lang w:val="en-US"/>
        </w:rPr>
        <w:t>JOIN</w:t>
      </w:r>
      <w:r w:rsidRPr="0011757D">
        <w:rPr>
          <w:rFonts w:ascii="Times New Roman" w:hAnsi="Times New Roman" w:cs="Times New Roman"/>
          <w:sz w:val="28"/>
          <w:szCs w:val="28"/>
          <w:lang w:val="en-US"/>
        </w:rPr>
        <w:t xml:space="preserve"> SUBJECT </w:t>
      </w:r>
    </w:p>
    <w:p w:rsidR="00744098"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JOIN</w:t>
      </w:r>
      <w:r w:rsidRPr="0011757D">
        <w:rPr>
          <w:rFonts w:ascii="Times New Roman" w:hAnsi="Times New Roman" w:cs="Times New Roman"/>
          <w:sz w:val="28"/>
          <w:szCs w:val="28"/>
          <w:lang w:val="en-US"/>
        </w:rPr>
        <w:t xml:space="preserve"> EXAM_MARKS ON STUDENT.STUDENT_ID = EXAM_MARKS.STUDENT_ID </w:t>
      </w:r>
    </w:p>
    <w:p w:rsidR="00744098"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AND</w:t>
      </w:r>
      <w:r w:rsidRPr="0011757D">
        <w:rPr>
          <w:rFonts w:ascii="Times New Roman" w:hAnsi="Times New Roman" w:cs="Times New Roman"/>
          <w:sz w:val="28"/>
          <w:szCs w:val="28"/>
          <w:lang w:val="en-US"/>
        </w:rPr>
        <w:t xml:space="preserve"> SUB JECT.SUB J_ID = EXAM_MARKS.SUB J_ID </w:t>
      </w:r>
      <w:r w:rsidRPr="0011757D">
        <w:rPr>
          <w:rFonts w:ascii="Times New Roman" w:hAnsi="Times New Roman" w:cs="Times New Roman"/>
          <w:b/>
          <w:sz w:val="28"/>
          <w:szCs w:val="28"/>
          <w:lang w:val="en-US"/>
        </w:rPr>
        <w:t xml:space="preserve">AND </w:t>
      </w:r>
      <w:r w:rsidRPr="0011757D">
        <w:rPr>
          <w:rFonts w:ascii="Times New Roman" w:hAnsi="Times New Roman" w:cs="Times New Roman"/>
          <w:sz w:val="28"/>
          <w:szCs w:val="28"/>
          <w:lang w:val="en-US"/>
        </w:rPr>
        <w:t xml:space="preserve">EXAM_MARKS.MARK= 2; </w:t>
      </w:r>
    </w:p>
    <w:p w:rsidR="00744098"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sz w:val="28"/>
          <w:szCs w:val="28"/>
        </w:rPr>
        <w:t xml:space="preserve">Как отмечалось ранее, при использовании </w:t>
      </w:r>
      <w:r w:rsidRPr="0011757D">
        <w:rPr>
          <w:rFonts w:ascii="Times New Roman" w:hAnsi="Times New Roman" w:cs="Times New Roman"/>
          <w:i/>
          <w:sz w:val="28"/>
          <w:szCs w:val="28"/>
        </w:rPr>
        <w:t>внутреннего</w:t>
      </w:r>
      <w:r w:rsidRPr="0011757D">
        <w:rPr>
          <w:rFonts w:ascii="Times New Roman" w:hAnsi="Times New Roman" w:cs="Times New Roman"/>
          <w:sz w:val="28"/>
          <w:szCs w:val="28"/>
        </w:rPr>
        <w:t xml:space="preserve"> (</w:t>
      </w:r>
      <w:r w:rsidRPr="0011757D">
        <w:rPr>
          <w:rFonts w:ascii="Times New Roman" w:hAnsi="Times New Roman" w:cs="Times New Roman"/>
          <w:b/>
          <w:sz w:val="28"/>
          <w:szCs w:val="28"/>
          <w:lang w:val="en-US"/>
        </w:rPr>
        <w:t>INNER</w:t>
      </w:r>
      <w:r w:rsidRPr="0011757D">
        <w:rPr>
          <w:rFonts w:ascii="Times New Roman" w:hAnsi="Times New Roman" w:cs="Times New Roman"/>
          <w:sz w:val="28"/>
          <w:szCs w:val="28"/>
        </w:rPr>
        <w:t xml:space="preserve">) соединения таблиц соединяются только те их строки, в которых совпадают значения полей, задаваемые в предложении </w:t>
      </w:r>
      <w:r w:rsidRPr="0011757D">
        <w:rPr>
          <w:rFonts w:ascii="Times New Roman" w:hAnsi="Times New Roman" w:cs="Times New Roman"/>
          <w:b/>
          <w:sz w:val="28"/>
          <w:szCs w:val="28"/>
          <w:lang w:val="en-US"/>
        </w:rPr>
        <w:t>WHERE</w:t>
      </w:r>
      <w:r w:rsidRPr="0011757D">
        <w:rPr>
          <w:rFonts w:ascii="Times New Roman" w:hAnsi="Times New Roman" w:cs="Times New Roman"/>
          <w:sz w:val="28"/>
          <w:szCs w:val="28"/>
        </w:rPr>
        <w:t xml:space="preserve"> запроса. Однако во многих случаях это может привести к нежелательной потере информации. Рассмотрим еще раз приведенный выше пример запроса на выборку списка фамилий студентов с полученными ими оценками и идентификаторами предметов. При использовании, как это было сделано в рассматриваемом примере, внутреннего соединения в результат запроса не попадут студенты, которые еще не сдавали экзамены и которые, следовательно, отсутствуют в таблице EXAM _ MARKS. </w:t>
      </w:r>
      <w:r w:rsidRPr="0011757D">
        <w:rPr>
          <w:rFonts w:ascii="Times New Roman" w:hAnsi="Times New Roman" w:cs="Times New Roman"/>
          <w:sz w:val="28"/>
          <w:szCs w:val="28"/>
        </w:rPr>
        <w:lastRenderedPageBreak/>
        <w:t xml:space="preserve">Если же необходимо иметь записи об этих студентах в выдаваемом запросом списке, то можно присоединить сведения о студентах, не сдававших экзамен, путем использования оператора </w:t>
      </w:r>
      <w:r w:rsidRPr="0011757D">
        <w:rPr>
          <w:rFonts w:ascii="Times New Roman" w:hAnsi="Times New Roman" w:cs="Times New Roman"/>
          <w:b/>
          <w:sz w:val="28"/>
          <w:szCs w:val="28"/>
        </w:rPr>
        <w:t>UNION</w:t>
      </w:r>
      <w:r w:rsidRPr="0011757D">
        <w:rPr>
          <w:rFonts w:ascii="Times New Roman" w:hAnsi="Times New Roman" w:cs="Times New Roman"/>
          <w:sz w:val="28"/>
          <w:szCs w:val="28"/>
        </w:rPr>
        <w:t xml:space="preserve"> с соответствующим запросом. Например</w:t>
      </w:r>
      <w:r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следующим</w:t>
      </w:r>
      <w:r w:rsidR="00CC48C5"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образом</w:t>
      </w:r>
      <w:r w:rsidRPr="0011757D">
        <w:rPr>
          <w:rFonts w:ascii="Times New Roman" w:hAnsi="Times New Roman" w:cs="Times New Roman"/>
          <w:sz w:val="28"/>
          <w:szCs w:val="28"/>
          <w:lang w:val="en-US"/>
        </w:rPr>
        <w:t xml:space="preserve">: </w:t>
      </w:r>
    </w:p>
    <w:p w:rsidR="00744098"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SURNAME,</w:t>
      </w:r>
      <w:r w:rsidRPr="0011757D">
        <w:rPr>
          <w:rFonts w:ascii="Times New Roman" w:hAnsi="Times New Roman" w:cs="Times New Roman"/>
          <w:b/>
          <w:sz w:val="28"/>
          <w:szCs w:val="28"/>
          <w:lang w:val="en-US"/>
        </w:rPr>
        <w:t>CAST</w:t>
      </w:r>
      <w:r w:rsidRPr="0011757D">
        <w:rPr>
          <w:rFonts w:ascii="Times New Roman" w:hAnsi="Times New Roman" w:cs="Times New Roman"/>
          <w:sz w:val="28"/>
          <w:szCs w:val="28"/>
          <w:lang w:val="en-US"/>
        </w:rPr>
        <w:t xml:space="preserve"> MARK </w:t>
      </w:r>
      <w:r w:rsidRPr="0011757D">
        <w:rPr>
          <w:rFonts w:ascii="Times New Roman" w:hAnsi="Times New Roman" w:cs="Times New Roman"/>
          <w:b/>
          <w:sz w:val="28"/>
          <w:szCs w:val="28"/>
          <w:lang w:val="en-US"/>
        </w:rPr>
        <w:t>AS</w:t>
      </w:r>
      <w:r w:rsidRPr="0011757D">
        <w:rPr>
          <w:rFonts w:ascii="Times New Roman" w:hAnsi="Times New Roman" w:cs="Times New Roman"/>
          <w:sz w:val="28"/>
          <w:szCs w:val="28"/>
          <w:lang w:val="en-US"/>
        </w:rPr>
        <w:t xml:space="preserve">CHAR(1), </w:t>
      </w:r>
      <w:r w:rsidRPr="0011757D">
        <w:rPr>
          <w:rFonts w:ascii="Times New Roman" w:hAnsi="Times New Roman" w:cs="Times New Roman"/>
          <w:b/>
          <w:sz w:val="28"/>
          <w:szCs w:val="28"/>
          <w:lang w:val="en-US"/>
        </w:rPr>
        <w:t>CAST</w:t>
      </w:r>
      <w:r w:rsidRPr="0011757D">
        <w:rPr>
          <w:rFonts w:ascii="Times New Roman" w:hAnsi="Times New Roman" w:cs="Times New Roman"/>
          <w:sz w:val="28"/>
          <w:szCs w:val="28"/>
          <w:lang w:val="en-US"/>
        </w:rPr>
        <w:t xml:space="preserve"> SUBJ_ID </w:t>
      </w:r>
      <w:r w:rsidRPr="0011757D">
        <w:rPr>
          <w:rFonts w:ascii="Times New Roman" w:hAnsi="Times New Roman" w:cs="Times New Roman"/>
          <w:b/>
          <w:sz w:val="28"/>
          <w:szCs w:val="28"/>
          <w:lang w:val="en-US"/>
        </w:rPr>
        <w:t>AS</w:t>
      </w:r>
      <w:r w:rsidRPr="0011757D">
        <w:rPr>
          <w:rFonts w:ascii="Times New Roman" w:hAnsi="Times New Roman" w:cs="Times New Roman"/>
          <w:sz w:val="28"/>
          <w:szCs w:val="28"/>
          <w:lang w:val="en-US"/>
        </w:rPr>
        <w:t xml:space="preserve"> CHAR(IO) </w:t>
      </w:r>
    </w:p>
    <w:p w:rsidR="00744098"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STUDENT, EXAM_MARKS </w:t>
      </w:r>
    </w:p>
    <w:p w:rsidR="00744098"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STUDENT.STUDENT_ID= EXAM_MARKS.STUDENT_ID </w:t>
      </w:r>
    </w:p>
    <w:p w:rsidR="00744098"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UNIONSELECT</w:t>
      </w:r>
      <w:r w:rsidRPr="0011757D">
        <w:rPr>
          <w:rFonts w:ascii="Times New Roman" w:hAnsi="Times New Roman" w:cs="Times New Roman"/>
          <w:sz w:val="28"/>
          <w:szCs w:val="28"/>
          <w:lang w:val="en-US"/>
        </w:rPr>
        <w:t xml:space="preserve"> SURNAME,</w:t>
      </w:r>
      <w:r w:rsidRPr="0011757D">
        <w:rPr>
          <w:rFonts w:ascii="Times New Roman" w:hAnsi="Times New Roman" w:cs="Times New Roman"/>
          <w:b/>
          <w:sz w:val="28"/>
          <w:szCs w:val="28"/>
          <w:lang w:val="en-US"/>
        </w:rPr>
        <w:t>CASTNULLAS</w:t>
      </w:r>
      <w:r w:rsidRPr="0011757D">
        <w:rPr>
          <w:rFonts w:ascii="Times New Roman" w:hAnsi="Times New Roman" w:cs="Times New Roman"/>
          <w:sz w:val="28"/>
          <w:szCs w:val="28"/>
          <w:lang w:val="en-US"/>
        </w:rPr>
        <w:t xml:space="preserve">CHAR(l), </w:t>
      </w:r>
      <w:r w:rsidRPr="0011757D">
        <w:rPr>
          <w:rFonts w:ascii="Times New Roman" w:hAnsi="Times New Roman" w:cs="Times New Roman"/>
          <w:b/>
          <w:sz w:val="28"/>
          <w:szCs w:val="28"/>
          <w:lang w:val="en-US"/>
        </w:rPr>
        <w:t>CASTNULLAS</w:t>
      </w:r>
      <w:r w:rsidRPr="0011757D">
        <w:rPr>
          <w:rFonts w:ascii="Times New Roman" w:hAnsi="Times New Roman" w:cs="Times New Roman"/>
          <w:sz w:val="28"/>
          <w:szCs w:val="28"/>
          <w:lang w:val="en-US"/>
        </w:rPr>
        <w:t xml:space="preserve"> CHAR(IO) </w:t>
      </w:r>
    </w:p>
    <w:p w:rsidR="00744098"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 </w:t>
      </w: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NOT EXIST </w:t>
      </w:r>
    </w:p>
    <w:p w:rsidR="00744098"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w:t>
      </w: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EXAM_MARKS </w:t>
      </w: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STUDENT.STUDENT_ID = EXAM_MARKS.STUDENT_ID) ;</w:t>
      </w:r>
    </w:p>
    <w:p w:rsidR="00744098" w:rsidRPr="0011757D" w:rsidRDefault="00731486"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(здесь функция преобразования типов </w:t>
      </w:r>
      <w:r w:rsidRPr="0011757D">
        <w:rPr>
          <w:rFonts w:ascii="Times New Roman" w:hAnsi="Times New Roman" w:cs="Times New Roman"/>
          <w:b/>
          <w:sz w:val="28"/>
          <w:szCs w:val="28"/>
          <w:lang w:val="en-US"/>
        </w:rPr>
        <w:t>CAST</w:t>
      </w:r>
      <w:r w:rsidRPr="0011757D">
        <w:rPr>
          <w:rFonts w:ascii="Times New Roman" w:hAnsi="Times New Roman" w:cs="Times New Roman"/>
          <w:sz w:val="28"/>
          <w:szCs w:val="28"/>
        </w:rPr>
        <w:t xml:space="preserve"> используется для обеспечения совместимости типов полей объединяемых запросов).</w:t>
      </w:r>
    </w:p>
    <w:p w:rsidR="00744098" w:rsidRPr="0011757D" w:rsidRDefault="00731486"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 Нужный результат, однако, может быть получен и путем использования </w:t>
      </w:r>
      <w:r w:rsidRPr="0011757D">
        <w:rPr>
          <w:rFonts w:ascii="Times New Roman" w:hAnsi="Times New Roman" w:cs="Times New Roman"/>
          <w:i/>
          <w:sz w:val="28"/>
          <w:szCs w:val="28"/>
        </w:rPr>
        <w:t>внешнего соединения</w:t>
      </w:r>
      <w:r w:rsidRPr="0011757D">
        <w:rPr>
          <w:rFonts w:ascii="Times New Roman" w:hAnsi="Times New Roman" w:cs="Times New Roman"/>
          <w:sz w:val="28"/>
          <w:szCs w:val="28"/>
        </w:rPr>
        <w:t xml:space="preserve">, точнее одной из его разновидностей – </w:t>
      </w:r>
      <w:r w:rsidRPr="0011757D">
        <w:rPr>
          <w:rFonts w:ascii="Times New Roman" w:hAnsi="Times New Roman" w:cs="Times New Roman"/>
          <w:i/>
          <w:sz w:val="28"/>
          <w:szCs w:val="28"/>
        </w:rPr>
        <w:t>левого внешнего соединения</w:t>
      </w:r>
      <w:r w:rsidRPr="0011757D">
        <w:rPr>
          <w:rFonts w:ascii="Times New Roman" w:hAnsi="Times New Roman" w:cs="Times New Roman"/>
          <w:sz w:val="28"/>
          <w:szCs w:val="28"/>
        </w:rPr>
        <w:t xml:space="preserve">, с использованием которого запрос будет выглядеть следующим образом: </w:t>
      </w:r>
    </w:p>
    <w:p w:rsidR="00744098"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SURNAME,MARK</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 </w:t>
      </w:r>
      <w:r w:rsidRPr="0011757D">
        <w:rPr>
          <w:rFonts w:ascii="Times New Roman" w:hAnsi="Times New Roman" w:cs="Times New Roman"/>
          <w:b/>
          <w:sz w:val="28"/>
          <w:szCs w:val="28"/>
          <w:lang w:val="en-US"/>
        </w:rPr>
        <w:t>LEFTOUTER</w:t>
      </w:r>
    </w:p>
    <w:p w:rsidR="00744098"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JOIN</w:t>
      </w:r>
      <w:r w:rsidRPr="0011757D">
        <w:rPr>
          <w:rFonts w:ascii="Times New Roman" w:hAnsi="Times New Roman" w:cs="Times New Roman"/>
          <w:sz w:val="28"/>
          <w:szCs w:val="28"/>
          <w:lang w:val="en-US"/>
        </w:rPr>
        <w:t xml:space="preserve"> EXAM_MARKS ON STUDENT.STUDENT_ID = EXAM_MARKS.STUDENT_ID; </w:t>
      </w:r>
    </w:p>
    <w:p w:rsidR="00744098" w:rsidRPr="0011757D" w:rsidRDefault="00731486"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При использовании </w:t>
      </w:r>
      <w:r w:rsidRPr="0011757D">
        <w:rPr>
          <w:rFonts w:ascii="Times New Roman" w:hAnsi="Times New Roman" w:cs="Times New Roman"/>
          <w:i/>
          <w:sz w:val="28"/>
          <w:szCs w:val="28"/>
        </w:rPr>
        <w:t>левого</w:t>
      </w:r>
      <w:r w:rsidRPr="0011757D">
        <w:rPr>
          <w:rFonts w:ascii="Times New Roman" w:hAnsi="Times New Roman" w:cs="Times New Roman"/>
          <w:sz w:val="28"/>
          <w:szCs w:val="28"/>
        </w:rPr>
        <w:t xml:space="preserve"> соединения расширение выводимой таблицы осуществляется за счет записей входной таблицы, имя которой указано </w:t>
      </w:r>
      <w:r w:rsidRPr="0011757D">
        <w:rPr>
          <w:rFonts w:ascii="Times New Roman" w:hAnsi="Times New Roman" w:cs="Times New Roman"/>
          <w:i/>
          <w:sz w:val="28"/>
          <w:szCs w:val="28"/>
        </w:rPr>
        <w:t>слева</w:t>
      </w:r>
      <w:r w:rsidRPr="0011757D">
        <w:rPr>
          <w:rFonts w:ascii="Times New Roman" w:hAnsi="Times New Roman" w:cs="Times New Roman"/>
          <w:sz w:val="28"/>
          <w:szCs w:val="28"/>
        </w:rPr>
        <w:t xml:space="preserve"> от оператора </w:t>
      </w:r>
      <w:r w:rsidRPr="0011757D">
        <w:rPr>
          <w:rFonts w:ascii="Times New Roman" w:hAnsi="Times New Roman" w:cs="Times New Roman"/>
          <w:b/>
          <w:sz w:val="28"/>
          <w:szCs w:val="28"/>
        </w:rPr>
        <w:t>JOIN</w:t>
      </w:r>
      <w:r w:rsidRPr="0011757D">
        <w:rPr>
          <w:rFonts w:ascii="Times New Roman" w:hAnsi="Times New Roman" w:cs="Times New Roman"/>
          <w:sz w:val="28"/>
          <w:szCs w:val="28"/>
        </w:rPr>
        <w:t xml:space="preserve">. </w:t>
      </w:r>
    </w:p>
    <w:p w:rsidR="00744098"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sz w:val="28"/>
          <w:szCs w:val="28"/>
        </w:rPr>
        <w:t xml:space="preserve">Приведенный выше запрос может быть реализован и с применением </w:t>
      </w:r>
      <w:r w:rsidRPr="0011757D">
        <w:rPr>
          <w:rFonts w:ascii="Times New Roman" w:hAnsi="Times New Roman" w:cs="Times New Roman"/>
          <w:i/>
          <w:sz w:val="28"/>
          <w:szCs w:val="28"/>
        </w:rPr>
        <w:t>правого внешнего соединения</w:t>
      </w:r>
      <w:r w:rsidRPr="0011757D">
        <w:rPr>
          <w:rFonts w:ascii="Times New Roman" w:hAnsi="Times New Roman" w:cs="Times New Roman"/>
          <w:sz w:val="28"/>
          <w:szCs w:val="28"/>
        </w:rPr>
        <w:t>. Он</w:t>
      </w:r>
      <w:r w:rsidR="00CC48C5"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будет</w:t>
      </w:r>
      <w:r w:rsidR="00CC48C5"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иметь</w:t>
      </w:r>
      <w:r w:rsidR="00CC48C5"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следующий</w:t>
      </w:r>
      <w:r w:rsidR="00CC48C5"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вид</w:t>
      </w:r>
    </w:p>
    <w:p w:rsidR="00744098"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SURNAME,MARK</w:t>
      </w:r>
    </w:p>
    <w:p w:rsidR="00744098"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EXAM_MARKS </w:t>
      </w:r>
    </w:p>
    <w:p w:rsidR="00744098"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RIGHT OUTER JOIN</w:t>
      </w:r>
      <w:r w:rsidRPr="0011757D">
        <w:rPr>
          <w:rFonts w:ascii="Times New Roman" w:hAnsi="Times New Roman" w:cs="Times New Roman"/>
          <w:sz w:val="28"/>
          <w:szCs w:val="28"/>
          <w:lang w:val="en-US"/>
        </w:rPr>
        <w:t xml:space="preserve"> STUDENT ON EXAM_MARKS.STUDENT_ID = STUDENT.STUDENT_ID; </w:t>
      </w:r>
    </w:p>
    <w:p w:rsidR="00744098" w:rsidRPr="0011757D" w:rsidRDefault="00731486"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Здесь таблица STUDENT, за счет записей которой осуществляется расширение выводимой таблицы, стоит справа от оператора </w:t>
      </w:r>
      <w:r w:rsidRPr="0011757D">
        <w:rPr>
          <w:rFonts w:ascii="Times New Roman" w:hAnsi="Times New Roman" w:cs="Times New Roman"/>
          <w:b/>
          <w:sz w:val="28"/>
          <w:szCs w:val="28"/>
        </w:rPr>
        <w:t>JOIN</w:t>
      </w:r>
    </w:p>
    <w:p w:rsidR="00744098" w:rsidRPr="0011757D" w:rsidRDefault="00731486"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Видно, что использование внешнего правого или левого соединения позволяет существенно упростить запрос, сделать его запись более компактной. </w:t>
      </w:r>
    </w:p>
    <w:p w:rsidR="00744098" w:rsidRPr="0011757D" w:rsidRDefault="00731486"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Иногда возникает необходимость включения в результат запроса записей из обеих (правой и левой) соединяемых таблиц, для которых не удовлетворяется условие соединения. Такое соединение называется </w:t>
      </w:r>
      <w:r w:rsidRPr="0011757D">
        <w:rPr>
          <w:rFonts w:ascii="Times New Roman" w:hAnsi="Times New Roman" w:cs="Times New Roman"/>
          <w:i/>
          <w:sz w:val="28"/>
          <w:szCs w:val="28"/>
        </w:rPr>
        <w:t>полным внешним соединением</w:t>
      </w:r>
      <w:r w:rsidRPr="0011757D">
        <w:rPr>
          <w:rFonts w:ascii="Times New Roman" w:hAnsi="Times New Roman" w:cs="Times New Roman"/>
          <w:sz w:val="28"/>
          <w:szCs w:val="28"/>
        </w:rPr>
        <w:t xml:space="preserve"> и осуществляется указанием в запросе ключевых слов FULL OUTER JOIN или UNION JOIN. </w:t>
      </w:r>
    </w:p>
    <w:p w:rsidR="00744098" w:rsidRPr="0011757D" w:rsidRDefault="00731486"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Часто при получении информации из таблиц базы данных необходимо осуществлять соединение таблицы с ее же копией. Например, это требуется в случае, когда требуется найти фамилии студентов, имеющих одинаковые имена. При соединении таблицы с ее же копией вводят псевдонимы (алиасы) таблицы. </w:t>
      </w:r>
      <w:r w:rsidRPr="0011757D">
        <w:rPr>
          <w:rFonts w:ascii="Times New Roman" w:hAnsi="Times New Roman" w:cs="Times New Roman"/>
          <w:sz w:val="28"/>
          <w:szCs w:val="28"/>
        </w:rPr>
        <w:lastRenderedPageBreak/>
        <w:t xml:space="preserve">Запрос для поиска фамилий студентов, имеющих одинаковые имена, выглядит следующим образом </w:t>
      </w:r>
    </w:p>
    <w:p w:rsidR="00744098"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FIRS </w:t>
      </w:r>
      <w:r w:rsidRPr="0011757D">
        <w:rPr>
          <w:rFonts w:ascii="Times New Roman" w:hAnsi="Times New Roman" w:cs="Times New Roman"/>
          <w:sz w:val="28"/>
          <w:szCs w:val="28"/>
        </w:rPr>
        <w:t>Т</w:t>
      </w:r>
      <w:r w:rsidRPr="0011757D">
        <w:rPr>
          <w:rFonts w:ascii="Times New Roman" w:hAnsi="Times New Roman" w:cs="Times New Roman"/>
          <w:sz w:val="28"/>
          <w:szCs w:val="28"/>
          <w:lang w:val="en-US"/>
        </w:rPr>
        <w:t xml:space="preserve"> . SURNAME, SECOND. SURNAME </w:t>
      </w:r>
    </w:p>
    <w:p w:rsidR="00744098"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 FIRST, STUDENT SECOND </w:t>
      </w:r>
    </w:p>
    <w:p w:rsidR="00744098" w:rsidRPr="0011757D" w:rsidRDefault="00731486"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FIRST</w:t>
      </w:r>
      <w:r w:rsidRPr="0011757D">
        <w:rPr>
          <w:rFonts w:ascii="Times New Roman" w:hAnsi="Times New Roman" w:cs="Times New Roman"/>
          <w:sz w:val="28"/>
          <w:szCs w:val="28"/>
        </w:rPr>
        <w:t xml:space="preserve"> . NAME = SECOND . NAME </w:t>
      </w:r>
    </w:p>
    <w:p w:rsidR="00EE1621" w:rsidRPr="0011757D" w:rsidRDefault="00731486"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В этом запросе введены два псевдонима для одной таблицы STUDENT, что позволяет корректно задать выражение, связывающее две копии таблицы. Чтобы исключить повторения строк в выводимом результате запроса из-за повторного сравнения одной и той же пары студентов, необходимо задать порядок следования для двух значений так, чтобы одно значение было меньше, чем другое, что делает предикат асимметричным. </w:t>
      </w:r>
    </w:p>
    <w:p w:rsidR="00EE1621"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FIRS </w:t>
      </w:r>
      <w:r w:rsidRPr="0011757D">
        <w:rPr>
          <w:rFonts w:ascii="Times New Roman" w:hAnsi="Times New Roman" w:cs="Times New Roman"/>
          <w:sz w:val="28"/>
          <w:szCs w:val="28"/>
        </w:rPr>
        <w:t>Т</w:t>
      </w:r>
      <w:r w:rsidRPr="0011757D">
        <w:rPr>
          <w:rFonts w:ascii="Times New Roman" w:hAnsi="Times New Roman" w:cs="Times New Roman"/>
          <w:sz w:val="28"/>
          <w:szCs w:val="28"/>
          <w:lang w:val="en-US"/>
        </w:rPr>
        <w:t xml:space="preserve"> . SURNAME, SECOND. SURNAME </w:t>
      </w:r>
    </w:p>
    <w:p w:rsidR="00EE1621"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 FIRST, STUDENT SECOND </w:t>
      </w:r>
    </w:p>
    <w:p w:rsidR="00EE1621"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FIRST.NAME= SECOND.NAME </w:t>
      </w:r>
    </w:p>
    <w:p w:rsidR="00731486" w:rsidRPr="0011757D" w:rsidRDefault="00731486"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AND</w:t>
      </w:r>
      <w:r w:rsidRPr="0011757D">
        <w:rPr>
          <w:rFonts w:ascii="Times New Roman" w:hAnsi="Times New Roman" w:cs="Times New Roman"/>
          <w:sz w:val="28"/>
          <w:szCs w:val="28"/>
          <w:lang w:val="en-US"/>
        </w:rPr>
        <w:t xml:space="preserve"> FIRST.SURNAME&lt; SECOND.SURNAME.</w:t>
      </w:r>
    </w:p>
    <w:p w:rsidR="00566039" w:rsidRPr="00566039" w:rsidRDefault="00566039" w:rsidP="00566039">
      <w:pPr>
        <w:autoSpaceDE w:val="0"/>
        <w:autoSpaceDN w:val="0"/>
        <w:adjustRightInd w:val="0"/>
        <w:ind w:firstLine="709"/>
        <w:jc w:val="both"/>
        <w:rPr>
          <w:rFonts w:ascii="Times New Roman" w:hAnsi="Times New Roman" w:cs="Times New Roman"/>
          <w:sz w:val="28"/>
          <w:szCs w:val="28"/>
        </w:rPr>
      </w:pPr>
      <w:r w:rsidRPr="00566039">
        <w:rPr>
          <w:rFonts w:ascii="Times New Roman" w:hAnsi="Times New Roman" w:cs="Times New Roman"/>
          <w:sz w:val="28"/>
          <w:szCs w:val="28"/>
        </w:rPr>
        <w:t xml:space="preserve">Более подробная информация: </w:t>
      </w:r>
      <w:hyperlink r:id="rId13" w:history="1">
        <w:r w:rsidRPr="00566039">
          <w:rPr>
            <w:rStyle w:val="a7"/>
            <w:rFonts w:ascii="Times New Roman" w:hAnsi="Times New Roman" w:cs="Times New Roman"/>
            <w:color w:val="auto"/>
            <w:sz w:val="28"/>
            <w:szCs w:val="28"/>
          </w:rPr>
          <w:t>https://www.postgresql.org/docs/9.5/sql.html</w:t>
        </w:r>
      </w:hyperlink>
    </w:p>
    <w:p w:rsidR="008D5B6F" w:rsidRPr="00566039" w:rsidRDefault="008D5B6F" w:rsidP="00326A8F">
      <w:pPr>
        <w:autoSpaceDE w:val="0"/>
        <w:autoSpaceDN w:val="0"/>
        <w:adjustRightInd w:val="0"/>
        <w:ind w:firstLine="709"/>
        <w:jc w:val="both"/>
        <w:rPr>
          <w:rFonts w:ascii="Times New Roman" w:hAnsi="Times New Roman" w:cs="Times New Roman"/>
          <w:b/>
          <w:bCs/>
          <w:color w:val="000000"/>
          <w:sz w:val="28"/>
          <w:szCs w:val="28"/>
        </w:rPr>
      </w:pPr>
    </w:p>
    <w:p w:rsidR="00731486" w:rsidRPr="0011757D" w:rsidRDefault="00731486" w:rsidP="00326A8F">
      <w:pPr>
        <w:autoSpaceDE w:val="0"/>
        <w:autoSpaceDN w:val="0"/>
        <w:adjustRightInd w:val="0"/>
        <w:ind w:firstLine="709"/>
        <w:jc w:val="both"/>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5. Оборудование</w:t>
      </w:r>
    </w:p>
    <w:p w:rsidR="00731486" w:rsidRPr="0011757D" w:rsidRDefault="00731486" w:rsidP="00326A8F">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 xml:space="preserve">Оборудование: </w:t>
      </w:r>
      <w:r w:rsidR="00C22348" w:rsidRPr="0011757D">
        <w:rPr>
          <w:rFonts w:ascii="Times New Roman" w:hAnsi="Times New Roman" w:cs="Times New Roman"/>
          <w:color w:val="000000"/>
          <w:sz w:val="28"/>
          <w:szCs w:val="28"/>
        </w:rPr>
        <w:t>персональный</w:t>
      </w:r>
      <w:r w:rsidR="00774CA0" w:rsidRPr="0011757D">
        <w:rPr>
          <w:rFonts w:ascii="Times New Roman" w:hAnsi="Times New Roman" w:cs="Times New Roman"/>
          <w:color w:val="000000"/>
          <w:sz w:val="28"/>
          <w:szCs w:val="28"/>
        </w:rPr>
        <w:t xml:space="preserve"> </w:t>
      </w:r>
      <w:r w:rsidRPr="0011757D">
        <w:rPr>
          <w:rFonts w:ascii="Times New Roman" w:hAnsi="Times New Roman" w:cs="Times New Roman"/>
          <w:color w:val="000000"/>
          <w:sz w:val="28"/>
          <w:szCs w:val="28"/>
        </w:rPr>
        <w:t>компьютер</w:t>
      </w:r>
      <w:r w:rsidR="00774CA0" w:rsidRPr="0011757D">
        <w:rPr>
          <w:rFonts w:ascii="Times New Roman" w:hAnsi="Times New Roman" w:cs="Times New Roman"/>
          <w:color w:val="000000"/>
          <w:sz w:val="28"/>
          <w:szCs w:val="28"/>
        </w:rPr>
        <w:t xml:space="preserve"> </w:t>
      </w:r>
      <w:r w:rsidRPr="0011757D">
        <w:rPr>
          <w:rFonts w:ascii="Times New Roman" w:hAnsi="Times New Roman" w:cs="Times New Roman"/>
          <w:color w:val="000000"/>
          <w:sz w:val="28"/>
          <w:szCs w:val="28"/>
        </w:rPr>
        <w:t>с</w:t>
      </w:r>
      <w:r w:rsidR="00774CA0" w:rsidRPr="0011757D">
        <w:rPr>
          <w:rFonts w:ascii="Times New Roman" w:hAnsi="Times New Roman" w:cs="Times New Roman"/>
          <w:color w:val="000000"/>
          <w:sz w:val="28"/>
          <w:szCs w:val="28"/>
        </w:rPr>
        <w:t xml:space="preserve"> </w:t>
      </w:r>
      <w:r w:rsidR="00C22348" w:rsidRPr="0011757D">
        <w:rPr>
          <w:rFonts w:ascii="Times New Roman" w:hAnsi="Times New Roman" w:cs="Times New Roman"/>
          <w:color w:val="000000"/>
          <w:sz w:val="28"/>
          <w:szCs w:val="28"/>
        </w:rPr>
        <w:t>установленной</w:t>
      </w:r>
      <w:r w:rsidR="00774CA0" w:rsidRPr="0011757D">
        <w:rPr>
          <w:rFonts w:ascii="Times New Roman" w:hAnsi="Times New Roman" w:cs="Times New Roman"/>
          <w:color w:val="000000"/>
          <w:sz w:val="28"/>
          <w:szCs w:val="28"/>
        </w:rPr>
        <w:t xml:space="preserve"> </w:t>
      </w:r>
      <w:r w:rsidR="00C22348" w:rsidRPr="0011757D">
        <w:rPr>
          <w:rFonts w:ascii="Times New Roman" w:hAnsi="Times New Roman" w:cs="Times New Roman"/>
          <w:color w:val="000000"/>
          <w:sz w:val="28"/>
          <w:szCs w:val="28"/>
        </w:rPr>
        <w:t>операционной</w:t>
      </w:r>
      <w:r w:rsidR="00774CA0" w:rsidRPr="0011757D">
        <w:rPr>
          <w:rFonts w:ascii="Times New Roman" w:hAnsi="Times New Roman" w:cs="Times New Roman"/>
          <w:color w:val="000000"/>
          <w:sz w:val="28"/>
          <w:szCs w:val="28"/>
        </w:rPr>
        <w:t xml:space="preserve"> </w:t>
      </w:r>
      <w:r w:rsidR="00C22348" w:rsidRPr="0011757D">
        <w:rPr>
          <w:rFonts w:ascii="Times New Roman" w:hAnsi="Times New Roman" w:cs="Times New Roman"/>
          <w:color w:val="000000"/>
          <w:sz w:val="28"/>
          <w:szCs w:val="28"/>
        </w:rPr>
        <w:t>системой</w:t>
      </w:r>
      <w:r w:rsidR="00774CA0" w:rsidRPr="0011757D">
        <w:rPr>
          <w:rFonts w:ascii="Times New Roman" w:hAnsi="Times New Roman" w:cs="Times New Roman"/>
          <w:color w:val="000000"/>
          <w:sz w:val="28"/>
          <w:szCs w:val="28"/>
        </w:rPr>
        <w:t xml:space="preserve"> </w:t>
      </w:r>
      <w:r w:rsidRPr="0011757D">
        <w:rPr>
          <w:rFonts w:ascii="Times New Roman" w:hAnsi="Times New Roman" w:cs="Times New Roman"/>
          <w:color w:val="000000"/>
          <w:sz w:val="28"/>
          <w:szCs w:val="28"/>
          <w:lang w:val="en-US"/>
        </w:rPr>
        <w:t>WindowsXP</w:t>
      </w:r>
      <w:r w:rsidRPr="0011757D">
        <w:rPr>
          <w:rFonts w:ascii="Times New Roman" w:hAnsi="Times New Roman" w:cs="Times New Roman"/>
          <w:color w:val="000000"/>
          <w:sz w:val="28"/>
          <w:szCs w:val="28"/>
        </w:rPr>
        <w:t xml:space="preserve">/7/8, браузер (Например, </w:t>
      </w:r>
      <w:r w:rsidRPr="0011757D">
        <w:rPr>
          <w:rFonts w:ascii="Times New Roman" w:hAnsi="Times New Roman" w:cs="Times New Roman"/>
          <w:color w:val="000000"/>
          <w:sz w:val="28"/>
          <w:szCs w:val="28"/>
          <w:lang w:val="en-US"/>
        </w:rPr>
        <w:t>InternetExplorer</w:t>
      </w:r>
      <w:r w:rsidRPr="0011757D">
        <w:rPr>
          <w:rFonts w:ascii="Times New Roman" w:hAnsi="Times New Roman" w:cs="Times New Roman"/>
          <w:color w:val="000000"/>
          <w:sz w:val="28"/>
          <w:szCs w:val="28"/>
        </w:rPr>
        <w:t xml:space="preserve">, </w:t>
      </w:r>
      <w:r w:rsidRPr="0011757D">
        <w:rPr>
          <w:rFonts w:ascii="Times New Roman" w:hAnsi="Times New Roman" w:cs="Times New Roman"/>
          <w:color w:val="000000"/>
          <w:sz w:val="28"/>
          <w:szCs w:val="28"/>
          <w:lang w:val="en-US"/>
        </w:rPr>
        <w:t>GoogleChrome</w:t>
      </w:r>
      <w:r w:rsidRPr="0011757D">
        <w:rPr>
          <w:rFonts w:ascii="Times New Roman" w:hAnsi="Times New Roman" w:cs="Times New Roman"/>
          <w:color w:val="000000"/>
          <w:sz w:val="28"/>
          <w:szCs w:val="28"/>
        </w:rPr>
        <w:t xml:space="preserve">, </w:t>
      </w:r>
      <w:r w:rsidRPr="0011757D">
        <w:rPr>
          <w:rFonts w:ascii="Times New Roman" w:hAnsi="Times New Roman" w:cs="Times New Roman"/>
          <w:color w:val="000000"/>
          <w:sz w:val="28"/>
          <w:szCs w:val="28"/>
          <w:lang w:val="en-US"/>
        </w:rPr>
        <w:t>Opera</w:t>
      </w:r>
      <w:r w:rsidRPr="0011757D">
        <w:rPr>
          <w:rFonts w:ascii="Times New Roman" w:hAnsi="Times New Roman" w:cs="Times New Roman"/>
          <w:color w:val="000000"/>
          <w:sz w:val="28"/>
          <w:szCs w:val="28"/>
        </w:rPr>
        <w:t>), СУБД</w:t>
      </w:r>
      <w:r w:rsidRPr="0011757D">
        <w:rPr>
          <w:rFonts w:ascii="Times New Roman" w:hAnsi="Times New Roman" w:cs="Times New Roman"/>
          <w:color w:val="000000"/>
          <w:sz w:val="28"/>
          <w:szCs w:val="28"/>
          <w:lang w:val="en-US"/>
        </w:rPr>
        <w:t>Postgre</w:t>
      </w:r>
      <w:r w:rsidR="00EE1621" w:rsidRPr="0011757D">
        <w:rPr>
          <w:rFonts w:ascii="Times New Roman" w:hAnsi="Times New Roman" w:cs="Times New Roman"/>
          <w:color w:val="000000"/>
          <w:sz w:val="28"/>
          <w:szCs w:val="28"/>
          <w:lang w:val="en-GB"/>
        </w:rPr>
        <w:t>SQL</w:t>
      </w:r>
      <w:r w:rsidRPr="0011757D">
        <w:rPr>
          <w:rFonts w:ascii="Times New Roman" w:hAnsi="Times New Roman" w:cs="Times New Roman"/>
          <w:color w:val="000000"/>
          <w:sz w:val="28"/>
          <w:szCs w:val="28"/>
        </w:rPr>
        <w:t xml:space="preserve">. </w:t>
      </w:r>
    </w:p>
    <w:p w:rsidR="00731486" w:rsidRPr="0011757D" w:rsidRDefault="00731486" w:rsidP="00326A8F">
      <w:pPr>
        <w:autoSpaceDE w:val="0"/>
        <w:autoSpaceDN w:val="0"/>
        <w:adjustRightInd w:val="0"/>
        <w:ind w:firstLine="709"/>
        <w:jc w:val="both"/>
        <w:rPr>
          <w:rFonts w:ascii="Times New Roman" w:hAnsi="Times New Roman" w:cs="Times New Roman"/>
          <w:color w:val="000000"/>
          <w:sz w:val="28"/>
          <w:szCs w:val="28"/>
        </w:rPr>
      </w:pPr>
    </w:p>
    <w:p w:rsidR="00EE1621" w:rsidRPr="0011757D" w:rsidRDefault="00731486" w:rsidP="00326A8F">
      <w:pPr>
        <w:autoSpaceDE w:val="0"/>
        <w:autoSpaceDN w:val="0"/>
        <w:adjustRightInd w:val="0"/>
        <w:ind w:firstLine="709"/>
        <w:jc w:val="both"/>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 xml:space="preserve">6. Задание на работу </w:t>
      </w:r>
    </w:p>
    <w:p w:rsidR="00EE1621" w:rsidRPr="0011757D" w:rsidRDefault="00EE1621"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1. Напишите запрос, демонстрирующий соединение двух таблиц с помощью конструкции SELECT ... FROM TABLE1, TABLE2 WHERE... . Перепишите тот же запрос с помощью конструкции JOIN. Убедитесь, что результаты выполнения запросов одинаковы. </w:t>
      </w:r>
    </w:p>
    <w:p w:rsidR="00EE1621" w:rsidRPr="0011757D" w:rsidRDefault="00EE1621"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2. Напишите запрос, демонстрирующий смысл и назначение конструкции LEFT JOIN. Перепишите его с помощью конструкции RIGHT JOIN. Убедитесь, что результаты выполнения запросов одинаковы. </w:t>
      </w:r>
    </w:p>
    <w:p w:rsidR="00EE1621" w:rsidRPr="0011757D" w:rsidRDefault="00EE1621"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3. Напишите запрос, в котором таблица соединяется (JOIN) сама с собой. </w:t>
      </w:r>
    </w:p>
    <w:p w:rsidR="00EE1621" w:rsidRPr="0011757D" w:rsidRDefault="00EE1621"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4. Напишите запрос, в котором агрегация происходит по результату соединения таблиц. То есть, в запросе должны присутствовать агрегирующая функция (SUM, AVG, MAX, MIN или COUNT), GRUOP BY и HAVING, WHERE и JOIN (внутренний или внешний). Будьте внимательны к этому заданию, оно высоко оценивается. </w:t>
      </w:r>
    </w:p>
    <w:p w:rsidR="006D60F4" w:rsidRPr="0011757D" w:rsidRDefault="006D60F4" w:rsidP="00326A8F">
      <w:pPr>
        <w:ind w:firstLine="709"/>
        <w:rPr>
          <w:rFonts w:ascii="Times New Roman" w:hAnsi="Times New Roman" w:cs="Times New Roman"/>
          <w:b/>
          <w:bCs/>
          <w:color w:val="000000"/>
          <w:sz w:val="28"/>
          <w:szCs w:val="28"/>
        </w:rPr>
      </w:pPr>
    </w:p>
    <w:p w:rsidR="008D5B6F" w:rsidRPr="0011757D" w:rsidRDefault="008D5B6F" w:rsidP="00326A8F">
      <w:pPr>
        <w:ind w:firstLine="709"/>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7. Контрольные вопросы</w:t>
      </w:r>
    </w:p>
    <w:p w:rsidR="008D5B6F" w:rsidRPr="0011757D" w:rsidRDefault="008D5B6F" w:rsidP="00326A8F">
      <w:pPr>
        <w:pStyle w:val="-"/>
        <w:numPr>
          <w:ilvl w:val="0"/>
          <w:numId w:val="38"/>
        </w:numPr>
        <w:spacing w:line="240" w:lineRule="auto"/>
        <w:ind w:left="0" w:firstLine="709"/>
      </w:pPr>
      <w:r w:rsidRPr="0011757D">
        <w:t>Найти абонентов, которые звонят в Москву, но ни разу не звонили в Самару в мае:</w:t>
      </w:r>
    </w:p>
    <w:tbl>
      <w:tblPr>
        <w:tblW w:w="0" w:type="auto"/>
        <w:tblCellSpacing w:w="7" w:type="dxa"/>
        <w:tblInd w:w="14" w:type="dxa"/>
        <w:tblCellMar>
          <w:top w:w="30" w:type="dxa"/>
          <w:left w:w="30" w:type="dxa"/>
          <w:bottom w:w="30" w:type="dxa"/>
          <w:right w:w="30" w:type="dxa"/>
        </w:tblCellMar>
        <w:tblLook w:val="04A0"/>
      </w:tblPr>
      <w:tblGrid>
        <w:gridCol w:w="4707"/>
        <w:gridCol w:w="4599"/>
      </w:tblGrid>
      <w:tr w:rsidR="008D5B6F" w:rsidRPr="0011757D" w:rsidTr="008D5B6F">
        <w:trPr>
          <w:tblCellSpacing w:w="7" w:type="dxa"/>
        </w:trPr>
        <w:tc>
          <w:tcPr>
            <w:tcW w:w="0" w:type="auto"/>
            <w:shd w:val="clear" w:color="auto" w:fill="EAEAEA"/>
            <w:hideMark/>
          </w:tcPr>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CREATE TABLE </w:t>
            </w:r>
            <w:r w:rsidRPr="0011757D">
              <w:rPr>
                <w:rFonts w:ascii="Times New Roman" w:eastAsia="Times New Roman" w:hAnsi="Times New Roman" w:cs="Times New Roman"/>
                <w:sz w:val="28"/>
                <w:szCs w:val="28"/>
                <w:lang w:eastAsia="ru-RU"/>
              </w:rPr>
              <w:t>Город</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 </w:t>
            </w:r>
            <w:r w:rsidRPr="0011757D">
              <w:rPr>
                <w:rFonts w:ascii="Times New Roman" w:eastAsia="Times New Roman" w:hAnsi="Times New Roman" w:cs="Times New Roman"/>
                <w:sz w:val="28"/>
                <w:szCs w:val="28"/>
                <w:lang w:eastAsia="ru-RU"/>
              </w:rPr>
              <w:t>Код</w:t>
            </w:r>
            <w:r w:rsidRPr="0011757D">
              <w:rPr>
                <w:rFonts w:ascii="Times New Roman" w:eastAsia="Times New Roman" w:hAnsi="Times New Roman" w:cs="Times New Roman"/>
                <w:sz w:val="28"/>
                <w:szCs w:val="28"/>
                <w:lang w:val="en-US" w:eastAsia="ru-RU"/>
              </w:rPr>
              <w:t>_</w:t>
            </w:r>
            <w:r w:rsidRPr="0011757D">
              <w:rPr>
                <w:rFonts w:ascii="Times New Roman" w:eastAsia="Times New Roman" w:hAnsi="Times New Roman" w:cs="Times New Roman"/>
                <w:sz w:val="28"/>
                <w:szCs w:val="28"/>
                <w:lang w:eastAsia="ru-RU"/>
              </w:rPr>
              <w:t>Города</w:t>
            </w:r>
            <w:r w:rsidRPr="0011757D">
              <w:rPr>
                <w:rFonts w:ascii="Times New Roman" w:eastAsia="Times New Roman" w:hAnsi="Times New Roman" w:cs="Times New Roman"/>
                <w:sz w:val="28"/>
                <w:szCs w:val="28"/>
                <w:lang w:val="en-US" w:eastAsia="ru-RU"/>
              </w:rPr>
              <w:t xml:space="preserve"> INT ,</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Название</w:t>
            </w:r>
            <w:r w:rsidRPr="0011757D">
              <w:rPr>
                <w:rFonts w:ascii="Times New Roman" w:eastAsia="Times New Roman" w:hAnsi="Times New Roman" w:cs="Times New Roman"/>
                <w:sz w:val="28"/>
                <w:szCs w:val="28"/>
                <w:lang w:val="en-US" w:eastAsia="ru-RU"/>
              </w:rPr>
              <w:t xml:space="preserve">  VARCHAR(20) NOT NULL,</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Тариф</w:t>
            </w:r>
            <w:r w:rsidRPr="0011757D">
              <w:rPr>
                <w:rFonts w:ascii="Times New Roman" w:eastAsia="Times New Roman" w:hAnsi="Times New Roman" w:cs="Times New Roman"/>
                <w:sz w:val="28"/>
                <w:szCs w:val="28"/>
                <w:lang w:val="en-US" w:eastAsia="ru-RU"/>
              </w:rPr>
              <w:t xml:space="preserve">     MONEY)</w:t>
            </w:r>
          </w:p>
          <w:p w:rsidR="008D5B6F" w:rsidRPr="0011757D" w:rsidRDefault="008D5B6F" w:rsidP="00774CA0">
            <w:pPr>
              <w:rPr>
                <w:rFonts w:ascii="Times New Roman" w:eastAsia="Times New Roman" w:hAnsi="Times New Roman" w:cs="Times New Roman"/>
                <w:sz w:val="28"/>
                <w:szCs w:val="28"/>
                <w:lang w:val="en-US" w:eastAsia="ru-RU"/>
              </w:rPr>
            </w:pPr>
          </w:p>
        </w:tc>
        <w:tc>
          <w:tcPr>
            <w:tcW w:w="0" w:type="auto"/>
            <w:shd w:val="clear" w:color="auto" w:fill="EAEAEA"/>
            <w:hideMark/>
          </w:tcPr>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val="en-US" w:eastAsia="ru-RU"/>
              </w:rPr>
              <w:lastRenderedPageBreak/>
              <w:t>CREATE</w:t>
            </w:r>
            <w:r w:rsidRPr="0011757D">
              <w:rPr>
                <w:rFonts w:ascii="Times New Roman" w:eastAsia="Times New Roman" w:hAnsi="Times New Roman" w:cs="Times New Roman"/>
                <w:sz w:val="28"/>
                <w:szCs w:val="28"/>
                <w:lang w:eastAsia="ru-RU"/>
              </w:rPr>
              <w:t xml:space="preserve"> </w:t>
            </w:r>
            <w:r w:rsidRPr="0011757D">
              <w:rPr>
                <w:rFonts w:ascii="Times New Roman" w:eastAsia="Times New Roman" w:hAnsi="Times New Roman" w:cs="Times New Roman"/>
                <w:sz w:val="28"/>
                <w:szCs w:val="28"/>
                <w:lang w:val="en-US" w:eastAsia="ru-RU"/>
              </w:rPr>
              <w:t>TABLE</w:t>
            </w:r>
            <w:r w:rsidRPr="0011757D">
              <w:rPr>
                <w:rFonts w:ascii="Times New Roman" w:eastAsia="Times New Roman" w:hAnsi="Times New Roman" w:cs="Times New Roman"/>
                <w:sz w:val="28"/>
                <w:szCs w:val="28"/>
                <w:lang w:eastAsia="ru-RU"/>
              </w:rPr>
              <w:t xml:space="preserve"> Разговор</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 xml:space="preserve">(Код_Разговора     </w:t>
            </w:r>
            <w:r w:rsidRPr="0011757D">
              <w:rPr>
                <w:rFonts w:ascii="Times New Roman" w:eastAsia="Times New Roman" w:hAnsi="Times New Roman" w:cs="Times New Roman"/>
                <w:sz w:val="28"/>
                <w:szCs w:val="28"/>
                <w:lang w:val="en-US" w:eastAsia="ru-RU"/>
              </w:rPr>
              <w:t>INT</w:t>
            </w:r>
            <w:r w:rsidRPr="0011757D">
              <w:rPr>
                <w:rFonts w:ascii="Times New Roman" w:eastAsia="Times New Roman" w:hAnsi="Times New Roman" w:cs="Times New Roman"/>
                <w:sz w:val="28"/>
                <w:szCs w:val="28"/>
                <w:lang w:eastAsia="ru-RU"/>
              </w:rPr>
              <w:t xml:space="preserve"> ,</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Код</w:t>
            </w:r>
            <w:r w:rsidRPr="0011757D">
              <w:rPr>
                <w:rFonts w:ascii="Times New Roman" w:eastAsia="Times New Roman" w:hAnsi="Times New Roman" w:cs="Times New Roman"/>
                <w:sz w:val="28"/>
                <w:szCs w:val="28"/>
                <w:lang w:val="en-US" w:eastAsia="ru-RU"/>
              </w:rPr>
              <w:t>_</w:t>
            </w:r>
            <w:r w:rsidRPr="0011757D">
              <w:rPr>
                <w:rFonts w:ascii="Times New Roman" w:eastAsia="Times New Roman" w:hAnsi="Times New Roman" w:cs="Times New Roman"/>
                <w:sz w:val="28"/>
                <w:szCs w:val="28"/>
                <w:lang w:eastAsia="ru-RU"/>
              </w:rPr>
              <w:t>Города</w:t>
            </w:r>
            <w:r w:rsidRPr="0011757D">
              <w:rPr>
                <w:rFonts w:ascii="Times New Roman" w:eastAsia="Times New Roman" w:hAnsi="Times New Roman" w:cs="Times New Roman"/>
                <w:sz w:val="28"/>
                <w:szCs w:val="28"/>
                <w:lang w:val="en-US" w:eastAsia="ru-RU"/>
              </w:rPr>
              <w:t xml:space="preserve">       INT NOT NULL,</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Фамилия</w:t>
            </w:r>
            <w:r w:rsidRPr="0011757D">
              <w:rPr>
                <w:rFonts w:ascii="Times New Roman" w:eastAsia="Times New Roman" w:hAnsi="Times New Roman" w:cs="Times New Roman"/>
                <w:sz w:val="28"/>
                <w:szCs w:val="28"/>
                <w:lang w:val="en-US" w:eastAsia="ru-RU"/>
              </w:rPr>
              <w:t xml:space="preserve">          VARCHAR(20),</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lastRenderedPageBreak/>
              <w:t>Дата</w:t>
            </w:r>
            <w:r w:rsidRPr="0011757D">
              <w:rPr>
                <w:rFonts w:ascii="Times New Roman" w:eastAsia="Times New Roman" w:hAnsi="Times New Roman" w:cs="Times New Roman"/>
                <w:sz w:val="28"/>
                <w:szCs w:val="28"/>
                <w:lang w:val="en-US" w:eastAsia="ru-RU"/>
              </w:rPr>
              <w:t xml:space="preserve">             DATETIME NOT NULL,</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Продолжительность INT NOT NULL)</w:t>
            </w:r>
          </w:p>
        </w:tc>
      </w:tr>
    </w:tbl>
    <w:p w:rsidR="008D5B6F" w:rsidRPr="0011757D" w:rsidRDefault="008D5B6F" w:rsidP="00326A8F">
      <w:pPr>
        <w:pStyle w:val="-"/>
        <w:numPr>
          <w:ilvl w:val="0"/>
          <w:numId w:val="38"/>
        </w:numPr>
        <w:spacing w:line="240" w:lineRule="auto"/>
        <w:ind w:left="0" w:firstLine="709"/>
      </w:pPr>
      <w:r w:rsidRPr="0011757D">
        <w:lastRenderedPageBreak/>
        <w:t>Вывести список авторов-женщин, работающих в жанре романа, но не в жанре фантастики:</w:t>
      </w:r>
    </w:p>
    <w:tbl>
      <w:tblPr>
        <w:tblW w:w="0" w:type="auto"/>
        <w:tblCellSpacing w:w="7" w:type="dxa"/>
        <w:tblInd w:w="14" w:type="dxa"/>
        <w:tblCellMar>
          <w:top w:w="30" w:type="dxa"/>
          <w:left w:w="30" w:type="dxa"/>
          <w:bottom w:w="30" w:type="dxa"/>
          <w:right w:w="30" w:type="dxa"/>
        </w:tblCellMar>
        <w:tblLook w:val="04A0"/>
      </w:tblPr>
      <w:tblGrid>
        <w:gridCol w:w="4724"/>
        <w:gridCol w:w="5201"/>
      </w:tblGrid>
      <w:tr w:rsidR="008D5B6F" w:rsidRPr="00566039" w:rsidTr="008D5B6F">
        <w:trPr>
          <w:tblCellSpacing w:w="7" w:type="dxa"/>
        </w:trPr>
        <w:tc>
          <w:tcPr>
            <w:tcW w:w="0" w:type="auto"/>
            <w:shd w:val="clear" w:color="auto" w:fill="EAEAEA"/>
            <w:hideMark/>
          </w:tcPr>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CREATE TABLE  Автор</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(Код_Автора   INT ,</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 xml:space="preserve"> Фамилия     VARCHAR(50),</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 xml:space="preserve"> Пол         VARCHAR(50) NOT NULL )</w:t>
            </w:r>
          </w:p>
          <w:p w:rsidR="008D5B6F" w:rsidRPr="0011757D" w:rsidRDefault="008D5B6F" w:rsidP="00774CA0">
            <w:pPr>
              <w:rPr>
                <w:rFonts w:ascii="Times New Roman" w:eastAsia="Times New Roman" w:hAnsi="Times New Roman" w:cs="Times New Roman"/>
                <w:sz w:val="28"/>
                <w:szCs w:val="28"/>
                <w:lang w:eastAsia="ru-RU"/>
              </w:rPr>
            </w:pPr>
          </w:p>
        </w:tc>
        <w:tc>
          <w:tcPr>
            <w:tcW w:w="0" w:type="auto"/>
            <w:shd w:val="clear" w:color="auto" w:fill="EAEAEA"/>
            <w:hideMark/>
          </w:tcPr>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CREATE TABLE </w:t>
            </w:r>
            <w:r w:rsidRPr="0011757D">
              <w:rPr>
                <w:rFonts w:ascii="Times New Roman" w:eastAsia="Times New Roman" w:hAnsi="Times New Roman" w:cs="Times New Roman"/>
                <w:sz w:val="28"/>
                <w:szCs w:val="28"/>
                <w:lang w:eastAsia="ru-RU"/>
              </w:rPr>
              <w:t>Книга</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sz w:val="28"/>
                <w:szCs w:val="28"/>
                <w:lang w:eastAsia="ru-RU"/>
              </w:rPr>
              <w:t>Код</w:t>
            </w:r>
            <w:r w:rsidRPr="0011757D">
              <w:rPr>
                <w:rFonts w:ascii="Times New Roman" w:eastAsia="Times New Roman" w:hAnsi="Times New Roman" w:cs="Times New Roman"/>
                <w:sz w:val="28"/>
                <w:szCs w:val="28"/>
                <w:lang w:val="en-US" w:eastAsia="ru-RU"/>
              </w:rPr>
              <w:t>_</w:t>
            </w:r>
            <w:r w:rsidRPr="0011757D">
              <w:rPr>
                <w:rFonts w:ascii="Times New Roman" w:eastAsia="Times New Roman" w:hAnsi="Times New Roman" w:cs="Times New Roman"/>
                <w:sz w:val="28"/>
                <w:szCs w:val="28"/>
                <w:lang w:eastAsia="ru-RU"/>
              </w:rPr>
              <w:t>Книги</w:t>
            </w:r>
            <w:r w:rsidRPr="0011757D">
              <w:rPr>
                <w:rFonts w:ascii="Times New Roman" w:eastAsia="Times New Roman" w:hAnsi="Times New Roman" w:cs="Times New Roman"/>
                <w:sz w:val="28"/>
                <w:szCs w:val="28"/>
                <w:lang w:val="en-US" w:eastAsia="ru-RU"/>
              </w:rPr>
              <w:t xml:space="preserve"> INT,</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Название</w:t>
            </w:r>
            <w:r w:rsidRPr="0011757D">
              <w:rPr>
                <w:rFonts w:ascii="Times New Roman" w:eastAsia="Times New Roman" w:hAnsi="Times New Roman" w:cs="Times New Roman"/>
                <w:sz w:val="28"/>
                <w:szCs w:val="28"/>
                <w:lang w:val="en-US" w:eastAsia="ru-RU"/>
              </w:rPr>
              <w:t xml:space="preserve">  VARCHAR(50) NOT NULL,</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Тематика</w:t>
            </w:r>
            <w:r w:rsidRPr="0011757D">
              <w:rPr>
                <w:rFonts w:ascii="Times New Roman" w:eastAsia="Times New Roman" w:hAnsi="Times New Roman" w:cs="Times New Roman"/>
                <w:sz w:val="28"/>
                <w:szCs w:val="28"/>
                <w:lang w:val="en-US" w:eastAsia="ru-RU"/>
              </w:rPr>
              <w:t xml:space="preserve">  VARCHAR(50) NOT NULL,</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Издательство</w:t>
            </w:r>
            <w:r w:rsidRPr="0011757D">
              <w:rPr>
                <w:rFonts w:ascii="Times New Roman" w:eastAsia="Times New Roman" w:hAnsi="Times New Roman" w:cs="Times New Roman"/>
                <w:sz w:val="28"/>
                <w:szCs w:val="28"/>
                <w:lang w:val="en-US" w:eastAsia="ru-RU"/>
              </w:rPr>
              <w:t xml:space="preserve">  VARCHAR(50) NOT NULL,  </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Код</w:t>
            </w:r>
            <w:r w:rsidRPr="0011757D">
              <w:rPr>
                <w:rFonts w:ascii="Times New Roman" w:eastAsia="Times New Roman" w:hAnsi="Times New Roman" w:cs="Times New Roman"/>
                <w:sz w:val="28"/>
                <w:szCs w:val="28"/>
                <w:lang w:val="en-US" w:eastAsia="ru-RU"/>
              </w:rPr>
              <w:t>_</w:t>
            </w:r>
            <w:r w:rsidRPr="0011757D">
              <w:rPr>
                <w:rFonts w:ascii="Times New Roman" w:eastAsia="Times New Roman" w:hAnsi="Times New Roman" w:cs="Times New Roman"/>
                <w:sz w:val="28"/>
                <w:szCs w:val="28"/>
                <w:lang w:eastAsia="ru-RU"/>
              </w:rPr>
              <w:t>Автора</w:t>
            </w:r>
            <w:r w:rsidRPr="0011757D">
              <w:rPr>
                <w:rFonts w:ascii="Times New Roman" w:eastAsia="Times New Roman" w:hAnsi="Times New Roman" w:cs="Times New Roman"/>
                <w:sz w:val="28"/>
                <w:szCs w:val="28"/>
                <w:lang w:val="en-US" w:eastAsia="ru-RU"/>
              </w:rPr>
              <w:t xml:space="preserve"> INT NOT NULL)</w:t>
            </w:r>
          </w:p>
        </w:tc>
      </w:tr>
    </w:tbl>
    <w:p w:rsidR="008D5B6F" w:rsidRPr="0011757D" w:rsidRDefault="008D5B6F" w:rsidP="00326A8F">
      <w:pPr>
        <w:pStyle w:val="-"/>
        <w:numPr>
          <w:ilvl w:val="0"/>
          <w:numId w:val="38"/>
        </w:numPr>
        <w:spacing w:line="240" w:lineRule="auto"/>
        <w:ind w:left="0" w:firstLine="709"/>
      </w:pPr>
      <w:r w:rsidRPr="0011757D">
        <w:t>Даны таблицы Город и Разговор:</w:t>
      </w:r>
    </w:p>
    <w:tbl>
      <w:tblPr>
        <w:tblW w:w="0" w:type="auto"/>
        <w:tblCellSpacing w:w="7" w:type="dxa"/>
        <w:tblInd w:w="14" w:type="dxa"/>
        <w:tblCellMar>
          <w:top w:w="30" w:type="dxa"/>
          <w:left w:w="30" w:type="dxa"/>
          <w:bottom w:w="30" w:type="dxa"/>
          <w:right w:w="30" w:type="dxa"/>
        </w:tblCellMar>
        <w:tblLook w:val="04A0"/>
      </w:tblPr>
      <w:tblGrid>
        <w:gridCol w:w="4707"/>
        <w:gridCol w:w="4599"/>
      </w:tblGrid>
      <w:tr w:rsidR="008D5B6F" w:rsidRPr="0011757D" w:rsidTr="008D5B6F">
        <w:trPr>
          <w:tblCellSpacing w:w="7" w:type="dxa"/>
        </w:trPr>
        <w:tc>
          <w:tcPr>
            <w:tcW w:w="0" w:type="auto"/>
            <w:shd w:val="clear" w:color="auto" w:fill="EAEAEA"/>
            <w:hideMark/>
          </w:tcPr>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CREATE TABLE </w:t>
            </w:r>
            <w:r w:rsidRPr="0011757D">
              <w:rPr>
                <w:rFonts w:ascii="Times New Roman" w:eastAsia="Times New Roman" w:hAnsi="Times New Roman" w:cs="Times New Roman"/>
                <w:sz w:val="28"/>
                <w:szCs w:val="28"/>
                <w:lang w:eastAsia="ru-RU"/>
              </w:rPr>
              <w:t>Город</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 </w:t>
            </w:r>
            <w:r w:rsidRPr="0011757D">
              <w:rPr>
                <w:rFonts w:ascii="Times New Roman" w:eastAsia="Times New Roman" w:hAnsi="Times New Roman" w:cs="Times New Roman"/>
                <w:sz w:val="28"/>
                <w:szCs w:val="28"/>
                <w:lang w:eastAsia="ru-RU"/>
              </w:rPr>
              <w:t>Код</w:t>
            </w:r>
            <w:r w:rsidRPr="0011757D">
              <w:rPr>
                <w:rFonts w:ascii="Times New Roman" w:eastAsia="Times New Roman" w:hAnsi="Times New Roman" w:cs="Times New Roman"/>
                <w:sz w:val="28"/>
                <w:szCs w:val="28"/>
                <w:lang w:val="en-US" w:eastAsia="ru-RU"/>
              </w:rPr>
              <w:t>_</w:t>
            </w:r>
            <w:r w:rsidRPr="0011757D">
              <w:rPr>
                <w:rFonts w:ascii="Times New Roman" w:eastAsia="Times New Roman" w:hAnsi="Times New Roman" w:cs="Times New Roman"/>
                <w:sz w:val="28"/>
                <w:szCs w:val="28"/>
                <w:lang w:eastAsia="ru-RU"/>
              </w:rPr>
              <w:t>Города</w:t>
            </w:r>
            <w:r w:rsidRPr="0011757D">
              <w:rPr>
                <w:rFonts w:ascii="Times New Roman" w:eastAsia="Times New Roman" w:hAnsi="Times New Roman" w:cs="Times New Roman"/>
                <w:sz w:val="28"/>
                <w:szCs w:val="28"/>
                <w:lang w:val="en-US" w:eastAsia="ru-RU"/>
              </w:rPr>
              <w:t xml:space="preserve"> INT ,</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Название</w:t>
            </w:r>
            <w:r w:rsidRPr="0011757D">
              <w:rPr>
                <w:rFonts w:ascii="Times New Roman" w:eastAsia="Times New Roman" w:hAnsi="Times New Roman" w:cs="Times New Roman"/>
                <w:sz w:val="28"/>
                <w:szCs w:val="28"/>
                <w:lang w:val="en-US" w:eastAsia="ru-RU"/>
              </w:rPr>
              <w:t xml:space="preserve">  VARCHAR(20) NOT NULL,</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Тариф     MONEY)</w:t>
            </w:r>
          </w:p>
          <w:p w:rsidR="008D5B6F" w:rsidRPr="0011757D" w:rsidRDefault="008D5B6F" w:rsidP="00774CA0">
            <w:pPr>
              <w:rPr>
                <w:rFonts w:ascii="Times New Roman" w:eastAsia="Times New Roman" w:hAnsi="Times New Roman" w:cs="Times New Roman"/>
                <w:sz w:val="28"/>
                <w:szCs w:val="28"/>
                <w:lang w:eastAsia="ru-RU"/>
              </w:rPr>
            </w:pPr>
          </w:p>
        </w:tc>
        <w:tc>
          <w:tcPr>
            <w:tcW w:w="0" w:type="auto"/>
            <w:shd w:val="clear" w:color="auto" w:fill="EAEAEA"/>
            <w:hideMark/>
          </w:tcPr>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CREATE TABLE Разговор</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(Код_Разговора     INT ,</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Код_Города</w:t>
            </w:r>
            <w:r w:rsidRPr="0011757D">
              <w:rPr>
                <w:rFonts w:ascii="Times New Roman" w:eastAsia="Times New Roman" w:hAnsi="Times New Roman" w:cs="Times New Roman"/>
                <w:sz w:val="28"/>
                <w:szCs w:val="28"/>
                <w:lang w:val="en-US" w:eastAsia="ru-RU"/>
              </w:rPr>
              <w:t>INTNOTNULL</w:t>
            </w:r>
            <w:r w:rsidRPr="0011757D">
              <w:rPr>
                <w:rFonts w:ascii="Times New Roman" w:eastAsia="Times New Roman" w:hAnsi="Times New Roman" w:cs="Times New Roman"/>
                <w:sz w:val="28"/>
                <w:szCs w:val="28"/>
                <w:lang w:eastAsia="ru-RU"/>
              </w:rPr>
              <w:t>,</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 xml:space="preserve">Фамилия          </w:t>
            </w:r>
            <w:r w:rsidRPr="0011757D">
              <w:rPr>
                <w:rFonts w:ascii="Times New Roman" w:eastAsia="Times New Roman" w:hAnsi="Times New Roman" w:cs="Times New Roman"/>
                <w:sz w:val="28"/>
                <w:szCs w:val="28"/>
                <w:lang w:val="en-US" w:eastAsia="ru-RU"/>
              </w:rPr>
              <w:t>VARCHAR</w:t>
            </w:r>
            <w:r w:rsidRPr="0011757D">
              <w:rPr>
                <w:rFonts w:ascii="Times New Roman" w:eastAsia="Times New Roman" w:hAnsi="Times New Roman" w:cs="Times New Roman"/>
                <w:sz w:val="28"/>
                <w:szCs w:val="28"/>
                <w:lang w:eastAsia="ru-RU"/>
              </w:rPr>
              <w:t>(20),</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 xml:space="preserve">Дата             </w:t>
            </w:r>
            <w:r w:rsidRPr="0011757D">
              <w:rPr>
                <w:rFonts w:ascii="Times New Roman" w:eastAsia="Times New Roman" w:hAnsi="Times New Roman" w:cs="Times New Roman"/>
                <w:sz w:val="28"/>
                <w:szCs w:val="28"/>
                <w:lang w:val="en-US" w:eastAsia="ru-RU"/>
              </w:rPr>
              <w:t>DATETIME</w:t>
            </w:r>
            <w:r w:rsidRPr="0011757D">
              <w:rPr>
                <w:rFonts w:ascii="Times New Roman" w:eastAsia="Times New Roman" w:hAnsi="Times New Roman" w:cs="Times New Roman"/>
                <w:sz w:val="28"/>
                <w:szCs w:val="28"/>
                <w:lang w:eastAsia="ru-RU"/>
              </w:rPr>
              <w:t xml:space="preserve"> </w:t>
            </w:r>
            <w:r w:rsidRPr="0011757D">
              <w:rPr>
                <w:rFonts w:ascii="Times New Roman" w:eastAsia="Times New Roman" w:hAnsi="Times New Roman" w:cs="Times New Roman"/>
                <w:sz w:val="28"/>
                <w:szCs w:val="28"/>
                <w:lang w:val="en-US" w:eastAsia="ru-RU"/>
              </w:rPr>
              <w:t>NOT</w:t>
            </w:r>
            <w:r w:rsidRPr="0011757D">
              <w:rPr>
                <w:rFonts w:ascii="Times New Roman" w:eastAsia="Times New Roman" w:hAnsi="Times New Roman" w:cs="Times New Roman"/>
                <w:sz w:val="28"/>
                <w:szCs w:val="28"/>
                <w:lang w:eastAsia="ru-RU"/>
              </w:rPr>
              <w:t xml:space="preserve"> </w:t>
            </w:r>
            <w:r w:rsidRPr="0011757D">
              <w:rPr>
                <w:rFonts w:ascii="Times New Roman" w:eastAsia="Times New Roman" w:hAnsi="Times New Roman" w:cs="Times New Roman"/>
                <w:sz w:val="28"/>
                <w:szCs w:val="28"/>
                <w:lang w:val="en-US" w:eastAsia="ru-RU"/>
              </w:rPr>
              <w:t>NULL</w:t>
            </w:r>
            <w:r w:rsidRPr="0011757D">
              <w:rPr>
                <w:rFonts w:ascii="Times New Roman" w:eastAsia="Times New Roman" w:hAnsi="Times New Roman" w:cs="Times New Roman"/>
                <w:sz w:val="28"/>
                <w:szCs w:val="28"/>
                <w:lang w:eastAsia="ru-RU"/>
              </w:rPr>
              <w:t>,</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Продолжительность INT NOT NULL)</w:t>
            </w:r>
          </w:p>
        </w:tc>
      </w:tr>
    </w:tbl>
    <w:p w:rsidR="008D5B6F" w:rsidRPr="0011757D" w:rsidRDefault="008D5B6F" w:rsidP="00326A8F">
      <w:pPr>
        <w:pStyle w:val="-"/>
        <w:numPr>
          <w:ilvl w:val="0"/>
          <w:numId w:val="0"/>
        </w:numPr>
        <w:spacing w:line="240" w:lineRule="auto"/>
        <w:ind w:firstLine="709"/>
      </w:pPr>
      <w:r w:rsidRPr="0011757D">
        <w:t>Вывести список абонентов, которые говорили с Москвой в апреле</w:t>
      </w:r>
      <w:r w:rsidR="00905950" w:rsidRPr="0011757D">
        <w:t>, но не с Тулой</w:t>
      </w:r>
      <w:r w:rsidRPr="0011757D">
        <w:t>.</w:t>
      </w:r>
    </w:p>
    <w:p w:rsidR="008D5B6F" w:rsidRPr="0011757D" w:rsidRDefault="008D5B6F" w:rsidP="00326A8F">
      <w:pPr>
        <w:pStyle w:val="a4"/>
        <w:numPr>
          <w:ilvl w:val="0"/>
          <w:numId w:val="38"/>
        </w:numPr>
        <w:ind w:left="0" w:firstLine="709"/>
        <w:jc w:val="both"/>
        <w:rPr>
          <w:rFonts w:ascii="Times New Roman" w:hAnsi="Times New Roman" w:cs="Times New Roman"/>
          <w:sz w:val="28"/>
          <w:szCs w:val="28"/>
        </w:rPr>
      </w:pPr>
      <w:r w:rsidRPr="0011757D">
        <w:rPr>
          <w:rFonts w:ascii="Times New Roman" w:hAnsi="Times New Roman" w:cs="Times New Roman"/>
          <w:sz w:val="28"/>
          <w:szCs w:val="28"/>
        </w:rPr>
        <w:t>Даны таблицы Рейс и Билет:</w:t>
      </w:r>
    </w:p>
    <w:tbl>
      <w:tblPr>
        <w:tblW w:w="0" w:type="auto"/>
        <w:tblCellSpacing w:w="7" w:type="dxa"/>
        <w:tblInd w:w="14" w:type="dxa"/>
        <w:tblCellMar>
          <w:top w:w="30" w:type="dxa"/>
          <w:left w:w="30" w:type="dxa"/>
          <w:bottom w:w="30" w:type="dxa"/>
          <w:right w:w="30" w:type="dxa"/>
        </w:tblCellMar>
        <w:tblLook w:val="04A0"/>
      </w:tblPr>
      <w:tblGrid>
        <w:gridCol w:w="4195"/>
        <w:gridCol w:w="4636"/>
      </w:tblGrid>
      <w:tr w:rsidR="008D5B6F" w:rsidRPr="0011757D" w:rsidTr="008D5B6F">
        <w:trPr>
          <w:tblCellSpacing w:w="7" w:type="dxa"/>
        </w:trPr>
        <w:tc>
          <w:tcPr>
            <w:tcW w:w="0" w:type="auto"/>
            <w:shd w:val="clear" w:color="auto" w:fill="EAEAEA"/>
            <w:hideMark/>
          </w:tcPr>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CREATE  TABLE   </w:t>
            </w:r>
            <w:r w:rsidRPr="0011757D">
              <w:rPr>
                <w:rFonts w:ascii="Times New Roman" w:eastAsia="Times New Roman" w:hAnsi="Times New Roman" w:cs="Times New Roman"/>
                <w:sz w:val="28"/>
                <w:szCs w:val="28"/>
                <w:lang w:eastAsia="ru-RU"/>
              </w:rPr>
              <w:t>Рейс</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w:t>
            </w:r>
            <w:r w:rsidRPr="0011757D">
              <w:rPr>
                <w:rFonts w:ascii="Times New Roman" w:eastAsia="Times New Roman" w:hAnsi="Times New Roman" w:cs="Times New Roman"/>
                <w:sz w:val="28"/>
                <w:szCs w:val="28"/>
                <w:lang w:eastAsia="ru-RU"/>
              </w:rPr>
              <w:t>Номер</w:t>
            </w:r>
            <w:r w:rsidRPr="0011757D">
              <w:rPr>
                <w:rFonts w:ascii="Times New Roman" w:eastAsia="Times New Roman" w:hAnsi="Times New Roman" w:cs="Times New Roman"/>
                <w:sz w:val="28"/>
                <w:szCs w:val="28"/>
                <w:lang w:val="en-US" w:eastAsia="ru-RU"/>
              </w:rPr>
              <w:t>_</w:t>
            </w:r>
            <w:r w:rsidRPr="0011757D">
              <w:rPr>
                <w:rFonts w:ascii="Times New Roman" w:eastAsia="Times New Roman" w:hAnsi="Times New Roman" w:cs="Times New Roman"/>
                <w:sz w:val="28"/>
                <w:szCs w:val="28"/>
                <w:lang w:eastAsia="ru-RU"/>
              </w:rPr>
              <w:t>рейса</w:t>
            </w:r>
            <w:r w:rsidRPr="0011757D">
              <w:rPr>
                <w:rFonts w:ascii="Times New Roman" w:eastAsia="Times New Roman" w:hAnsi="Times New Roman" w:cs="Times New Roman"/>
                <w:sz w:val="28"/>
                <w:szCs w:val="28"/>
                <w:lang w:val="en-US" w:eastAsia="ru-RU"/>
              </w:rPr>
              <w:t xml:space="preserve">  INT,</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Конечный_пункт  VARCHAR(30),</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Дата_вылета  DATETIME)</w:t>
            </w:r>
          </w:p>
          <w:p w:rsidR="008D5B6F" w:rsidRPr="0011757D" w:rsidRDefault="008D5B6F" w:rsidP="00774CA0">
            <w:pPr>
              <w:rPr>
                <w:rFonts w:ascii="Times New Roman" w:eastAsia="Times New Roman" w:hAnsi="Times New Roman" w:cs="Times New Roman"/>
                <w:sz w:val="28"/>
                <w:szCs w:val="28"/>
                <w:lang w:eastAsia="ru-RU"/>
              </w:rPr>
            </w:pPr>
          </w:p>
        </w:tc>
        <w:tc>
          <w:tcPr>
            <w:tcW w:w="0" w:type="auto"/>
            <w:shd w:val="clear" w:color="auto" w:fill="EAEAEA"/>
            <w:hideMark/>
          </w:tcPr>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CREATE  TABLE   БИЛЕТ</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(Номер_места      CHAR(3),</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Номер_рейса      CHAR(6),</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Дата_продажи      DATETIME,</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Фамилия_пассажира  VARCHAR(30))</w:t>
            </w:r>
          </w:p>
        </w:tc>
      </w:tr>
    </w:tbl>
    <w:p w:rsidR="008D5B6F" w:rsidRPr="0011757D" w:rsidRDefault="008D5B6F" w:rsidP="00326A8F">
      <w:pPr>
        <w:pStyle w:val="a4"/>
        <w:ind w:left="0" w:firstLine="709"/>
        <w:rPr>
          <w:rFonts w:ascii="Times New Roman" w:hAnsi="Times New Roman" w:cs="Times New Roman"/>
          <w:sz w:val="28"/>
          <w:szCs w:val="28"/>
        </w:rPr>
      </w:pPr>
      <w:r w:rsidRPr="0011757D">
        <w:rPr>
          <w:rFonts w:ascii="Times New Roman" w:hAnsi="Times New Roman" w:cs="Times New Roman"/>
          <w:sz w:val="28"/>
          <w:szCs w:val="28"/>
        </w:rPr>
        <w:t xml:space="preserve">Определить номера мест и дату продажи билетов на рейсы до Москвы с датой вылета </w:t>
      </w:r>
      <w:r w:rsidR="00905950" w:rsidRPr="0011757D">
        <w:rPr>
          <w:rFonts w:ascii="Times New Roman" w:hAnsi="Times New Roman" w:cs="Times New Roman"/>
          <w:sz w:val="28"/>
          <w:szCs w:val="28"/>
        </w:rPr>
        <w:t xml:space="preserve">не позднее </w:t>
      </w:r>
      <w:r w:rsidRPr="0011757D">
        <w:rPr>
          <w:rFonts w:ascii="Times New Roman" w:hAnsi="Times New Roman" w:cs="Times New Roman"/>
          <w:sz w:val="28"/>
          <w:szCs w:val="28"/>
        </w:rPr>
        <w:t>1 мая 2004 года.</w:t>
      </w:r>
    </w:p>
    <w:p w:rsidR="00905950" w:rsidRPr="0011757D" w:rsidRDefault="00905950" w:rsidP="00905950">
      <w:pPr>
        <w:pStyle w:val="-"/>
        <w:spacing w:line="240" w:lineRule="auto"/>
      </w:pPr>
      <w:r w:rsidRPr="0011757D">
        <w:t>Даны таблицы:</w:t>
      </w:r>
    </w:p>
    <w:tbl>
      <w:tblPr>
        <w:tblW w:w="0" w:type="auto"/>
        <w:tblCellSpacing w:w="7" w:type="dxa"/>
        <w:tblCellMar>
          <w:top w:w="30" w:type="dxa"/>
          <w:left w:w="30" w:type="dxa"/>
          <w:bottom w:w="30" w:type="dxa"/>
          <w:right w:w="30" w:type="dxa"/>
        </w:tblCellMar>
        <w:tblLook w:val="04A0"/>
      </w:tblPr>
      <w:tblGrid>
        <w:gridCol w:w="5026"/>
        <w:gridCol w:w="4977"/>
      </w:tblGrid>
      <w:tr w:rsidR="00905950" w:rsidRPr="0011757D" w:rsidTr="00905950">
        <w:trPr>
          <w:tblCellSpacing w:w="7" w:type="dxa"/>
        </w:trPr>
        <w:tc>
          <w:tcPr>
            <w:tcW w:w="0" w:type="auto"/>
            <w:shd w:val="clear" w:color="auto" w:fill="EAEAEA"/>
            <w:vAlign w:val="center"/>
            <w:hideMark/>
          </w:tcPr>
          <w:p w:rsidR="00905950" w:rsidRPr="0011757D" w:rsidRDefault="00905950"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CREATE TABLE Блюдо</w:t>
            </w:r>
          </w:p>
          <w:p w:rsidR="00905950" w:rsidRPr="0011757D" w:rsidRDefault="00905950"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(Название_блюда VARCHAR(20) NOT NULL,</w:t>
            </w:r>
          </w:p>
          <w:p w:rsidR="00905950" w:rsidRPr="0011757D" w:rsidRDefault="00905950"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Время_приготовления INT NOT NULL,</w:t>
            </w:r>
          </w:p>
          <w:p w:rsidR="00905950" w:rsidRPr="0011757D" w:rsidRDefault="00905950"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Общая_калорийность INT NOT NULL,</w:t>
            </w:r>
          </w:p>
          <w:p w:rsidR="00905950" w:rsidRPr="0011757D" w:rsidRDefault="00905950"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Номер_рецепта INT,</w:t>
            </w:r>
          </w:p>
          <w:p w:rsidR="00905950" w:rsidRPr="0011757D" w:rsidRDefault="00905950"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Повар VARCHAR(20),</w:t>
            </w:r>
          </w:p>
          <w:p w:rsidR="00905950" w:rsidRPr="0011757D" w:rsidRDefault="00905950"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Стоимость INT )</w:t>
            </w:r>
          </w:p>
        </w:tc>
        <w:tc>
          <w:tcPr>
            <w:tcW w:w="0" w:type="auto"/>
            <w:shd w:val="clear" w:color="auto" w:fill="EAEAEA"/>
            <w:vAlign w:val="center"/>
            <w:hideMark/>
          </w:tcPr>
          <w:p w:rsidR="00905950" w:rsidRPr="0011757D" w:rsidRDefault="00905950"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CREATE TABLE Компонент</w:t>
            </w:r>
          </w:p>
          <w:p w:rsidR="00905950" w:rsidRPr="0011757D" w:rsidRDefault="00905950"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(Название_компонента VARCHAR(20),</w:t>
            </w:r>
          </w:p>
          <w:p w:rsidR="00905950" w:rsidRPr="0011757D" w:rsidRDefault="00905950"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Калорийность</w:t>
            </w:r>
            <w:r w:rsidRPr="0011757D">
              <w:rPr>
                <w:rFonts w:ascii="Times New Roman" w:eastAsia="Times New Roman" w:hAnsi="Times New Roman" w:cs="Times New Roman"/>
                <w:sz w:val="28"/>
                <w:szCs w:val="28"/>
                <w:lang w:val="en-US" w:eastAsia="ru-RU"/>
              </w:rPr>
              <w:t>INTNOTNULL</w:t>
            </w:r>
            <w:r w:rsidRPr="0011757D">
              <w:rPr>
                <w:rFonts w:ascii="Times New Roman" w:eastAsia="Times New Roman" w:hAnsi="Times New Roman" w:cs="Times New Roman"/>
                <w:sz w:val="28"/>
                <w:szCs w:val="28"/>
                <w:lang w:eastAsia="ru-RU"/>
              </w:rPr>
              <w:t>,</w:t>
            </w:r>
          </w:p>
          <w:p w:rsidR="00905950" w:rsidRPr="0011757D" w:rsidRDefault="00905950"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Жиры</w:t>
            </w:r>
            <w:r w:rsidRPr="0011757D">
              <w:rPr>
                <w:rFonts w:ascii="Times New Roman" w:eastAsia="Times New Roman" w:hAnsi="Times New Roman" w:cs="Times New Roman"/>
                <w:sz w:val="28"/>
                <w:szCs w:val="28"/>
                <w:lang w:val="en-US" w:eastAsia="ru-RU"/>
              </w:rPr>
              <w:t>INT</w:t>
            </w:r>
            <w:r w:rsidRPr="0011757D">
              <w:rPr>
                <w:rFonts w:ascii="Times New Roman" w:eastAsia="Times New Roman" w:hAnsi="Times New Roman" w:cs="Times New Roman"/>
                <w:sz w:val="28"/>
                <w:szCs w:val="28"/>
                <w:lang w:eastAsia="ru-RU"/>
              </w:rPr>
              <w:t>,</w:t>
            </w:r>
          </w:p>
          <w:p w:rsidR="00905950" w:rsidRPr="0011757D" w:rsidRDefault="00905950"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Белки</w:t>
            </w:r>
            <w:r w:rsidRPr="0011757D">
              <w:rPr>
                <w:rFonts w:ascii="Times New Roman" w:eastAsia="Times New Roman" w:hAnsi="Times New Roman" w:cs="Times New Roman"/>
                <w:sz w:val="28"/>
                <w:szCs w:val="28"/>
                <w:lang w:val="en-US" w:eastAsia="ru-RU"/>
              </w:rPr>
              <w:t>INT</w:t>
            </w:r>
            <w:r w:rsidRPr="0011757D">
              <w:rPr>
                <w:rFonts w:ascii="Times New Roman" w:eastAsia="Times New Roman" w:hAnsi="Times New Roman" w:cs="Times New Roman"/>
                <w:sz w:val="28"/>
                <w:szCs w:val="28"/>
                <w:lang w:eastAsia="ru-RU"/>
              </w:rPr>
              <w:t>,</w:t>
            </w:r>
          </w:p>
          <w:p w:rsidR="00905950" w:rsidRPr="0011757D" w:rsidRDefault="00905950"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Блюдо</w:t>
            </w:r>
            <w:r w:rsidRPr="0011757D">
              <w:rPr>
                <w:rFonts w:ascii="Times New Roman" w:eastAsia="Times New Roman" w:hAnsi="Times New Roman" w:cs="Times New Roman"/>
                <w:sz w:val="28"/>
                <w:szCs w:val="28"/>
                <w:lang w:val="en-US" w:eastAsia="ru-RU"/>
              </w:rPr>
              <w:t>VARCHAR</w:t>
            </w:r>
            <w:r w:rsidRPr="0011757D">
              <w:rPr>
                <w:rFonts w:ascii="Times New Roman" w:eastAsia="Times New Roman" w:hAnsi="Times New Roman" w:cs="Times New Roman"/>
                <w:sz w:val="28"/>
                <w:szCs w:val="28"/>
                <w:lang w:eastAsia="ru-RU"/>
              </w:rPr>
              <w:t>(20),</w:t>
            </w:r>
          </w:p>
          <w:p w:rsidR="00905950" w:rsidRPr="0011757D" w:rsidRDefault="00905950"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 xml:space="preserve">Углеводы </w:t>
            </w:r>
            <w:r w:rsidRPr="0011757D">
              <w:rPr>
                <w:rFonts w:ascii="Times New Roman" w:eastAsia="Times New Roman" w:hAnsi="Times New Roman" w:cs="Times New Roman"/>
                <w:sz w:val="28"/>
                <w:szCs w:val="28"/>
                <w:lang w:val="en-US" w:eastAsia="ru-RU"/>
              </w:rPr>
              <w:t>INT</w:t>
            </w:r>
            <w:r w:rsidRPr="0011757D">
              <w:rPr>
                <w:rFonts w:ascii="Times New Roman" w:eastAsia="Times New Roman" w:hAnsi="Times New Roman" w:cs="Times New Roman"/>
                <w:sz w:val="28"/>
                <w:szCs w:val="28"/>
                <w:lang w:eastAsia="ru-RU"/>
              </w:rPr>
              <w:t>,</w:t>
            </w:r>
          </w:p>
          <w:p w:rsidR="00905950" w:rsidRPr="0011757D" w:rsidRDefault="00905950" w:rsidP="0090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Стоимость_100_грамм FLOAT NOT NULL)</w:t>
            </w:r>
          </w:p>
        </w:tc>
      </w:tr>
    </w:tbl>
    <w:p w:rsidR="00C50164" w:rsidRPr="0011757D" w:rsidRDefault="00905950" w:rsidP="00326A8F">
      <w:pPr>
        <w:ind w:firstLine="709"/>
        <w:rPr>
          <w:rFonts w:ascii="Times New Roman" w:hAnsi="Times New Roman" w:cs="Times New Roman"/>
          <w:b/>
          <w:bCs/>
          <w:sz w:val="28"/>
          <w:szCs w:val="28"/>
        </w:rPr>
      </w:pPr>
      <w:r w:rsidRPr="0011757D">
        <w:rPr>
          <w:rFonts w:ascii="Times New Roman" w:hAnsi="Times New Roman" w:cs="Times New Roman"/>
          <w:sz w:val="28"/>
          <w:szCs w:val="28"/>
        </w:rPr>
        <w:t xml:space="preserve">Сформировать список поваров, которые используют масло, но не молоко. </w:t>
      </w:r>
      <w:r w:rsidR="00C50164" w:rsidRPr="0011757D">
        <w:rPr>
          <w:rFonts w:ascii="Times New Roman" w:hAnsi="Times New Roman" w:cs="Times New Roman"/>
          <w:b/>
          <w:bCs/>
          <w:sz w:val="28"/>
          <w:szCs w:val="28"/>
        </w:rPr>
        <w:br w:type="page"/>
      </w:r>
    </w:p>
    <w:p w:rsidR="00EE1621" w:rsidRPr="0011757D" w:rsidRDefault="00EE1621" w:rsidP="00326A8F">
      <w:pPr>
        <w:autoSpaceDE w:val="0"/>
        <w:autoSpaceDN w:val="0"/>
        <w:adjustRightInd w:val="0"/>
        <w:ind w:firstLine="709"/>
        <w:jc w:val="center"/>
        <w:outlineLvl w:val="0"/>
        <w:rPr>
          <w:rFonts w:ascii="Times New Roman" w:hAnsi="Times New Roman" w:cs="Times New Roman"/>
          <w:b/>
          <w:bCs/>
          <w:sz w:val="28"/>
          <w:szCs w:val="28"/>
        </w:rPr>
      </w:pPr>
      <w:bookmarkStart w:id="14" w:name="_Toc18416079"/>
      <w:r w:rsidRPr="0011757D">
        <w:rPr>
          <w:rFonts w:ascii="Times New Roman" w:hAnsi="Times New Roman" w:cs="Times New Roman"/>
          <w:b/>
          <w:bCs/>
          <w:sz w:val="28"/>
          <w:szCs w:val="28"/>
        </w:rPr>
        <w:lastRenderedPageBreak/>
        <w:t>Лабораторная работа №</w:t>
      </w:r>
      <w:r w:rsidR="00D6314E" w:rsidRPr="0011757D">
        <w:rPr>
          <w:rFonts w:ascii="Times New Roman" w:hAnsi="Times New Roman" w:cs="Times New Roman"/>
          <w:b/>
          <w:bCs/>
          <w:sz w:val="28"/>
          <w:szCs w:val="28"/>
        </w:rPr>
        <w:t>8</w:t>
      </w:r>
      <w:bookmarkEnd w:id="14"/>
    </w:p>
    <w:p w:rsidR="008916E8" w:rsidRPr="0011757D" w:rsidRDefault="00EE1621" w:rsidP="00326A8F">
      <w:pPr>
        <w:autoSpaceDE w:val="0"/>
        <w:autoSpaceDN w:val="0"/>
        <w:adjustRightInd w:val="0"/>
        <w:ind w:firstLine="709"/>
        <w:jc w:val="center"/>
        <w:rPr>
          <w:rFonts w:ascii="Times New Roman" w:hAnsi="Times New Roman" w:cs="Times New Roman"/>
          <w:b/>
          <w:bCs/>
          <w:sz w:val="28"/>
          <w:szCs w:val="28"/>
        </w:rPr>
      </w:pPr>
      <w:r w:rsidRPr="0011757D">
        <w:rPr>
          <w:rFonts w:ascii="Times New Roman" w:hAnsi="Times New Roman" w:cs="Times New Roman"/>
          <w:b/>
          <w:bCs/>
          <w:sz w:val="28"/>
          <w:szCs w:val="28"/>
        </w:rPr>
        <w:t xml:space="preserve">Подзапросы </w:t>
      </w:r>
    </w:p>
    <w:p w:rsidR="008D5B6F" w:rsidRPr="0011757D" w:rsidRDefault="008D5B6F" w:rsidP="00326A8F">
      <w:pPr>
        <w:autoSpaceDE w:val="0"/>
        <w:autoSpaceDN w:val="0"/>
        <w:adjustRightInd w:val="0"/>
        <w:ind w:firstLine="709"/>
        <w:jc w:val="center"/>
        <w:rPr>
          <w:rFonts w:ascii="Times New Roman" w:hAnsi="Times New Roman" w:cs="Times New Roman"/>
          <w:b/>
          <w:bCs/>
          <w:sz w:val="28"/>
          <w:szCs w:val="28"/>
        </w:rPr>
      </w:pPr>
    </w:p>
    <w:p w:rsidR="00EE1621" w:rsidRPr="0011757D" w:rsidRDefault="00EE1621" w:rsidP="00326A8F">
      <w:pPr>
        <w:autoSpaceDE w:val="0"/>
        <w:autoSpaceDN w:val="0"/>
        <w:adjustRightInd w:val="0"/>
        <w:ind w:firstLine="709"/>
        <w:rPr>
          <w:rFonts w:ascii="Times New Roman" w:hAnsi="Times New Roman" w:cs="Times New Roman"/>
          <w:b/>
          <w:bCs/>
          <w:sz w:val="28"/>
          <w:szCs w:val="28"/>
        </w:rPr>
      </w:pPr>
      <w:r w:rsidRPr="0011757D">
        <w:rPr>
          <w:rFonts w:ascii="Times New Roman" w:hAnsi="Times New Roman" w:cs="Times New Roman"/>
          <w:b/>
          <w:bCs/>
          <w:sz w:val="28"/>
          <w:szCs w:val="28"/>
        </w:rPr>
        <w:t xml:space="preserve">1. Цель и задачи работы </w:t>
      </w:r>
    </w:p>
    <w:p w:rsidR="00EE1621" w:rsidRPr="0011757D" w:rsidRDefault="00EE1621"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Целью лабораторной работы является изучение и практическое применение подзапросов.</w:t>
      </w:r>
    </w:p>
    <w:p w:rsidR="008D5B6F" w:rsidRPr="0011757D" w:rsidRDefault="008D5B6F" w:rsidP="00326A8F">
      <w:pPr>
        <w:autoSpaceDE w:val="0"/>
        <w:autoSpaceDN w:val="0"/>
        <w:adjustRightInd w:val="0"/>
        <w:ind w:firstLine="709"/>
        <w:jc w:val="both"/>
        <w:rPr>
          <w:rFonts w:ascii="Times New Roman" w:hAnsi="Times New Roman" w:cs="Times New Roman"/>
          <w:sz w:val="28"/>
          <w:szCs w:val="28"/>
        </w:rPr>
      </w:pPr>
    </w:p>
    <w:p w:rsidR="00EE1621" w:rsidRPr="0011757D" w:rsidRDefault="00EE1621" w:rsidP="00326A8F">
      <w:pPr>
        <w:autoSpaceDE w:val="0"/>
        <w:autoSpaceDN w:val="0"/>
        <w:adjustRightInd w:val="0"/>
        <w:ind w:firstLine="709"/>
        <w:jc w:val="both"/>
        <w:rPr>
          <w:rFonts w:ascii="Times New Roman" w:hAnsi="Times New Roman" w:cs="Times New Roman"/>
          <w:b/>
          <w:bCs/>
          <w:sz w:val="28"/>
          <w:szCs w:val="28"/>
        </w:rPr>
      </w:pPr>
      <w:r w:rsidRPr="0011757D">
        <w:rPr>
          <w:rFonts w:ascii="Times New Roman" w:hAnsi="Times New Roman" w:cs="Times New Roman"/>
          <w:b/>
          <w:bCs/>
          <w:sz w:val="28"/>
          <w:szCs w:val="28"/>
        </w:rPr>
        <w:t xml:space="preserve">2. Порядок выполнения работы </w:t>
      </w:r>
    </w:p>
    <w:p w:rsidR="008D5B6F" w:rsidRPr="0011757D" w:rsidRDefault="008D5B6F" w:rsidP="00326A8F">
      <w:pPr>
        <w:ind w:firstLine="709"/>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 ознакомится с теоретическими сведениями;</w:t>
      </w:r>
    </w:p>
    <w:p w:rsidR="008D5B6F" w:rsidRPr="0011757D" w:rsidRDefault="008D5B6F" w:rsidP="00326A8F">
      <w:pPr>
        <w:ind w:firstLine="709"/>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 выполнить задание;</w:t>
      </w:r>
    </w:p>
    <w:p w:rsidR="008D5B6F" w:rsidRPr="0011757D" w:rsidRDefault="008D5B6F" w:rsidP="00326A8F">
      <w:pPr>
        <w:ind w:firstLine="709"/>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 оформить отчет;</w:t>
      </w:r>
    </w:p>
    <w:p w:rsidR="008D5B6F" w:rsidRPr="0011757D" w:rsidRDefault="008D5B6F" w:rsidP="00326A8F">
      <w:pPr>
        <w:ind w:firstLine="709"/>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 ответить на контрольные вопросы, заданные преподавателем.</w:t>
      </w:r>
    </w:p>
    <w:p w:rsidR="008916E8" w:rsidRPr="0011757D" w:rsidRDefault="008916E8" w:rsidP="00326A8F">
      <w:pPr>
        <w:autoSpaceDE w:val="0"/>
        <w:autoSpaceDN w:val="0"/>
        <w:adjustRightInd w:val="0"/>
        <w:ind w:firstLine="709"/>
        <w:jc w:val="both"/>
        <w:rPr>
          <w:rFonts w:ascii="Times New Roman" w:hAnsi="Times New Roman" w:cs="Times New Roman"/>
          <w:sz w:val="28"/>
          <w:szCs w:val="28"/>
        </w:rPr>
      </w:pPr>
    </w:p>
    <w:p w:rsidR="00EE1621" w:rsidRPr="0011757D" w:rsidRDefault="00EE1621" w:rsidP="00326A8F">
      <w:pPr>
        <w:autoSpaceDE w:val="0"/>
        <w:autoSpaceDN w:val="0"/>
        <w:adjustRightInd w:val="0"/>
        <w:ind w:firstLine="709"/>
        <w:jc w:val="both"/>
        <w:rPr>
          <w:rFonts w:ascii="Times New Roman" w:hAnsi="Times New Roman" w:cs="Times New Roman"/>
          <w:b/>
          <w:bCs/>
          <w:sz w:val="28"/>
          <w:szCs w:val="28"/>
        </w:rPr>
      </w:pPr>
      <w:r w:rsidRPr="0011757D">
        <w:rPr>
          <w:rFonts w:ascii="Times New Roman" w:hAnsi="Times New Roman" w:cs="Times New Roman"/>
          <w:b/>
          <w:bCs/>
          <w:sz w:val="28"/>
          <w:szCs w:val="28"/>
        </w:rPr>
        <w:t xml:space="preserve">3. Оформление отчета </w:t>
      </w:r>
    </w:p>
    <w:p w:rsidR="00EE1621" w:rsidRPr="0011757D" w:rsidRDefault="00EE1621"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Отчет должен содержать: </w:t>
      </w:r>
      <w:r w:rsidR="00C22348" w:rsidRPr="0011757D">
        <w:rPr>
          <w:rFonts w:ascii="Times New Roman" w:hAnsi="Times New Roman" w:cs="Times New Roman"/>
          <w:sz w:val="28"/>
          <w:szCs w:val="28"/>
        </w:rPr>
        <w:t>титульный</w:t>
      </w:r>
      <w:r w:rsidRPr="0011757D">
        <w:rPr>
          <w:rFonts w:ascii="Times New Roman" w:hAnsi="Times New Roman" w:cs="Times New Roman"/>
          <w:sz w:val="28"/>
          <w:szCs w:val="28"/>
        </w:rPr>
        <w:t xml:space="preserve"> лист, цель работы, описание пунктов выполнения </w:t>
      </w:r>
      <w:r w:rsidR="00C22348" w:rsidRPr="0011757D">
        <w:rPr>
          <w:rFonts w:ascii="Times New Roman" w:hAnsi="Times New Roman" w:cs="Times New Roman"/>
          <w:sz w:val="28"/>
          <w:szCs w:val="28"/>
        </w:rPr>
        <w:t>лабораторной</w:t>
      </w:r>
      <w:r w:rsidRPr="0011757D">
        <w:rPr>
          <w:rFonts w:ascii="Times New Roman" w:hAnsi="Times New Roman" w:cs="Times New Roman"/>
          <w:sz w:val="28"/>
          <w:szCs w:val="28"/>
        </w:rPr>
        <w:t xml:space="preserve"> работы в соответствии с заданием</w:t>
      </w:r>
      <w:r w:rsidR="00BD086B" w:rsidRPr="0011757D">
        <w:rPr>
          <w:rFonts w:ascii="Times New Roman" w:hAnsi="Times New Roman" w:cs="Times New Roman"/>
          <w:sz w:val="28"/>
          <w:szCs w:val="28"/>
        </w:rPr>
        <w:t>, ответы на контрольные вопросы и выводы по работе</w:t>
      </w:r>
      <w:r w:rsidRPr="0011757D">
        <w:rPr>
          <w:rFonts w:ascii="Times New Roman" w:hAnsi="Times New Roman" w:cs="Times New Roman"/>
          <w:sz w:val="28"/>
          <w:szCs w:val="28"/>
        </w:rPr>
        <w:t xml:space="preserve">. </w:t>
      </w:r>
    </w:p>
    <w:p w:rsidR="00EE1621" w:rsidRPr="0011757D" w:rsidRDefault="00EE1621" w:rsidP="00326A8F">
      <w:pPr>
        <w:autoSpaceDE w:val="0"/>
        <w:autoSpaceDN w:val="0"/>
        <w:adjustRightInd w:val="0"/>
        <w:ind w:firstLine="709"/>
        <w:jc w:val="both"/>
        <w:rPr>
          <w:rFonts w:ascii="Times New Roman" w:hAnsi="Times New Roman" w:cs="Times New Roman"/>
          <w:sz w:val="28"/>
          <w:szCs w:val="28"/>
        </w:rPr>
      </w:pPr>
    </w:p>
    <w:p w:rsidR="008916E8" w:rsidRPr="0011757D" w:rsidRDefault="00EE1621" w:rsidP="00326A8F">
      <w:pPr>
        <w:autoSpaceDE w:val="0"/>
        <w:autoSpaceDN w:val="0"/>
        <w:adjustRightInd w:val="0"/>
        <w:ind w:firstLine="709"/>
        <w:jc w:val="both"/>
        <w:rPr>
          <w:rFonts w:ascii="Times New Roman" w:hAnsi="Times New Roman" w:cs="Times New Roman"/>
          <w:b/>
          <w:bCs/>
          <w:sz w:val="28"/>
          <w:szCs w:val="28"/>
        </w:rPr>
      </w:pPr>
      <w:r w:rsidRPr="0011757D">
        <w:rPr>
          <w:rFonts w:ascii="Times New Roman" w:hAnsi="Times New Roman" w:cs="Times New Roman"/>
          <w:b/>
          <w:bCs/>
          <w:sz w:val="28"/>
          <w:szCs w:val="28"/>
        </w:rPr>
        <w:t xml:space="preserve">4. Теоретические сведения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SQL позволяет использовать одни запросы внутри других запросов, то есть вкладывать запросы друг в друга. Предположим, известна фамилия студента (</w:t>
      </w:r>
      <w:r w:rsidRPr="0011757D">
        <w:rPr>
          <w:rFonts w:ascii="Times New Roman" w:hAnsi="Times New Roman" w:cs="Times New Roman"/>
          <w:b/>
          <w:sz w:val="28"/>
          <w:szCs w:val="28"/>
        </w:rPr>
        <w:t>"Петров"</w:t>
      </w:r>
      <w:r w:rsidRPr="0011757D">
        <w:rPr>
          <w:rFonts w:ascii="Times New Roman" w:hAnsi="Times New Roman" w:cs="Times New Roman"/>
          <w:sz w:val="28"/>
          <w:szCs w:val="28"/>
        </w:rPr>
        <w:t xml:space="preserve">), но неизвестно значение поля STUDENT _ ID для него. Чтобы извлечь данные обо всех оценках этого студента, можно записать следующий запрос: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EXAM_MARKS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STUDENT_ID = (</w:t>
      </w:r>
      <w:r w:rsidRPr="0011757D">
        <w:rPr>
          <w:rFonts w:ascii="Times New Roman" w:hAnsi="Times New Roman" w:cs="Times New Roman"/>
          <w:b/>
          <w:sz w:val="28"/>
          <w:szCs w:val="28"/>
          <w:lang w:val="en-US"/>
        </w:rPr>
        <w:t xml:space="preserve">SELECT </w:t>
      </w:r>
      <w:r w:rsidRPr="0011757D">
        <w:rPr>
          <w:rFonts w:ascii="Times New Roman" w:hAnsi="Times New Roman" w:cs="Times New Roman"/>
          <w:sz w:val="28"/>
          <w:szCs w:val="28"/>
          <w:lang w:val="en-US"/>
        </w:rPr>
        <w:t xml:space="preserve">STUDENT_ID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 SURNAME =' </w:t>
      </w:r>
      <w:r w:rsidRPr="0011757D">
        <w:rPr>
          <w:rFonts w:ascii="Times New Roman" w:hAnsi="Times New Roman" w:cs="Times New Roman"/>
          <w:sz w:val="28"/>
          <w:szCs w:val="28"/>
        </w:rPr>
        <w:t>Петров</w:t>
      </w:r>
      <w:r w:rsidRPr="0011757D">
        <w:rPr>
          <w:rFonts w:ascii="Times New Roman" w:hAnsi="Times New Roman" w:cs="Times New Roman"/>
          <w:sz w:val="28"/>
          <w:szCs w:val="28"/>
          <w:lang w:val="en-US"/>
        </w:rPr>
        <w:t xml:space="preserve"> ');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Как работает запрос </w:t>
      </w:r>
      <w:r w:rsidRPr="0011757D">
        <w:rPr>
          <w:rFonts w:ascii="Times New Roman" w:hAnsi="Times New Roman" w:cs="Times New Roman"/>
          <w:sz w:val="28"/>
          <w:szCs w:val="28"/>
          <w:lang w:val="en-US"/>
        </w:rPr>
        <w:t>SQL</w:t>
      </w:r>
      <w:r w:rsidRPr="0011757D">
        <w:rPr>
          <w:rFonts w:ascii="Times New Roman" w:hAnsi="Times New Roman" w:cs="Times New Roman"/>
          <w:sz w:val="28"/>
          <w:szCs w:val="28"/>
        </w:rPr>
        <w:t xml:space="preserve"> со связанным подзапросом?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 Выбирается строка из таблицы, имя которой указано во внешнем запросе.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 Выполняется подзапрос и полученное в результате его выполнения значение применяется для анализа этой строки в условии предложения </w:t>
      </w:r>
      <w:r w:rsidRPr="0011757D">
        <w:rPr>
          <w:rFonts w:ascii="Times New Roman" w:hAnsi="Times New Roman" w:cs="Times New Roman"/>
          <w:b/>
          <w:sz w:val="28"/>
          <w:szCs w:val="28"/>
        </w:rPr>
        <w:t>WHERE</w:t>
      </w:r>
      <w:r w:rsidRPr="0011757D">
        <w:rPr>
          <w:rFonts w:ascii="Times New Roman" w:hAnsi="Times New Roman" w:cs="Times New Roman"/>
          <w:sz w:val="28"/>
          <w:szCs w:val="28"/>
        </w:rPr>
        <w:t xml:space="preserve"> внешнего запроса.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 По результату оценки этого условия принимается решение о включении или не включении строки в состав выходных данных.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 Процедура повторяется для следующей строки таблицы внешнего запроса.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Следует обратить внимание, что приведенный выше запрос корректен только в том случае, если в результате выполнения указанного в скобках подзапроса возвращается </w:t>
      </w:r>
      <w:r w:rsidRPr="0011757D">
        <w:rPr>
          <w:rFonts w:ascii="Times New Roman" w:hAnsi="Times New Roman" w:cs="Times New Roman"/>
          <w:i/>
          <w:sz w:val="28"/>
          <w:szCs w:val="28"/>
        </w:rPr>
        <w:t>единственное значение</w:t>
      </w:r>
      <w:r w:rsidRPr="0011757D">
        <w:rPr>
          <w:rFonts w:ascii="Times New Roman" w:hAnsi="Times New Roman" w:cs="Times New Roman"/>
          <w:sz w:val="28"/>
          <w:szCs w:val="28"/>
        </w:rPr>
        <w:t xml:space="preserve">. Если в результате выполнения подзапроса будет возвращено несколько значений, то этот подзапрос будет ошибочным. В данном примере это произойдет, если в таблице STUDENT будет несколько записей со значениями поля surname = 'Петров'.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В некоторых случаях для гарантии получения единственного значения в результате выполнения подзапроса используется </w:t>
      </w:r>
      <w:r w:rsidRPr="0011757D">
        <w:rPr>
          <w:rFonts w:ascii="Times New Roman" w:hAnsi="Times New Roman" w:cs="Times New Roman"/>
          <w:b/>
          <w:sz w:val="28"/>
          <w:szCs w:val="28"/>
        </w:rPr>
        <w:t>DISTINCT</w:t>
      </w:r>
      <w:r w:rsidRPr="0011757D">
        <w:rPr>
          <w:rFonts w:ascii="Times New Roman" w:hAnsi="Times New Roman" w:cs="Times New Roman"/>
          <w:sz w:val="28"/>
          <w:szCs w:val="28"/>
        </w:rPr>
        <w:t xml:space="preserve">. Одним из видов функций, которые автоматически </w:t>
      </w:r>
      <w:r w:rsidRPr="0011757D">
        <w:rPr>
          <w:rFonts w:ascii="Times New Roman" w:hAnsi="Times New Roman" w:cs="Times New Roman"/>
          <w:i/>
          <w:sz w:val="28"/>
          <w:szCs w:val="28"/>
        </w:rPr>
        <w:t>всегда</w:t>
      </w:r>
      <w:r w:rsidRPr="0011757D">
        <w:rPr>
          <w:rFonts w:ascii="Times New Roman" w:hAnsi="Times New Roman" w:cs="Times New Roman"/>
          <w:sz w:val="28"/>
          <w:szCs w:val="28"/>
        </w:rPr>
        <w:t xml:space="preserve"> выдают в результате единственное значение для любого количества строк, являются агрегирующие функции.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lastRenderedPageBreak/>
        <w:t xml:space="preserve">Оператор </w:t>
      </w:r>
      <w:r w:rsidRPr="0011757D">
        <w:rPr>
          <w:rFonts w:ascii="Times New Roman" w:hAnsi="Times New Roman" w:cs="Times New Roman"/>
          <w:b/>
          <w:sz w:val="28"/>
          <w:szCs w:val="28"/>
        </w:rPr>
        <w:t>IN</w:t>
      </w:r>
      <w:r w:rsidRPr="0011757D">
        <w:rPr>
          <w:rFonts w:ascii="Times New Roman" w:hAnsi="Times New Roman" w:cs="Times New Roman"/>
          <w:sz w:val="28"/>
          <w:szCs w:val="28"/>
        </w:rPr>
        <w:t xml:space="preserve"> также широко применяется в подзапросах. Он задает список значений, с которыми сравниваются другие значения для определения истинности задаваемого этим оператором предиката.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Данные обо всех оценках (таблица EXAM _ MARKS) студентов из Воронежа можно выбрать с помощью следующего запроса: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EXAM_MARKS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STUDENT_ID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IN</w:t>
      </w:r>
      <w:r w:rsidRPr="0011757D">
        <w:rPr>
          <w:rFonts w:ascii="Times New Roman" w:hAnsi="Times New Roman" w:cs="Times New Roman"/>
          <w:sz w:val="28"/>
          <w:szCs w:val="28"/>
          <w:lang w:val="en-US"/>
        </w:rPr>
        <w:t xml:space="preserve"> (</w:t>
      </w: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STUDENT_ID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 </w:t>
      </w: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CI TY = ' </w:t>
      </w:r>
      <w:r w:rsidRPr="0011757D">
        <w:rPr>
          <w:rFonts w:ascii="Times New Roman" w:hAnsi="Times New Roman" w:cs="Times New Roman"/>
          <w:sz w:val="28"/>
          <w:szCs w:val="28"/>
        </w:rPr>
        <w:t>Воронеж</w:t>
      </w:r>
      <w:r w:rsidRPr="0011757D">
        <w:rPr>
          <w:rFonts w:ascii="Times New Roman" w:hAnsi="Times New Roman" w:cs="Times New Roman"/>
          <w:sz w:val="28"/>
          <w:szCs w:val="28"/>
          <w:lang w:val="en-US"/>
        </w:rPr>
        <w:t xml:space="preserve"> ');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Подзапросы можно применять внутри предложения </w:t>
      </w:r>
      <w:r w:rsidRPr="0011757D">
        <w:rPr>
          <w:rFonts w:ascii="Times New Roman" w:hAnsi="Times New Roman" w:cs="Times New Roman"/>
          <w:b/>
          <w:sz w:val="28"/>
          <w:szCs w:val="28"/>
          <w:lang w:val="en-US"/>
        </w:rPr>
        <w:t>HAVING</w:t>
      </w:r>
      <w:r w:rsidRPr="0011757D">
        <w:rPr>
          <w:rFonts w:ascii="Times New Roman" w:hAnsi="Times New Roman" w:cs="Times New Roman"/>
          <w:sz w:val="28"/>
          <w:szCs w:val="28"/>
        </w:rPr>
        <w:t xml:space="preserve">. Пусть требуется определить количество предметов обучения с оценкой, превышающей среднее значение оценки студента с идентификатором 301: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 xml:space="preserve">SELECTCOUNT </w:t>
      </w:r>
      <w:r w:rsidRPr="0011757D">
        <w:rPr>
          <w:rFonts w:ascii="Times New Roman" w:hAnsi="Times New Roman" w:cs="Times New Roman"/>
          <w:sz w:val="28"/>
          <w:szCs w:val="28"/>
          <w:lang w:val="en-US"/>
        </w:rPr>
        <w:t>(</w:t>
      </w:r>
      <w:r w:rsidRPr="0011757D">
        <w:rPr>
          <w:rFonts w:ascii="Times New Roman" w:hAnsi="Times New Roman" w:cs="Times New Roman"/>
          <w:b/>
          <w:sz w:val="28"/>
          <w:szCs w:val="28"/>
          <w:lang w:val="en-US"/>
        </w:rPr>
        <w:t>DISTINCT</w:t>
      </w:r>
      <w:r w:rsidRPr="0011757D">
        <w:rPr>
          <w:rFonts w:ascii="Times New Roman" w:hAnsi="Times New Roman" w:cs="Times New Roman"/>
          <w:sz w:val="28"/>
          <w:szCs w:val="28"/>
          <w:lang w:val="en-US"/>
        </w:rPr>
        <w:t xml:space="preserve"> SUB JID) , MARK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EXAM_MARKS </w:t>
      </w:r>
      <w:r w:rsidRPr="0011757D">
        <w:rPr>
          <w:rFonts w:ascii="Times New Roman" w:hAnsi="Times New Roman" w:cs="Times New Roman"/>
          <w:b/>
          <w:sz w:val="28"/>
          <w:szCs w:val="28"/>
          <w:lang w:val="en-US"/>
        </w:rPr>
        <w:t xml:space="preserve">GROUP BY </w:t>
      </w:r>
      <w:r w:rsidRPr="0011757D">
        <w:rPr>
          <w:rFonts w:ascii="Times New Roman" w:hAnsi="Times New Roman" w:cs="Times New Roman"/>
          <w:sz w:val="28"/>
          <w:szCs w:val="28"/>
          <w:lang w:val="en-US"/>
        </w:rPr>
        <w:t xml:space="preserve">MARK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HAVING</w:t>
      </w:r>
      <w:r w:rsidRPr="0011757D">
        <w:rPr>
          <w:rFonts w:ascii="Times New Roman" w:hAnsi="Times New Roman" w:cs="Times New Roman"/>
          <w:sz w:val="28"/>
          <w:szCs w:val="28"/>
          <w:lang w:val="en-US"/>
        </w:rPr>
        <w:t xml:space="preserve"> MARK &gt;( </w:t>
      </w:r>
      <w:r w:rsidRPr="0011757D">
        <w:rPr>
          <w:rFonts w:ascii="Times New Roman" w:hAnsi="Times New Roman" w:cs="Times New Roman"/>
          <w:b/>
          <w:sz w:val="28"/>
          <w:szCs w:val="28"/>
          <w:lang w:val="en-US"/>
        </w:rPr>
        <w:t xml:space="preserve">SELECT AVG </w:t>
      </w:r>
      <w:r w:rsidRPr="0011757D">
        <w:rPr>
          <w:rFonts w:ascii="Times New Roman" w:hAnsi="Times New Roman" w:cs="Times New Roman"/>
          <w:sz w:val="28"/>
          <w:szCs w:val="28"/>
          <w:lang w:val="en-US"/>
        </w:rPr>
        <w:t>(</w:t>
      </w:r>
      <w:r w:rsidRPr="0011757D">
        <w:rPr>
          <w:rFonts w:ascii="Times New Roman" w:hAnsi="Times New Roman" w:cs="Times New Roman"/>
          <w:b/>
          <w:sz w:val="28"/>
          <w:szCs w:val="28"/>
          <w:lang w:val="en-US"/>
        </w:rPr>
        <w:t>MARK</w:t>
      </w:r>
      <w:r w:rsidRPr="0011757D">
        <w:rPr>
          <w:rFonts w:ascii="Times New Roman" w:hAnsi="Times New Roman" w:cs="Times New Roman"/>
          <w:sz w:val="28"/>
          <w:szCs w:val="28"/>
          <w:lang w:val="en-US"/>
        </w:rPr>
        <w:t xml:space="preserve">)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EXAM_MARKS </w:t>
      </w: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STUDENT _ ID = </w:t>
      </w:r>
      <w:r w:rsidRPr="0011757D">
        <w:rPr>
          <w:rFonts w:ascii="Times New Roman" w:hAnsi="Times New Roman" w:cs="Times New Roman"/>
          <w:b/>
          <w:sz w:val="28"/>
          <w:szCs w:val="28"/>
          <w:lang w:val="en-US"/>
        </w:rPr>
        <w:t>301</w:t>
      </w:r>
      <w:r w:rsidRPr="0011757D">
        <w:rPr>
          <w:rFonts w:ascii="Times New Roman" w:hAnsi="Times New Roman" w:cs="Times New Roman"/>
          <w:sz w:val="28"/>
          <w:szCs w:val="28"/>
          <w:lang w:val="en-US"/>
        </w:rPr>
        <w:t xml:space="preserve">);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b/>
          <w:sz w:val="28"/>
          <w:szCs w:val="28"/>
        </w:rPr>
        <w:t>Формирование связанных подзапросов.</w:t>
      </w:r>
      <w:r w:rsidRPr="0011757D">
        <w:rPr>
          <w:rFonts w:ascii="Times New Roman" w:hAnsi="Times New Roman" w:cs="Times New Roman"/>
          <w:sz w:val="28"/>
          <w:szCs w:val="28"/>
        </w:rPr>
        <w:t xml:space="preserve"> При использовании подзапросов во внутреннем запросе можно ссылаться на таблицу, имя которой указано в предложении </w:t>
      </w:r>
      <w:r w:rsidRPr="0011757D">
        <w:rPr>
          <w:rFonts w:ascii="Times New Roman" w:hAnsi="Times New Roman" w:cs="Times New Roman"/>
          <w:b/>
          <w:sz w:val="28"/>
          <w:szCs w:val="28"/>
        </w:rPr>
        <w:t>FROM</w:t>
      </w:r>
      <w:r w:rsidRPr="0011757D">
        <w:rPr>
          <w:rFonts w:ascii="Times New Roman" w:hAnsi="Times New Roman" w:cs="Times New Roman"/>
          <w:sz w:val="28"/>
          <w:szCs w:val="28"/>
        </w:rPr>
        <w:t xml:space="preserve"> внешнего запроса. В этом случае такой </w:t>
      </w:r>
      <w:r w:rsidRPr="0011757D">
        <w:rPr>
          <w:rFonts w:ascii="Times New Roman" w:hAnsi="Times New Roman" w:cs="Times New Roman"/>
          <w:i/>
          <w:sz w:val="28"/>
          <w:szCs w:val="28"/>
        </w:rPr>
        <w:t>связанный</w:t>
      </w:r>
      <w:r w:rsidRPr="0011757D">
        <w:rPr>
          <w:rFonts w:ascii="Times New Roman" w:hAnsi="Times New Roman" w:cs="Times New Roman"/>
          <w:sz w:val="28"/>
          <w:szCs w:val="28"/>
        </w:rPr>
        <w:t xml:space="preserve"> подзапрос выполняется по одному разу для </w:t>
      </w:r>
      <w:r w:rsidRPr="0011757D">
        <w:rPr>
          <w:rFonts w:ascii="Times New Roman" w:hAnsi="Times New Roman" w:cs="Times New Roman"/>
          <w:i/>
          <w:sz w:val="28"/>
          <w:szCs w:val="28"/>
        </w:rPr>
        <w:t>каждой</w:t>
      </w:r>
      <w:r w:rsidRPr="0011757D">
        <w:rPr>
          <w:rFonts w:ascii="Times New Roman" w:hAnsi="Times New Roman" w:cs="Times New Roman"/>
          <w:sz w:val="28"/>
          <w:szCs w:val="28"/>
        </w:rPr>
        <w:t xml:space="preserve"> строки таблицы основного запроса.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b/>
          <w:sz w:val="28"/>
          <w:szCs w:val="28"/>
        </w:rPr>
        <w:t>Пример:</w:t>
      </w:r>
      <w:r w:rsidRPr="0011757D">
        <w:rPr>
          <w:rFonts w:ascii="Times New Roman" w:hAnsi="Times New Roman" w:cs="Times New Roman"/>
          <w:sz w:val="28"/>
          <w:szCs w:val="28"/>
        </w:rPr>
        <w:t xml:space="preserve"> выбрать сведения обо всех предметах обучения, по которым проводился экзамен 20 января1999 г.</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SUBJECT SU </w:t>
      </w:r>
      <w:r w:rsidRPr="0011757D">
        <w:rPr>
          <w:rFonts w:ascii="Times New Roman" w:hAnsi="Times New Roman" w:cs="Times New Roman"/>
          <w:b/>
          <w:sz w:val="28"/>
          <w:szCs w:val="28"/>
          <w:lang w:val="en-US"/>
        </w:rPr>
        <w:t>WHERE'20/01/1999'</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IN</w:t>
      </w:r>
      <w:r w:rsidRPr="0011757D">
        <w:rPr>
          <w:rFonts w:ascii="Times New Roman" w:hAnsi="Times New Roman" w:cs="Times New Roman"/>
          <w:sz w:val="28"/>
          <w:szCs w:val="28"/>
          <w:lang w:val="en-US"/>
        </w:rPr>
        <w:t xml:space="preserve"> (</w:t>
      </w: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EXAM_DATE </w:t>
      </w:r>
      <w:r w:rsidRPr="0011757D">
        <w:rPr>
          <w:rFonts w:ascii="Times New Roman" w:hAnsi="Times New Roman" w:cs="Times New Roman"/>
          <w:b/>
          <w:sz w:val="28"/>
          <w:szCs w:val="28"/>
          <w:lang w:val="en-US"/>
        </w:rPr>
        <w:t xml:space="preserve">FROM </w:t>
      </w:r>
      <w:r w:rsidRPr="0011757D">
        <w:rPr>
          <w:rFonts w:ascii="Times New Roman" w:hAnsi="Times New Roman" w:cs="Times New Roman"/>
          <w:sz w:val="28"/>
          <w:szCs w:val="28"/>
          <w:lang w:val="en-US"/>
        </w:rPr>
        <w:t xml:space="preserve">EXAM_MARKS EX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SU.SUB J_ID = EX.SUB J_ID);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В некоторых СУБД для выполнения этого запроса, возможно, потребуется преобразование значения даты в символьный тип. В приведенном запросе SU и ЕХ являются псевдонимами (алиасами), то есть специально вводимыми именами, которые могут быть использованы в данном запросе вместо настоящих имен. В приведенном примере они используются вместо имен таблиц SUBJECT и EXAMJMARKS.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Эту же задачу можно решить с помощью операции соединения таблиц: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SELECTDISTINCT</w:t>
      </w:r>
      <w:r w:rsidRPr="0011757D">
        <w:rPr>
          <w:rFonts w:ascii="Times New Roman" w:hAnsi="Times New Roman" w:cs="Times New Roman"/>
          <w:sz w:val="28"/>
          <w:szCs w:val="28"/>
          <w:lang w:val="en-US"/>
        </w:rPr>
        <w:t xml:space="preserve"> SU.SUB J_ID,SUBJ_NAME, HOUR, SEMESTER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SUBJECT FIRST, EXAM_MARKS SECOND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FIRST.SUBJ_ID= SECOND.SUB J_ID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AND</w:t>
      </w:r>
      <w:r w:rsidRPr="0011757D">
        <w:rPr>
          <w:rFonts w:ascii="Times New Roman" w:hAnsi="Times New Roman" w:cs="Times New Roman"/>
          <w:sz w:val="28"/>
          <w:szCs w:val="28"/>
          <w:lang w:val="en-US"/>
        </w:rPr>
        <w:t xml:space="preserve"> SECOND.EXAM_DATE = </w:t>
      </w:r>
      <w:r w:rsidRPr="0011757D">
        <w:rPr>
          <w:rFonts w:ascii="Times New Roman" w:hAnsi="Times New Roman" w:cs="Times New Roman"/>
          <w:b/>
          <w:sz w:val="28"/>
          <w:szCs w:val="28"/>
          <w:lang w:val="en-US"/>
        </w:rPr>
        <w:t>'20/01/1999'</w:t>
      </w:r>
      <w:r w:rsidRPr="0011757D">
        <w:rPr>
          <w:rFonts w:ascii="Times New Roman" w:hAnsi="Times New Roman" w:cs="Times New Roman"/>
          <w:sz w:val="28"/>
          <w:szCs w:val="28"/>
          <w:lang w:val="en-US"/>
        </w:rPr>
        <w:t xml:space="preserve">;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В этом выражении алиасами таблиц являются имена </w:t>
      </w:r>
      <w:r w:rsidRPr="0011757D">
        <w:rPr>
          <w:rFonts w:ascii="Times New Roman" w:hAnsi="Times New Roman" w:cs="Times New Roman"/>
          <w:sz w:val="28"/>
          <w:szCs w:val="28"/>
          <w:lang w:val="en-US"/>
        </w:rPr>
        <w:t>FIRST</w:t>
      </w:r>
      <w:r w:rsidRPr="0011757D">
        <w:rPr>
          <w:rFonts w:ascii="Times New Roman" w:hAnsi="Times New Roman" w:cs="Times New Roman"/>
          <w:sz w:val="28"/>
          <w:szCs w:val="28"/>
        </w:rPr>
        <w:t xml:space="preserve"> и </w:t>
      </w:r>
      <w:r w:rsidRPr="0011757D">
        <w:rPr>
          <w:rFonts w:ascii="Times New Roman" w:hAnsi="Times New Roman" w:cs="Times New Roman"/>
          <w:sz w:val="28"/>
          <w:szCs w:val="28"/>
          <w:lang w:val="en-US"/>
        </w:rPr>
        <w:t>SECOND</w:t>
      </w:r>
      <w:r w:rsidRPr="0011757D">
        <w:rPr>
          <w:rFonts w:ascii="Times New Roman" w:hAnsi="Times New Roman" w:cs="Times New Roman"/>
          <w:sz w:val="28"/>
          <w:szCs w:val="28"/>
        </w:rPr>
        <w:t xml:space="preserve">.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Можно использовать подзапросы, связывающие таблицу со своей собственной копией. Например, надо найти идентификаторы, фамилии и стипендии студентов, получающих стипендию выше средней на курсе, на котором они учатся.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SELECTDISTINCT</w:t>
      </w:r>
      <w:r w:rsidRPr="0011757D">
        <w:rPr>
          <w:rFonts w:ascii="Times New Roman" w:hAnsi="Times New Roman" w:cs="Times New Roman"/>
          <w:sz w:val="28"/>
          <w:szCs w:val="28"/>
          <w:lang w:val="en-US"/>
        </w:rPr>
        <w:t xml:space="preserve"> STUDENT_ID,SURNAME, STIPEND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 El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STIPEND &gt; (</w:t>
      </w:r>
      <w:r w:rsidRPr="0011757D">
        <w:rPr>
          <w:rFonts w:ascii="Times New Roman" w:hAnsi="Times New Roman" w:cs="Times New Roman"/>
          <w:b/>
          <w:sz w:val="28"/>
          <w:szCs w:val="28"/>
          <w:lang w:val="en-US"/>
        </w:rPr>
        <w:t>SELEC</w:t>
      </w:r>
      <w:r w:rsidRPr="0011757D">
        <w:rPr>
          <w:rFonts w:ascii="Times New Roman" w:hAnsi="Times New Roman" w:cs="Times New Roman"/>
          <w:sz w:val="28"/>
          <w:szCs w:val="28"/>
          <w:lang w:val="en-US"/>
        </w:rPr>
        <w:t xml:space="preserve">T AVG(STIPEND)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 E2 </w:t>
      </w: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El . KURS = E 2. KURS</w:t>
      </w:r>
      <w:r w:rsidRPr="0011757D">
        <w:rPr>
          <w:rFonts w:ascii="Times New Roman" w:hAnsi="Times New Roman" w:cs="Times New Roman"/>
          <w:sz w:val="28"/>
          <w:szCs w:val="28"/>
        </w:rPr>
        <w:t xml:space="preserve"> );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lastRenderedPageBreak/>
        <w:t xml:space="preserve">Тот же результат можно получить с помощью следующего запроса: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SELECTDISTINCT</w:t>
      </w:r>
      <w:r w:rsidRPr="0011757D">
        <w:rPr>
          <w:rFonts w:ascii="Times New Roman" w:hAnsi="Times New Roman" w:cs="Times New Roman"/>
          <w:sz w:val="28"/>
          <w:szCs w:val="28"/>
          <w:lang w:val="en-US"/>
        </w:rPr>
        <w:t xml:space="preserve"> STUDENT_ID, SURNAME, STIPEND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 El, (</w:t>
      </w: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KURS, AVG(STIPEND)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AS</w:t>
      </w:r>
      <w:r w:rsidRPr="0011757D">
        <w:rPr>
          <w:rFonts w:ascii="Times New Roman" w:hAnsi="Times New Roman" w:cs="Times New Roman"/>
          <w:sz w:val="28"/>
          <w:szCs w:val="28"/>
          <w:lang w:val="en-US"/>
        </w:rPr>
        <w:t xml:space="preserve"> AVG_STIPEND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 E2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GROUP BY</w:t>
      </w:r>
      <w:r w:rsidRPr="0011757D">
        <w:rPr>
          <w:rFonts w:ascii="Times New Roman" w:hAnsi="Times New Roman" w:cs="Times New Roman"/>
          <w:sz w:val="28"/>
          <w:szCs w:val="28"/>
          <w:lang w:val="en-US"/>
        </w:rPr>
        <w:t xml:space="preserve"> E2.KURS) E3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E1.STIPEND&gt;AVG_STIPENDANDE1.KURS=E3.KURS;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Обратите внимание - второй запрос будет выполнен гораздо быстрее. Дело в том, что в первом варианте запроса агрегирующая функция AVG выполняется над таблицей, указанной в подзапросе, для </w:t>
      </w:r>
      <w:r w:rsidRPr="0011757D">
        <w:rPr>
          <w:rFonts w:ascii="Times New Roman" w:hAnsi="Times New Roman" w:cs="Times New Roman"/>
          <w:i/>
          <w:sz w:val="28"/>
          <w:szCs w:val="28"/>
        </w:rPr>
        <w:t>каждой</w:t>
      </w:r>
      <w:r w:rsidRPr="0011757D">
        <w:rPr>
          <w:rFonts w:ascii="Times New Roman" w:hAnsi="Times New Roman" w:cs="Times New Roman"/>
          <w:sz w:val="28"/>
          <w:szCs w:val="28"/>
        </w:rPr>
        <w:t xml:space="preserve"> строки внешнего запроса. В другом варианте вторая таблица (алиас Е2) обрабатывается агрегирующей функцией один раз, в результате чего формируется вспомогательная таблица (в запросе она имеет алиас ЕЗ), со строками которой затем соединяются строки первой таблицы (алиас Е1). Следует иметь в виду, что реальное время выполнения запроса в большой степени зависит от оптимизатора запросов конкретной СУБД.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Пусть, например, необходимо по данным из таблицы EXAM _ MARKS определить сумму полученных студентами оценок (значений поля MARK), сгруппировав значения оценок по датам экзаменов и исключив те дни, когда число студентов, сдававших в течение дня экзамены, было меньше 10.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 xml:space="preserve">SELECT </w:t>
      </w:r>
      <w:r w:rsidRPr="0011757D">
        <w:rPr>
          <w:rFonts w:ascii="Times New Roman" w:hAnsi="Times New Roman" w:cs="Times New Roman"/>
          <w:sz w:val="28"/>
          <w:szCs w:val="28"/>
          <w:lang w:val="en-US"/>
        </w:rPr>
        <w:t xml:space="preserve">EXAM_DATE, SUM(MARK)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EXAM_MARKS A </w:t>
      </w:r>
      <w:r w:rsidRPr="0011757D">
        <w:rPr>
          <w:rFonts w:ascii="Times New Roman" w:hAnsi="Times New Roman" w:cs="Times New Roman"/>
          <w:b/>
          <w:sz w:val="28"/>
          <w:szCs w:val="28"/>
          <w:lang w:val="en-US"/>
        </w:rPr>
        <w:t xml:space="preserve">GROUP BY </w:t>
      </w:r>
      <w:r w:rsidRPr="0011757D">
        <w:rPr>
          <w:rFonts w:ascii="Times New Roman" w:hAnsi="Times New Roman" w:cs="Times New Roman"/>
          <w:sz w:val="28"/>
          <w:szCs w:val="28"/>
          <w:lang w:val="en-US"/>
        </w:rPr>
        <w:t xml:space="preserve">EXAM DATE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HAVING</w:t>
      </w:r>
      <w:r w:rsidRPr="0011757D">
        <w:rPr>
          <w:rFonts w:ascii="Times New Roman" w:hAnsi="Times New Roman" w:cs="Times New Roman"/>
          <w:sz w:val="28"/>
          <w:szCs w:val="28"/>
          <w:lang w:val="en-US"/>
        </w:rPr>
        <w:t xml:space="preserve"> 10 &lt; (</w:t>
      </w: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COUNT(MARK) </w:t>
      </w:r>
      <w:r w:rsidRPr="0011757D">
        <w:rPr>
          <w:rFonts w:ascii="Times New Roman" w:hAnsi="Times New Roman" w:cs="Times New Roman"/>
          <w:b/>
          <w:sz w:val="28"/>
          <w:szCs w:val="28"/>
          <w:lang w:val="en-US"/>
        </w:rPr>
        <w:t xml:space="preserve">FROM </w:t>
      </w:r>
      <w:r w:rsidRPr="0011757D">
        <w:rPr>
          <w:rFonts w:ascii="Times New Roman" w:hAnsi="Times New Roman" w:cs="Times New Roman"/>
          <w:sz w:val="28"/>
          <w:szCs w:val="28"/>
          <w:lang w:val="en-US"/>
        </w:rPr>
        <w:t xml:space="preserve">EXAM_MARKS </w:t>
      </w:r>
      <w:r w:rsidRPr="0011757D">
        <w:rPr>
          <w:rFonts w:ascii="Times New Roman" w:hAnsi="Times New Roman" w:cs="Times New Roman"/>
          <w:sz w:val="28"/>
          <w:szCs w:val="28"/>
        </w:rPr>
        <w:t>В</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A.EXAM_DATE = B.EXAM_DATE);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Подзапрос вычисляет количество строк с одной и той же датой, совпадающей с датой, для которой сформирована очередная группа основного запроса.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Используемый в SQL оператор </w:t>
      </w:r>
      <w:r w:rsidRPr="0011757D">
        <w:rPr>
          <w:rFonts w:ascii="Times New Roman" w:hAnsi="Times New Roman" w:cs="Times New Roman"/>
          <w:b/>
          <w:sz w:val="28"/>
          <w:szCs w:val="28"/>
        </w:rPr>
        <w:t>EXISTS</w:t>
      </w:r>
      <w:r w:rsidRPr="0011757D">
        <w:rPr>
          <w:rFonts w:ascii="Times New Roman" w:hAnsi="Times New Roman" w:cs="Times New Roman"/>
          <w:sz w:val="28"/>
          <w:szCs w:val="28"/>
        </w:rPr>
        <w:t xml:space="preserve"> (СУЩЕСТВУЕТ) генерирует значение истина или ложь, подобно булеву выражению. Используя подзапросы в качестве аргумента, этот оператор оценивает результат выполнения подзапроса как истинный, если этот подзапрос генерирует выходные данные, то есть в случае </w:t>
      </w:r>
      <w:r w:rsidRPr="0011757D">
        <w:rPr>
          <w:rFonts w:ascii="Times New Roman" w:hAnsi="Times New Roman" w:cs="Times New Roman"/>
          <w:i/>
          <w:sz w:val="28"/>
          <w:szCs w:val="28"/>
        </w:rPr>
        <w:t>существования</w:t>
      </w:r>
      <w:r w:rsidRPr="0011757D">
        <w:rPr>
          <w:rFonts w:ascii="Times New Roman" w:hAnsi="Times New Roman" w:cs="Times New Roman"/>
          <w:sz w:val="28"/>
          <w:szCs w:val="28"/>
        </w:rPr>
        <w:t xml:space="preserve"> (возврата) хотя бы одного найденного значения. В противном случае результат подзапроса-ложный. Оператор </w:t>
      </w:r>
      <w:r w:rsidRPr="0011757D">
        <w:rPr>
          <w:rFonts w:ascii="Times New Roman" w:hAnsi="Times New Roman" w:cs="Times New Roman"/>
          <w:b/>
          <w:sz w:val="28"/>
          <w:szCs w:val="28"/>
        </w:rPr>
        <w:t>EXISTS</w:t>
      </w:r>
      <w:r w:rsidRPr="0011757D">
        <w:rPr>
          <w:rFonts w:ascii="Times New Roman" w:hAnsi="Times New Roman" w:cs="Times New Roman"/>
          <w:sz w:val="28"/>
          <w:szCs w:val="28"/>
        </w:rPr>
        <w:t xml:space="preserve"> не может принимать значение </w:t>
      </w:r>
      <w:r w:rsidRPr="0011757D">
        <w:rPr>
          <w:rFonts w:ascii="Times New Roman" w:hAnsi="Times New Roman" w:cs="Times New Roman"/>
          <w:b/>
          <w:sz w:val="28"/>
          <w:szCs w:val="28"/>
        </w:rPr>
        <w:t>unknown</w:t>
      </w:r>
      <w:r w:rsidRPr="0011757D">
        <w:rPr>
          <w:rFonts w:ascii="Times New Roman" w:hAnsi="Times New Roman" w:cs="Times New Roman"/>
          <w:sz w:val="28"/>
          <w:szCs w:val="28"/>
        </w:rPr>
        <w:t xml:space="preserve"> (неизвестно).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Пусть, например, нужно извлечь из таблицы EXAM MARKS данные о студентах, получивших хотя бы одну неудовлетворительную оценку.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 xml:space="preserve">SELECT DISTINCT </w:t>
      </w:r>
      <w:r w:rsidRPr="0011757D">
        <w:rPr>
          <w:rFonts w:ascii="Times New Roman" w:hAnsi="Times New Roman" w:cs="Times New Roman"/>
          <w:sz w:val="28"/>
          <w:szCs w:val="28"/>
          <w:lang w:val="en-US"/>
        </w:rPr>
        <w:t xml:space="preserve">STUDENT_ID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EXAM_MARKS A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EXISTS (</w:t>
      </w: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 </w:t>
      </w:r>
      <w:r w:rsidRPr="0011757D">
        <w:rPr>
          <w:rFonts w:ascii="Times New Roman" w:hAnsi="Times New Roman" w:cs="Times New Roman"/>
          <w:b/>
          <w:sz w:val="28"/>
          <w:szCs w:val="28"/>
          <w:lang w:val="en-US"/>
        </w:rPr>
        <w:t xml:space="preserve">FROM </w:t>
      </w:r>
      <w:r w:rsidRPr="0011757D">
        <w:rPr>
          <w:rFonts w:ascii="Times New Roman" w:hAnsi="Times New Roman" w:cs="Times New Roman"/>
          <w:sz w:val="28"/>
          <w:szCs w:val="28"/>
          <w:lang w:val="en-US"/>
        </w:rPr>
        <w:t xml:space="preserve">EXAM_MARKS </w:t>
      </w:r>
      <w:r w:rsidRPr="0011757D">
        <w:rPr>
          <w:rFonts w:ascii="Times New Roman" w:hAnsi="Times New Roman" w:cs="Times New Roman"/>
          <w:sz w:val="28"/>
          <w:szCs w:val="28"/>
        </w:rPr>
        <w:t>В</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MARK &lt; 3 </w:t>
      </w:r>
      <w:r w:rsidRPr="0011757D">
        <w:rPr>
          <w:rFonts w:ascii="Times New Roman" w:hAnsi="Times New Roman" w:cs="Times New Roman"/>
          <w:b/>
          <w:sz w:val="28"/>
          <w:szCs w:val="28"/>
          <w:lang w:val="en-US"/>
        </w:rPr>
        <w:t>AND</w:t>
      </w:r>
      <w:r w:rsidRPr="0011757D">
        <w:rPr>
          <w:rFonts w:ascii="Times New Roman" w:hAnsi="Times New Roman" w:cs="Times New Roman"/>
          <w:sz w:val="28"/>
          <w:szCs w:val="28"/>
          <w:lang w:val="en-US"/>
        </w:rPr>
        <w:t xml:space="preserve"> B.STUDENT_ID=A.STUDENT_ID);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При использовании связанных подзапросов предложение </w:t>
      </w:r>
      <w:r w:rsidRPr="0011757D">
        <w:rPr>
          <w:rFonts w:ascii="Times New Roman" w:hAnsi="Times New Roman" w:cs="Times New Roman"/>
          <w:b/>
          <w:sz w:val="28"/>
          <w:szCs w:val="28"/>
        </w:rPr>
        <w:t>EXISTS</w:t>
      </w:r>
      <w:r w:rsidRPr="0011757D">
        <w:rPr>
          <w:rFonts w:ascii="Times New Roman" w:hAnsi="Times New Roman" w:cs="Times New Roman"/>
          <w:sz w:val="28"/>
          <w:szCs w:val="28"/>
        </w:rPr>
        <w:t xml:space="preserve"> анализирует каждую строку таблицы, на которую имеется ссылка во внешнем запросе. Главный запрос получает строки-кандидаты на проверку условия. Для каждой строки-кандидата выполняется подзапрос. Как только подзапрос находит строку, где в столбце MARK значение удовлетворяет условию, он прекращает выполнение и возвращает значение </w:t>
      </w:r>
      <w:r w:rsidRPr="0011757D">
        <w:rPr>
          <w:rFonts w:ascii="Times New Roman" w:hAnsi="Times New Roman" w:cs="Times New Roman"/>
          <w:b/>
          <w:sz w:val="28"/>
          <w:szCs w:val="28"/>
        </w:rPr>
        <w:t>истина</w:t>
      </w:r>
      <w:r w:rsidRPr="0011757D">
        <w:rPr>
          <w:rFonts w:ascii="Times New Roman" w:hAnsi="Times New Roman" w:cs="Times New Roman"/>
          <w:sz w:val="28"/>
          <w:szCs w:val="28"/>
        </w:rPr>
        <w:t xml:space="preserve"> внешнему запросу, который затем анализирует свою строку-кандидата.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lastRenderedPageBreak/>
        <w:t xml:space="preserve">Например, требуется получить идентификаторы предметов обучения, экзамены по которым сдавались не одним, а несколькими студентами: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 xml:space="preserve">SELECT DISTINCT </w:t>
      </w:r>
      <w:r w:rsidRPr="0011757D">
        <w:rPr>
          <w:rFonts w:ascii="Times New Roman" w:hAnsi="Times New Roman" w:cs="Times New Roman"/>
          <w:sz w:val="28"/>
          <w:szCs w:val="28"/>
          <w:lang w:val="en-US"/>
        </w:rPr>
        <w:t xml:space="preserve">SUBJID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EXAM_MARKS A </w:t>
      </w:r>
      <w:r w:rsidRPr="0011757D">
        <w:rPr>
          <w:rFonts w:ascii="Times New Roman" w:hAnsi="Times New Roman" w:cs="Times New Roman"/>
          <w:b/>
          <w:sz w:val="28"/>
          <w:szCs w:val="28"/>
          <w:lang w:val="en-US"/>
        </w:rPr>
        <w:t>WHEREEXISTS</w:t>
      </w:r>
      <w:r w:rsidRPr="0011757D">
        <w:rPr>
          <w:rFonts w:ascii="Times New Roman" w:hAnsi="Times New Roman" w:cs="Times New Roman"/>
          <w:sz w:val="28"/>
          <w:szCs w:val="28"/>
          <w:lang w:val="en-US"/>
        </w:rPr>
        <w:t xml:space="preserve"> (</w:t>
      </w: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EXAM_MARKS </w:t>
      </w:r>
      <w:r w:rsidRPr="0011757D">
        <w:rPr>
          <w:rFonts w:ascii="Times New Roman" w:hAnsi="Times New Roman" w:cs="Times New Roman"/>
          <w:sz w:val="28"/>
          <w:szCs w:val="28"/>
        </w:rPr>
        <w:t>В</w:t>
      </w: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A.SUBJ_ID =B.SUBJ_ID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AND</w:t>
      </w:r>
      <w:r w:rsidRPr="0011757D">
        <w:rPr>
          <w:rFonts w:ascii="Times New Roman" w:hAnsi="Times New Roman" w:cs="Times New Roman"/>
          <w:sz w:val="28"/>
          <w:szCs w:val="28"/>
          <w:lang w:val="en-US"/>
        </w:rPr>
        <w:t xml:space="preserve"> A.STUDENT_ID&lt;&gt;B.STUDENT_ID);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Часто </w:t>
      </w:r>
      <w:r w:rsidRPr="0011757D">
        <w:rPr>
          <w:rFonts w:ascii="Times New Roman" w:hAnsi="Times New Roman" w:cs="Times New Roman"/>
          <w:b/>
          <w:sz w:val="28"/>
          <w:szCs w:val="28"/>
        </w:rPr>
        <w:t>EXISTS</w:t>
      </w:r>
      <w:r w:rsidRPr="0011757D">
        <w:rPr>
          <w:rFonts w:ascii="Times New Roman" w:hAnsi="Times New Roman" w:cs="Times New Roman"/>
          <w:sz w:val="28"/>
          <w:szCs w:val="28"/>
        </w:rPr>
        <w:t xml:space="preserve"> применяется с оператором </w:t>
      </w:r>
      <w:r w:rsidRPr="0011757D">
        <w:rPr>
          <w:rFonts w:ascii="Times New Roman" w:hAnsi="Times New Roman" w:cs="Times New Roman"/>
          <w:b/>
          <w:sz w:val="28"/>
          <w:szCs w:val="28"/>
        </w:rPr>
        <w:t>NOT</w:t>
      </w:r>
      <w:r w:rsidRPr="0011757D">
        <w:rPr>
          <w:rFonts w:ascii="Times New Roman" w:hAnsi="Times New Roman" w:cs="Times New Roman"/>
          <w:sz w:val="28"/>
          <w:szCs w:val="28"/>
        </w:rPr>
        <w:t xml:space="preserve"> (по-русски </w:t>
      </w:r>
      <w:r w:rsidRPr="0011757D">
        <w:rPr>
          <w:rFonts w:ascii="Times New Roman" w:hAnsi="Times New Roman" w:cs="Times New Roman"/>
          <w:b/>
          <w:sz w:val="28"/>
          <w:szCs w:val="28"/>
        </w:rPr>
        <w:t>NOT EXISTS</w:t>
      </w:r>
      <w:r w:rsidRPr="0011757D">
        <w:rPr>
          <w:rFonts w:ascii="Times New Roman" w:hAnsi="Times New Roman" w:cs="Times New Roman"/>
          <w:sz w:val="28"/>
          <w:szCs w:val="28"/>
        </w:rPr>
        <w:t xml:space="preserve"> интерпретируется, как "</w:t>
      </w:r>
      <w:r w:rsidRPr="0011757D">
        <w:rPr>
          <w:rFonts w:ascii="Times New Roman" w:hAnsi="Times New Roman" w:cs="Times New Roman"/>
          <w:i/>
          <w:sz w:val="28"/>
          <w:szCs w:val="28"/>
        </w:rPr>
        <w:t>не существует...</w:t>
      </w:r>
      <w:r w:rsidRPr="0011757D">
        <w:rPr>
          <w:rFonts w:ascii="Times New Roman" w:hAnsi="Times New Roman" w:cs="Times New Roman"/>
          <w:sz w:val="28"/>
          <w:szCs w:val="28"/>
        </w:rPr>
        <w:t xml:space="preserve">"). Если предыдущий запрос сформулировать следующим образом - найти идентификаторы предметов обучения, которые сдавались одним и только одним студентом (другими словами, для которых не существует другого сдававшего студента), то достаточно просто поставить </w:t>
      </w:r>
      <w:r w:rsidRPr="0011757D">
        <w:rPr>
          <w:rFonts w:ascii="Times New Roman" w:hAnsi="Times New Roman" w:cs="Times New Roman"/>
          <w:b/>
          <w:sz w:val="28"/>
          <w:szCs w:val="28"/>
        </w:rPr>
        <w:t>NOT</w:t>
      </w:r>
      <w:r w:rsidRPr="0011757D">
        <w:rPr>
          <w:rFonts w:ascii="Times New Roman" w:hAnsi="Times New Roman" w:cs="Times New Roman"/>
          <w:sz w:val="28"/>
          <w:szCs w:val="28"/>
        </w:rPr>
        <w:t xml:space="preserve"> перед </w:t>
      </w:r>
      <w:r w:rsidRPr="0011757D">
        <w:rPr>
          <w:rFonts w:ascii="Times New Roman" w:hAnsi="Times New Roman" w:cs="Times New Roman"/>
          <w:b/>
          <w:sz w:val="28"/>
          <w:szCs w:val="28"/>
        </w:rPr>
        <w:t>EXISTS</w:t>
      </w:r>
      <w:r w:rsidRPr="0011757D">
        <w:rPr>
          <w:rFonts w:ascii="Times New Roman" w:hAnsi="Times New Roman" w:cs="Times New Roman"/>
          <w:sz w:val="28"/>
          <w:szCs w:val="28"/>
        </w:rPr>
        <w:t xml:space="preserve">.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Следует иметь в виду, что в подзапросе, указываемом в операторе </w:t>
      </w:r>
      <w:r w:rsidRPr="0011757D">
        <w:rPr>
          <w:rFonts w:ascii="Times New Roman" w:hAnsi="Times New Roman" w:cs="Times New Roman"/>
          <w:b/>
          <w:sz w:val="28"/>
          <w:szCs w:val="28"/>
        </w:rPr>
        <w:t>EXISTS</w:t>
      </w:r>
      <w:r w:rsidRPr="0011757D">
        <w:rPr>
          <w:rFonts w:ascii="Times New Roman" w:hAnsi="Times New Roman" w:cs="Times New Roman"/>
          <w:sz w:val="28"/>
          <w:szCs w:val="28"/>
        </w:rPr>
        <w:t xml:space="preserve">, </w:t>
      </w:r>
      <w:r w:rsidRPr="0011757D">
        <w:rPr>
          <w:rFonts w:ascii="Times New Roman" w:hAnsi="Times New Roman" w:cs="Times New Roman"/>
          <w:i/>
          <w:sz w:val="28"/>
          <w:szCs w:val="28"/>
        </w:rPr>
        <w:t>нельзя использовать агрегирующие функции</w:t>
      </w:r>
      <w:r w:rsidRPr="0011757D">
        <w:rPr>
          <w:rFonts w:ascii="Times New Roman" w:hAnsi="Times New Roman" w:cs="Times New Roman"/>
          <w:sz w:val="28"/>
          <w:szCs w:val="28"/>
        </w:rPr>
        <w:t xml:space="preserve">.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Возможности применения вложенных запросов весьма разнообразны. Например, пусть из таблицы STUDENT требуется извлечь строки для каждого студента, сдавшего более одного предмета.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 FIRST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 xml:space="preserve">WHERE EXISTS </w:t>
      </w:r>
      <w:r w:rsidRPr="0011757D">
        <w:rPr>
          <w:rFonts w:ascii="Times New Roman" w:hAnsi="Times New Roman" w:cs="Times New Roman"/>
          <w:sz w:val="28"/>
          <w:szCs w:val="28"/>
          <w:lang w:val="en-US"/>
        </w:rPr>
        <w:t>(</w:t>
      </w: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SUBJ_ID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EXAM_MARKS S E COND </w:t>
      </w:r>
      <w:r w:rsidRPr="0011757D">
        <w:rPr>
          <w:rFonts w:ascii="Times New Roman" w:hAnsi="Times New Roman" w:cs="Times New Roman"/>
          <w:b/>
          <w:sz w:val="28"/>
          <w:szCs w:val="28"/>
          <w:lang w:val="en-US"/>
        </w:rPr>
        <w:t xml:space="preserve">GROUP BY </w:t>
      </w:r>
      <w:r w:rsidRPr="0011757D">
        <w:rPr>
          <w:rFonts w:ascii="Times New Roman" w:hAnsi="Times New Roman" w:cs="Times New Roman"/>
          <w:sz w:val="28"/>
          <w:szCs w:val="28"/>
          <w:lang w:val="en-US"/>
        </w:rPr>
        <w:t xml:space="preserve">SUBJID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HAVING</w:t>
      </w:r>
      <w:r w:rsidRPr="0011757D">
        <w:rPr>
          <w:rFonts w:ascii="Times New Roman" w:hAnsi="Times New Roman" w:cs="Times New Roman"/>
          <w:sz w:val="28"/>
          <w:szCs w:val="28"/>
          <w:lang w:val="en-US"/>
        </w:rPr>
        <w:t xml:space="preserve">COUNT(SUBJID) </w:t>
      </w:r>
      <w:r w:rsidRPr="0011757D">
        <w:rPr>
          <w:rFonts w:ascii="Times New Roman" w:hAnsi="Times New Roman" w:cs="Times New Roman"/>
          <w:b/>
          <w:sz w:val="28"/>
          <w:szCs w:val="28"/>
          <w:lang w:val="en-US"/>
        </w:rPr>
        <w:t>&gt; 1 WHERE</w:t>
      </w:r>
      <w:r w:rsidRPr="0011757D">
        <w:rPr>
          <w:rFonts w:ascii="Times New Roman" w:hAnsi="Times New Roman" w:cs="Times New Roman"/>
          <w:sz w:val="28"/>
          <w:szCs w:val="28"/>
          <w:lang w:val="en-US"/>
        </w:rPr>
        <w:t xml:space="preserve"> FIRST.STUDENT_ID= SECOND.STUDENT_ID);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Операторы сравнения с множеством значений имеют следующий смысл. IN </w:t>
      </w:r>
      <w:r w:rsidRPr="0011757D">
        <w:rPr>
          <w:rFonts w:ascii="Times New Roman" w:hAnsi="Times New Roman" w:cs="Times New Roman"/>
          <w:i/>
          <w:sz w:val="28"/>
          <w:szCs w:val="28"/>
        </w:rPr>
        <w:t>Равно</w:t>
      </w:r>
      <w:r w:rsidRPr="0011757D">
        <w:rPr>
          <w:rFonts w:ascii="Times New Roman" w:hAnsi="Times New Roman" w:cs="Times New Roman"/>
          <w:sz w:val="28"/>
          <w:szCs w:val="28"/>
        </w:rPr>
        <w:t xml:space="preserve"> любому из значений, полученных во внутреннем запросе. NOT IN </w:t>
      </w:r>
      <w:r w:rsidRPr="0011757D">
        <w:rPr>
          <w:rFonts w:ascii="Times New Roman" w:hAnsi="Times New Roman" w:cs="Times New Roman"/>
          <w:i/>
          <w:sz w:val="28"/>
          <w:szCs w:val="28"/>
        </w:rPr>
        <w:t>He равно</w:t>
      </w:r>
      <w:r w:rsidRPr="0011757D">
        <w:rPr>
          <w:rFonts w:ascii="Times New Roman" w:hAnsi="Times New Roman" w:cs="Times New Roman"/>
          <w:sz w:val="28"/>
          <w:szCs w:val="28"/>
        </w:rPr>
        <w:t xml:space="preserve"> ни одному из значений, полученных во внутреннем запросе.</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 = ANY To же, что и IN . Соответствует логическому оператору OR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&gt; ANY , &gt; = ANY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i/>
          <w:sz w:val="28"/>
          <w:szCs w:val="28"/>
        </w:rPr>
        <w:t>Больше, чем</w:t>
      </w:r>
      <w:r w:rsidRPr="0011757D">
        <w:rPr>
          <w:rFonts w:ascii="Times New Roman" w:hAnsi="Times New Roman" w:cs="Times New Roman"/>
          <w:sz w:val="28"/>
          <w:szCs w:val="28"/>
        </w:rPr>
        <w:t xml:space="preserve"> (либо </w:t>
      </w:r>
      <w:r w:rsidRPr="0011757D">
        <w:rPr>
          <w:rFonts w:ascii="Times New Roman" w:hAnsi="Times New Roman" w:cs="Times New Roman"/>
          <w:i/>
          <w:sz w:val="28"/>
          <w:szCs w:val="28"/>
        </w:rPr>
        <w:t>больше или равно</w:t>
      </w:r>
      <w:r w:rsidRPr="0011757D">
        <w:rPr>
          <w:rFonts w:ascii="Times New Roman" w:hAnsi="Times New Roman" w:cs="Times New Roman"/>
          <w:sz w:val="28"/>
          <w:szCs w:val="28"/>
        </w:rPr>
        <w:t>) любое полученное число. Эквивалент- но &gt; или &gt; = для самого меньшего полученного числа.</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&lt; ANY , &lt; = ANY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i/>
          <w:sz w:val="28"/>
          <w:szCs w:val="28"/>
        </w:rPr>
        <w:t>Меньше, чем</w:t>
      </w:r>
      <w:r w:rsidRPr="0011757D">
        <w:rPr>
          <w:rFonts w:ascii="Times New Roman" w:hAnsi="Times New Roman" w:cs="Times New Roman"/>
          <w:sz w:val="28"/>
          <w:szCs w:val="28"/>
        </w:rPr>
        <w:t xml:space="preserve"> (либо </w:t>
      </w:r>
      <w:r w:rsidRPr="0011757D">
        <w:rPr>
          <w:rFonts w:ascii="Times New Roman" w:hAnsi="Times New Roman" w:cs="Times New Roman"/>
          <w:i/>
          <w:sz w:val="28"/>
          <w:szCs w:val="28"/>
        </w:rPr>
        <w:t>меньше или равно</w:t>
      </w:r>
      <w:r w:rsidRPr="0011757D">
        <w:rPr>
          <w:rFonts w:ascii="Times New Roman" w:hAnsi="Times New Roman" w:cs="Times New Roman"/>
          <w:sz w:val="28"/>
          <w:szCs w:val="28"/>
        </w:rPr>
        <w:t xml:space="preserve">) любое полученное число. Эквивалент &lt; или &lt; = для самого большего полученного числа.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 ALL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Равно всем полученным значениям. Эквивалентно логическому оператору AND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&gt; ALL , &gt; = ALL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i/>
          <w:sz w:val="28"/>
          <w:szCs w:val="28"/>
        </w:rPr>
        <w:t>Больше, чем</w:t>
      </w:r>
      <w:r w:rsidRPr="0011757D">
        <w:rPr>
          <w:rFonts w:ascii="Times New Roman" w:hAnsi="Times New Roman" w:cs="Times New Roman"/>
          <w:sz w:val="28"/>
          <w:szCs w:val="28"/>
        </w:rPr>
        <w:t xml:space="preserve"> (либо </w:t>
      </w:r>
      <w:r w:rsidRPr="0011757D">
        <w:rPr>
          <w:rFonts w:ascii="Times New Roman" w:hAnsi="Times New Roman" w:cs="Times New Roman"/>
          <w:i/>
          <w:sz w:val="28"/>
          <w:szCs w:val="28"/>
        </w:rPr>
        <w:t>больше или равно</w:t>
      </w:r>
      <w:r w:rsidRPr="0011757D">
        <w:rPr>
          <w:rFonts w:ascii="Times New Roman" w:hAnsi="Times New Roman" w:cs="Times New Roman"/>
          <w:sz w:val="28"/>
          <w:szCs w:val="28"/>
        </w:rPr>
        <w:t xml:space="preserve">) все полученные числа. Эквивалент &gt; или &gt; = для самого большего полученного числа.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&lt; ALL , &lt; = ALL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i/>
          <w:sz w:val="28"/>
          <w:szCs w:val="28"/>
        </w:rPr>
        <w:t>Меньше, чем</w:t>
      </w:r>
      <w:r w:rsidRPr="0011757D">
        <w:rPr>
          <w:rFonts w:ascii="Times New Roman" w:hAnsi="Times New Roman" w:cs="Times New Roman"/>
          <w:sz w:val="28"/>
          <w:szCs w:val="28"/>
        </w:rPr>
        <w:t xml:space="preserve"> (либо </w:t>
      </w:r>
      <w:r w:rsidRPr="0011757D">
        <w:rPr>
          <w:rFonts w:ascii="Times New Roman" w:hAnsi="Times New Roman" w:cs="Times New Roman"/>
          <w:i/>
          <w:sz w:val="28"/>
          <w:szCs w:val="28"/>
        </w:rPr>
        <w:t>меньше или равно</w:t>
      </w:r>
      <w:r w:rsidRPr="0011757D">
        <w:rPr>
          <w:rFonts w:ascii="Times New Roman" w:hAnsi="Times New Roman" w:cs="Times New Roman"/>
          <w:sz w:val="28"/>
          <w:szCs w:val="28"/>
        </w:rPr>
        <w:t xml:space="preserve">) все полученные числа. Эквивалентно &lt; или &lt; =самого меньшего полученного числа.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Следует иметь в виду, что в некоторых СУБД поддерживаются не все из этих операторов.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Примеры запросов с использованием приведенных операторов.</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lastRenderedPageBreak/>
        <w:t>Выбрать сведения о студентах, проживающих в городе, где расположен университет, в котором они учатся.</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 S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CITY </w:t>
      </w:r>
      <w:r w:rsidRPr="0011757D">
        <w:rPr>
          <w:rFonts w:ascii="Times New Roman" w:hAnsi="Times New Roman" w:cs="Times New Roman"/>
          <w:b/>
          <w:sz w:val="28"/>
          <w:szCs w:val="28"/>
          <w:lang w:val="en-US"/>
        </w:rPr>
        <w:t xml:space="preserve">= ANY </w:t>
      </w:r>
      <w:r w:rsidRPr="0011757D">
        <w:rPr>
          <w:rFonts w:ascii="Times New Roman" w:hAnsi="Times New Roman" w:cs="Times New Roman"/>
          <w:sz w:val="28"/>
          <w:szCs w:val="28"/>
          <w:lang w:val="en-US"/>
        </w:rPr>
        <w:t>(</w:t>
      </w: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CITY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UNIVERSITY U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U.UNIV_ID = S.UNIV_ID);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Другой вариант этого запроса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b/>
          <w:sz w:val="28"/>
          <w:szCs w:val="28"/>
        </w:rPr>
        <w:t>SELECT</w:t>
      </w:r>
      <w:r w:rsidRPr="0011757D">
        <w:rPr>
          <w:rFonts w:ascii="Times New Roman" w:hAnsi="Times New Roman" w:cs="Times New Roman"/>
          <w:sz w:val="28"/>
          <w:szCs w:val="28"/>
        </w:rPr>
        <w:t xml:space="preserve"> *</w:t>
      </w:r>
      <w:r w:rsidRPr="0011757D">
        <w:rPr>
          <w:rFonts w:ascii="Times New Roman" w:hAnsi="Times New Roman" w:cs="Times New Roman"/>
          <w:b/>
          <w:sz w:val="28"/>
          <w:szCs w:val="28"/>
        </w:rPr>
        <w:t xml:space="preserve"> FROM </w:t>
      </w:r>
      <w:r w:rsidRPr="0011757D">
        <w:rPr>
          <w:rFonts w:ascii="Times New Roman" w:hAnsi="Times New Roman" w:cs="Times New Roman"/>
          <w:sz w:val="28"/>
          <w:szCs w:val="28"/>
        </w:rPr>
        <w:t xml:space="preserve">STUDENT S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CITYIN (</w:t>
      </w: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CITY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UNIVERSITY U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U.UNIV_ID = S.UNIV_ID);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Выборка данных об идентификаторах студентов, у которых оценки превосходят величину, по крайней мере, одной из оценок, полученных ими же 6 октября 1999 года.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 xml:space="preserve">SELECT DISTINCT </w:t>
      </w:r>
      <w:r w:rsidRPr="0011757D">
        <w:rPr>
          <w:rFonts w:ascii="Times New Roman" w:hAnsi="Times New Roman" w:cs="Times New Roman"/>
          <w:sz w:val="28"/>
          <w:szCs w:val="28"/>
          <w:lang w:val="en-US"/>
        </w:rPr>
        <w:t xml:space="preserve">STUDENT_ID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EXAM_MARKS</w:t>
      </w: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MARK </w:t>
      </w:r>
      <w:r w:rsidRPr="0011757D">
        <w:rPr>
          <w:rFonts w:ascii="Times New Roman" w:hAnsi="Times New Roman" w:cs="Times New Roman"/>
          <w:b/>
          <w:sz w:val="28"/>
          <w:szCs w:val="28"/>
          <w:lang w:val="en-US"/>
        </w:rPr>
        <w:t xml:space="preserve">&gt; ANY </w:t>
      </w:r>
      <w:r w:rsidRPr="0011757D">
        <w:rPr>
          <w:rFonts w:ascii="Times New Roman" w:hAnsi="Times New Roman" w:cs="Times New Roman"/>
          <w:sz w:val="28"/>
          <w:szCs w:val="28"/>
          <w:lang w:val="en-US"/>
        </w:rPr>
        <w:t>(</w:t>
      </w: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MARK</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EXAM_MARKS </w:t>
      </w: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EXAMDATE = '06/10/1999');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Оператор </w:t>
      </w:r>
      <w:r w:rsidRPr="0011757D">
        <w:rPr>
          <w:rFonts w:ascii="Times New Roman" w:hAnsi="Times New Roman" w:cs="Times New Roman"/>
          <w:b/>
          <w:sz w:val="28"/>
          <w:szCs w:val="28"/>
        </w:rPr>
        <w:t>ALL</w:t>
      </w:r>
      <w:r w:rsidRPr="0011757D">
        <w:rPr>
          <w:rFonts w:ascii="Times New Roman" w:hAnsi="Times New Roman" w:cs="Times New Roman"/>
          <w:sz w:val="28"/>
          <w:szCs w:val="28"/>
        </w:rPr>
        <w:t xml:space="preserve">, как правило, эффективно используется с неравенствами, а не с равенствами, поскольку значение </w:t>
      </w:r>
      <w:r w:rsidRPr="0011757D">
        <w:rPr>
          <w:rFonts w:ascii="Times New Roman" w:hAnsi="Times New Roman" w:cs="Times New Roman"/>
          <w:i/>
          <w:sz w:val="28"/>
          <w:szCs w:val="28"/>
        </w:rPr>
        <w:t>равно всем</w:t>
      </w:r>
      <w:r w:rsidRPr="0011757D">
        <w:rPr>
          <w:rFonts w:ascii="Times New Roman" w:hAnsi="Times New Roman" w:cs="Times New Roman"/>
          <w:sz w:val="28"/>
          <w:szCs w:val="28"/>
        </w:rPr>
        <w:t xml:space="preserve">, которое должно получиться в этом случае в результате выполнения подзапроса, может иметь место, только если все результаты идентичны. Такая ситуация практически не может быть реализована, так как, если подзапрос генерирует множество различных значений, то никакое одно значение не может быть равно сразу всем значениям в обычном смысле. В SQL выражение </w:t>
      </w:r>
      <w:r w:rsidRPr="0011757D">
        <w:rPr>
          <w:rFonts w:ascii="Times New Roman" w:hAnsi="Times New Roman" w:cs="Times New Roman"/>
          <w:b/>
          <w:sz w:val="28"/>
          <w:szCs w:val="28"/>
        </w:rPr>
        <w:t>&lt;&gt; ALL</w:t>
      </w:r>
      <w:r w:rsidRPr="0011757D">
        <w:rPr>
          <w:rFonts w:ascii="Times New Roman" w:hAnsi="Times New Roman" w:cs="Times New Roman"/>
          <w:sz w:val="28"/>
          <w:szCs w:val="28"/>
        </w:rPr>
        <w:t xml:space="preserve"> реально означает </w:t>
      </w:r>
      <w:r w:rsidRPr="0011757D">
        <w:rPr>
          <w:rFonts w:ascii="Times New Roman" w:hAnsi="Times New Roman" w:cs="Times New Roman"/>
          <w:i/>
          <w:sz w:val="28"/>
          <w:szCs w:val="28"/>
        </w:rPr>
        <w:t>не равно ни одному</w:t>
      </w:r>
      <w:r w:rsidRPr="0011757D">
        <w:rPr>
          <w:rFonts w:ascii="Times New Roman" w:hAnsi="Times New Roman" w:cs="Times New Roman"/>
          <w:sz w:val="28"/>
          <w:szCs w:val="28"/>
        </w:rPr>
        <w:t xml:space="preserve"> из результатов подзапроса.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Подзапрос, выбирающий данные о названиях всех университетов с рейтингом более высоким, чем рейтинг любого университета в Воронеже:</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UNIVERSITY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RATING </w:t>
      </w:r>
      <w:r w:rsidRPr="0011757D">
        <w:rPr>
          <w:rFonts w:ascii="Times New Roman" w:hAnsi="Times New Roman" w:cs="Times New Roman"/>
          <w:b/>
          <w:sz w:val="28"/>
          <w:szCs w:val="28"/>
          <w:lang w:val="en-US"/>
        </w:rPr>
        <w:t xml:space="preserve">&gt; ALL </w:t>
      </w:r>
      <w:r w:rsidRPr="0011757D">
        <w:rPr>
          <w:rFonts w:ascii="Times New Roman" w:hAnsi="Times New Roman" w:cs="Times New Roman"/>
          <w:sz w:val="28"/>
          <w:szCs w:val="28"/>
          <w:lang w:val="en-US"/>
        </w:rPr>
        <w:t>(</w:t>
      </w: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RATING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UNIVERSITY </w:t>
      </w: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CI TY= ' </w:t>
      </w:r>
      <w:r w:rsidRPr="0011757D">
        <w:rPr>
          <w:rFonts w:ascii="Times New Roman" w:hAnsi="Times New Roman" w:cs="Times New Roman"/>
          <w:sz w:val="28"/>
          <w:szCs w:val="28"/>
        </w:rPr>
        <w:t>Воронеж</w:t>
      </w:r>
      <w:r w:rsidRPr="0011757D">
        <w:rPr>
          <w:rFonts w:ascii="Times New Roman" w:hAnsi="Times New Roman" w:cs="Times New Roman"/>
          <w:sz w:val="28"/>
          <w:szCs w:val="28"/>
          <w:lang w:val="en-US"/>
        </w:rPr>
        <w:t xml:space="preserve"> ');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В этом запросе вместо </w:t>
      </w:r>
      <w:r w:rsidRPr="0011757D">
        <w:rPr>
          <w:rFonts w:ascii="Times New Roman" w:hAnsi="Times New Roman" w:cs="Times New Roman"/>
          <w:b/>
          <w:sz w:val="28"/>
          <w:szCs w:val="28"/>
          <w:lang w:val="en-US"/>
        </w:rPr>
        <w:t>ALL</w:t>
      </w:r>
      <w:r w:rsidRPr="0011757D">
        <w:rPr>
          <w:rFonts w:ascii="Times New Roman" w:hAnsi="Times New Roman" w:cs="Times New Roman"/>
          <w:sz w:val="28"/>
          <w:szCs w:val="28"/>
        </w:rPr>
        <w:t xml:space="preserve"> можно также использовать </w:t>
      </w:r>
      <w:r w:rsidRPr="0011757D">
        <w:rPr>
          <w:rFonts w:ascii="Times New Roman" w:hAnsi="Times New Roman" w:cs="Times New Roman"/>
          <w:b/>
          <w:sz w:val="28"/>
          <w:szCs w:val="28"/>
          <w:lang w:val="en-US"/>
        </w:rPr>
        <w:t>ANY</w:t>
      </w:r>
      <w:r w:rsidRPr="0011757D">
        <w:rPr>
          <w:rFonts w:ascii="Times New Roman" w:hAnsi="Times New Roman" w:cs="Times New Roman"/>
          <w:sz w:val="28"/>
          <w:szCs w:val="28"/>
        </w:rPr>
        <w:t xml:space="preserve">. (Проанализируйте, как в этом случае изменится смысл приведенного запроса?)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UNIVERSITY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NOTRATING</w:t>
      </w:r>
      <w:r w:rsidRPr="0011757D">
        <w:rPr>
          <w:rFonts w:ascii="Times New Roman" w:hAnsi="Times New Roman" w:cs="Times New Roman"/>
          <w:b/>
          <w:sz w:val="28"/>
          <w:szCs w:val="28"/>
          <w:lang w:val="en-US"/>
        </w:rPr>
        <w:t xml:space="preserve">&gt;ANY </w:t>
      </w:r>
      <w:r w:rsidRPr="0011757D">
        <w:rPr>
          <w:rFonts w:ascii="Times New Roman" w:hAnsi="Times New Roman" w:cs="Times New Roman"/>
          <w:sz w:val="28"/>
          <w:szCs w:val="28"/>
          <w:lang w:val="en-US"/>
        </w:rPr>
        <w:t>(</w:t>
      </w: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RATING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UNIVERSITY </w:t>
      </w:r>
      <w:r w:rsidRPr="0011757D">
        <w:rPr>
          <w:rFonts w:ascii="Times New Roman" w:hAnsi="Times New Roman" w:cs="Times New Roman"/>
          <w:b/>
          <w:sz w:val="28"/>
          <w:szCs w:val="28"/>
          <w:lang w:val="en-GB"/>
        </w:rPr>
        <w:t>WHERE</w:t>
      </w:r>
      <w:r w:rsidRPr="0011757D">
        <w:rPr>
          <w:rFonts w:ascii="Times New Roman" w:hAnsi="Times New Roman" w:cs="Times New Roman"/>
          <w:sz w:val="28"/>
          <w:szCs w:val="28"/>
          <w:lang w:val="en-GB"/>
        </w:rPr>
        <w:t>CITY</w:t>
      </w:r>
      <w:r w:rsidRPr="0011757D">
        <w:rPr>
          <w:rFonts w:ascii="Times New Roman" w:hAnsi="Times New Roman" w:cs="Times New Roman"/>
          <w:sz w:val="28"/>
          <w:szCs w:val="28"/>
          <w:lang w:val="en-US"/>
        </w:rPr>
        <w:t xml:space="preserve"> = ' </w:t>
      </w:r>
      <w:r w:rsidRPr="0011757D">
        <w:rPr>
          <w:rFonts w:ascii="Times New Roman" w:hAnsi="Times New Roman" w:cs="Times New Roman"/>
          <w:sz w:val="28"/>
          <w:szCs w:val="28"/>
        </w:rPr>
        <w:t>Воронеж</w:t>
      </w:r>
      <w:r w:rsidRPr="0011757D">
        <w:rPr>
          <w:rFonts w:ascii="Times New Roman" w:hAnsi="Times New Roman" w:cs="Times New Roman"/>
          <w:sz w:val="28"/>
          <w:szCs w:val="28"/>
          <w:lang w:val="en-US"/>
        </w:rPr>
        <w:t xml:space="preserve"> ');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Необходимо иметь в виду, что при обработке NULL -значений следует учитывать различие реакции на них операторов </w:t>
      </w:r>
      <w:r w:rsidRPr="0011757D">
        <w:rPr>
          <w:rFonts w:ascii="Times New Roman" w:hAnsi="Times New Roman" w:cs="Times New Roman"/>
          <w:b/>
          <w:sz w:val="28"/>
          <w:szCs w:val="28"/>
        </w:rPr>
        <w:t>EXISTS</w:t>
      </w:r>
      <w:r w:rsidRPr="0011757D">
        <w:rPr>
          <w:rFonts w:ascii="Times New Roman" w:hAnsi="Times New Roman" w:cs="Times New Roman"/>
          <w:sz w:val="28"/>
          <w:szCs w:val="28"/>
        </w:rPr>
        <w:t xml:space="preserve">, </w:t>
      </w:r>
      <w:r w:rsidRPr="0011757D">
        <w:rPr>
          <w:rFonts w:ascii="Times New Roman" w:hAnsi="Times New Roman" w:cs="Times New Roman"/>
          <w:b/>
          <w:sz w:val="28"/>
          <w:szCs w:val="28"/>
        </w:rPr>
        <w:t>ANY</w:t>
      </w:r>
      <w:r w:rsidRPr="0011757D">
        <w:rPr>
          <w:rFonts w:ascii="Times New Roman" w:hAnsi="Times New Roman" w:cs="Times New Roman"/>
          <w:sz w:val="28"/>
          <w:szCs w:val="28"/>
        </w:rPr>
        <w:t xml:space="preserve"> и </w:t>
      </w:r>
      <w:r w:rsidRPr="0011757D">
        <w:rPr>
          <w:rFonts w:ascii="Times New Roman" w:hAnsi="Times New Roman" w:cs="Times New Roman"/>
          <w:b/>
          <w:sz w:val="28"/>
          <w:szCs w:val="28"/>
        </w:rPr>
        <w:t>ALL</w:t>
      </w:r>
      <w:r w:rsidRPr="0011757D">
        <w:rPr>
          <w:rFonts w:ascii="Times New Roman" w:hAnsi="Times New Roman" w:cs="Times New Roman"/>
          <w:sz w:val="28"/>
          <w:szCs w:val="28"/>
        </w:rPr>
        <w:t xml:space="preserve"> .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Когда правильный подзапрос не генерирует никаких выходных данных, оператор </w:t>
      </w:r>
      <w:r w:rsidRPr="0011757D">
        <w:rPr>
          <w:rFonts w:ascii="Times New Roman" w:hAnsi="Times New Roman" w:cs="Times New Roman"/>
          <w:b/>
          <w:sz w:val="28"/>
          <w:szCs w:val="28"/>
        </w:rPr>
        <w:t>ALL</w:t>
      </w:r>
      <w:r w:rsidRPr="0011757D">
        <w:rPr>
          <w:rFonts w:ascii="Times New Roman" w:hAnsi="Times New Roman" w:cs="Times New Roman"/>
          <w:sz w:val="28"/>
          <w:szCs w:val="28"/>
        </w:rPr>
        <w:t xml:space="preserve"> автоматически принимает значение </w:t>
      </w:r>
      <w:r w:rsidRPr="0011757D">
        <w:rPr>
          <w:rFonts w:ascii="Times New Roman" w:hAnsi="Times New Roman" w:cs="Times New Roman"/>
          <w:b/>
          <w:sz w:val="28"/>
          <w:szCs w:val="28"/>
        </w:rPr>
        <w:t>истина</w:t>
      </w:r>
      <w:r w:rsidRPr="0011757D">
        <w:rPr>
          <w:rFonts w:ascii="Times New Roman" w:hAnsi="Times New Roman" w:cs="Times New Roman"/>
          <w:sz w:val="28"/>
          <w:szCs w:val="28"/>
        </w:rPr>
        <w:t xml:space="preserve">, а оператор </w:t>
      </w:r>
      <w:r w:rsidRPr="0011757D">
        <w:rPr>
          <w:rFonts w:ascii="Times New Roman" w:hAnsi="Times New Roman" w:cs="Times New Roman"/>
          <w:b/>
          <w:sz w:val="28"/>
          <w:szCs w:val="28"/>
        </w:rPr>
        <w:t>ANY</w:t>
      </w:r>
      <w:r w:rsidRPr="0011757D">
        <w:rPr>
          <w:rFonts w:ascii="Times New Roman" w:hAnsi="Times New Roman" w:cs="Times New Roman"/>
          <w:sz w:val="28"/>
          <w:szCs w:val="28"/>
        </w:rPr>
        <w:t xml:space="preserve"> - значение </w:t>
      </w:r>
      <w:r w:rsidRPr="0011757D">
        <w:rPr>
          <w:rFonts w:ascii="Times New Roman" w:hAnsi="Times New Roman" w:cs="Times New Roman"/>
          <w:b/>
          <w:sz w:val="28"/>
          <w:szCs w:val="28"/>
        </w:rPr>
        <w:t>ложь</w:t>
      </w:r>
      <w:r w:rsidRPr="0011757D">
        <w:rPr>
          <w:rFonts w:ascii="Times New Roman" w:hAnsi="Times New Roman" w:cs="Times New Roman"/>
          <w:sz w:val="28"/>
          <w:szCs w:val="28"/>
        </w:rPr>
        <w:t xml:space="preserve">.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sz w:val="28"/>
          <w:szCs w:val="28"/>
        </w:rPr>
        <w:t>Запрос</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w:t>
      </w:r>
      <w:r w:rsidRPr="0011757D">
        <w:rPr>
          <w:rFonts w:ascii="Times New Roman" w:hAnsi="Times New Roman" w:cs="Times New Roman"/>
          <w:b/>
          <w:sz w:val="28"/>
          <w:szCs w:val="28"/>
          <w:lang w:val="en-US"/>
        </w:rPr>
        <w:t xml:space="preserve"> FROM </w:t>
      </w:r>
      <w:r w:rsidRPr="0011757D">
        <w:rPr>
          <w:rFonts w:ascii="Times New Roman" w:hAnsi="Times New Roman" w:cs="Times New Roman"/>
          <w:sz w:val="28"/>
          <w:szCs w:val="28"/>
          <w:lang w:val="en-US"/>
        </w:rPr>
        <w:t xml:space="preserve">UNIVERSITY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RATING </w:t>
      </w:r>
      <w:r w:rsidRPr="0011757D">
        <w:rPr>
          <w:rFonts w:ascii="Times New Roman" w:hAnsi="Times New Roman" w:cs="Times New Roman"/>
          <w:b/>
          <w:sz w:val="28"/>
          <w:szCs w:val="28"/>
          <w:lang w:val="en-US"/>
        </w:rPr>
        <w:t xml:space="preserve">&gt; ANY </w:t>
      </w:r>
      <w:r w:rsidRPr="0011757D">
        <w:rPr>
          <w:rFonts w:ascii="Times New Roman" w:hAnsi="Times New Roman" w:cs="Times New Roman"/>
          <w:sz w:val="28"/>
          <w:szCs w:val="28"/>
          <w:lang w:val="en-US"/>
        </w:rPr>
        <w:t xml:space="preserve">( </w:t>
      </w: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RATING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UNIVERSITY </w:t>
      </w: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CITY = ' New York');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не генерирует выходных данных (подразумевается, что в базе нет данных об университетах из города </w:t>
      </w:r>
      <w:r w:rsidRPr="0011757D">
        <w:rPr>
          <w:rFonts w:ascii="Times New Roman" w:hAnsi="Times New Roman" w:cs="Times New Roman"/>
          <w:sz w:val="28"/>
          <w:szCs w:val="28"/>
          <w:lang w:val="en-US"/>
        </w:rPr>
        <w:t>NewYork</w:t>
      </w:r>
      <w:r w:rsidRPr="0011757D">
        <w:rPr>
          <w:rFonts w:ascii="Times New Roman" w:hAnsi="Times New Roman" w:cs="Times New Roman"/>
          <w:sz w:val="28"/>
          <w:szCs w:val="28"/>
        </w:rPr>
        <w:t xml:space="preserve"> ), в то время как запрос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UNIVERSITY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lastRenderedPageBreak/>
        <w:t>WHERE</w:t>
      </w:r>
      <w:r w:rsidRPr="0011757D">
        <w:rPr>
          <w:rFonts w:ascii="Times New Roman" w:hAnsi="Times New Roman" w:cs="Times New Roman"/>
          <w:sz w:val="28"/>
          <w:szCs w:val="28"/>
          <w:lang w:val="en-US"/>
        </w:rPr>
        <w:t xml:space="preserve"> RATING </w:t>
      </w:r>
      <w:r w:rsidRPr="0011757D">
        <w:rPr>
          <w:rFonts w:ascii="Times New Roman" w:hAnsi="Times New Roman" w:cs="Times New Roman"/>
          <w:b/>
          <w:sz w:val="28"/>
          <w:szCs w:val="28"/>
          <w:lang w:val="en-US"/>
        </w:rPr>
        <w:t xml:space="preserve">&gt; ALL </w:t>
      </w:r>
      <w:r w:rsidRPr="0011757D">
        <w:rPr>
          <w:rFonts w:ascii="Times New Roman" w:hAnsi="Times New Roman" w:cs="Times New Roman"/>
          <w:sz w:val="28"/>
          <w:szCs w:val="28"/>
          <w:lang w:val="en-US"/>
        </w:rPr>
        <w:t>(</w:t>
      </w: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RATING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UNIVERSITY </w:t>
      </w: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CITY = ' New York');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полностью воспроизведет таблицу </w:t>
      </w:r>
      <w:r w:rsidRPr="0011757D">
        <w:rPr>
          <w:rFonts w:ascii="Times New Roman" w:hAnsi="Times New Roman" w:cs="Times New Roman"/>
          <w:sz w:val="28"/>
          <w:szCs w:val="28"/>
          <w:lang w:val="en-US"/>
        </w:rPr>
        <w:t>UNIVERSITY</w:t>
      </w:r>
      <w:r w:rsidRPr="0011757D">
        <w:rPr>
          <w:rFonts w:ascii="Times New Roman" w:hAnsi="Times New Roman" w:cs="Times New Roman"/>
          <w:sz w:val="28"/>
          <w:szCs w:val="28"/>
        </w:rPr>
        <w:t xml:space="preserve">.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Использование NULL-значений создает определенные проблемы для рассматриваемых операторов. Когда в SQL сравниваются два значения, одно из которых NULL -значение, результат принимает значение UNKNOWN (неизвестно). Предикат UNKNOWN, так же как и FALSE -предикат, создает ситуацию, когда строка не включается в состав выходных данных, но результат при этом будет различен для разных типов запросов, в зависимости от использования в них ALL или ANY вместо EXISTS. Рассмотрим в качестве примера две реализации запроса: найти все данные об университетах, рейтинг которых меньше рейтинга любого университета в Москве. </w:t>
      </w:r>
    </w:p>
    <w:p w:rsidR="00EB1B02" w:rsidRPr="0011757D" w:rsidRDefault="00EB1B02" w:rsidP="00326A8F">
      <w:pPr>
        <w:pStyle w:val="a4"/>
        <w:numPr>
          <w:ilvl w:val="0"/>
          <w:numId w:val="25"/>
        </w:numPr>
        <w:autoSpaceDE w:val="0"/>
        <w:autoSpaceDN w:val="0"/>
        <w:adjustRightInd w:val="0"/>
        <w:ind w:left="0"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 * FROM</w:t>
      </w:r>
      <w:r w:rsidRPr="0011757D">
        <w:rPr>
          <w:rFonts w:ascii="Times New Roman" w:hAnsi="Times New Roman" w:cs="Times New Roman"/>
          <w:sz w:val="28"/>
          <w:szCs w:val="28"/>
          <w:lang w:val="en-US"/>
        </w:rPr>
        <w:t xml:space="preserve"> UNIVERSITY </w:t>
      </w:r>
    </w:p>
    <w:p w:rsidR="00EB1B02" w:rsidRPr="0011757D" w:rsidRDefault="00EB1B02" w:rsidP="00326A8F">
      <w:pPr>
        <w:pStyle w:val="a4"/>
        <w:autoSpaceDE w:val="0"/>
        <w:autoSpaceDN w:val="0"/>
        <w:adjustRightInd w:val="0"/>
        <w:ind w:left="0"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 xml:space="preserve">WHERE </w:t>
      </w:r>
      <w:r w:rsidRPr="0011757D">
        <w:rPr>
          <w:rFonts w:ascii="Times New Roman" w:hAnsi="Times New Roman" w:cs="Times New Roman"/>
          <w:sz w:val="28"/>
          <w:szCs w:val="28"/>
          <w:lang w:val="en-US"/>
        </w:rPr>
        <w:t>RATING &lt; ANY (</w:t>
      </w: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RATING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UNIVERSITY </w:t>
      </w:r>
    </w:p>
    <w:p w:rsidR="00EB1B02" w:rsidRPr="0011757D" w:rsidRDefault="00EB1B02" w:rsidP="00326A8F">
      <w:pPr>
        <w:pStyle w:val="a4"/>
        <w:autoSpaceDE w:val="0"/>
        <w:autoSpaceDN w:val="0"/>
        <w:adjustRightInd w:val="0"/>
        <w:ind w:left="0"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CITY= ' </w:t>
      </w:r>
      <w:r w:rsidRPr="0011757D">
        <w:rPr>
          <w:rFonts w:ascii="Times New Roman" w:hAnsi="Times New Roman" w:cs="Times New Roman"/>
          <w:sz w:val="28"/>
          <w:szCs w:val="28"/>
        </w:rPr>
        <w:t>Москва</w:t>
      </w:r>
      <w:r w:rsidRPr="0011757D">
        <w:rPr>
          <w:rFonts w:ascii="Times New Roman" w:hAnsi="Times New Roman" w:cs="Times New Roman"/>
          <w:sz w:val="28"/>
          <w:szCs w:val="28"/>
          <w:lang w:val="en-US"/>
        </w:rPr>
        <w:t xml:space="preserve"> '); </w:t>
      </w:r>
    </w:p>
    <w:p w:rsidR="00EB1B02" w:rsidRPr="0011757D" w:rsidRDefault="00EB1B02" w:rsidP="00326A8F">
      <w:pPr>
        <w:pStyle w:val="a4"/>
        <w:numPr>
          <w:ilvl w:val="0"/>
          <w:numId w:val="25"/>
        </w:numPr>
        <w:autoSpaceDE w:val="0"/>
        <w:autoSpaceDN w:val="0"/>
        <w:adjustRightInd w:val="0"/>
        <w:ind w:left="0"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 * FROM</w:t>
      </w:r>
      <w:r w:rsidRPr="0011757D">
        <w:rPr>
          <w:rFonts w:ascii="Times New Roman" w:hAnsi="Times New Roman" w:cs="Times New Roman"/>
          <w:sz w:val="28"/>
          <w:szCs w:val="28"/>
          <w:lang w:val="en-US"/>
        </w:rPr>
        <w:t xml:space="preserve"> UNIVERSITYA </w:t>
      </w:r>
    </w:p>
    <w:p w:rsidR="00EB1B02" w:rsidRPr="0011757D" w:rsidRDefault="00EB1B02" w:rsidP="00326A8F">
      <w:pPr>
        <w:pStyle w:val="a4"/>
        <w:autoSpaceDE w:val="0"/>
        <w:autoSpaceDN w:val="0"/>
        <w:adjustRightInd w:val="0"/>
        <w:ind w:left="0"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WHERE NOT EXISTS</w:t>
      </w:r>
      <w:r w:rsidRPr="0011757D">
        <w:rPr>
          <w:rFonts w:ascii="Times New Roman" w:hAnsi="Times New Roman" w:cs="Times New Roman"/>
          <w:sz w:val="28"/>
          <w:szCs w:val="28"/>
          <w:lang w:val="en-US"/>
        </w:rPr>
        <w:t xml:space="preserve"> (</w:t>
      </w:r>
      <w:r w:rsidRPr="0011757D">
        <w:rPr>
          <w:rFonts w:ascii="Times New Roman" w:hAnsi="Times New Roman" w:cs="Times New Roman"/>
          <w:b/>
          <w:sz w:val="28"/>
          <w:szCs w:val="28"/>
          <w:lang w:val="en-US"/>
        </w:rPr>
        <w:t>SELECT * FROM</w:t>
      </w:r>
      <w:r w:rsidRPr="0011757D">
        <w:rPr>
          <w:rFonts w:ascii="Times New Roman" w:hAnsi="Times New Roman" w:cs="Times New Roman"/>
          <w:sz w:val="28"/>
          <w:szCs w:val="28"/>
          <w:lang w:val="en-US"/>
        </w:rPr>
        <w:t xml:space="preserve"> UNIVERSITY </w:t>
      </w:r>
      <w:r w:rsidRPr="0011757D">
        <w:rPr>
          <w:rFonts w:ascii="Times New Roman" w:hAnsi="Times New Roman" w:cs="Times New Roman"/>
          <w:sz w:val="28"/>
          <w:szCs w:val="28"/>
        </w:rPr>
        <w:t>В</w:t>
      </w:r>
    </w:p>
    <w:p w:rsidR="00EB1B02" w:rsidRPr="0011757D" w:rsidRDefault="00EB1B02" w:rsidP="00326A8F">
      <w:pPr>
        <w:pStyle w:val="a4"/>
        <w:autoSpaceDE w:val="0"/>
        <w:autoSpaceDN w:val="0"/>
        <w:adjustRightInd w:val="0"/>
        <w:ind w:left="0"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A. RATING &gt;= </w:t>
      </w:r>
      <w:r w:rsidRPr="0011757D">
        <w:rPr>
          <w:rFonts w:ascii="Times New Roman" w:hAnsi="Times New Roman" w:cs="Times New Roman"/>
          <w:sz w:val="28"/>
          <w:szCs w:val="28"/>
        </w:rPr>
        <w:t>В</w:t>
      </w:r>
      <w:r w:rsidRPr="0011757D">
        <w:rPr>
          <w:rFonts w:ascii="Times New Roman" w:hAnsi="Times New Roman" w:cs="Times New Roman"/>
          <w:sz w:val="28"/>
          <w:szCs w:val="28"/>
          <w:lang w:val="en-US"/>
        </w:rPr>
        <w:t xml:space="preserve">.RATING </w:t>
      </w:r>
      <w:r w:rsidRPr="0011757D">
        <w:rPr>
          <w:rFonts w:ascii="Times New Roman" w:hAnsi="Times New Roman" w:cs="Times New Roman"/>
          <w:b/>
          <w:sz w:val="28"/>
          <w:szCs w:val="28"/>
          <w:lang w:val="en-US"/>
        </w:rPr>
        <w:t>AND</w:t>
      </w:r>
      <w:r w:rsidRPr="0011757D">
        <w:rPr>
          <w:rFonts w:ascii="Times New Roman" w:hAnsi="Times New Roman" w:cs="Times New Roman"/>
          <w:sz w:val="28"/>
          <w:szCs w:val="28"/>
          <w:lang w:val="en-US"/>
        </w:rPr>
        <w:t xml:space="preserve"> B.CITY=' </w:t>
      </w:r>
      <w:r w:rsidRPr="0011757D">
        <w:rPr>
          <w:rFonts w:ascii="Times New Roman" w:hAnsi="Times New Roman" w:cs="Times New Roman"/>
          <w:sz w:val="28"/>
          <w:szCs w:val="28"/>
        </w:rPr>
        <w:t>Москва</w:t>
      </w:r>
      <w:r w:rsidRPr="0011757D">
        <w:rPr>
          <w:rFonts w:ascii="Times New Roman" w:hAnsi="Times New Roman" w:cs="Times New Roman"/>
          <w:sz w:val="28"/>
          <w:szCs w:val="28"/>
          <w:lang w:val="en-US"/>
        </w:rPr>
        <w:t xml:space="preserve"> ');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При отсутствии в таблицах NULL оба эти запроса ведут себя совершенно одинаково. Пусть теперь в таблице UNIVERSITY есть строка с NULL - значениями в столбце RATING. В версии запроса с ANY в основном запросе, когда выбирается поле RATING с NULL, предикат принимает значение UNKNOWN и строка не включается в состав выходных данных. Во втором же варианте запроса, когда NOT EXISTS выбирает эту строку в основном запросе, NULL -значение используется в предикате подзапроса, присваивая ему значение UNKNOWN. Поэтому в результате выполнения подзапроса не будет получено ни одного значения и подзапрос примет значение ложь. Это в свою очередь сделает NOT EXISTS истинным, и, следовательно, строка с NULL значением в поле RATING попадет в выходные данные. По смыслу запроса такой результат является неправильным, так как на самом деле рейтинг университета, описываемого данной строкой может быть и больше рейтинга какого-либо московского университета (он просто неизвестен). Указанная проблема связана с тем, что значение EXISTS всегда принимает значения истина или ложь, и никогда – UNKNOWN. Это является доводом для использования в таких случаях оператора ANY вместо EXISTS.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sz w:val="28"/>
          <w:szCs w:val="28"/>
        </w:rPr>
        <w:t>При отсутствии NULL-значений оператор EXISTS может быть использован вместо ANY и ALL. Также вместо EXISTS и NOT EXISTS могут быть использованы те же самые подзапросы, но с использованием COUNT (*) в предложении SELECT. Например</w:t>
      </w:r>
      <w:r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запрос</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UNIVERSITY A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WHERENOT EXISTS</w:t>
      </w:r>
      <w:r w:rsidRPr="0011757D">
        <w:rPr>
          <w:rFonts w:ascii="Times New Roman" w:hAnsi="Times New Roman" w:cs="Times New Roman"/>
          <w:sz w:val="28"/>
          <w:szCs w:val="28"/>
          <w:lang w:val="en-US"/>
        </w:rPr>
        <w:t xml:space="preserve"> (</w:t>
      </w: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UNIVERSITY </w:t>
      </w:r>
      <w:r w:rsidRPr="0011757D">
        <w:rPr>
          <w:rFonts w:ascii="Times New Roman" w:hAnsi="Times New Roman" w:cs="Times New Roman"/>
          <w:sz w:val="28"/>
          <w:szCs w:val="28"/>
        </w:rPr>
        <w:t>В</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 xml:space="preserve">WHERE </w:t>
      </w:r>
      <w:r w:rsidRPr="0011757D">
        <w:rPr>
          <w:rFonts w:ascii="Times New Roman" w:hAnsi="Times New Roman" w:cs="Times New Roman"/>
          <w:sz w:val="28"/>
          <w:szCs w:val="28"/>
          <w:lang w:val="en-US"/>
        </w:rPr>
        <w:t xml:space="preserve">A.RATING &gt; = </w:t>
      </w:r>
      <w:r w:rsidRPr="0011757D">
        <w:rPr>
          <w:rFonts w:ascii="Times New Roman" w:hAnsi="Times New Roman" w:cs="Times New Roman"/>
          <w:sz w:val="28"/>
          <w:szCs w:val="28"/>
        </w:rPr>
        <w:t>В</w:t>
      </w:r>
      <w:r w:rsidRPr="0011757D">
        <w:rPr>
          <w:rFonts w:ascii="Times New Roman" w:hAnsi="Times New Roman" w:cs="Times New Roman"/>
          <w:sz w:val="28"/>
          <w:szCs w:val="28"/>
          <w:lang w:val="en-US"/>
        </w:rPr>
        <w:t xml:space="preserve">.RAT ING AND B .CITY = ' </w:t>
      </w:r>
      <w:r w:rsidRPr="0011757D">
        <w:rPr>
          <w:rFonts w:ascii="Times New Roman" w:hAnsi="Times New Roman" w:cs="Times New Roman"/>
          <w:sz w:val="28"/>
          <w:szCs w:val="28"/>
        </w:rPr>
        <w:t>Москва</w:t>
      </w:r>
      <w:r w:rsidRPr="0011757D">
        <w:rPr>
          <w:rFonts w:ascii="Times New Roman" w:hAnsi="Times New Roman" w:cs="Times New Roman"/>
          <w:sz w:val="28"/>
          <w:szCs w:val="28"/>
          <w:lang w:val="en-US"/>
        </w:rPr>
        <w:t xml:space="preserve">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может быть представлен и в следующем виде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 FROM UNIVERSITY A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 xml:space="preserve">WHERE </w:t>
      </w:r>
      <w:r w:rsidRPr="0011757D">
        <w:rPr>
          <w:rFonts w:ascii="Times New Roman" w:hAnsi="Times New Roman" w:cs="Times New Roman"/>
          <w:sz w:val="28"/>
          <w:szCs w:val="28"/>
          <w:lang w:val="en-US"/>
        </w:rPr>
        <w:t>1 &gt; (</w:t>
      </w: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COUNT(*)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UNIVERSITY </w:t>
      </w:r>
      <w:r w:rsidRPr="0011757D">
        <w:rPr>
          <w:rFonts w:ascii="Times New Roman" w:hAnsi="Times New Roman" w:cs="Times New Roman"/>
          <w:sz w:val="28"/>
          <w:szCs w:val="28"/>
        </w:rPr>
        <w:t>В</w:t>
      </w:r>
    </w:p>
    <w:p w:rsidR="00EB1B02" w:rsidRPr="0011757D" w:rsidRDefault="00EB1B02" w:rsidP="00326A8F">
      <w:pPr>
        <w:autoSpaceDE w:val="0"/>
        <w:autoSpaceDN w:val="0"/>
        <w:adjustRightInd w:val="0"/>
        <w:ind w:firstLine="709"/>
        <w:jc w:val="both"/>
        <w:rPr>
          <w:rFonts w:ascii="Times New Roman" w:hAnsi="Times New Roman" w:cs="Times New Roman"/>
          <w:b/>
          <w:bCs/>
          <w:sz w:val="28"/>
          <w:szCs w:val="28"/>
          <w:lang w:val="en-US"/>
        </w:rPr>
      </w:pPr>
      <w:r w:rsidRPr="0011757D">
        <w:rPr>
          <w:rFonts w:ascii="Times New Roman" w:hAnsi="Times New Roman" w:cs="Times New Roman"/>
          <w:b/>
          <w:sz w:val="28"/>
          <w:szCs w:val="28"/>
          <w:lang w:val="en-US"/>
        </w:rPr>
        <w:lastRenderedPageBreak/>
        <w:t>WHERE</w:t>
      </w:r>
      <w:r w:rsidRPr="0011757D">
        <w:rPr>
          <w:rFonts w:ascii="Times New Roman" w:hAnsi="Times New Roman" w:cs="Times New Roman"/>
          <w:sz w:val="28"/>
          <w:szCs w:val="28"/>
          <w:lang w:val="en-US"/>
        </w:rPr>
        <w:t xml:space="preserve"> A.RATING &gt; = </w:t>
      </w:r>
      <w:r w:rsidRPr="0011757D">
        <w:rPr>
          <w:rFonts w:ascii="Times New Roman" w:hAnsi="Times New Roman" w:cs="Times New Roman"/>
          <w:sz w:val="28"/>
          <w:szCs w:val="28"/>
        </w:rPr>
        <w:t>В</w:t>
      </w:r>
      <w:r w:rsidRPr="0011757D">
        <w:rPr>
          <w:rFonts w:ascii="Times New Roman" w:hAnsi="Times New Roman" w:cs="Times New Roman"/>
          <w:sz w:val="28"/>
          <w:szCs w:val="28"/>
          <w:lang w:val="en-US"/>
        </w:rPr>
        <w:t xml:space="preserve">.RATING </w:t>
      </w:r>
      <w:r w:rsidRPr="0011757D">
        <w:rPr>
          <w:rFonts w:ascii="Times New Roman" w:hAnsi="Times New Roman" w:cs="Times New Roman"/>
          <w:b/>
          <w:sz w:val="28"/>
          <w:szCs w:val="28"/>
          <w:lang w:val="en-US"/>
        </w:rPr>
        <w:t>AND</w:t>
      </w:r>
      <w:r w:rsidRPr="0011757D">
        <w:rPr>
          <w:rFonts w:ascii="Times New Roman" w:hAnsi="Times New Roman" w:cs="Times New Roman"/>
          <w:sz w:val="28"/>
          <w:szCs w:val="28"/>
          <w:lang w:val="en-US"/>
        </w:rPr>
        <w:t xml:space="preserve"> B.CITY= ' </w:t>
      </w:r>
      <w:r w:rsidRPr="0011757D">
        <w:rPr>
          <w:rFonts w:ascii="Times New Roman" w:hAnsi="Times New Roman" w:cs="Times New Roman"/>
          <w:sz w:val="28"/>
          <w:szCs w:val="28"/>
        </w:rPr>
        <w:t>Москва</w:t>
      </w:r>
      <w:r w:rsidRPr="0011757D">
        <w:rPr>
          <w:rFonts w:ascii="Times New Roman" w:hAnsi="Times New Roman" w:cs="Times New Roman"/>
          <w:sz w:val="28"/>
          <w:szCs w:val="28"/>
          <w:lang w:val="en-US"/>
        </w:rPr>
        <w:t xml:space="preserve"> ');</w:t>
      </w:r>
    </w:p>
    <w:p w:rsidR="009F38AA" w:rsidRPr="00566039" w:rsidRDefault="009F38AA" w:rsidP="009F38AA">
      <w:pPr>
        <w:autoSpaceDE w:val="0"/>
        <w:autoSpaceDN w:val="0"/>
        <w:adjustRightInd w:val="0"/>
        <w:ind w:firstLine="709"/>
        <w:jc w:val="both"/>
        <w:rPr>
          <w:rFonts w:ascii="Times New Roman" w:hAnsi="Times New Roman" w:cs="Times New Roman"/>
          <w:sz w:val="28"/>
          <w:szCs w:val="28"/>
        </w:rPr>
      </w:pPr>
      <w:r w:rsidRPr="00566039">
        <w:rPr>
          <w:rFonts w:ascii="Times New Roman" w:hAnsi="Times New Roman" w:cs="Times New Roman"/>
          <w:sz w:val="28"/>
          <w:szCs w:val="28"/>
        </w:rPr>
        <w:t xml:space="preserve">Более подробная информация: </w:t>
      </w:r>
      <w:hyperlink r:id="rId14" w:history="1">
        <w:r w:rsidRPr="00566039">
          <w:rPr>
            <w:rStyle w:val="a7"/>
            <w:rFonts w:ascii="Times New Roman" w:hAnsi="Times New Roman" w:cs="Times New Roman"/>
            <w:color w:val="auto"/>
            <w:sz w:val="28"/>
            <w:szCs w:val="28"/>
          </w:rPr>
          <w:t>https://www.postgresql.org/docs/9.5/sql.html</w:t>
        </w:r>
      </w:hyperlink>
    </w:p>
    <w:p w:rsidR="00BD71FE" w:rsidRPr="009F38AA" w:rsidRDefault="00BD71FE" w:rsidP="00326A8F">
      <w:pPr>
        <w:autoSpaceDE w:val="0"/>
        <w:autoSpaceDN w:val="0"/>
        <w:adjustRightInd w:val="0"/>
        <w:ind w:firstLine="709"/>
        <w:jc w:val="both"/>
        <w:rPr>
          <w:rFonts w:ascii="Times New Roman" w:hAnsi="Times New Roman" w:cs="Times New Roman"/>
          <w:b/>
          <w:bCs/>
          <w:sz w:val="28"/>
          <w:szCs w:val="28"/>
        </w:rPr>
      </w:pPr>
    </w:p>
    <w:p w:rsidR="00EE1621" w:rsidRPr="0011757D" w:rsidRDefault="00EE1621" w:rsidP="00326A8F">
      <w:pPr>
        <w:autoSpaceDE w:val="0"/>
        <w:autoSpaceDN w:val="0"/>
        <w:adjustRightInd w:val="0"/>
        <w:ind w:firstLine="709"/>
        <w:jc w:val="both"/>
        <w:rPr>
          <w:rFonts w:ascii="Times New Roman" w:hAnsi="Times New Roman" w:cs="Times New Roman"/>
          <w:b/>
          <w:bCs/>
          <w:sz w:val="28"/>
          <w:szCs w:val="28"/>
        </w:rPr>
      </w:pPr>
      <w:r w:rsidRPr="0011757D">
        <w:rPr>
          <w:rFonts w:ascii="Times New Roman" w:hAnsi="Times New Roman" w:cs="Times New Roman"/>
          <w:b/>
          <w:bCs/>
          <w:sz w:val="28"/>
          <w:szCs w:val="28"/>
        </w:rPr>
        <w:t>5. Оборудование</w:t>
      </w:r>
    </w:p>
    <w:p w:rsidR="00EE1621" w:rsidRPr="0011757D" w:rsidRDefault="00774CA0"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П</w:t>
      </w:r>
      <w:r w:rsidR="00C22348" w:rsidRPr="0011757D">
        <w:rPr>
          <w:rFonts w:ascii="Times New Roman" w:hAnsi="Times New Roman" w:cs="Times New Roman"/>
          <w:sz w:val="28"/>
          <w:szCs w:val="28"/>
        </w:rPr>
        <w:t>ерсональный</w:t>
      </w:r>
      <w:r w:rsidRPr="0011757D">
        <w:rPr>
          <w:rFonts w:ascii="Times New Roman" w:hAnsi="Times New Roman" w:cs="Times New Roman"/>
          <w:sz w:val="28"/>
          <w:szCs w:val="28"/>
        </w:rPr>
        <w:t xml:space="preserve"> </w:t>
      </w:r>
      <w:r w:rsidR="00EE1621" w:rsidRPr="0011757D">
        <w:rPr>
          <w:rFonts w:ascii="Times New Roman" w:hAnsi="Times New Roman" w:cs="Times New Roman"/>
          <w:sz w:val="28"/>
          <w:szCs w:val="28"/>
        </w:rPr>
        <w:t>компьютер</w:t>
      </w:r>
      <w:r w:rsidRPr="0011757D">
        <w:rPr>
          <w:rFonts w:ascii="Times New Roman" w:hAnsi="Times New Roman" w:cs="Times New Roman"/>
          <w:sz w:val="28"/>
          <w:szCs w:val="28"/>
        </w:rPr>
        <w:t xml:space="preserve"> </w:t>
      </w:r>
      <w:r w:rsidR="00EE1621" w:rsidRPr="0011757D">
        <w:rPr>
          <w:rFonts w:ascii="Times New Roman" w:hAnsi="Times New Roman" w:cs="Times New Roman"/>
          <w:sz w:val="28"/>
          <w:szCs w:val="28"/>
        </w:rPr>
        <w:t>с</w:t>
      </w:r>
      <w:r w:rsidRPr="0011757D">
        <w:rPr>
          <w:rFonts w:ascii="Times New Roman" w:hAnsi="Times New Roman" w:cs="Times New Roman"/>
          <w:sz w:val="28"/>
          <w:szCs w:val="28"/>
        </w:rPr>
        <w:t xml:space="preserve"> </w:t>
      </w:r>
      <w:r w:rsidR="00C22348" w:rsidRPr="0011757D">
        <w:rPr>
          <w:rFonts w:ascii="Times New Roman" w:hAnsi="Times New Roman" w:cs="Times New Roman"/>
          <w:sz w:val="28"/>
          <w:szCs w:val="28"/>
        </w:rPr>
        <w:t>установленной</w:t>
      </w:r>
      <w:r w:rsidRPr="0011757D">
        <w:rPr>
          <w:rFonts w:ascii="Times New Roman" w:hAnsi="Times New Roman" w:cs="Times New Roman"/>
          <w:sz w:val="28"/>
          <w:szCs w:val="28"/>
        </w:rPr>
        <w:t xml:space="preserve"> </w:t>
      </w:r>
      <w:r w:rsidR="00C22348" w:rsidRPr="0011757D">
        <w:rPr>
          <w:rFonts w:ascii="Times New Roman" w:hAnsi="Times New Roman" w:cs="Times New Roman"/>
          <w:sz w:val="28"/>
          <w:szCs w:val="28"/>
        </w:rPr>
        <w:t>операционной</w:t>
      </w:r>
      <w:r w:rsidRPr="0011757D">
        <w:rPr>
          <w:rFonts w:ascii="Times New Roman" w:hAnsi="Times New Roman" w:cs="Times New Roman"/>
          <w:sz w:val="28"/>
          <w:szCs w:val="28"/>
        </w:rPr>
        <w:t xml:space="preserve"> системой </w:t>
      </w:r>
      <w:r w:rsidR="00EE1621" w:rsidRPr="0011757D">
        <w:rPr>
          <w:rFonts w:ascii="Times New Roman" w:hAnsi="Times New Roman" w:cs="Times New Roman"/>
          <w:sz w:val="28"/>
          <w:szCs w:val="28"/>
          <w:lang w:val="en-US"/>
        </w:rPr>
        <w:t>WindowsXP</w:t>
      </w:r>
      <w:r w:rsidR="00EE1621" w:rsidRPr="0011757D">
        <w:rPr>
          <w:rFonts w:ascii="Times New Roman" w:hAnsi="Times New Roman" w:cs="Times New Roman"/>
          <w:sz w:val="28"/>
          <w:szCs w:val="28"/>
        </w:rPr>
        <w:t xml:space="preserve">/7/8, браузер (Например, </w:t>
      </w:r>
      <w:r w:rsidR="00EE1621" w:rsidRPr="0011757D">
        <w:rPr>
          <w:rFonts w:ascii="Times New Roman" w:hAnsi="Times New Roman" w:cs="Times New Roman"/>
          <w:sz w:val="28"/>
          <w:szCs w:val="28"/>
          <w:lang w:val="en-US"/>
        </w:rPr>
        <w:t>InternetExplorer</w:t>
      </w:r>
      <w:r w:rsidR="00EE1621" w:rsidRPr="0011757D">
        <w:rPr>
          <w:rFonts w:ascii="Times New Roman" w:hAnsi="Times New Roman" w:cs="Times New Roman"/>
          <w:sz w:val="28"/>
          <w:szCs w:val="28"/>
        </w:rPr>
        <w:t xml:space="preserve">, </w:t>
      </w:r>
      <w:r w:rsidR="00EE1621" w:rsidRPr="0011757D">
        <w:rPr>
          <w:rFonts w:ascii="Times New Roman" w:hAnsi="Times New Roman" w:cs="Times New Roman"/>
          <w:sz w:val="28"/>
          <w:szCs w:val="28"/>
          <w:lang w:val="en-US"/>
        </w:rPr>
        <w:t>GoogleChrome</w:t>
      </w:r>
      <w:r w:rsidR="00EE1621" w:rsidRPr="0011757D">
        <w:rPr>
          <w:rFonts w:ascii="Times New Roman" w:hAnsi="Times New Roman" w:cs="Times New Roman"/>
          <w:sz w:val="28"/>
          <w:szCs w:val="28"/>
        </w:rPr>
        <w:t xml:space="preserve">, </w:t>
      </w:r>
      <w:r w:rsidR="00EE1621" w:rsidRPr="0011757D">
        <w:rPr>
          <w:rFonts w:ascii="Times New Roman" w:hAnsi="Times New Roman" w:cs="Times New Roman"/>
          <w:sz w:val="28"/>
          <w:szCs w:val="28"/>
          <w:lang w:val="en-US"/>
        </w:rPr>
        <w:t>Opera</w:t>
      </w:r>
      <w:r w:rsidR="00EE1621" w:rsidRPr="0011757D">
        <w:rPr>
          <w:rFonts w:ascii="Times New Roman" w:hAnsi="Times New Roman" w:cs="Times New Roman"/>
          <w:sz w:val="28"/>
          <w:szCs w:val="28"/>
        </w:rPr>
        <w:t>), СУБД</w:t>
      </w:r>
      <w:r w:rsidR="00EE1621" w:rsidRPr="0011757D">
        <w:rPr>
          <w:rFonts w:ascii="Times New Roman" w:hAnsi="Times New Roman" w:cs="Times New Roman"/>
          <w:sz w:val="28"/>
          <w:szCs w:val="28"/>
          <w:lang w:val="en-US"/>
        </w:rPr>
        <w:t>Postgre</w:t>
      </w:r>
      <w:r w:rsidR="00EE1621" w:rsidRPr="0011757D">
        <w:rPr>
          <w:rFonts w:ascii="Times New Roman" w:hAnsi="Times New Roman" w:cs="Times New Roman"/>
          <w:sz w:val="28"/>
          <w:szCs w:val="28"/>
          <w:lang w:val="en-GB"/>
        </w:rPr>
        <w:t>SQL</w:t>
      </w:r>
      <w:r w:rsidR="00EE1621" w:rsidRPr="0011757D">
        <w:rPr>
          <w:rFonts w:ascii="Times New Roman" w:hAnsi="Times New Roman" w:cs="Times New Roman"/>
          <w:sz w:val="28"/>
          <w:szCs w:val="28"/>
        </w:rPr>
        <w:t xml:space="preserve">. </w:t>
      </w:r>
    </w:p>
    <w:p w:rsidR="00EE1621" w:rsidRPr="0011757D" w:rsidRDefault="00EE1621" w:rsidP="00326A8F">
      <w:pPr>
        <w:autoSpaceDE w:val="0"/>
        <w:autoSpaceDN w:val="0"/>
        <w:adjustRightInd w:val="0"/>
        <w:ind w:firstLine="709"/>
        <w:jc w:val="both"/>
        <w:rPr>
          <w:rFonts w:ascii="Times New Roman" w:hAnsi="Times New Roman" w:cs="Times New Roman"/>
          <w:sz w:val="28"/>
          <w:szCs w:val="28"/>
        </w:rPr>
      </w:pPr>
    </w:p>
    <w:p w:rsidR="00EE1621" w:rsidRPr="0011757D" w:rsidRDefault="00EE1621" w:rsidP="00326A8F">
      <w:pPr>
        <w:autoSpaceDE w:val="0"/>
        <w:autoSpaceDN w:val="0"/>
        <w:adjustRightInd w:val="0"/>
        <w:ind w:firstLine="709"/>
        <w:jc w:val="both"/>
        <w:rPr>
          <w:rFonts w:ascii="Times New Roman" w:hAnsi="Times New Roman" w:cs="Times New Roman"/>
          <w:b/>
          <w:bCs/>
          <w:sz w:val="28"/>
          <w:szCs w:val="28"/>
        </w:rPr>
      </w:pPr>
      <w:r w:rsidRPr="0011757D">
        <w:rPr>
          <w:rFonts w:ascii="Times New Roman" w:hAnsi="Times New Roman" w:cs="Times New Roman"/>
          <w:b/>
          <w:bCs/>
          <w:sz w:val="28"/>
          <w:szCs w:val="28"/>
        </w:rPr>
        <w:t xml:space="preserve">6. Задание на работу </w:t>
      </w:r>
    </w:p>
    <w:p w:rsidR="00560035" w:rsidRPr="0011757D" w:rsidRDefault="00560035"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1. Напишите пример запроса, в котором вместо любой из констант выражения, определяющего условие WHERE, используется скалярный подзапрос. </w:t>
      </w:r>
    </w:p>
    <w:p w:rsidR="00560035" w:rsidRPr="0011757D" w:rsidRDefault="00560035"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2. Напишите запрос с векторным подзапросом (ключевое слово IN) </w:t>
      </w:r>
    </w:p>
    <w:p w:rsidR="00560035" w:rsidRPr="0011757D" w:rsidRDefault="00560035"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3. Напишите два запроса с ключевыми словами ANY и ALL, делающие одно и то же. </w:t>
      </w:r>
    </w:p>
    <w:p w:rsidR="00560035" w:rsidRPr="0011757D" w:rsidRDefault="00560035"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4. Напишите пример запроса с табличным подзапросом (ключевое слово EXISTS). </w:t>
      </w:r>
    </w:p>
    <w:p w:rsidR="00560035" w:rsidRPr="0011757D" w:rsidRDefault="00560035"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5. Напишите пример запроса несколькими уровнями вложенности </w:t>
      </w:r>
    </w:p>
    <w:p w:rsidR="00560035" w:rsidRPr="0011757D" w:rsidRDefault="00560035"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6. Напишите пример запроса, в котором вместо таблицы, указываемой после ключевого слова FROM, используется подзапрос. </w:t>
      </w:r>
    </w:p>
    <w:p w:rsidR="00560035" w:rsidRPr="0011757D" w:rsidRDefault="00560035"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7. Напишите пример связанного подзапроса. </w:t>
      </w:r>
    </w:p>
    <w:p w:rsidR="00560035" w:rsidRPr="0011757D" w:rsidRDefault="00560035"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Указания к выполнению заданий 1-5. </w:t>
      </w:r>
    </w:p>
    <w:p w:rsidR="00560035" w:rsidRPr="0011757D" w:rsidRDefault="00560035"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а) сформулируйте смысл запроса на языке, понятном пользователю в данной предметной области, например </w:t>
      </w:r>
    </w:p>
    <w:p w:rsidR="00560035" w:rsidRPr="0011757D" w:rsidRDefault="00560035"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б) приведите сам запрос </w:t>
      </w:r>
    </w:p>
    <w:p w:rsidR="00560035" w:rsidRPr="0011757D" w:rsidRDefault="00560035"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в) приведите результат выполнения запроса. Данные должны быть подобраны таким образом, чтобы в результирующей выборке было 3-4 записи.</w:t>
      </w:r>
    </w:p>
    <w:p w:rsidR="00560035" w:rsidRPr="0011757D" w:rsidRDefault="00560035" w:rsidP="00326A8F">
      <w:pPr>
        <w:autoSpaceDE w:val="0"/>
        <w:autoSpaceDN w:val="0"/>
        <w:adjustRightInd w:val="0"/>
        <w:ind w:firstLine="709"/>
        <w:jc w:val="both"/>
        <w:rPr>
          <w:rFonts w:ascii="Times New Roman" w:hAnsi="Times New Roman" w:cs="Times New Roman"/>
          <w:b/>
          <w:bCs/>
          <w:color w:val="000000"/>
          <w:sz w:val="28"/>
          <w:szCs w:val="28"/>
        </w:rPr>
      </w:pPr>
    </w:p>
    <w:p w:rsidR="008D5B6F" w:rsidRPr="0011757D" w:rsidRDefault="008D5B6F" w:rsidP="00326A8F">
      <w:pPr>
        <w:ind w:firstLine="709"/>
        <w:jc w:val="both"/>
        <w:rPr>
          <w:rFonts w:ascii="Times New Roman" w:eastAsia="Calibri" w:hAnsi="Times New Roman" w:cs="Times New Roman"/>
          <w:b/>
          <w:sz w:val="28"/>
          <w:szCs w:val="28"/>
        </w:rPr>
      </w:pPr>
      <w:r w:rsidRPr="0011757D">
        <w:rPr>
          <w:rFonts w:ascii="Times New Roman" w:eastAsia="Calibri" w:hAnsi="Times New Roman" w:cs="Times New Roman"/>
          <w:b/>
          <w:sz w:val="28"/>
          <w:szCs w:val="28"/>
        </w:rPr>
        <w:t>7. Контрольные вопросы</w:t>
      </w:r>
    </w:p>
    <w:p w:rsidR="008D5B6F" w:rsidRPr="0011757D" w:rsidRDefault="008D5B6F" w:rsidP="00326A8F">
      <w:pPr>
        <w:numPr>
          <w:ilvl w:val="0"/>
          <w:numId w:val="39"/>
        </w:numPr>
        <w:ind w:left="0" w:firstLine="709"/>
        <w:contextualSpacing/>
        <w:jc w:val="both"/>
        <w:rPr>
          <w:rFonts w:ascii="Times New Roman" w:eastAsia="Calibri" w:hAnsi="Times New Roman" w:cs="Times New Roman"/>
          <w:sz w:val="28"/>
          <w:szCs w:val="28"/>
          <w:lang w:val="en-US"/>
        </w:rPr>
      </w:pPr>
      <w:r w:rsidRPr="0011757D">
        <w:rPr>
          <w:rFonts w:ascii="Times New Roman" w:eastAsia="Calibri" w:hAnsi="Times New Roman" w:cs="Times New Roman"/>
          <w:sz w:val="28"/>
          <w:szCs w:val="28"/>
        </w:rPr>
        <w:t>Даны таблицы</w:t>
      </w:r>
    </w:p>
    <w:tbl>
      <w:tblPr>
        <w:tblW w:w="0" w:type="auto"/>
        <w:tblCellSpacing w:w="7" w:type="dxa"/>
        <w:tblCellMar>
          <w:top w:w="30" w:type="dxa"/>
          <w:left w:w="30" w:type="dxa"/>
          <w:bottom w:w="30" w:type="dxa"/>
          <w:right w:w="30" w:type="dxa"/>
        </w:tblCellMar>
        <w:tblLook w:val="04A0"/>
      </w:tblPr>
      <w:tblGrid>
        <w:gridCol w:w="4438"/>
        <w:gridCol w:w="4566"/>
      </w:tblGrid>
      <w:tr w:rsidR="008D5B6F" w:rsidRPr="0011757D" w:rsidTr="008D5B6F">
        <w:trPr>
          <w:tblCellSpacing w:w="7" w:type="dxa"/>
        </w:trPr>
        <w:tc>
          <w:tcPr>
            <w:tcW w:w="0" w:type="auto"/>
            <w:shd w:val="clear" w:color="auto" w:fill="EAEAEA"/>
            <w:hideMark/>
          </w:tcPr>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CREATE TABLE Рейс</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(Номер_рейса INT,</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Конечный_пункт VARCHAR(30),</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Дата_вылета DATETIME,</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Продолжительность_маршрута INT,</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Число_билетов INT,</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 xml:space="preserve">Стоимость MONEY) </w:t>
            </w:r>
          </w:p>
        </w:tc>
        <w:tc>
          <w:tcPr>
            <w:tcW w:w="0" w:type="auto"/>
            <w:shd w:val="clear" w:color="auto" w:fill="EAEAEA"/>
            <w:hideMark/>
          </w:tcPr>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CREATE TABLE БИЛЕТ</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(Номер_места CHAR(3),</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Номер_рейса CHAR(6),</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Дата_продажи DATETIME,</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Стоимость MONEY,</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Фамилия_пассажира VARCHAR(20))</w:t>
            </w:r>
          </w:p>
        </w:tc>
      </w:tr>
    </w:tbl>
    <w:p w:rsidR="008D5B6F" w:rsidRPr="0011757D" w:rsidRDefault="008D5B6F" w:rsidP="00326A8F">
      <w:pPr>
        <w:ind w:firstLine="709"/>
        <w:contextualSpacing/>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Вывести список пассажиров, не летающих в Самару.</w:t>
      </w:r>
    </w:p>
    <w:p w:rsidR="008D5B6F" w:rsidRPr="0011757D" w:rsidRDefault="008D5B6F" w:rsidP="00326A8F">
      <w:pPr>
        <w:numPr>
          <w:ilvl w:val="0"/>
          <w:numId w:val="39"/>
        </w:numPr>
        <w:ind w:left="0" w:firstLine="709"/>
        <w:contextualSpacing/>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Даны таблицы</w:t>
      </w:r>
    </w:p>
    <w:tbl>
      <w:tblPr>
        <w:tblW w:w="0" w:type="auto"/>
        <w:tblCellSpacing w:w="7" w:type="dxa"/>
        <w:tblCellMar>
          <w:top w:w="30" w:type="dxa"/>
          <w:left w:w="30" w:type="dxa"/>
          <w:bottom w:w="30" w:type="dxa"/>
          <w:right w:w="30" w:type="dxa"/>
        </w:tblCellMar>
        <w:tblLook w:val="04A0"/>
      </w:tblPr>
      <w:tblGrid>
        <w:gridCol w:w="4071"/>
        <w:gridCol w:w="5131"/>
      </w:tblGrid>
      <w:tr w:rsidR="008D5B6F" w:rsidRPr="0011757D" w:rsidTr="008D5B6F">
        <w:trPr>
          <w:tblCellSpacing w:w="7" w:type="dxa"/>
        </w:trPr>
        <w:tc>
          <w:tcPr>
            <w:tcW w:w="0" w:type="auto"/>
            <w:shd w:val="clear" w:color="auto" w:fill="EAEAEA"/>
            <w:hideMark/>
          </w:tcPr>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CREATE TABLE Автор</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(Код_Автора INT ,</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Фамилия VARCHAR(50) NULL,</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Имя VARCHAR(50) NULL,</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Отчество VARCHAR(50) NULL,</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Пол VARCHAR(50) NOT NULL ,</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lastRenderedPageBreak/>
              <w:t>Дата_рождения DATETIME ,</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Телефон CHAR(9))</w:t>
            </w:r>
          </w:p>
        </w:tc>
        <w:tc>
          <w:tcPr>
            <w:tcW w:w="0" w:type="auto"/>
            <w:shd w:val="clear" w:color="auto" w:fill="EAEAEA"/>
            <w:hideMark/>
          </w:tcPr>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lastRenderedPageBreak/>
              <w:t>CREATE TABLE Книга</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 Код_Книги INT,</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Название VARCHAR(50) NOT NULL,</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Цена MONEY,</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Тематика VARCHAR(50) NOT NULL,</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Издательство VARCHAR(50) NOT NULL,</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lastRenderedPageBreak/>
              <w:t>Код</w:t>
            </w:r>
            <w:r w:rsidRPr="0011757D">
              <w:rPr>
                <w:rFonts w:ascii="Times New Roman" w:eastAsia="Times New Roman" w:hAnsi="Times New Roman" w:cs="Times New Roman"/>
                <w:sz w:val="28"/>
                <w:szCs w:val="28"/>
                <w:lang w:val="en-US" w:eastAsia="ru-RU"/>
              </w:rPr>
              <w:t>_</w:t>
            </w:r>
            <w:r w:rsidRPr="0011757D">
              <w:rPr>
                <w:rFonts w:ascii="Times New Roman" w:eastAsia="Times New Roman" w:hAnsi="Times New Roman" w:cs="Times New Roman"/>
                <w:sz w:val="28"/>
                <w:szCs w:val="28"/>
                <w:lang w:eastAsia="ru-RU"/>
              </w:rPr>
              <w:t>Автора</w:t>
            </w:r>
            <w:r w:rsidRPr="0011757D">
              <w:rPr>
                <w:rFonts w:ascii="Times New Roman" w:eastAsia="Times New Roman" w:hAnsi="Times New Roman" w:cs="Times New Roman"/>
                <w:sz w:val="28"/>
                <w:szCs w:val="28"/>
                <w:lang w:val="en-US" w:eastAsia="ru-RU"/>
              </w:rPr>
              <w:t xml:space="preserve"> INT NOT NULL,</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Количество INT)</w:t>
            </w:r>
          </w:p>
        </w:tc>
      </w:tr>
    </w:tbl>
    <w:p w:rsidR="008D5B6F" w:rsidRPr="0011757D" w:rsidRDefault="008D5B6F" w:rsidP="00326A8F">
      <w:pPr>
        <w:ind w:firstLine="709"/>
        <w:contextualSpacing/>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lastRenderedPageBreak/>
        <w:t>Определить авторов, не печатающих свои книги в издательстве &lt;АСТ&gt;.</w:t>
      </w:r>
    </w:p>
    <w:p w:rsidR="008D5B6F" w:rsidRPr="0011757D" w:rsidRDefault="008D5B6F" w:rsidP="00326A8F">
      <w:pPr>
        <w:numPr>
          <w:ilvl w:val="0"/>
          <w:numId w:val="39"/>
        </w:numPr>
        <w:ind w:left="0" w:firstLine="709"/>
        <w:contextualSpacing/>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Даны таблицы</w:t>
      </w:r>
    </w:p>
    <w:tbl>
      <w:tblPr>
        <w:tblW w:w="0" w:type="auto"/>
        <w:tblCellSpacing w:w="7" w:type="dxa"/>
        <w:tblCellMar>
          <w:top w:w="30" w:type="dxa"/>
          <w:left w:w="30" w:type="dxa"/>
          <w:bottom w:w="30" w:type="dxa"/>
          <w:right w:w="30" w:type="dxa"/>
        </w:tblCellMar>
        <w:tblLook w:val="04A0"/>
      </w:tblPr>
      <w:tblGrid>
        <w:gridCol w:w="4637"/>
        <w:gridCol w:w="4599"/>
      </w:tblGrid>
      <w:tr w:rsidR="008D5B6F" w:rsidRPr="0011757D" w:rsidTr="008D5B6F">
        <w:trPr>
          <w:tblCellSpacing w:w="7" w:type="dxa"/>
        </w:trPr>
        <w:tc>
          <w:tcPr>
            <w:tcW w:w="0" w:type="auto"/>
            <w:shd w:val="clear" w:color="auto" w:fill="EAEAEA"/>
            <w:hideMark/>
          </w:tcPr>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CREATE TABLE </w:t>
            </w:r>
            <w:r w:rsidRPr="0011757D">
              <w:rPr>
                <w:rFonts w:ascii="Times New Roman" w:eastAsia="Times New Roman" w:hAnsi="Times New Roman" w:cs="Times New Roman"/>
                <w:sz w:val="28"/>
                <w:szCs w:val="28"/>
                <w:lang w:eastAsia="ru-RU"/>
              </w:rPr>
              <w:t>Город</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 </w:t>
            </w:r>
            <w:r w:rsidRPr="0011757D">
              <w:rPr>
                <w:rFonts w:ascii="Times New Roman" w:eastAsia="Times New Roman" w:hAnsi="Times New Roman" w:cs="Times New Roman"/>
                <w:sz w:val="28"/>
                <w:szCs w:val="28"/>
                <w:lang w:eastAsia="ru-RU"/>
              </w:rPr>
              <w:t>Код</w:t>
            </w:r>
            <w:r w:rsidRPr="0011757D">
              <w:rPr>
                <w:rFonts w:ascii="Times New Roman" w:eastAsia="Times New Roman" w:hAnsi="Times New Roman" w:cs="Times New Roman"/>
                <w:sz w:val="28"/>
                <w:szCs w:val="28"/>
                <w:lang w:val="en-US" w:eastAsia="ru-RU"/>
              </w:rPr>
              <w:t>_</w:t>
            </w:r>
            <w:r w:rsidRPr="0011757D">
              <w:rPr>
                <w:rFonts w:ascii="Times New Roman" w:eastAsia="Times New Roman" w:hAnsi="Times New Roman" w:cs="Times New Roman"/>
                <w:sz w:val="28"/>
                <w:szCs w:val="28"/>
                <w:lang w:eastAsia="ru-RU"/>
              </w:rPr>
              <w:t>Города</w:t>
            </w:r>
            <w:r w:rsidRPr="0011757D">
              <w:rPr>
                <w:rFonts w:ascii="Times New Roman" w:eastAsia="Times New Roman" w:hAnsi="Times New Roman" w:cs="Times New Roman"/>
                <w:sz w:val="28"/>
                <w:szCs w:val="28"/>
                <w:lang w:val="en-US" w:eastAsia="ru-RU"/>
              </w:rPr>
              <w:t xml:space="preserve"> INT ,</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Название</w:t>
            </w:r>
            <w:r w:rsidRPr="0011757D">
              <w:rPr>
                <w:rFonts w:ascii="Times New Roman" w:eastAsia="Times New Roman" w:hAnsi="Times New Roman" w:cs="Times New Roman"/>
                <w:sz w:val="28"/>
                <w:szCs w:val="28"/>
                <w:lang w:val="en-US" w:eastAsia="ru-RU"/>
              </w:rPr>
              <w:t xml:space="preserve"> VARCHAR(20) NOT NULL,</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Тариф MONEY,</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Регион VARCHAR(20))</w:t>
            </w:r>
          </w:p>
        </w:tc>
        <w:tc>
          <w:tcPr>
            <w:tcW w:w="0" w:type="auto"/>
            <w:shd w:val="clear" w:color="auto" w:fill="EAEAEA"/>
            <w:hideMark/>
          </w:tcPr>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CREATE TABLE Разговор</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(Код_Разговора INT,</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Код</w:t>
            </w:r>
            <w:r w:rsidRPr="0011757D">
              <w:rPr>
                <w:rFonts w:ascii="Times New Roman" w:eastAsia="Times New Roman" w:hAnsi="Times New Roman" w:cs="Times New Roman"/>
                <w:sz w:val="28"/>
                <w:szCs w:val="28"/>
                <w:lang w:val="en-US" w:eastAsia="ru-RU"/>
              </w:rPr>
              <w:t>_</w:t>
            </w:r>
            <w:r w:rsidRPr="0011757D">
              <w:rPr>
                <w:rFonts w:ascii="Times New Roman" w:eastAsia="Times New Roman" w:hAnsi="Times New Roman" w:cs="Times New Roman"/>
                <w:sz w:val="28"/>
                <w:szCs w:val="28"/>
                <w:lang w:eastAsia="ru-RU"/>
              </w:rPr>
              <w:t>Города</w:t>
            </w:r>
            <w:r w:rsidRPr="0011757D">
              <w:rPr>
                <w:rFonts w:ascii="Times New Roman" w:eastAsia="Times New Roman" w:hAnsi="Times New Roman" w:cs="Times New Roman"/>
                <w:sz w:val="28"/>
                <w:szCs w:val="28"/>
                <w:lang w:val="en-US" w:eastAsia="ru-RU"/>
              </w:rPr>
              <w:t xml:space="preserve"> INT NOT NULL,</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Фамилия</w:t>
            </w:r>
            <w:r w:rsidRPr="0011757D">
              <w:rPr>
                <w:rFonts w:ascii="Times New Roman" w:eastAsia="Times New Roman" w:hAnsi="Times New Roman" w:cs="Times New Roman"/>
                <w:sz w:val="28"/>
                <w:szCs w:val="28"/>
                <w:lang w:val="en-US" w:eastAsia="ru-RU"/>
              </w:rPr>
              <w:t xml:space="preserve"> IVARCHAR(20),</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eastAsia="ru-RU"/>
              </w:rPr>
              <w:t>Дата</w:t>
            </w:r>
            <w:r w:rsidRPr="0011757D">
              <w:rPr>
                <w:rFonts w:ascii="Times New Roman" w:eastAsia="Times New Roman" w:hAnsi="Times New Roman" w:cs="Times New Roman"/>
                <w:sz w:val="28"/>
                <w:szCs w:val="28"/>
                <w:lang w:val="en-US" w:eastAsia="ru-RU"/>
              </w:rPr>
              <w:t xml:space="preserve"> DATETIME NOT NULL,</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Продолжительность INT NOT NULL)</w:t>
            </w:r>
          </w:p>
        </w:tc>
      </w:tr>
    </w:tbl>
    <w:p w:rsidR="008D5B6F" w:rsidRPr="0011757D" w:rsidRDefault="008D5B6F" w:rsidP="00326A8F">
      <w:pPr>
        <w:ind w:firstLine="709"/>
        <w:contextualSpacing/>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Вывести список городов, телефонные тарифы которых выше среднего.</w:t>
      </w:r>
    </w:p>
    <w:p w:rsidR="008D5B6F" w:rsidRPr="0011757D" w:rsidRDefault="008D5B6F" w:rsidP="00326A8F">
      <w:pPr>
        <w:numPr>
          <w:ilvl w:val="0"/>
          <w:numId w:val="39"/>
        </w:numPr>
        <w:ind w:left="0" w:firstLine="709"/>
        <w:contextualSpacing/>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Даны таблицы</w:t>
      </w:r>
    </w:p>
    <w:tbl>
      <w:tblPr>
        <w:tblW w:w="0" w:type="auto"/>
        <w:tblCellSpacing w:w="7" w:type="dxa"/>
        <w:tblCellMar>
          <w:top w:w="30" w:type="dxa"/>
          <w:left w:w="30" w:type="dxa"/>
          <w:bottom w:w="30" w:type="dxa"/>
          <w:right w:w="30" w:type="dxa"/>
        </w:tblCellMar>
        <w:tblLook w:val="04A0"/>
      </w:tblPr>
      <w:tblGrid>
        <w:gridCol w:w="5346"/>
        <w:gridCol w:w="4657"/>
      </w:tblGrid>
      <w:tr w:rsidR="008D5B6F" w:rsidRPr="0011757D" w:rsidTr="008D5B6F">
        <w:trPr>
          <w:tblCellSpacing w:w="7" w:type="dxa"/>
        </w:trPr>
        <w:tc>
          <w:tcPr>
            <w:tcW w:w="0" w:type="auto"/>
            <w:shd w:val="clear" w:color="auto" w:fill="EAEAEA"/>
            <w:vAlign w:val="center"/>
            <w:hideMark/>
          </w:tcPr>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CREATE TABLE  </w:t>
            </w:r>
            <w:r w:rsidRPr="0011757D">
              <w:rPr>
                <w:rFonts w:ascii="Times New Roman" w:eastAsia="Times New Roman" w:hAnsi="Times New Roman" w:cs="Times New Roman"/>
                <w:sz w:val="28"/>
                <w:szCs w:val="28"/>
                <w:lang w:eastAsia="ru-RU"/>
              </w:rPr>
              <w:t>Блюдо</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(Название_блюда</w:t>
            </w:r>
            <w:r w:rsidRPr="0011757D">
              <w:rPr>
                <w:rFonts w:ascii="Times New Roman" w:eastAsia="Times New Roman" w:hAnsi="Times New Roman" w:cs="Times New Roman"/>
                <w:sz w:val="28"/>
                <w:szCs w:val="28"/>
                <w:lang w:val="en-US" w:eastAsia="ru-RU"/>
              </w:rPr>
              <w:t>VARCHAR</w:t>
            </w:r>
            <w:r w:rsidRPr="0011757D">
              <w:rPr>
                <w:rFonts w:ascii="Times New Roman" w:eastAsia="Times New Roman" w:hAnsi="Times New Roman" w:cs="Times New Roman"/>
                <w:sz w:val="28"/>
                <w:szCs w:val="28"/>
                <w:lang w:eastAsia="ru-RU"/>
              </w:rPr>
              <w:t xml:space="preserve">(20)  </w:t>
            </w:r>
            <w:r w:rsidRPr="0011757D">
              <w:rPr>
                <w:rFonts w:ascii="Times New Roman" w:eastAsia="Times New Roman" w:hAnsi="Times New Roman" w:cs="Times New Roman"/>
                <w:sz w:val="28"/>
                <w:szCs w:val="28"/>
                <w:lang w:val="en-US" w:eastAsia="ru-RU"/>
              </w:rPr>
              <w:t>NOTNULL</w:t>
            </w:r>
            <w:r w:rsidRPr="0011757D">
              <w:rPr>
                <w:rFonts w:ascii="Times New Roman" w:eastAsia="Times New Roman" w:hAnsi="Times New Roman" w:cs="Times New Roman"/>
                <w:sz w:val="28"/>
                <w:szCs w:val="28"/>
                <w:lang w:eastAsia="ru-RU"/>
              </w:rPr>
              <w:t>,</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Время_приготовления  INT NOT NULL,</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Общая_калорийность INT NOT NULL,</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Номер_рецепта INT,</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 xml:space="preserve"> Повар VARCHAR(20),</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 xml:space="preserve"> Стоимость MONEY )</w:t>
            </w:r>
          </w:p>
        </w:tc>
        <w:tc>
          <w:tcPr>
            <w:tcW w:w="0" w:type="auto"/>
            <w:shd w:val="clear" w:color="auto" w:fill="EAEAEA"/>
            <w:vAlign w:val="center"/>
            <w:hideMark/>
          </w:tcPr>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CREATE TABLE Компонент</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(Название_компонента VARCHAR(20),</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 xml:space="preserve">  Калорийность</w:t>
            </w:r>
            <w:r w:rsidRPr="0011757D">
              <w:rPr>
                <w:rFonts w:ascii="Times New Roman" w:eastAsia="Times New Roman" w:hAnsi="Times New Roman" w:cs="Times New Roman"/>
                <w:sz w:val="28"/>
                <w:szCs w:val="28"/>
                <w:lang w:val="en-US" w:eastAsia="ru-RU"/>
              </w:rPr>
              <w:t>INTNOTNULL</w:t>
            </w:r>
            <w:r w:rsidRPr="0011757D">
              <w:rPr>
                <w:rFonts w:ascii="Times New Roman" w:eastAsia="Times New Roman" w:hAnsi="Times New Roman" w:cs="Times New Roman"/>
                <w:sz w:val="28"/>
                <w:szCs w:val="28"/>
                <w:lang w:eastAsia="ru-RU"/>
              </w:rPr>
              <w:t>,</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Вес</w:t>
            </w:r>
            <w:r w:rsidRPr="0011757D">
              <w:rPr>
                <w:rFonts w:ascii="Times New Roman" w:eastAsia="Times New Roman" w:hAnsi="Times New Roman" w:cs="Times New Roman"/>
                <w:sz w:val="28"/>
                <w:szCs w:val="28"/>
                <w:lang w:val="en-US" w:eastAsia="ru-RU"/>
              </w:rPr>
              <w:t>FLOAT</w:t>
            </w:r>
            <w:r w:rsidRPr="0011757D">
              <w:rPr>
                <w:rFonts w:ascii="Times New Roman" w:eastAsia="Times New Roman" w:hAnsi="Times New Roman" w:cs="Times New Roman"/>
                <w:sz w:val="28"/>
                <w:szCs w:val="28"/>
                <w:lang w:eastAsia="ru-RU"/>
              </w:rPr>
              <w:t>,</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Белки</w:t>
            </w:r>
            <w:r w:rsidRPr="0011757D">
              <w:rPr>
                <w:rFonts w:ascii="Times New Roman" w:eastAsia="Times New Roman" w:hAnsi="Times New Roman" w:cs="Times New Roman"/>
                <w:sz w:val="28"/>
                <w:szCs w:val="28"/>
                <w:lang w:val="en-US" w:eastAsia="ru-RU"/>
              </w:rPr>
              <w:t>INT</w:t>
            </w:r>
            <w:r w:rsidRPr="0011757D">
              <w:rPr>
                <w:rFonts w:ascii="Times New Roman" w:eastAsia="Times New Roman" w:hAnsi="Times New Roman" w:cs="Times New Roman"/>
                <w:sz w:val="28"/>
                <w:szCs w:val="28"/>
                <w:lang w:eastAsia="ru-RU"/>
              </w:rPr>
              <w:t>,</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Блюдо</w:t>
            </w:r>
            <w:r w:rsidRPr="0011757D">
              <w:rPr>
                <w:rFonts w:ascii="Times New Roman" w:eastAsia="Times New Roman" w:hAnsi="Times New Roman" w:cs="Times New Roman"/>
                <w:sz w:val="28"/>
                <w:szCs w:val="28"/>
                <w:lang w:val="en-US" w:eastAsia="ru-RU"/>
              </w:rPr>
              <w:t>VARCHAR</w:t>
            </w:r>
            <w:r w:rsidRPr="0011757D">
              <w:rPr>
                <w:rFonts w:ascii="Times New Roman" w:eastAsia="Times New Roman" w:hAnsi="Times New Roman" w:cs="Times New Roman"/>
                <w:sz w:val="28"/>
                <w:szCs w:val="28"/>
                <w:lang w:eastAsia="ru-RU"/>
              </w:rPr>
              <w:t>(20),</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 xml:space="preserve">Углеводы </w:t>
            </w:r>
            <w:r w:rsidRPr="0011757D">
              <w:rPr>
                <w:rFonts w:ascii="Times New Roman" w:eastAsia="Times New Roman" w:hAnsi="Times New Roman" w:cs="Times New Roman"/>
                <w:sz w:val="28"/>
                <w:szCs w:val="28"/>
                <w:lang w:val="en-US" w:eastAsia="ru-RU"/>
              </w:rPr>
              <w:t>INT</w:t>
            </w:r>
            <w:r w:rsidRPr="0011757D">
              <w:rPr>
                <w:rFonts w:ascii="Times New Roman" w:eastAsia="Times New Roman" w:hAnsi="Times New Roman" w:cs="Times New Roman"/>
                <w:sz w:val="28"/>
                <w:szCs w:val="28"/>
                <w:lang w:eastAsia="ru-RU"/>
              </w:rPr>
              <w:t>,</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Стоимость MONEY NOT NULL)</w:t>
            </w:r>
          </w:p>
        </w:tc>
      </w:tr>
    </w:tbl>
    <w:p w:rsidR="008D5B6F" w:rsidRPr="0011757D" w:rsidRDefault="008D5B6F" w:rsidP="00326A8F">
      <w:pPr>
        <w:ind w:firstLine="709"/>
        <w:contextualSpacing/>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Определить блюдо, которое можно приготовить быстрее всех остальных блюд.</w:t>
      </w:r>
    </w:p>
    <w:p w:rsidR="008D5B6F" w:rsidRPr="0011757D" w:rsidRDefault="008D5B6F" w:rsidP="00326A8F">
      <w:pPr>
        <w:numPr>
          <w:ilvl w:val="0"/>
          <w:numId w:val="39"/>
        </w:numPr>
        <w:ind w:left="0" w:firstLine="709"/>
        <w:contextualSpacing/>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Даны таблицы</w:t>
      </w:r>
    </w:p>
    <w:tbl>
      <w:tblPr>
        <w:tblW w:w="0" w:type="auto"/>
        <w:tblCellSpacing w:w="7" w:type="dxa"/>
        <w:tblCellMar>
          <w:top w:w="30" w:type="dxa"/>
          <w:left w:w="30" w:type="dxa"/>
          <w:bottom w:w="30" w:type="dxa"/>
          <w:right w:w="30" w:type="dxa"/>
        </w:tblCellMar>
        <w:tblLook w:val="04A0"/>
      </w:tblPr>
      <w:tblGrid>
        <w:gridCol w:w="5198"/>
        <w:gridCol w:w="4566"/>
      </w:tblGrid>
      <w:tr w:rsidR="008D5B6F" w:rsidRPr="0011757D" w:rsidTr="008D5B6F">
        <w:trPr>
          <w:tblCellSpacing w:w="7" w:type="dxa"/>
        </w:trPr>
        <w:tc>
          <w:tcPr>
            <w:tcW w:w="0" w:type="auto"/>
            <w:shd w:val="clear" w:color="auto" w:fill="EAEAEA"/>
            <w:hideMark/>
          </w:tcPr>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CREATE  TABLE   </w:t>
            </w:r>
            <w:r w:rsidRPr="0011757D">
              <w:rPr>
                <w:rFonts w:ascii="Times New Roman" w:eastAsia="Times New Roman" w:hAnsi="Times New Roman" w:cs="Times New Roman"/>
                <w:sz w:val="28"/>
                <w:szCs w:val="28"/>
                <w:lang w:eastAsia="ru-RU"/>
              </w:rPr>
              <w:t>Рейс</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w:t>
            </w:r>
            <w:r w:rsidRPr="0011757D">
              <w:rPr>
                <w:rFonts w:ascii="Times New Roman" w:eastAsia="Times New Roman" w:hAnsi="Times New Roman" w:cs="Times New Roman"/>
                <w:sz w:val="28"/>
                <w:szCs w:val="28"/>
                <w:lang w:eastAsia="ru-RU"/>
              </w:rPr>
              <w:t>Номер</w:t>
            </w:r>
            <w:r w:rsidRPr="0011757D">
              <w:rPr>
                <w:rFonts w:ascii="Times New Roman" w:eastAsia="Times New Roman" w:hAnsi="Times New Roman" w:cs="Times New Roman"/>
                <w:sz w:val="28"/>
                <w:szCs w:val="28"/>
                <w:lang w:val="en-US" w:eastAsia="ru-RU"/>
              </w:rPr>
              <w:t>_</w:t>
            </w:r>
            <w:r w:rsidRPr="0011757D">
              <w:rPr>
                <w:rFonts w:ascii="Times New Roman" w:eastAsia="Times New Roman" w:hAnsi="Times New Roman" w:cs="Times New Roman"/>
                <w:sz w:val="28"/>
                <w:szCs w:val="28"/>
                <w:lang w:eastAsia="ru-RU"/>
              </w:rPr>
              <w:t>рейса</w:t>
            </w:r>
            <w:r w:rsidRPr="0011757D">
              <w:rPr>
                <w:rFonts w:ascii="Times New Roman" w:eastAsia="Times New Roman" w:hAnsi="Times New Roman" w:cs="Times New Roman"/>
                <w:sz w:val="28"/>
                <w:szCs w:val="28"/>
                <w:lang w:val="en-US" w:eastAsia="ru-RU"/>
              </w:rPr>
              <w:tab/>
              <w:t>INT,</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Конечный_пункт</w:t>
            </w:r>
            <w:r w:rsidRPr="0011757D">
              <w:rPr>
                <w:rFonts w:ascii="Times New Roman" w:eastAsia="Times New Roman" w:hAnsi="Times New Roman" w:cs="Times New Roman"/>
                <w:sz w:val="28"/>
                <w:szCs w:val="28"/>
                <w:lang w:eastAsia="ru-RU"/>
              </w:rPr>
              <w:tab/>
              <w:t>VARCHAR(30),</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Дата_вылета</w:t>
            </w:r>
            <w:r w:rsidRPr="0011757D">
              <w:rPr>
                <w:rFonts w:ascii="Times New Roman" w:eastAsia="Times New Roman" w:hAnsi="Times New Roman" w:cs="Times New Roman"/>
                <w:sz w:val="28"/>
                <w:szCs w:val="28"/>
                <w:lang w:eastAsia="ru-RU"/>
              </w:rPr>
              <w:tab/>
              <w:t xml:space="preserve">    DATETIME,</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Продолжительность_маршрута</w:t>
            </w:r>
            <w:r w:rsidRPr="0011757D">
              <w:rPr>
                <w:rFonts w:ascii="Times New Roman" w:eastAsia="Times New Roman" w:hAnsi="Times New Roman" w:cs="Times New Roman"/>
                <w:sz w:val="28"/>
                <w:szCs w:val="28"/>
                <w:lang w:eastAsia="ru-RU"/>
              </w:rPr>
              <w:tab/>
              <w:t>INT,</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Число_билетов</w:t>
            </w:r>
            <w:r w:rsidRPr="0011757D">
              <w:rPr>
                <w:rFonts w:ascii="Times New Roman" w:eastAsia="Times New Roman" w:hAnsi="Times New Roman" w:cs="Times New Roman"/>
                <w:sz w:val="28"/>
                <w:szCs w:val="28"/>
                <w:lang w:eastAsia="ru-RU"/>
              </w:rPr>
              <w:tab/>
              <w:t>INT,</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Стоимость</w:t>
            </w:r>
            <w:r w:rsidRPr="0011757D">
              <w:rPr>
                <w:rFonts w:ascii="Times New Roman" w:eastAsia="Times New Roman" w:hAnsi="Times New Roman" w:cs="Times New Roman"/>
                <w:sz w:val="28"/>
                <w:szCs w:val="28"/>
                <w:lang w:eastAsia="ru-RU"/>
              </w:rPr>
              <w:tab/>
              <w:t xml:space="preserve">    MONEY)</w:t>
            </w:r>
            <w:r w:rsidRPr="0011757D">
              <w:rPr>
                <w:rFonts w:ascii="Times New Roman" w:eastAsia="Times New Roman" w:hAnsi="Times New Roman" w:cs="Times New Roman"/>
                <w:sz w:val="28"/>
                <w:szCs w:val="28"/>
                <w:lang w:eastAsia="ru-RU"/>
              </w:rPr>
              <w:tab/>
            </w:r>
          </w:p>
        </w:tc>
        <w:tc>
          <w:tcPr>
            <w:tcW w:w="0" w:type="auto"/>
            <w:shd w:val="clear" w:color="auto" w:fill="EAEAEA"/>
            <w:hideMark/>
          </w:tcPr>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CREATE  TABLE   БИЛЕТ</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(Номер_места</w:t>
            </w:r>
            <w:r w:rsidRPr="0011757D">
              <w:rPr>
                <w:rFonts w:ascii="Times New Roman" w:eastAsia="Times New Roman" w:hAnsi="Times New Roman" w:cs="Times New Roman"/>
                <w:sz w:val="28"/>
                <w:szCs w:val="28"/>
                <w:lang w:eastAsia="ru-RU"/>
              </w:rPr>
              <w:tab/>
              <w:t>CHAR(3),</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Номер_рейса</w:t>
            </w:r>
            <w:r w:rsidRPr="0011757D">
              <w:rPr>
                <w:rFonts w:ascii="Times New Roman" w:eastAsia="Times New Roman" w:hAnsi="Times New Roman" w:cs="Times New Roman"/>
                <w:sz w:val="28"/>
                <w:szCs w:val="28"/>
                <w:lang w:eastAsia="ru-RU"/>
              </w:rPr>
              <w:tab/>
              <w:t xml:space="preserve">    INT,</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Дата_продажи</w:t>
            </w:r>
            <w:r w:rsidRPr="0011757D">
              <w:rPr>
                <w:rFonts w:ascii="Times New Roman" w:eastAsia="Times New Roman" w:hAnsi="Times New Roman" w:cs="Times New Roman"/>
                <w:sz w:val="28"/>
                <w:szCs w:val="28"/>
                <w:lang w:eastAsia="ru-RU"/>
              </w:rPr>
              <w:tab/>
              <w:t>DATETIME,</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Стоимость</w:t>
            </w:r>
            <w:r w:rsidRPr="0011757D">
              <w:rPr>
                <w:rFonts w:ascii="Times New Roman" w:eastAsia="Times New Roman" w:hAnsi="Times New Roman" w:cs="Times New Roman"/>
                <w:sz w:val="28"/>
                <w:szCs w:val="28"/>
                <w:lang w:eastAsia="ru-RU"/>
              </w:rPr>
              <w:tab/>
              <w:t xml:space="preserve">    MONEY,</w:t>
            </w:r>
          </w:p>
          <w:p w:rsidR="008D5B6F" w:rsidRPr="0011757D" w:rsidRDefault="008D5B6F" w:rsidP="0077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Фамилия_пассажира VARCHAR(20))</w:t>
            </w:r>
          </w:p>
        </w:tc>
      </w:tr>
    </w:tbl>
    <w:p w:rsidR="008D5B6F" w:rsidRPr="0011757D" w:rsidRDefault="008D5B6F" w:rsidP="00326A8F">
      <w:pPr>
        <w:autoSpaceDE w:val="0"/>
        <w:autoSpaceDN w:val="0"/>
        <w:adjustRightInd w:val="0"/>
        <w:ind w:firstLine="709"/>
        <w:jc w:val="both"/>
        <w:rPr>
          <w:rFonts w:ascii="Times New Roman" w:hAnsi="Times New Roman" w:cs="Times New Roman"/>
          <w:b/>
          <w:bCs/>
          <w:color w:val="000000"/>
          <w:sz w:val="28"/>
          <w:szCs w:val="28"/>
        </w:rPr>
      </w:pPr>
      <w:r w:rsidRPr="0011757D">
        <w:rPr>
          <w:rFonts w:ascii="Times New Roman" w:eastAsia="Calibri" w:hAnsi="Times New Roman" w:cs="Times New Roman"/>
          <w:sz w:val="28"/>
          <w:szCs w:val="28"/>
        </w:rPr>
        <w:t>Определить список пассажиров, покупающих билеты на самые дальние рейсы.</w:t>
      </w:r>
    </w:p>
    <w:p w:rsidR="00C50164" w:rsidRPr="0011757D" w:rsidRDefault="00C50164" w:rsidP="00326A8F">
      <w:pPr>
        <w:autoSpaceDE w:val="0"/>
        <w:autoSpaceDN w:val="0"/>
        <w:adjustRightInd w:val="0"/>
        <w:ind w:firstLine="709"/>
        <w:jc w:val="both"/>
        <w:rPr>
          <w:rFonts w:ascii="Times New Roman" w:hAnsi="Times New Roman" w:cs="Times New Roman"/>
          <w:b/>
          <w:bCs/>
          <w:color w:val="000000"/>
          <w:sz w:val="28"/>
          <w:szCs w:val="28"/>
        </w:rPr>
      </w:pPr>
    </w:p>
    <w:p w:rsidR="00C50164" w:rsidRPr="0011757D" w:rsidRDefault="00C50164" w:rsidP="00326A8F">
      <w:pPr>
        <w:ind w:firstLine="709"/>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br w:type="page"/>
      </w:r>
    </w:p>
    <w:p w:rsidR="00EE1621" w:rsidRPr="0011757D" w:rsidRDefault="00EE1621" w:rsidP="00326A8F">
      <w:pPr>
        <w:autoSpaceDE w:val="0"/>
        <w:autoSpaceDN w:val="0"/>
        <w:adjustRightInd w:val="0"/>
        <w:ind w:firstLine="709"/>
        <w:jc w:val="center"/>
        <w:outlineLvl w:val="0"/>
        <w:rPr>
          <w:rFonts w:ascii="Times New Roman" w:hAnsi="Times New Roman" w:cs="Times New Roman"/>
          <w:b/>
          <w:bCs/>
          <w:sz w:val="28"/>
          <w:szCs w:val="28"/>
        </w:rPr>
      </w:pPr>
      <w:bookmarkStart w:id="15" w:name="_Toc18416080"/>
      <w:r w:rsidRPr="0011757D">
        <w:rPr>
          <w:rFonts w:ascii="Times New Roman" w:hAnsi="Times New Roman" w:cs="Times New Roman"/>
          <w:b/>
          <w:bCs/>
          <w:sz w:val="28"/>
          <w:szCs w:val="28"/>
        </w:rPr>
        <w:lastRenderedPageBreak/>
        <w:t>Лабораторная работа №</w:t>
      </w:r>
      <w:r w:rsidR="00560035" w:rsidRPr="0011757D">
        <w:rPr>
          <w:rFonts w:ascii="Times New Roman" w:hAnsi="Times New Roman" w:cs="Times New Roman"/>
          <w:b/>
          <w:bCs/>
          <w:sz w:val="28"/>
          <w:szCs w:val="28"/>
        </w:rPr>
        <w:t>9</w:t>
      </w:r>
      <w:bookmarkEnd w:id="15"/>
    </w:p>
    <w:p w:rsidR="00EE1621" w:rsidRPr="0011757D" w:rsidRDefault="00560035" w:rsidP="00326A8F">
      <w:pPr>
        <w:autoSpaceDE w:val="0"/>
        <w:autoSpaceDN w:val="0"/>
        <w:adjustRightInd w:val="0"/>
        <w:ind w:firstLine="709"/>
        <w:jc w:val="center"/>
        <w:rPr>
          <w:rFonts w:ascii="Times New Roman" w:hAnsi="Times New Roman" w:cs="Times New Roman"/>
          <w:b/>
          <w:bCs/>
          <w:sz w:val="28"/>
          <w:szCs w:val="28"/>
        </w:rPr>
      </w:pPr>
      <w:r w:rsidRPr="0011757D">
        <w:rPr>
          <w:rFonts w:ascii="Times New Roman" w:hAnsi="Times New Roman" w:cs="Times New Roman"/>
          <w:b/>
          <w:bCs/>
          <w:sz w:val="28"/>
          <w:szCs w:val="28"/>
        </w:rPr>
        <w:t>Представления</w:t>
      </w:r>
    </w:p>
    <w:p w:rsidR="008D5B6F" w:rsidRPr="0011757D" w:rsidRDefault="008D5B6F" w:rsidP="00326A8F">
      <w:pPr>
        <w:autoSpaceDE w:val="0"/>
        <w:autoSpaceDN w:val="0"/>
        <w:adjustRightInd w:val="0"/>
        <w:ind w:firstLine="709"/>
        <w:jc w:val="center"/>
        <w:rPr>
          <w:rFonts w:ascii="Times New Roman" w:hAnsi="Times New Roman" w:cs="Times New Roman"/>
          <w:b/>
          <w:bCs/>
          <w:sz w:val="28"/>
          <w:szCs w:val="28"/>
        </w:rPr>
      </w:pPr>
    </w:p>
    <w:p w:rsidR="00EE1621" w:rsidRPr="0011757D" w:rsidRDefault="00EE1621" w:rsidP="00326A8F">
      <w:pPr>
        <w:autoSpaceDE w:val="0"/>
        <w:autoSpaceDN w:val="0"/>
        <w:adjustRightInd w:val="0"/>
        <w:ind w:firstLine="709"/>
        <w:jc w:val="both"/>
        <w:rPr>
          <w:rFonts w:ascii="Times New Roman" w:hAnsi="Times New Roman" w:cs="Times New Roman"/>
          <w:b/>
          <w:bCs/>
          <w:sz w:val="28"/>
          <w:szCs w:val="28"/>
        </w:rPr>
      </w:pPr>
      <w:r w:rsidRPr="0011757D">
        <w:rPr>
          <w:rFonts w:ascii="Times New Roman" w:hAnsi="Times New Roman" w:cs="Times New Roman"/>
          <w:b/>
          <w:bCs/>
          <w:sz w:val="28"/>
          <w:szCs w:val="28"/>
        </w:rPr>
        <w:t xml:space="preserve">1. Цель и задачи работы </w:t>
      </w:r>
    </w:p>
    <w:p w:rsidR="00EE1621" w:rsidRPr="0011757D" w:rsidRDefault="00EE1621"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Целью лабораторной работы является изучение и практическое </w:t>
      </w:r>
      <w:r w:rsidR="00560035" w:rsidRPr="0011757D">
        <w:rPr>
          <w:rFonts w:ascii="Times New Roman" w:hAnsi="Times New Roman" w:cs="Times New Roman"/>
          <w:sz w:val="28"/>
          <w:szCs w:val="28"/>
        </w:rPr>
        <w:t>представлений</w:t>
      </w:r>
      <w:r w:rsidRPr="0011757D">
        <w:rPr>
          <w:rFonts w:ascii="Times New Roman" w:hAnsi="Times New Roman" w:cs="Times New Roman"/>
          <w:sz w:val="28"/>
          <w:szCs w:val="28"/>
        </w:rPr>
        <w:t>.</w:t>
      </w:r>
    </w:p>
    <w:p w:rsidR="008D5B6F" w:rsidRPr="0011757D" w:rsidRDefault="008D5B6F" w:rsidP="00326A8F">
      <w:pPr>
        <w:autoSpaceDE w:val="0"/>
        <w:autoSpaceDN w:val="0"/>
        <w:adjustRightInd w:val="0"/>
        <w:ind w:firstLine="709"/>
        <w:jc w:val="both"/>
        <w:rPr>
          <w:rFonts w:ascii="Times New Roman" w:hAnsi="Times New Roman" w:cs="Times New Roman"/>
          <w:sz w:val="28"/>
          <w:szCs w:val="28"/>
        </w:rPr>
      </w:pPr>
    </w:p>
    <w:p w:rsidR="00EE1621" w:rsidRPr="0011757D" w:rsidRDefault="00EE1621" w:rsidP="00326A8F">
      <w:pPr>
        <w:autoSpaceDE w:val="0"/>
        <w:autoSpaceDN w:val="0"/>
        <w:adjustRightInd w:val="0"/>
        <w:ind w:firstLine="709"/>
        <w:jc w:val="both"/>
        <w:rPr>
          <w:rFonts w:ascii="Times New Roman" w:hAnsi="Times New Roman" w:cs="Times New Roman"/>
          <w:b/>
          <w:bCs/>
          <w:sz w:val="28"/>
          <w:szCs w:val="28"/>
        </w:rPr>
      </w:pPr>
      <w:r w:rsidRPr="0011757D">
        <w:rPr>
          <w:rFonts w:ascii="Times New Roman" w:hAnsi="Times New Roman" w:cs="Times New Roman"/>
          <w:b/>
          <w:bCs/>
          <w:sz w:val="28"/>
          <w:szCs w:val="28"/>
        </w:rPr>
        <w:t xml:space="preserve">2. Порядок выполнения работы </w:t>
      </w:r>
    </w:p>
    <w:p w:rsidR="008D5B6F" w:rsidRPr="0011757D" w:rsidRDefault="008D5B6F" w:rsidP="00326A8F">
      <w:pPr>
        <w:ind w:firstLine="709"/>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 ознакомится с теоретическими сведениями;</w:t>
      </w:r>
    </w:p>
    <w:p w:rsidR="008D5B6F" w:rsidRPr="0011757D" w:rsidRDefault="008D5B6F" w:rsidP="00326A8F">
      <w:pPr>
        <w:ind w:firstLine="709"/>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 выполнить задание;</w:t>
      </w:r>
    </w:p>
    <w:p w:rsidR="008D5B6F" w:rsidRPr="0011757D" w:rsidRDefault="008D5B6F" w:rsidP="00326A8F">
      <w:pPr>
        <w:ind w:firstLine="709"/>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 оформить отчет;</w:t>
      </w:r>
    </w:p>
    <w:p w:rsidR="008D5B6F" w:rsidRPr="0011757D" w:rsidRDefault="008D5B6F" w:rsidP="00326A8F">
      <w:pPr>
        <w:ind w:firstLine="709"/>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 ответить на контрольные вопросы, заданные преподавателем.</w:t>
      </w:r>
    </w:p>
    <w:p w:rsidR="00EE1621" w:rsidRPr="0011757D" w:rsidRDefault="00EE1621" w:rsidP="00326A8F">
      <w:pPr>
        <w:autoSpaceDE w:val="0"/>
        <w:autoSpaceDN w:val="0"/>
        <w:adjustRightInd w:val="0"/>
        <w:ind w:firstLine="709"/>
        <w:jc w:val="both"/>
        <w:rPr>
          <w:rFonts w:ascii="Times New Roman" w:hAnsi="Times New Roman" w:cs="Times New Roman"/>
          <w:sz w:val="28"/>
          <w:szCs w:val="28"/>
        </w:rPr>
      </w:pPr>
    </w:p>
    <w:p w:rsidR="00EE1621" w:rsidRPr="0011757D" w:rsidRDefault="00EE1621" w:rsidP="00326A8F">
      <w:pPr>
        <w:autoSpaceDE w:val="0"/>
        <w:autoSpaceDN w:val="0"/>
        <w:adjustRightInd w:val="0"/>
        <w:ind w:firstLine="709"/>
        <w:jc w:val="both"/>
        <w:rPr>
          <w:rFonts w:ascii="Times New Roman" w:hAnsi="Times New Roman" w:cs="Times New Roman"/>
          <w:b/>
          <w:bCs/>
          <w:sz w:val="28"/>
          <w:szCs w:val="28"/>
        </w:rPr>
      </w:pPr>
      <w:r w:rsidRPr="0011757D">
        <w:rPr>
          <w:rFonts w:ascii="Times New Roman" w:hAnsi="Times New Roman" w:cs="Times New Roman"/>
          <w:b/>
          <w:bCs/>
          <w:sz w:val="28"/>
          <w:szCs w:val="28"/>
        </w:rPr>
        <w:t xml:space="preserve">3. Оформление отчета </w:t>
      </w:r>
    </w:p>
    <w:p w:rsidR="00EE1621" w:rsidRPr="0011757D" w:rsidRDefault="00EE1621"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Отчет должен содержать: </w:t>
      </w:r>
      <w:r w:rsidR="00C22348" w:rsidRPr="0011757D">
        <w:rPr>
          <w:rFonts w:ascii="Times New Roman" w:hAnsi="Times New Roman" w:cs="Times New Roman"/>
          <w:sz w:val="28"/>
          <w:szCs w:val="28"/>
        </w:rPr>
        <w:t>титульный</w:t>
      </w:r>
      <w:r w:rsidRPr="0011757D">
        <w:rPr>
          <w:rFonts w:ascii="Times New Roman" w:hAnsi="Times New Roman" w:cs="Times New Roman"/>
          <w:sz w:val="28"/>
          <w:szCs w:val="28"/>
        </w:rPr>
        <w:t xml:space="preserve"> лист, цель работы, описание пунктов выполнения </w:t>
      </w:r>
      <w:r w:rsidR="00C22348" w:rsidRPr="0011757D">
        <w:rPr>
          <w:rFonts w:ascii="Times New Roman" w:hAnsi="Times New Roman" w:cs="Times New Roman"/>
          <w:sz w:val="28"/>
          <w:szCs w:val="28"/>
        </w:rPr>
        <w:t>лабораторной</w:t>
      </w:r>
      <w:r w:rsidRPr="0011757D">
        <w:rPr>
          <w:rFonts w:ascii="Times New Roman" w:hAnsi="Times New Roman" w:cs="Times New Roman"/>
          <w:sz w:val="28"/>
          <w:szCs w:val="28"/>
        </w:rPr>
        <w:t xml:space="preserve"> работы в соответствии с заданием</w:t>
      </w:r>
      <w:r w:rsidR="00BD086B" w:rsidRPr="0011757D">
        <w:rPr>
          <w:rFonts w:ascii="Times New Roman" w:hAnsi="Times New Roman" w:cs="Times New Roman"/>
          <w:sz w:val="28"/>
          <w:szCs w:val="28"/>
        </w:rPr>
        <w:t>, ответы на контрольные вопросы и выводы по работе</w:t>
      </w:r>
      <w:r w:rsidRPr="0011757D">
        <w:rPr>
          <w:rFonts w:ascii="Times New Roman" w:hAnsi="Times New Roman" w:cs="Times New Roman"/>
          <w:sz w:val="28"/>
          <w:szCs w:val="28"/>
        </w:rPr>
        <w:t xml:space="preserve">. </w:t>
      </w:r>
    </w:p>
    <w:p w:rsidR="00EE1621" w:rsidRPr="0011757D" w:rsidRDefault="00EE1621" w:rsidP="00326A8F">
      <w:pPr>
        <w:autoSpaceDE w:val="0"/>
        <w:autoSpaceDN w:val="0"/>
        <w:adjustRightInd w:val="0"/>
        <w:ind w:firstLine="709"/>
        <w:jc w:val="both"/>
        <w:rPr>
          <w:rFonts w:ascii="Times New Roman" w:hAnsi="Times New Roman" w:cs="Times New Roman"/>
          <w:sz w:val="28"/>
          <w:szCs w:val="28"/>
        </w:rPr>
      </w:pPr>
    </w:p>
    <w:p w:rsidR="008916E8" w:rsidRPr="0011757D" w:rsidRDefault="00EE1621" w:rsidP="00326A8F">
      <w:pPr>
        <w:autoSpaceDE w:val="0"/>
        <w:autoSpaceDN w:val="0"/>
        <w:adjustRightInd w:val="0"/>
        <w:ind w:firstLine="709"/>
        <w:jc w:val="both"/>
        <w:rPr>
          <w:rFonts w:ascii="Times New Roman" w:hAnsi="Times New Roman" w:cs="Times New Roman"/>
          <w:b/>
          <w:bCs/>
          <w:sz w:val="28"/>
          <w:szCs w:val="28"/>
        </w:rPr>
      </w:pPr>
      <w:r w:rsidRPr="0011757D">
        <w:rPr>
          <w:rFonts w:ascii="Times New Roman" w:hAnsi="Times New Roman" w:cs="Times New Roman"/>
          <w:b/>
          <w:bCs/>
          <w:sz w:val="28"/>
          <w:szCs w:val="28"/>
        </w:rPr>
        <w:t xml:space="preserve">4. Теоретические сведения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До сих пор речь шла о таблицах, обычно называемых базовыми таблицами. Это - таблицы, которые содержат данные. Однако имеется и другой вид таблиц, называемый </w:t>
      </w:r>
      <w:r w:rsidRPr="0011757D">
        <w:rPr>
          <w:rFonts w:ascii="Times New Roman" w:hAnsi="Times New Roman" w:cs="Times New Roman"/>
          <w:b/>
          <w:sz w:val="28"/>
          <w:szCs w:val="28"/>
        </w:rPr>
        <w:t>VIEW</w:t>
      </w:r>
      <w:r w:rsidRPr="0011757D">
        <w:rPr>
          <w:rFonts w:ascii="Times New Roman" w:hAnsi="Times New Roman" w:cs="Times New Roman"/>
          <w:sz w:val="28"/>
          <w:szCs w:val="28"/>
        </w:rPr>
        <w:t xml:space="preserve"> или </w:t>
      </w:r>
      <w:r w:rsidRPr="0011757D">
        <w:rPr>
          <w:rFonts w:ascii="Times New Roman" w:hAnsi="Times New Roman" w:cs="Times New Roman"/>
          <w:b/>
          <w:sz w:val="28"/>
          <w:szCs w:val="28"/>
        </w:rPr>
        <w:t>ПРЕДСТАВЛЕНИЯ</w:t>
      </w:r>
      <w:r w:rsidRPr="0011757D">
        <w:rPr>
          <w:rFonts w:ascii="Times New Roman" w:hAnsi="Times New Roman" w:cs="Times New Roman"/>
          <w:sz w:val="28"/>
          <w:szCs w:val="28"/>
        </w:rPr>
        <w:t xml:space="preserve">. Таблицы-представления не содержат никаких собственных данных. Фактически </w:t>
      </w:r>
      <w:r w:rsidRPr="0011757D">
        <w:rPr>
          <w:rFonts w:ascii="Times New Roman" w:hAnsi="Times New Roman" w:cs="Times New Roman"/>
          <w:i/>
          <w:sz w:val="28"/>
          <w:szCs w:val="28"/>
        </w:rPr>
        <w:t>представление</w:t>
      </w:r>
      <w:r w:rsidRPr="0011757D">
        <w:rPr>
          <w:rFonts w:ascii="Times New Roman" w:hAnsi="Times New Roman" w:cs="Times New Roman"/>
          <w:sz w:val="28"/>
          <w:szCs w:val="28"/>
        </w:rPr>
        <w:t xml:space="preserve"> — </w:t>
      </w:r>
      <w:r w:rsidRPr="0011757D">
        <w:rPr>
          <w:rFonts w:ascii="Times New Roman" w:hAnsi="Times New Roman" w:cs="Times New Roman"/>
          <w:i/>
          <w:sz w:val="28"/>
          <w:szCs w:val="28"/>
        </w:rPr>
        <w:t>это именованная таблица, содержимое которой является результатом запроса, заданного опри описании представления</w:t>
      </w:r>
      <w:r w:rsidRPr="0011757D">
        <w:rPr>
          <w:rFonts w:ascii="Times New Roman" w:hAnsi="Times New Roman" w:cs="Times New Roman"/>
          <w:sz w:val="28"/>
          <w:szCs w:val="28"/>
        </w:rPr>
        <w:t xml:space="preserve">. Причем данный запрос выполняется всякий раз, когда таблица-представление становится объектом команды SQL. Вывод запроса при этом в каждый момент становится содержанием представления. Представления позволяют: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 ограничивать число столбцов, из которых пользователь выбирает или в которые вводит данные;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 ограничивать число строк, из которых пользователь выбирает или в которые вводит данные;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 выводить дополнительные столбцы, преобразованные из других столбцов базовой таблицы;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 выводить группы строк таблицы.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Благодаря этому представления дают возможность гибкой настройки выводимой из таблиц информации в соответствии с требованиями конкретных пользователей, позволяют обеспечивать защиту информации на уровне строк и столбцов, упрощают формирование сложных отчетов и выходных форм.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sz w:val="28"/>
          <w:szCs w:val="28"/>
        </w:rPr>
        <w:t xml:space="preserve">Представление определяется с помощью команды </w:t>
      </w:r>
      <w:r w:rsidRPr="0011757D">
        <w:rPr>
          <w:rFonts w:ascii="Times New Roman" w:hAnsi="Times New Roman" w:cs="Times New Roman"/>
          <w:b/>
          <w:sz w:val="28"/>
          <w:szCs w:val="28"/>
        </w:rPr>
        <w:t>CREATE VIEW</w:t>
      </w:r>
      <w:r w:rsidRPr="0011757D">
        <w:rPr>
          <w:rFonts w:ascii="Times New Roman" w:hAnsi="Times New Roman" w:cs="Times New Roman"/>
          <w:sz w:val="28"/>
          <w:szCs w:val="28"/>
        </w:rPr>
        <w:t xml:space="preserve"> (</w:t>
      </w:r>
      <w:r w:rsidRPr="0011757D">
        <w:rPr>
          <w:rFonts w:ascii="Times New Roman" w:hAnsi="Times New Roman" w:cs="Times New Roman"/>
          <w:b/>
          <w:sz w:val="28"/>
          <w:szCs w:val="28"/>
        </w:rPr>
        <w:t>СОЗДАТЬ ПРЕДСТАВЛЕНИЕ</w:t>
      </w:r>
      <w:r w:rsidRPr="0011757D">
        <w:rPr>
          <w:rFonts w:ascii="Times New Roman" w:hAnsi="Times New Roman" w:cs="Times New Roman"/>
          <w:sz w:val="28"/>
          <w:szCs w:val="28"/>
        </w:rPr>
        <w:t>). Например</w:t>
      </w:r>
      <w:r w:rsidRPr="0011757D">
        <w:rPr>
          <w:rFonts w:ascii="Times New Roman" w:hAnsi="Times New Roman" w:cs="Times New Roman"/>
          <w:sz w:val="28"/>
          <w:szCs w:val="28"/>
          <w:lang w:val="en-US"/>
        </w:rPr>
        <w:t xml:space="preserve">: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CREATE VIEW</w:t>
      </w:r>
      <w:r w:rsidRPr="0011757D">
        <w:rPr>
          <w:rFonts w:ascii="Times New Roman" w:hAnsi="Times New Roman" w:cs="Times New Roman"/>
          <w:sz w:val="28"/>
          <w:szCs w:val="28"/>
          <w:lang w:val="en-US"/>
        </w:rPr>
        <w:t xml:space="preserve"> MOSCSTUD AS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 </w:t>
      </w: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CITY = ' </w:t>
      </w:r>
      <w:r w:rsidRPr="0011757D">
        <w:rPr>
          <w:rFonts w:ascii="Times New Roman" w:hAnsi="Times New Roman" w:cs="Times New Roman"/>
          <w:sz w:val="28"/>
          <w:szCs w:val="28"/>
        </w:rPr>
        <w:t>Москва</w:t>
      </w:r>
      <w:r w:rsidRPr="0011757D">
        <w:rPr>
          <w:rFonts w:ascii="Times New Roman" w:hAnsi="Times New Roman" w:cs="Times New Roman"/>
          <w:sz w:val="28"/>
          <w:szCs w:val="28"/>
          <w:lang w:val="en-US"/>
        </w:rPr>
        <w:t xml:space="preserve"> ';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lastRenderedPageBreak/>
        <w:t xml:space="preserve">Данные из базовой таблицы, предъявляемые пользователю в представлении, зависят от условия (предиката), описанного в </w:t>
      </w:r>
      <w:r w:rsidRPr="0011757D">
        <w:rPr>
          <w:rFonts w:ascii="Times New Roman" w:hAnsi="Times New Roman" w:cs="Times New Roman"/>
          <w:b/>
          <w:sz w:val="28"/>
          <w:szCs w:val="28"/>
        </w:rPr>
        <w:t>SELECT</w:t>
      </w:r>
      <w:r w:rsidRPr="0011757D">
        <w:rPr>
          <w:rFonts w:ascii="Times New Roman" w:hAnsi="Times New Roman" w:cs="Times New Roman"/>
          <w:sz w:val="28"/>
          <w:szCs w:val="28"/>
        </w:rPr>
        <w:t xml:space="preserve"> -запросе при определении представления.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В созданную в результате приведенного выше запроса таблицу- представление MOSC _ STUD передаются данные из базовой таблицы STUDENT, но не все, а только записи о студентах, для которых значение поля CITY равно 'Москва'. К таблице MOSC _ STUD можно теперь обращаться с помощью запросов так же, как и к любой другой таблице базы данных. Например, запрос для просмотра представления MOSC _ STUD имеет вид: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b/>
          <w:sz w:val="28"/>
          <w:szCs w:val="28"/>
        </w:rPr>
        <w:t>SELECT</w:t>
      </w:r>
      <w:r w:rsidRPr="0011757D">
        <w:rPr>
          <w:rFonts w:ascii="Times New Roman" w:hAnsi="Times New Roman" w:cs="Times New Roman"/>
          <w:sz w:val="28"/>
          <w:szCs w:val="28"/>
        </w:rPr>
        <w:t xml:space="preserve"> * </w:t>
      </w:r>
      <w:r w:rsidRPr="0011757D">
        <w:rPr>
          <w:rFonts w:ascii="Times New Roman" w:hAnsi="Times New Roman" w:cs="Times New Roman"/>
          <w:b/>
          <w:sz w:val="28"/>
          <w:szCs w:val="28"/>
        </w:rPr>
        <w:t>FROM</w:t>
      </w:r>
      <w:r w:rsidRPr="0011757D">
        <w:rPr>
          <w:rFonts w:ascii="Times New Roman" w:hAnsi="Times New Roman" w:cs="Times New Roman"/>
          <w:sz w:val="28"/>
          <w:szCs w:val="28"/>
        </w:rPr>
        <w:t xml:space="preserve"> MOSC _ STUD;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Различают представления таблиц и представления столбцов. В простейшем представлении таблиц выбираются все строки и столбцы базовой таблицы.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CREATE VIEW</w:t>
      </w:r>
      <w:r w:rsidRPr="0011757D">
        <w:rPr>
          <w:rFonts w:ascii="Times New Roman" w:hAnsi="Times New Roman" w:cs="Times New Roman"/>
          <w:sz w:val="28"/>
          <w:szCs w:val="28"/>
          <w:lang w:val="en-US"/>
        </w:rPr>
        <w:t xml:space="preserve"> NEW_STUD_TAB AS </w:t>
      </w: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Такое представление, по сути, эквивалентно применению синонима, но является менее эффективным, поэтому применяется редко.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sz w:val="28"/>
          <w:szCs w:val="28"/>
        </w:rPr>
        <w:t>В простейшем виде представление столбцов выбирает все строки и столбцы, подобно представлению таблиц; кроме того, в качестве имен столбцов применяются псевдонимы. Например</w:t>
      </w:r>
      <w:r w:rsidRPr="0011757D">
        <w:rPr>
          <w:rFonts w:ascii="Times New Roman" w:hAnsi="Times New Roman" w:cs="Times New Roman"/>
          <w:sz w:val="28"/>
          <w:szCs w:val="28"/>
          <w:lang w:val="en-US"/>
        </w:rPr>
        <w:t xml:space="preserve">: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CREATE VIEW</w:t>
      </w:r>
      <w:r w:rsidRPr="0011757D">
        <w:rPr>
          <w:rFonts w:ascii="Times New Roman" w:hAnsi="Times New Roman" w:cs="Times New Roman"/>
          <w:sz w:val="28"/>
          <w:szCs w:val="28"/>
          <w:lang w:val="en-US"/>
        </w:rPr>
        <w:t xml:space="preserve"> NEW_STUDENT</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(NEW_STUDENT_ID,NEW_SURNAME,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NEW_NAME, NEW_STIPEND, NEW_KURS,NEW_CITY,</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NEW_BIRTHDAY, NEW_UNIV_ID)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AS </w:t>
      </w: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STUDENT_ID, SURNAME, NAME,STIPEND, KURS,</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CITY, BIRTHDAY, UNIV_ID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Представление столбцов является простым способом организации общей таблицы для группы пользователей или прикладных задач, которые используют собственные имена полей и таблицы.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Данные, предъявляемые пользователю через представление, могут изменяться с помощью команд модификации DML, но при этом фактическая модификация данных будет осуществляться не в самой виртуальной таблице- представлении, а будет перенаправлена к соответствующей базовой таблице. Например, запрос на обновление представления NEW _ STUDENT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b/>
          <w:sz w:val="28"/>
          <w:szCs w:val="28"/>
        </w:rPr>
        <w:t>UPDATE</w:t>
      </w:r>
      <w:r w:rsidRPr="0011757D">
        <w:rPr>
          <w:rFonts w:ascii="Times New Roman" w:hAnsi="Times New Roman" w:cs="Times New Roman"/>
          <w:sz w:val="28"/>
          <w:szCs w:val="28"/>
        </w:rPr>
        <w:t xml:space="preserve"> NEW _ STUDENT </w:t>
      </w:r>
      <w:r w:rsidRPr="0011757D">
        <w:rPr>
          <w:rFonts w:ascii="Times New Roman" w:hAnsi="Times New Roman" w:cs="Times New Roman"/>
          <w:b/>
          <w:sz w:val="28"/>
          <w:szCs w:val="28"/>
          <w:lang w:val="en-GB"/>
        </w:rPr>
        <w:t>SET</w:t>
      </w:r>
      <w:r w:rsidRPr="0011757D">
        <w:rPr>
          <w:rFonts w:ascii="Times New Roman" w:hAnsi="Times New Roman" w:cs="Times New Roman"/>
          <w:sz w:val="28"/>
          <w:szCs w:val="28"/>
          <w:lang w:val="en-GB"/>
        </w:rPr>
        <w:t>CITY</w:t>
      </w:r>
      <w:r w:rsidRPr="0011757D">
        <w:rPr>
          <w:rFonts w:ascii="Times New Roman" w:hAnsi="Times New Roman" w:cs="Times New Roman"/>
          <w:sz w:val="28"/>
          <w:szCs w:val="28"/>
        </w:rPr>
        <w:t xml:space="preserve"> =' Москва '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b/>
          <w:sz w:val="28"/>
          <w:szCs w:val="28"/>
        </w:rPr>
        <w:t>WHERE</w:t>
      </w:r>
      <w:r w:rsidRPr="0011757D">
        <w:rPr>
          <w:rFonts w:ascii="Times New Roman" w:hAnsi="Times New Roman" w:cs="Times New Roman"/>
          <w:sz w:val="28"/>
          <w:szCs w:val="28"/>
        </w:rPr>
        <w:t xml:space="preserve"> STUDENT _ ID = 1004;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эквивалентен выполнению команды </w:t>
      </w:r>
      <w:r w:rsidRPr="0011757D">
        <w:rPr>
          <w:rFonts w:ascii="Times New Roman" w:hAnsi="Times New Roman" w:cs="Times New Roman"/>
          <w:b/>
          <w:sz w:val="28"/>
          <w:szCs w:val="28"/>
        </w:rPr>
        <w:t>UPDATE</w:t>
      </w:r>
      <w:r w:rsidRPr="0011757D">
        <w:rPr>
          <w:rFonts w:ascii="Times New Roman" w:hAnsi="Times New Roman" w:cs="Times New Roman"/>
          <w:sz w:val="28"/>
          <w:szCs w:val="28"/>
        </w:rPr>
        <w:t xml:space="preserve"> над базовой таблицей STUDENT.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Следует, однако, обратить внимание на то, что в общем случае, из-за того, что обычно в представлении отображаются данные из базовой таблицы в преобразованном или усеченном виде, применение команд модификации к таблицам-представлениям имеет некоторые особенности, рассматриваемые ниже.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sz w:val="28"/>
          <w:szCs w:val="28"/>
        </w:rPr>
        <w:t>Данный вид представлений ограничивает число столбцов базовой таблицы, к которым возможен доступ. Например</w:t>
      </w:r>
      <w:r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представление</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CREATE VIEW</w:t>
      </w:r>
      <w:r w:rsidRPr="0011757D">
        <w:rPr>
          <w:rFonts w:ascii="Times New Roman" w:hAnsi="Times New Roman" w:cs="Times New Roman"/>
          <w:sz w:val="28"/>
          <w:szCs w:val="28"/>
          <w:lang w:val="en-US"/>
        </w:rPr>
        <w:t xml:space="preserve"> STUD AS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STUDENT_ID, SURNAME, CITY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lastRenderedPageBreak/>
        <w:t xml:space="preserve">дает доступ пользователю к полям STUDENT _ ID, SURNAME , CITY базовой таблицы STUDENT , полностью скрывая от него как содержимое, так и сам факт наличия в базовой таблице полей NAME , STIPEND , KURS , BIRTHDAY и UNIV _ ID .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Представления, как уже отмечалось выше, могут изменяться с помощью команд модификации DML, но при этом модификация данных будет осуществляться не в самой таблице-представлении, а в соответствующей базовой таблице. В связи с этим, с представлениями, маскирующими столбцы, функции вставки и удаления работают несколько иначе, чем с обычными таблицами. Оператор </w:t>
      </w:r>
      <w:r w:rsidRPr="0011757D">
        <w:rPr>
          <w:rFonts w:ascii="Times New Roman" w:hAnsi="Times New Roman" w:cs="Times New Roman"/>
          <w:b/>
          <w:sz w:val="28"/>
          <w:szCs w:val="28"/>
        </w:rPr>
        <w:t>INSERT</w:t>
      </w:r>
      <w:r w:rsidRPr="0011757D">
        <w:rPr>
          <w:rFonts w:ascii="Times New Roman" w:hAnsi="Times New Roman" w:cs="Times New Roman"/>
          <w:sz w:val="28"/>
          <w:szCs w:val="28"/>
        </w:rPr>
        <w:t xml:space="preserve">, примененный к представлению, фактически осуществляет вставку строки в соответствующую базовую таблицу, причем во все столбцы этой таблицы независимо от того, видны они пользователю через представление или скрыты от него. В связи с этим, в столбцах, не включенных в представление, устанавливается </w:t>
      </w:r>
      <w:r w:rsidRPr="0011757D">
        <w:rPr>
          <w:rFonts w:ascii="Times New Roman" w:hAnsi="Times New Roman" w:cs="Times New Roman"/>
          <w:b/>
          <w:sz w:val="28"/>
          <w:szCs w:val="28"/>
        </w:rPr>
        <w:t>NULL</w:t>
      </w:r>
      <w:r w:rsidRPr="0011757D">
        <w:rPr>
          <w:rFonts w:ascii="Times New Roman" w:hAnsi="Times New Roman" w:cs="Times New Roman"/>
          <w:sz w:val="28"/>
          <w:szCs w:val="28"/>
        </w:rPr>
        <w:t xml:space="preserve"> – значение или значение по умолчанию. Если не включенный в представление столбец имеет опцию </w:t>
      </w:r>
      <w:r w:rsidRPr="0011757D">
        <w:rPr>
          <w:rFonts w:ascii="Times New Roman" w:hAnsi="Times New Roman" w:cs="Times New Roman"/>
          <w:b/>
          <w:sz w:val="28"/>
          <w:szCs w:val="28"/>
        </w:rPr>
        <w:t>NOT NULL</w:t>
      </w:r>
      <w:r w:rsidRPr="0011757D">
        <w:rPr>
          <w:rFonts w:ascii="Times New Roman" w:hAnsi="Times New Roman" w:cs="Times New Roman"/>
          <w:sz w:val="28"/>
          <w:szCs w:val="28"/>
        </w:rPr>
        <w:t xml:space="preserve">, то генерируется сообщение об ошибке.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Любое применение оператора </w:t>
      </w:r>
      <w:r w:rsidRPr="0011757D">
        <w:rPr>
          <w:rFonts w:ascii="Times New Roman" w:hAnsi="Times New Roman" w:cs="Times New Roman"/>
          <w:b/>
          <w:sz w:val="28"/>
          <w:szCs w:val="28"/>
        </w:rPr>
        <w:t>DELETE</w:t>
      </w:r>
      <w:r w:rsidRPr="0011757D">
        <w:rPr>
          <w:rFonts w:ascii="Times New Roman" w:hAnsi="Times New Roman" w:cs="Times New Roman"/>
          <w:sz w:val="28"/>
          <w:szCs w:val="28"/>
        </w:rPr>
        <w:t xml:space="preserve"> удаляет строки базовой таблицы независимо от их значений.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Представления могут также ограничивать доступ к строкам. Охватываемые представлением строки базовой таблицы задаются условием(предикатом) в конструкции </w:t>
      </w:r>
      <w:r w:rsidRPr="0011757D">
        <w:rPr>
          <w:rFonts w:ascii="Times New Roman" w:hAnsi="Times New Roman" w:cs="Times New Roman"/>
          <w:b/>
          <w:sz w:val="28"/>
          <w:szCs w:val="28"/>
        </w:rPr>
        <w:t>WHERE</w:t>
      </w:r>
      <w:r w:rsidRPr="0011757D">
        <w:rPr>
          <w:rFonts w:ascii="Times New Roman" w:hAnsi="Times New Roman" w:cs="Times New Roman"/>
          <w:sz w:val="28"/>
          <w:szCs w:val="28"/>
        </w:rPr>
        <w:t xml:space="preserve"> при описании представления. Доступ через представление возможен только к строкам, удовлетворяющим условию. Например, представление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CREATEVIEW</w:t>
      </w:r>
      <w:r w:rsidRPr="0011757D">
        <w:rPr>
          <w:rFonts w:ascii="Times New Roman" w:hAnsi="Times New Roman" w:cs="Times New Roman"/>
          <w:sz w:val="28"/>
          <w:szCs w:val="28"/>
          <w:lang w:val="en-US"/>
        </w:rPr>
        <w:t xml:space="preserve"> MOSCSTUD AS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 </w:t>
      </w: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CITY = ' </w:t>
      </w:r>
      <w:r w:rsidRPr="0011757D">
        <w:rPr>
          <w:rFonts w:ascii="Times New Roman" w:hAnsi="Times New Roman" w:cs="Times New Roman"/>
          <w:sz w:val="28"/>
          <w:szCs w:val="28"/>
        </w:rPr>
        <w:t>Москва</w:t>
      </w:r>
      <w:r w:rsidRPr="0011757D">
        <w:rPr>
          <w:rFonts w:ascii="Times New Roman" w:hAnsi="Times New Roman" w:cs="Times New Roman"/>
          <w:sz w:val="28"/>
          <w:szCs w:val="28"/>
          <w:lang w:val="en-US"/>
        </w:rPr>
        <w:t xml:space="preserve"> ';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Показывает пользователю только те строки таблицы STUDENT, для которых значение поля CITY равно 'Москва'.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sz w:val="28"/>
          <w:szCs w:val="28"/>
        </w:rPr>
        <w:t>Каждая включенная в представление строка доступна для вывода, обновления и удаления. Любая допустимая для основной таблицы строка вставляется в базовую таблицу независимо от ее включения в представление. При этом может возникнуть проблема, состоящая в том, что значения, введенные пользователем в базовую таблицу через представление, значений, будут отсутствовать в представлении, оставаясь при этом в базовой таблице. Рассмотрим</w:t>
      </w:r>
      <w:r w:rsidR="00AF44AC"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такой</w:t>
      </w:r>
      <w:r w:rsidR="00AF44AC"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случай</w:t>
      </w:r>
      <w:r w:rsidRPr="0011757D">
        <w:rPr>
          <w:rFonts w:ascii="Times New Roman" w:hAnsi="Times New Roman" w:cs="Times New Roman"/>
          <w:sz w:val="28"/>
          <w:szCs w:val="28"/>
          <w:lang w:val="en-US"/>
        </w:rPr>
        <w:t xml:space="preserve">: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CREATEVIEW</w:t>
      </w:r>
      <w:r w:rsidRPr="0011757D">
        <w:rPr>
          <w:rFonts w:ascii="Times New Roman" w:hAnsi="Times New Roman" w:cs="Times New Roman"/>
          <w:sz w:val="28"/>
          <w:szCs w:val="28"/>
          <w:lang w:val="en-US"/>
        </w:rPr>
        <w:t xml:space="preserve"> HIGH_RATING AS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UNIVERSITY </w:t>
      </w: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RAT ING = 300;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Это представление является обновляемым. Оно просто ограничивает доступ пользователя к определенным столбцам и строкам в таблице UNIVERSITY. Предположим, необходимо вставить с помощью команды </w:t>
      </w:r>
      <w:r w:rsidRPr="0011757D">
        <w:rPr>
          <w:rFonts w:ascii="Times New Roman" w:hAnsi="Times New Roman" w:cs="Times New Roman"/>
          <w:b/>
          <w:sz w:val="28"/>
          <w:szCs w:val="28"/>
        </w:rPr>
        <w:t>INSERT</w:t>
      </w:r>
      <w:r w:rsidRPr="0011757D">
        <w:rPr>
          <w:rFonts w:ascii="Times New Roman" w:hAnsi="Times New Roman" w:cs="Times New Roman"/>
          <w:sz w:val="28"/>
          <w:szCs w:val="28"/>
        </w:rPr>
        <w:t xml:space="preserve"> следующую строку: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b/>
          <w:sz w:val="28"/>
          <w:szCs w:val="28"/>
        </w:rPr>
        <w:t>INSERT INTO</w:t>
      </w:r>
      <w:r w:rsidRPr="0011757D">
        <w:rPr>
          <w:rFonts w:ascii="Times New Roman" w:hAnsi="Times New Roman" w:cs="Times New Roman"/>
          <w:sz w:val="28"/>
          <w:szCs w:val="28"/>
        </w:rPr>
        <w:t xml:space="preserve"> HIGH _ RATING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b/>
          <w:sz w:val="28"/>
          <w:szCs w:val="28"/>
        </w:rPr>
        <w:t>VALUES</w:t>
      </w:r>
      <w:r w:rsidRPr="0011757D">
        <w:rPr>
          <w:rFonts w:ascii="Times New Roman" w:hAnsi="Times New Roman" w:cs="Times New Roman"/>
          <w:sz w:val="28"/>
          <w:szCs w:val="28"/>
        </w:rPr>
        <w:t xml:space="preserve"> (180,'Новый университет', 200, 'Воронеж');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Команда </w:t>
      </w:r>
      <w:r w:rsidRPr="0011757D">
        <w:rPr>
          <w:rFonts w:ascii="Times New Roman" w:hAnsi="Times New Roman" w:cs="Times New Roman"/>
          <w:b/>
          <w:sz w:val="28"/>
          <w:szCs w:val="28"/>
        </w:rPr>
        <w:t>INSERT</w:t>
      </w:r>
      <w:r w:rsidRPr="0011757D">
        <w:rPr>
          <w:rFonts w:ascii="Times New Roman" w:hAnsi="Times New Roman" w:cs="Times New Roman"/>
          <w:sz w:val="28"/>
          <w:szCs w:val="28"/>
        </w:rPr>
        <w:t xml:space="preserve"> допустима в этом представлении. С помощью представления HIGH _ RATING строка будет вставлена в базовую таблицу UNIVERSITY. Однако, после появления этой строки в базовой таблице, из самого </w:t>
      </w:r>
      <w:r w:rsidRPr="0011757D">
        <w:rPr>
          <w:rFonts w:ascii="Times New Roman" w:hAnsi="Times New Roman" w:cs="Times New Roman"/>
          <w:sz w:val="28"/>
          <w:szCs w:val="28"/>
        </w:rPr>
        <w:lastRenderedPageBreak/>
        <w:t xml:space="preserve">представления она исчезнет, поскольку значение поля RATING неравно 300, и, следовательно, эта строка не удовлетворяет условию предложения </w:t>
      </w:r>
      <w:r w:rsidRPr="0011757D">
        <w:rPr>
          <w:rFonts w:ascii="Times New Roman" w:hAnsi="Times New Roman" w:cs="Times New Roman"/>
          <w:b/>
          <w:sz w:val="28"/>
          <w:szCs w:val="28"/>
        </w:rPr>
        <w:t>WHERE</w:t>
      </w:r>
      <w:r w:rsidRPr="0011757D">
        <w:rPr>
          <w:rFonts w:ascii="Times New Roman" w:hAnsi="Times New Roman" w:cs="Times New Roman"/>
          <w:sz w:val="28"/>
          <w:szCs w:val="28"/>
        </w:rPr>
        <w:t xml:space="preserve"> для отбора строк в представление. Для пользователя такое исчезновение только что введенной строки является неожиданным. Действительно, не понятно, почему после ввода строки в таблицу ее нельзя увидеть и, например, тут же удалить. Тем более, что пользователь вообще может не знать - работает он в данный момент с базовой таблицей или с таблицей-представлением.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Аналогичная ситуация возникнет, если в какой-либо существующей записи представления HIGH _ RATING изменить значение поля RATING назначение, отличное от 300.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sz w:val="28"/>
          <w:szCs w:val="28"/>
        </w:rPr>
        <w:t xml:space="preserve">Подобные проблемы можно устранить путем включения в определение представления опции </w:t>
      </w:r>
      <w:r w:rsidRPr="0011757D">
        <w:rPr>
          <w:rFonts w:ascii="Times New Roman" w:hAnsi="Times New Roman" w:cs="Times New Roman"/>
          <w:b/>
          <w:sz w:val="28"/>
          <w:szCs w:val="28"/>
        </w:rPr>
        <w:t>WITH CHECK OPTION</w:t>
      </w:r>
      <w:r w:rsidRPr="0011757D">
        <w:rPr>
          <w:rFonts w:ascii="Times New Roman" w:hAnsi="Times New Roman" w:cs="Times New Roman"/>
          <w:sz w:val="28"/>
          <w:szCs w:val="28"/>
        </w:rPr>
        <w:t xml:space="preserve">. Эта опция распространяет условие </w:t>
      </w:r>
      <w:r w:rsidRPr="0011757D">
        <w:rPr>
          <w:rFonts w:ascii="Times New Roman" w:hAnsi="Times New Roman" w:cs="Times New Roman"/>
          <w:b/>
          <w:sz w:val="28"/>
          <w:szCs w:val="28"/>
        </w:rPr>
        <w:t>WHERE</w:t>
      </w:r>
      <w:r w:rsidRPr="0011757D">
        <w:rPr>
          <w:rFonts w:ascii="Times New Roman" w:hAnsi="Times New Roman" w:cs="Times New Roman"/>
          <w:sz w:val="28"/>
          <w:szCs w:val="28"/>
        </w:rPr>
        <w:t xml:space="preserve"> для запроса на операции обновления и вставки в описание представления. Например</w:t>
      </w:r>
      <w:r w:rsidRPr="0011757D">
        <w:rPr>
          <w:rFonts w:ascii="Times New Roman" w:hAnsi="Times New Roman" w:cs="Times New Roman"/>
          <w:sz w:val="28"/>
          <w:szCs w:val="28"/>
          <w:lang w:val="en-US"/>
        </w:rPr>
        <w:t>:</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CREATE VIEW</w:t>
      </w:r>
      <w:r w:rsidRPr="0011757D">
        <w:rPr>
          <w:rFonts w:ascii="Times New Roman" w:hAnsi="Times New Roman" w:cs="Times New Roman"/>
          <w:sz w:val="28"/>
          <w:szCs w:val="28"/>
          <w:lang w:val="en-US"/>
        </w:rPr>
        <w:t xml:space="preserve"> HI GH_RATUNG AS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UNIVERSITY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RATING = 300 </w:t>
      </w:r>
      <w:r w:rsidRPr="0011757D">
        <w:rPr>
          <w:rFonts w:ascii="Times New Roman" w:hAnsi="Times New Roman" w:cs="Times New Roman"/>
          <w:b/>
          <w:sz w:val="28"/>
          <w:szCs w:val="28"/>
          <w:lang w:val="en-US"/>
        </w:rPr>
        <w:t>WITH CHECK OPTION</w:t>
      </w:r>
      <w:r w:rsidRPr="0011757D">
        <w:rPr>
          <w:rFonts w:ascii="Times New Roman" w:hAnsi="Times New Roman" w:cs="Times New Roman"/>
          <w:sz w:val="28"/>
          <w:szCs w:val="28"/>
          <w:lang w:val="en-US"/>
        </w:rPr>
        <w:t xml:space="preserve">;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В этом случае вышеупомянутые операции вставки строки или коррекции поля RATING будет отклонены.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Опция </w:t>
      </w:r>
      <w:r w:rsidRPr="0011757D">
        <w:rPr>
          <w:rFonts w:ascii="Times New Roman" w:hAnsi="Times New Roman" w:cs="Times New Roman"/>
          <w:b/>
          <w:sz w:val="28"/>
          <w:szCs w:val="28"/>
        </w:rPr>
        <w:t>WITH CHECK OPTION</w:t>
      </w:r>
      <w:r w:rsidRPr="0011757D">
        <w:rPr>
          <w:rFonts w:ascii="Times New Roman" w:hAnsi="Times New Roman" w:cs="Times New Roman"/>
          <w:sz w:val="28"/>
          <w:szCs w:val="28"/>
        </w:rPr>
        <w:t xml:space="preserve"> помещается в определение представления, а не в команду </w:t>
      </w:r>
      <w:r w:rsidRPr="0011757D">
        <w:rPr>
          <w:rFonts w:ascii="Times New Roman" w:hAnsi="Times New Roman" w:cs="Times New Roman"/>
          <w:b/>
          <w:sz w:val="28"/>
          <w:szCs w:val="28"/>
        </w:rPr>
        <w:t>DML</w:t>
      </w:r>
      <w:r w:rsidRPr="0011757D">
        <w:rPr>
          <w:rFonts w:ascii="Times New Roman" w:hAnsi="Times New Roman" w:cs="Times New Roman"/>
          <w:sz w:val="28"/>
          <w:szCs w:val="28"/>
        </w:rPr>
        <w:t xml:space="preserve">, так что все команды модификации в представлении будут проверяться. Рекомендуется использовать эту опцию во всех случаях, когда нет причины разрешать представлению помещать в таблицу значения, которые в нем самом не могут быть видны.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sz w:val="28"/>
          <w:szCs w:val="28"/>
        </w:rPr>
        <w:t>Рассмотренная выше проблема возникает и при вставке строк в представление с предикатом, использующим поля базовой таблицы, не присутствующие в самом представлении. Например</w:t>
      </w:r>
      <w:r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рассмотримпредставление</w:t>
      </w:r>
      <w:r w:rsidRPr="0011757D">
        <w:rPr>
          <w:rFonts w:ascii="Times New Roman" w:hAnsi="Times New Roman" w:cs="Times New Roman"/>
          <w:sz w:val="28"/>
          <w:szCs w:val="28"/>
          <w:lang w:val="en-US"/>
        </w:rPr>
        <w:t xml:space="preserve">: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CREATE VIEW</w:t>
      </w:r>
      <w:r w:rsidRPr="0011757D">
        <w:rPr>
          <w:rFonts w:ascii="Times New Roman" w:hAnsi="Times New Roman" w:cs="Times New Roman"/>
          <w:sz w:val="28"/>
          <w:szCs w:val="28"/>
          <w:lang w:val="en-US"/>
        </w:rPr>
        <w:t xml:space="preserve"> MOSCSTUD AS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STUDENT_ID, SURNAME, STIPEND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 </w:t>
      </w: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CITY = ' </w:t>
      </w:r>
      <w:r w:rsidRPr="0011757D">
        <w:rPr>
          <w:rFonts w:ascii="Times New Roman" w:hAnsi="Times New Roman" w:cs="Times New Roman"/>
          <w:sz w:val="28"/>
          <w:szCs w:val="28"/>
        </w:rPr>
        <w:t>Москва</w:t>
      </w:r>
      <w:r w:rsidRPr="0011757D">
        <w:rPr>
          <w:rFonts w:ascii="Times New Roman" w:hAnsi="Times New Roman" w:cs="Times New Roman"/>
          <w:sz w:val="28"/>
          <w:szCs w:val="28"/>
          <w:lang w:val="en-US"/>
        </w:rPr>
        <w:t xml:space="preserve"> ';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Видно, что в данное представление не включено поле CITY таблицы STUDENT.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Что будет происходить при попытках вставки строки в это представление? Так как мы не можем указать значение CITY в представлении как значение по умолчанию (ввиду отсутствия в нем этого поля), то этим значением будет </w:t>
      </w:r>
      <w:r w:rsidRPr="0011757D">
        <w:rPr>
          <w:rFonts w:ascii="Times New Roman" w:hAnsi="Times New Roman" w:cs="Times New Roman"/>
          <w:b/>
          <w:sz w:val="28"/>
          <w:szCs w:val="28"/>
        </w:rPr>
        <w:t>NULL</w:t>
      </w:r>
      <w:r w:rsidRPr="0011757D">
        <w:rPr>
          <w:rFonts w:ascii="Times New Roman" w:hAnsi="Times New Roman" w:cs="Times New Roman"/>
          <w:sz w:val="28"/>
          <w:szCs w:val="28"/>
        </w:rPr>
        <w:t xml:space="preserve">, и оно будет введено в поле CITY базовой таблицы STUDENT (считаем, что для этого поля опция </w:t>
      </w:r>
      <w:r w:rsidRPr="0011757D">
        <w:rPr>
          <w:rFonts w:ascii="Times New Roman" w:hAnsi="Times New Roman" w:cs="Times New Roman"/>
          <w:b/>
          <w:sz w:val="28"/>
          <w:szCs w:val="28"/>
        </w:rPr>
        <w:t>NOT NULL</w:t>
      </w:r>
      <w:r w:rsidRPr="0011757D">
        <w:rPr>
          <w:rFonts w:ascii="Times New Roman" w:hAnsi="Times New Roman" w:cs="Times New Roman"/>
          <w:sz w:val="28"/>
          <w:szCs w:val="28"/>
        </w:rPr>
        <w:t xml:space="preserve"> не используется). Так как в этом случае значение поля CITY базовой таблицы STUDENT не будет равняться значению 'Москва', вставляемая строка будет исключена из самого представления и, поэтому, не будет видна пользователю. Причем так будет происходить для любой вставляемой в представление MOSC _ STUD строки. Другими словами, пользователь вообще не сможет видеть строки, вводимые им в это представление. Данная проблема не решается и в случае, если в определение представления будет добавлена опция </w:t>
      </w:r>
      <w:r w:rsidRPr="0011757D">
        <w:rPr>
          <w:rFonts w:ascii="Times New Roman" w:hAnsi="Times New Roman" w:cs="Times New Roman"/>
          <w:b/>
          <w:sz w:val="28"/>
          <w:szCs w:val="28"/>
        </w:rPr>
        <w:t xml:space="preserve">WITH CHECK OPTION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CREATE VIEW</w:t>
      </w:r>
      <w:r w:rsidRPr="0011757D">
        <w:rPr>
          <w:rFonts w:ascii="Times New Roman" w:hAnsi="Times New Roman" w:cs="Times New Roman"/>
          <w:sz w:val="28"/>
          <w:szCs w:val="28"/>
          <w:lang w:val="en-US"/>
        </w:rPr>
        <w:t xml:space="preserve"> MOSCSTUD AS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lastRenderedPageBreak/>
        <w:t>SELECT</w:t>
      </w:r>
      <w:r w:rsidRPr="0011757D">
        <w:rPr>
          <w:rFonts w:ascii="Times New Roman" w:hAnsi="Times New Roman" w:cs="Times New Roman"/>
          <w:sz w:val="28"/>
          <w:szCs w:val="28"/>
          <w:lang w:val="en-US"/>
        </w:rPr>
        <w:t xml:space="preserve"> STUDENT_ID,SURNAME, STIPEND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 </w:t>
      </w: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CITY = ' </w:t>
      </w:r>
      <w:r w:rsidRPr="0011757D">
        <w:rPr>
          <w:rFonts w:ascii="Times New Roman" w:hAnsi="Times New Roman" w:cs="Times New Roman"/>
          <w:sz w:val="28"/>
          <w:szCs w:val="28"/>
        </w:rPr>
        <w:t>Москва</w:t>
      </w:r>
      <w:r w:rsidRPr="0011757D">
        <w:rPr>
          <w:rFonts w:ascii="Times New Roman" w:hAnsi="Times New Roman" w:cs="Times New Roman"/>
          <w:sz w:val="28"/>
          <w:szCs w:val="28"/>
          <w:lang w:val="en-US"/>
        </w:rPr>
        <w:t xml:space="preserve"> ' </w:t>
      </w:r>
      <w:r w:rsidRPr="0011757D">
        <w:rPr>
          <w:rFonts w:ascii="Times New Roman" w:hAnsi="Times New Roman" w:cs="Times New Roman"/>
          <w:b/>
          <w:sz w:val="28"/>
          <w:szCs w:val="28"/>
          <w:lang w:val="en-US"/>
        </w:rPr>
        <w:t>WITH CHECK OPTION</w:t>
      </w:r>
      <w:r w:rsidRPr="0011757D">
        <w:rPr>
          <w:rFonts w:ascii="Times New Roman" w:hAnsi="Times New Roman" w:cs="Times New Roman"/>
          <w:sz w:val="28"/>
          <w:szCs w:val="28"/>
          <w:lang w:val="en-US"/>
        </w:rPr>
        <w:t xml:space="preserve">;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Таким образом, в определенном указанными способами представлении, можно модифицировать значения полей или удалять строки, но нельзя вставлять строки. Исходя из этого, рекомендуется даже в тех случаях, когда этого не требуется по соображениям полезности (и даже безопасности) информации, при определении представления включать в него все поля, на которые имеется ссылка в предикате. Если эти поля не должны отображаться в выводе таблицы, всегда можно исключить их уже в запросе к представлению. Другими словами, можно было бы определить представление MOSC _ STUD подобно следующему: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 xml:space="preserve">CREATEVIEW </w:t>
      </w:r>
      <w:r w:rsidRPr="0011757D">
        <w:rPr>
          <w:rFonts w:ascii="Times New Roman" w:hAnsi="Times New Roman" w:cs="Times New Roman"/>
          <w:sz w:val="28"/>
          <w:szCs w:val="28"/>
          <w:lang w:val="en-US"/>
        </w:rPr>
        <w:t xml:space="preserve">MOSCSTUD AS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 </w:t>
      </w: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CITY= ' </w:t>
      </w:r>
      <w:r w:rsidRPr="0011757D">
        <w:rPr>
          <w:rFonts w:ascii="Times New Roman" w:hAnsi="Times New Roman" w:cs="Times New Roman"/>
          <w:sz w:val="28"/>
          <w:szCs w:val="28"/>
        </w:rPr>
        <w:t>Москва</w:t>
      </w:r>
      <w:r w:rsidRPr="0011757D">
        <w:rPr>
          <w:rFonts w:ascii="Times New Roman" w:hAnsi="Times New Roman" w:cs="Times New Roman"/>
          <w:sz w:val="28"/>
          <w:szCs w:val="28"/>
          <w:lang w:val="en-US"/>
        </w:rPr>
        <w:t xml:space="preserve"> ' </w:t>
      </w:r>
      <w:r w:rsidRPr="0011757D">
        <w:rPr>
          <w:rFonts w:ascii="Times New Roman" w:hAnsi="Times New Roman" w:cs="Times New Roman"/>
          <w:b/>
          <w:sz w:val="28"/>
          <w:szCs w:val="28"/>
          <w:lang w:val="en-US"/>
        </w:rPr>
        <w:t>WITH CHECK OPTION</w:t>
      </w:r>
      <w:r w:rsidRPr="0011757D">
        <w:rPr>
          <w:rFonts w:ascii="Times New Roman" w:hAnsi="Times New Roman" w:cs="Times New Roman"/>
          <w:sz w:val="28"/>
          <w:szCs w:val="28"/>
          <w:lang w:val="en-US"/>
        </w:rPr>
        <w:t xml:space="preserve">;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Эта команда заполнит в представлении поле CITY одинаковыми значениями, которые можно просто исключить из вывода с помощью другого запроса уже к этому сформированному представлению, указав в запросе только поля, необходимые для вывода.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STUDENT_ID,SURNAME, STIPEND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M0SC_STUD;</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sz w:val="28"/>
          <w:szCs w:val="28"/>
        </w:rPr>
        <w:t xml:space="preserve">Создание представлений с использованием агрегированных функций и предложения </w:t>
      </w:r>
      <w:r w:rsidRPr="0011757D">
        <w:rPr>
          <w:rFonts w:ascii="Times New Roman" w:hAnsi="Times New Roman" w:cs="Times New Roman"/>
          <w:b/>
          <w:sz w:val="28"/>
          <w:szCs w:val="28"/>
        </w:rPr>
        <w:t>GROUP BY</w:t>
      </w:r>
      <w:r w:rsidRPr="0011757D">
        <w:rPr>
          <w:rFonts w:ascii="Times New Roman" w:hAnsi="Times New Roman" w:cs="Times New Roman"/>
          <w:sz w:val="28"/>
          <w:szCs w:val="28"/>
        </w:rPr>
        <w:t xml:space="preserve"> является удобным инструментом для непрерывной обработки и интерпретации извлекаемой информации. Предположим, необходимо следить за количеством студентов, сдающих экзамены, количеством сданных экзаменов, количеством сданных предметов, средним баллом по каждому предмету. Для</w:t>
      </w:r>
      <w:r w:rsidR="00AF44AC"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этого</w:t>
      </w:r>
      <w:r w:rsidR="00AF44AC"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можно</w:t>
      </w:r>
      <w:r w:rsidR="00AF44AC"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сформировать</w:t>
      </w:r>
      <w:r w:rsidR="00AF44AC"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следующее</w:t>
      </w:r>
      <w:r w:rsidR="00AF44AC"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представление</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CREATE VIEW</w:t>
      </w:r>
      <w:r w:rsidRPr="0011757D">
        <w:rPr>
          <w:rFonts w:ascii="Times New Roman" w:hAnsi="Times New Roman" w:cs="Times New Roman"/>
          <w:sz w:val="28"/>
          <w:szCs w:val="28"/>
          <w:lang w:val="en-US"/>
        </w:rPr>
        <w:t xml:space="preserve"> TOTALDAY AS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EXAM_DATE, COUNT(DISTINCT SUBJ_ID) AS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SUBJ_CNT, COUNT(STUDENT_ID) AS STUD_CNT,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COUNT(MARK) ASMARK_CNT, AVG(MARK) AS MARK_AVG, SUM(MARK) AS MARK_SUM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EXAM_MARKS </w:t>
      </w:r>
      <w:r w:rsidRPr="0011757D">
        <w:rPr>
          <w:rFonts w:ascii="Times New Roman" w:hAnsi="Times New Roman" w:cs="Times New Roman"/>
          <w:b/>
          <w:sz w:val="28"/>
          <w:szCs w:val="28"/>
          <w:lang w:val="en-US"/>
        </w:rPr>
        <w:t>GROUPBY</w:t>
      </w:r>
      <w:r w:rsidRPr="0011757D">
        <w:rPr>
          <w:rFonts w:ascii="Times New Roman" w:hAnsi="Times New Roman" w:cs="Times New Roman"/>
          <w:sz w:val="28"/>
          <w:szCs w:val="28"/>
          <w:lang w:val="en-US"/>
        </w:rPr>
        <w:t xml:space="preserve"> EXAM_DATE;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Теперь требуемую информацию можно увидеть с помощью простого запроса к представлению: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b/>
          <w:sz w:val="28"/>
          <w:szCs w:val="28"/>
        </w:rPr>
        <w:t>SELECT</w:t>
      </w:r>
      <w:r w:rsidRPr="0011757D">
        <w:rPr>
          <w:rFonts w:ascii="Times New Roman" w:hAnsi="Times New Roman" w:cs="Times New Roman"/>
          <w:sz w:val="28"/>
          <w:szCs w:val="28"/>
        </w:rPr>
        <w:t xml:space="preserve"> * </w:t>
      </w:r>
      <w:r w:rsidRPr="0011757D">
        <w:rPr>
          <w:rFonts w:ascii="Times New Roman" w:hAnsi="Times New Roman" w:cs="Times New Roman"/>
          <w:b/>
          <w:sz w:val="28"/>
          <w:szCs w:val="28"/>
        </w:rPr>
        <w:t>FROM</w:t>
      </w:r>
      <w:r w:rsidRPr="0011757D">
        <w:rPr>
          <w:rFonts w:ascii="Times New Roman" w:hAnsi="Times New Roman" w:cs="Times New Roman"/>
          <w:sz w:val="28"/>
          <w:szCs w:val="28"/>
        </w:rPr>
        <w:t xml:space="preserve"> TOTALDAY;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нескольких таблиц (базовых и/или других представлений) в одну большую виртуальную таблицу.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Такое решение имеет ряд преимуществ: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 представление, объединяющее несколько таблиц, может использоваться как промежуточный макет при формировании сложных отчетов, скрывающий детали объединения большого количества исходных таблиц.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 предварительно объединенные поисковые и базовые таблицы обеспечивают наилучшие условия для транзакций, позволяют использовать компактные схемы кодов, устраняя необходимость написания для каждого отчета длинных объединяющих процедур.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 позволяет использовать при формировании отчетов более надежный модульный подход.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lastRenderedPageBreak/>
        <w:t xml:space="preserve">• предварительно объединенные и проверенные представления уменьшают вероятность ошибок, связанных с неполным выполнением условий объединения.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Можно, например, создать представление, которое показывает имена и названия сданных предметов для каждого студента: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CREATE VIEW</w:t>
      </w:r>
      <w:r w:rsidRPr="0011757D">
        <w:rPr>
          <w:rFonts w:ascii="Times New Roman" w:hAnsi="Times New Roman" w:cs="Times New Roman"/>
          <w:sz w:val="28"/>
          <w:szCs w:val="28"/>
          <w:lang w:val="en-US"/>
        </w:rPr>
        <w:t xml:space="preserve"> STUDSUBJ AS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A.STUDENT_ID, C.SUBJ_ID, A.SURNAME, C.SUBJ_NAME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 A, EXAM_MARKS B, SUBJECT </w:t>
      </w:r>
      <w:r w:rsidRPr="0011757D">
        <w:rPr>
          <w:rFonts w:ascii="Times New Roman" w:hAnsi="Times New Roman" w:cs="Times New Roman"/>
          <w:sz w:val="28"/>
          <w:szCs w:val="28"/>
        </w:rPr>
        <w:t>С</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A.STUDENT_ID = B.STUDENT_ID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AND</w:t>
      </w:r>
      <w:r w:rsidRPr="0011757D">
        <w:rPr>
          <w:rFonts w:ascii="Times New Roman" w:hAnsi="Times New Roman" w:cs="Times New Roman"/>
          <w:sz w:val="28"/>
          <w:szCs w:val="28"/>
          <w:lang w:val="en-US"/>
        </w:rPr>
        <w:t xml:space="preserve"> B.SUBJ_ID = C.SUBJ_ID;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Теперь все предметы студента или всех студентов для каждого предмета можно выбрать с помощью простого запроса. Например, чтобы увидеть все предметы, сданные студентом Ивановым, подается запрос: SELECT SUBJ _ NAME FROMSTUD _ SUBJ WHERE SURNAME = 'Иванов';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При создании представлений могут также использоваться и подзапросы, включая связанные подзапросы. Предположим, предусматривается премия для тех студентов, которые имеют самый высокий балл на любую заданную дату. Получить такую информацию можно с помощью представления: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b/>
          <w:sz w:val="28"/>
          <w:szCs w:val="28"/>
        </w:rPr>
        <w:t>CREATE VIEW</w:t>
      </w:r>
      <w:r w:rsidRPr="0011757D">
        <w:rPr>
          <w:rFonts w:ascii="Times New Roman" w:hAnsi="Times New Roman" w:cs="Times New Roman"/>
          <w:sz w:val="28"/>
          <w:szCs w:val="28"/>
        </w:rPr>
        <w:t xml:space="preserve"> ELITE _ STUD AS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B.EXAM_DATE, A.STUDENT_ID, A. SURNAME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STUDENT A, EXAM_MARKS </w:t>
      </w:r>
      <w:r w:rsidRPr="0011757D">
        <w:rPr>
          <w:rFonts w:ascii="Times New Roman" w:hAnsi="Times New Roman" w:cs="Times New Roman"/>
          <w:sz w:val="28"/>
          <w:szCs w:val="28"/>
        </w:rPr>
        <w:t>В</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ASTUDENT_ID = B.STUDENT_ID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AND</w:t>
      </w:r>
      <w:r w:rsidRPr="0011757D">
        <w:rPr>
          <w:rFonts w:ascii="Times New Roman" w:hAnsi="Times New Roman" w:cs="Times New Roman"/>
          <w:sz w:val="28"/>
          <w:szCs w:val="28"/>
          <w:lang w:val="en-US"/>
        </w:rPr>
        <w:t xml:space="preserve"> B.MARK = (SELECT MAX(MARK)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EXAM_MARKS </w:t>
      </w:r>
      <w:r w:rsidRPr="0011757D">
        <w:rPr>
          <w:rFonts w:ascii="Times New Roman" w:hAnsi="Times New Roman" w:cs="Times New Roman"/>
          <w:sz w:val="28"/>
          <w:szCs w:val="28"/>
        </w:rPr>
        <w:t>С</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C.EXAM_DATE = B.EXAM_DATE);</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Если, с другой стороны, премия будет назначаться только студенту, который имел самый высокий балл и не меньше 10-ти раз, то необходимо использовать другое представление, основанное на первом: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CREATE VIEW</w:t>
      </w:r>
      <w:r w:rsidRPr="0011757D">
        <w:rPr>
          <w:rFonts w:ascii="Times New Roman" w:hAnsi="Times New Roman" w:cs="Times New Roman"/>
          <w:sz w:val="28"/>
          <w:szCs w:val="28"/>
          <w:lang w:val="en-US"/>
        </w:rPr>
        <w:t xml:space="preserve"> BONUS AS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DISTINCTSTUDENT_ID, SURNAME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ELITE_STUDA </w:t>
      </w: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10 &lt; = (</w:t>
      </w: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COUNT (*)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ELITE_STUD </w:t>
      </w:r>
      <w:r w:rsidRPr="0011757D">
        <w:rPr>
          <w:rFonts w:ascii="Times New Roman" w:hAnsi="Times New Roman" w:cs="Times New Roman"/>
          <w:sz w:val="28"/>
          <w:szCs w:val="28"/>
        </w:rPr>
        <w:t>В</w:t>
      </w:r>
      <w:r w:rsidRPr="0011757D">
        <w:rPr>
          <w:rFonts w:ascii="Times New Roman" w:hAnsi="Times New Roman" w:cs="Times New Roman"/>
          <w:b/>
          <w:sz w:val="28"/>
          <w:szCs w:val="28"/>
          <w:lang w:val="en-US"/>
        </w:rPr>
        <w:t xml:space="preserve">WHERE </w:t>
      </w:r>
      <w:r w:rsidRPr="0011757D">
        <w:rPr>
          <w:rFonts w:ascii="Times New Roman" w:hAnsi="Times New Roman" w:cs="Times New Roman"/>
          <w:sz w:val="28"/>
          <w:szCs w:val="28"/>
          <w:lang w:val="en-US"/>
        </w:rPr>
        <w:t>ASTUDENT_ID =B.STUDENT_ID);</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Извлечение из этой таблицы записей о студентах, которые будут получать премию, выполняется простым запросом: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b/>
          <w:sz w:val="28"/>
          <w:szCs w:val="28"/>
        </w:rPr>
        <w:t>SELECT</w:t>
      </w:r>
      <w:r w:rsidRPr="0011757D">
        <w:rPr>
          <w:rFonts w:ascii="Times New Roman" w:hAnsi="Times New Roman" w:cs="Times New Roman"/>
          <w:sz w:val="28"/>
          <w:szCs w:val="28"/>
        </w:rPr>
        <w:t xml:space="preserve"> * </w:t>
      </w:r>
      <w:r w:rsidRPr="0011757D">
        <w:rPr>
          <w:rFonts w:ascii="Times New Roman" w:hAnsi="Times New Roman" w:cs="Times New Roman"/>
          <w:b/>
          <w:sz w:val="28"/>
          <w:szCs w:val="28"/>
        </w:rPr>
        <w:t>FROM</w:t>
      </w:r>
      <w:r w:rsidRPr="0011757D">
        <w:rPr>
          <w:rFonts w:ascii="Times New Roman" w:hAnsi="Times New Roman" w:cs="Times New Roman"/>
          <w:sz w:val="28"/>
          <w:szCs w:val="28"/>
        </w:rPr>
        <w:t xml:space="preserve"> BONUS;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Имеются некоторые виды запросов, не допустимые в определениях представлений. Одиночное представление должно основываться на одиночном запросе, поэтому </w:t>
      </w:r>
      <w:r w:rsidRPr="0011757D">
        <w:rPr>
          <w:rFonts w:ascii="Times New Roman" w:hAnsi="Times New Roman" w:cs="Times New Roman"/>
          <w:b/>
          <w:sz w:val="28"/>
          <w:szCs w:val="28"/>
        </w:rPr>
        <w:t>UNION</w:t>
      </w:r>
      <w:r w:rsidRPr="0011757D">
        <w:rPr>
          <w:rFonts w:ascii="Times New Roman" w:hAnsi="Times New Roman" w:cs="Times New Roman"/>
          <w:sz w:val="28"/>
          <w:szCs w:val="28"/>
        </w:rPr>
        <w:t xml:space="preserve"> и </w:t>
      </w:r>
      <w:r w:rsidRPr="0011757D">
        <w:rPr>
          <w:rFonts w:ascii="Times New Roman" w:hAnsi="Times New Roman" w:cs="Times New Roman"/>
          <w:b/>
          <w:sz w:val="28"/>
          <w:szCs w:val="28"/>
        </w:rPr>
        <w:t>UNION ALL</w:t>
      </w:r>
      <w:r w:rsidRPr="0011757D">
        <w:rPr>
          <w:rFonts w:ascii="Times New Roman" w:hAnsi="Times New Roman" w:cs="Times New Roman"/>
          <w:sz w:val="28"/>
          <w:szCs w:val="28"/>
        </w:rPr>
        <w:t xml:space="preserve"> в представлениях не разрешаются. Предложение </w:t>
      </w:r>
      <w:r w:rsidRPr="0011757D">
        <w:rPr>
          <w:rFonts w:ascii="Times New Roman" w:hAnsi="Times New Roman" w:cs="Times New Roman"/>
          <w:b/>
          <w:sz w:val="28"/>
          <w:szCs w:val="28"/>
        </w:rPr>
        <w:t>ORDER BY</w:t>
      </w:r>
      <w:r w:rsidRPr="0011757D">
        <w:rPr>
          <w:rFonts w:ascii="Times New Roman" w:hAnsi="Times New Roman" w:cs="Times New Roman"/>
          <w:sz w:val="28"/>
          <w:szCs w:val="28"/>
        </w:rPr>
        <w:t xml:space="preserve"> также никогда не используется в определении представлений. Представление является реляционной таблицей-отношением, поэтому его строки по определению являются неупорядоченными.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Синтаксис удаления представления из базы данных подобен синтаксису удаления базовых таблиц: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DROP VIEW &lt; имя представления &gt;</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Как уже говорилось, использование команд модификации языка SQL - INSERT (ВСТАВИТЬ), UPDATE (ЗАМЕНИТЬ), и DELETE (УДАЛИТЬ)- </w:t>
      </w:r>
      <w:r w:rsidRPr="0011757D">
        <w:rPr>
          <w:rFonts w:ascii="Times New Roman" w:hAnsi="Times New Roman" w:cs="Times New Roman"/>
          <w:sz w:val="28"/>
          <w:szCs w:val="28"/>
        </w:rPr>
        <w:lastRenderedPageBreak/>
        <w:t xml:space="preserve">применительно для представлений имеет ряд особенностей. В дополнение к аспектам, рассмотренным выше, следует отметить, что не все представления могут модифицироваться.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Если команды модификации могут выполняться в представлении, то представление является обновляемым (модифицируемым); в противном случае оно предназначено только для чтения при запросе. Каким образом можно определить, является ли представление модифицируемым? Критерии обновляемости представления можно сформулировать следующим образом.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 Представление строится на основе одной и только одной базовой таблицы.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 Представление должно содержать первичный ключ базовой таблицы.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 Представление недолжно иметь никаких полей, которые представляют собой агрегирующие функции.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 Представление недолжно содержать DISTINCT в своем определении.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 Представление недолжно использовать GROUP BY или HAVING в своем определении.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Представление недолжно использовать подзапросы.</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 Представление может быть использовано в другом представлении, но это представление должно быть также модифицируемыми.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 Представление не должно использовать в качестве полей вывода константы или выражения значений.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Суть этих ограничений в том, что обновляемые представления фактически подобны окнам в базовых таблицах. Они показывают информацию из базовой таблицы, ограничивая определенные ее строки (использованием соответствующих предикатов) или специально именованные столбцы (с исключениями). Но при этом представления выводят значения без их обработки с использованием агрегирующих функций и группировки. Они также не сравнивают строки таблиц друг с другом (как это имеет место в объединениях и подзапросах, или при использовании DISTINCT).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Различия между модифицируемыми(обновляемыми) представлениями и представлениями "только для чтения' не случайны. Обновляемые представления в основном используются аналогично базовым таблицам. Пользователи могут даже не знать, является ли запрашиваемый ими объект базовой таблицей или представлением. Это превосходный механизм защиты для скрытия частей таблицы, которые являются конфиденциальными или не предназначены данному пользователю.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Не модифицируемые представления, с другой стороны, позволяют более рационально получать и переформатировать данные. С их помощью формируются библиотеки сложных запросов, которые могут затем использоваться в запросах для получения информации самостоятельно (например, в объединениях). Эти представления могут также иметь значение при решении задач защиты и безопасности данных. Например, можно предоставить некоторым пользователям возможность получения агрегатных данных (таких, как усредненное значение оценки студента), не показывая конкретных значений оценок и, тем более, не позволяя их модифицировать.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sz w:val="28"/>
          <w:szCs w:val="28"/>
        </w:rPr>
        <w:lastRenderedPageBreak/>
        <w:t xml:space="preserve">Относительно использования предложения </w:t>
      </w:r>
      <w:r w:rsidRPr="0011757D">
        <w:rPr>
          <w:rFonts w:ascii="Times New Roman" w:hAnsi="Times New Roman" w:cs="Times New Roman"/>
          <w:b/>
          <w:sz w:val="28"/>
          <w:szCs w:val="28"/>
        </w:rPr>
        <w:t>WITH CHECK OPTION</w:t>
      </w:r>
      <w:r w:rsidRPr="0011757D">
        <w:rPr>
          <w:rFonts w:ascii="Times New Roman" w:hAnsi="Times New Roman" w:cs="Times New Roman"/>
          <w:sz w:val="28"/>
          <w:szCs w:val="28"/>
        </w:rPr>
        <w:t xml:space="preserve"> следует отметить, что в стандарте SQL это предложение не предусматривает каскадного изменения, то есть оно применяется только в представлениях, в которых оно определено, но не распространяется на другие представления, основанные на этом представлении. Например</w:t>
      </w:r>
      <w:r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в</w:t>
      </w:r>
      <w:r w:rsidR="00AF44AC"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предыдущем</w:t>
      </w:r>
      <w:r w:rsidR="00AF44AC"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примере</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CREATE VIEW</w:t>
      </w:r>
      <w:r w:rsidRPr="0011757D">
        <w:rPr>
          <w:rFonts w:ascii="Times New Roman" w:hAnsi="Times New Roman" w:cs="Times New Roman"/>
          <w:sz w:val="28"/>
          <w:szCs w:val="28"/>
          <w:lang w:val="en-US"/>
        </w:rPr>
        <w:t xml:space="preserve"> HIGH_RATING AS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UNIV_ID, RATING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UNIVERSITY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RAT ING &gt;=400 </w:t>
      </w:r>
      <w:r w:rsidRPr="0011757D">
        <w:rPr>
          <w:rFonts w:ascii="Times New Roman" w:hAnsi="Times New Roman" w:cs="Times New Roman"/>
          <w:b/>
          <w:sz w:val="28"/>
          <w:szCs w:val="28"/>
          <w:lang w:val="en-US"/>
        </w:rPr>
        <w:t>WITH CHECK OPTION</w:t>
      </w:r>
      <w:r w:rsidRPr="0011757D">
        <w:rPr>
          <w:rFonts w:ascii="Times New Roman" w:hAnsi="Times New Roman" w:cs="Times New Roman"/>
          <w:sz w:val="28"/>
          <w:szCs w:val="28"/>
          <w:lang w:val="en-US"/>
        </w:rPr>
        <w:t xml:space="preserve">;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Попытка вставить или обновить значения поля RATING, отличные от 400, будет отвергнута, поскольку присутствует указание </w:t>
      </w:r>
      <w:r w:rsidRPr="0011757D">
        <w:rPr>
          <w:rFonts w:ascii="Times New Roman" w:hAnsi="Times New Roman" w:cs="Times New Roman"/>
          <w:b/>
          <w:sz w:val="28"/>
          <w:szCs w:val="28"/>
        </w:rPr>
        <w:t>WITH CHECK OPTION</w:t>
      </w:r>
      <w:r w:rsidRPr="0011757D">
        <w:rPr>
          <w:rFonts w:ascii="Times New Roman" w:hAnsi="Times New Roman" w:cs="Times New Roman"/>
          <w:sz w:val="28"/>
          <w:szCs w:val="28"/>
        </w:rPr>
        <w:t xml:space="preserve">. Однако, если создается второе представление (с тем же содержанием), основанное на первом: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CREATEVIEW</w:t>
      </w:r>
      <w:r w:rsidRPr="0011757D">
        <w:rPr>
          <w:rFonts w:ascii="Times New Roman" w:hAnsi="Times New Roman" w:cs="Times New Roman"/>
          <w:sz w:val="28"/>
          <w:szCs w:val="28"/>
          <w:lang w:val="en-US"/>
        </w:rPr>
        <w:t xml:space="preserve"> MYRATING AS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HIGH_RATING;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sz w:val="28"/>
          <w:szCs w:val="28"/>
        </w:rPr>
        <w:t>То ввод в поле RATING с помощью нижеприведенного запроса значений, отличающихся от 400, уже не будет отвергнуто как ошибочное. То</w:t>
      </w:r>
      <w:r w:rsidR="00AF44AC"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есть</w:t>
      </w:r>
      <w:r w:rsidR="00AF44AC"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следующий</w:t>
      </w:r>
      <w:r w:rsidR="00AF44AC"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запрос</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UPDATE</w:t>
      </w:r>
      <w:r w:rsidRPr="0011757D">
        <w:rPr>
          <w:rFonts w:ascii="Times New Roman" w:hAnsi="Times New Roman" w:cs="Times New Roman"/>
          <w:sz w:val="28"/>
          <w:szCs w:val="28"/>
          <w:lang w:val="en-US"/>
        </w:rPr>
        <w:t xml:space="preserve"> MYRATING </w:t>
      </w:r>
      <w:r w:rsidRPr="0011757D">
        <w:rPr>
          <w:rFonts w:ascii="Times New Roman" w:hAnsi="Times New Roman" w:cs="Times New Roman"/>
          <w:b/>
          <w:sz w:val="28"/>
          <w:szCs w:val="28"/>
          <w:lang w:val="en-US"/>
        </w:rPr>
        <w:t>SET</w:t>
      </w:r>
      <w:r w:rsidRPr="0011757D">
        <w:rPr>
          <w:rFonts w:ascii="Times New Roman" w:hAnsi="Times New Roman" w:cs="Times New Roman"/>
          <w:sz w:val="28"/>
          <w:szCs w:val="28"/>
          <w:lang w:val="en-US"/>
        </w:rPr>
        <w:t xml:space="preserve"> RATING = 200 </w:t>
      </w:r>
      <w:r w:rsidRPr="0011757D">
        <w:rPr>
          <w:rFonts w:ascii="Times New Roman" w:hAnsi="Times New Roman" w:cs="Times New Roman"/>
          <w:b/>
          <w:sz w:val="28"/>
          <w:szCs w:val="28"/>
          <w:lang w:val="en-US"/>
        </w:rPr>
        <w:t>WHERE</w:t>
      </w:r>
      <w:r w:rsidRPr="0011757D">
        <w:rPr>
          <w:rFonts w:ascii="Times New Roman" w:hAnsi="Times New Roman" w:cs="Times New Roman"/>
          <w:sz w:val="28"/>
          <w:szCs w:val="28"/>
          <w:lang w:val="en-US"/>
        </w:rPr>
        <w:t xml:space="preserve"> UNIV_ID = 18;</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не будет отвергнут как не корректный, и, после его выполнения, строки с обновленными данными исчезнут из как из представления MYRATING, так и из представления HIGH _ RATING .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Предложение </w:t>
      </w:r>
      <w:r w:rsidRPr="0011757D">
        <w:rPr>
          <w:rFonts w:ascii="Times New Roman" w:hAnsi="Times New Roman" w:cs="Times New Roman"/>
          <w:b/>
          <w:sz w:val="28"/>
          <w:szCs w:val="28"/>
        </w:rPr>
        <w:t>WITH CHECK OPTION</w:t>
      </w:r>
      <w:r w:rsidRPr="0011757D">
        <w:rPr>
          <w:rFonts w:ascii="Times New Roman" w:hAnsi="Times New Roman" w:cs="Times New Roman"/>
          <w:sz w:val="28"/>
          <w:szCs w:val="28"/>
        </w:rPr>
        <w:t xml:space="preserve"> просто гарантирует, что любое обновление в представлении осуществляется в соответствии со значениями, указанными именно для этого представления. Обновление других представлений, базирующихся на первом текущем, при этом допустимым, если эти представления не защищены предложениями </w:t>
      </w:r>
      <w:r w:rsidRPr="0011757D">
        <w:rPr>
          <w:rFonts w:ascii="Times New Roman" w:hAnsi="Times New Roman" w:cs="Times New Roman"/>
          <w:b/>
          <w:sz w:val="28"/>
          <w:szCs w:val="28"/>
        </w:rPr>
        <w:t>WITH CHECK OPTION</w:t>
      </w:r>
      <w:r w:rsidRPr="0011757D">
        <w:rPr>
          <w:rFonts w:ascii="Times New Roman" w:hAnsi="Times New Roman" w:cs="Times New Roman"/>
          <w:sz w:val="28"/>
          <w:szCs w:val="28"/>
        </w:rPr>
        <w:t xml:space="preserve">, заданными именно для них. Предложения </w:t>
      </w:r>
      <w:r w:rsidRPr="0011757D">
        <w:rPr>
          <w:rFonts w:ascii="Times New Roman" w:hAnsi="Times New Roman" w:cs="Times New Roman"/>
          <w:b/>
          <w:sz w:val="28"/>
          <w:szCs w:val="28"/>
        </w:rPr>
        <w:t>WITH CHECK OPTION</w:t>
      </w:r>
      <w:r w:rsidRPr="0011757D">
        <w:rPr>
          <w:rFonts w:ascii="Times New Roman" w:hAnsi="Times New Roman" w:cs="Times New Roman"/>
          <w:sz w:val="28"/>
          <w:szCs w:val="28"/>
        </w:rPr>
        <w:t xml:space="preserve"> проверяют предикаты только того представления, в котором они содержатся. Приэто мне является выходом из положения и создание представления MYRATING с помощью запроса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CREATE VIEW</w:t>
      </w:r>
      <w:r w:rsidRPr="0011757D">
        <w:rPr>
          <w:rFonts w:ascii="Times New Roman" w:hAnsi="Times New Roman" w:cs="Times New Roman"/>
          <w:sz w:val="28"/>
          <w:szCs w:val="28"/>
          <w:lang w:val="en-US"/>
        </w:rPr>
        <w:t xml:space="preserve"> MYRATING AS </w:t>
      </w:r>
    </w:p>
    <w:p w:rsidR="00EB1B02" w:rsidRPr="0011757D" w:rsidRDefault="00EB1B02" w:rsidP="00326A8F">
      <w:pPr>
        <w:autoSpaceDE w:val="0"/>
        <w:autoSpaceDN w:val="0"/>
        <w:adjustRightInd w:val="0"/>
        <w:ind w:firstLine="709"/>
        <w:jc w:val="both"/>
        <w:rPr>
          <w:rFonts w:ascii="Times New Roman" w:hAnsi="Times New Roman" w:cs="Times New Roman"/>
          <w:sz w:val="28"/>
          <w:szCs w:val="28"/>
          <w:lang w:val="en-US"/>
        </w:rPr>
      </w:pPr>
      <w:r w:rsidRPr="0011757D">
        <w:rPr>
          <w:rFonts w:ascii="Times New Roman" w:hAnsi="Times New Roman" w:cs="Times New Roman"/>
          <w:b/>
          <w:sz w:val="28"/>
          <w:szCs w:val="28"/>
          <w:lang w:val="en-US"/>
        </w:rPr>
        <w:t>SELECT</w:t>
      </w:r>
      <w:r w:rsidRPr="0011757D">
        <w:rPr>
          <w:rFonts w:ascii="Times New Roman" w:hAnsi="Times New Roman" w:cs="Times New Roman"/>
          <w:sz w:val="28"/>
          <w:szCs w:val="28"/>
          <w:lang w:val="en-US"/>
        </w:rPr>
        <w:t xml:space="preserve"> * </w:t>
      </w:r>
      <w:r w:rsidRPr="0011757D">
        <w:rPr>
          <w:rFonts w:ascii="Times New Roman" w:hAnsi="Times New Roman" w:cs="Times New Roman"/>
          <w:b/>
          <w:sz w:val="28"/>
          <w:szCs w:val="28"/>
          <w:lang w:val="en-US"/>
        </w:rPr>
        <w:t>FROM</w:t>
      </w:r>
      <w:r w:rsidRPr="0011757D">
        <w:rPr>
          <w:rFonts w:ascii="Times New Roman" w:hAnsi="Times New Roman" w:cs="Times New Roman"/>
          <w:sz w:val="28"/>
          <w:szCs w:val="28"/>
          <w:lang w:val="en-US"/>
        </w:rPr>
        <w:t xml:space="preserve"> HIGH_RATING </w:t>
      </w:r>
      <w:r w:rsidRPr="0011757D">
        <w:rPr>
          <w:rFonts w:ascii="Times New Roman" w:hAnsi="Times New Roman" w:cs="Times New Roman"/>
          <w:b/>
          <w:sz w:val="28"/>
          <w:szCs w:val="28"/>
          <w:lang w:val="en-US"/>
        </w:rPr>
        <w:t>WITH CHECK OPTION</w:t>
      </w:r>
      <w:r w:rsidRPr="0011757D">
        <w:rPr>
          <w:rFonts w:ascii="Times New Roman" w:hAnsi="Times New Roman" w:cs="Times New Roman"/>
          <w:sz w:val="28"/>
          <w:szCs w:val="28"/>
          <w:lang w:val="en-US"/>
        </w:rPr>
        <w:t xml:space="preserve">; </w:t>
      </w:r>
    </w:p>
    <w:p w:rsidR="009F38AA" w:rsidRPr="00566039" w:rsidRDefault="009F38AA" w:rsidP="009F38AA">
      <w:pPr>
        <w:autoSpaceDE w:val="0"/>
        <w:autoSpaceDN w:val="0"/>
        <w:adjustRightInd w:val="0"/>
        <w:ind w:firstLine="709"/>
        <w:jc w:val="both"/>
        <w:rPr>
          <w:rFonts w:ascii="Times New Roman" w:hAnsi="Times New Roman" w:cs="Times New Roman"/>
          <w:sz w:val="28"/>
          <w:szCs w:val="28"/>
        </w:rPr>
      </w:pPr>
      <w:r w:rsidRPr="00566039">
        <w:rPr>
          <w:rFonts w:ascii="Times New Roman" w:hAnsi="Times New Roman" w:cs="Times New Roman"/>
          <w:sz w:val="28"/>
          <w:szCs w:val="28"/>
        </w:rPr>
        <w:t xml:space="preserve">Более подробная информация: </w:t>
      </w:r>
      <w:hyperlink r:id="rId15" w:history="1">
        <w:r w:rsidRPr="00566039">
          <w:rPr>
            <w:rStyle w:val="a7"/>
            <w:rFonts w:ascii="Times New Roman" w:hAnsi="Times New Roman" w:cs="Times New Roman"/>
            <w:color w:val="auto"/>
            <w:sz w:val="28"/>
            <w:szCs w:val="28"/>
          </w:rPr>
          <w:t>https://www.postgresql.org/docs/9.5/sql.html</w:t>
        </w:r>
      </w:hyperlink>
    </w:p>
    <w:p w:rsidR="00EB1B02" w:rsidRPr="009F38AA" w:rsidRDefault="00EB1B02" w:rsidP="00326A8F">
      <w:pPr>
        <w:autoSpaceDE w:val="0"/>
        <w:autoSpaceDN w:val="0"/>
        <w:adjustRightInd w:val="0"/>
        <w:ind w:firstLine="709"/>
        <w:jc w:val="both"/>
        <w:rPr>
          <w:rFonts w:ascii="Times New Roman" w:hAnsi="Times New Roman" w:cs="Times New Roman"/>
          <w:b/>
          <w:bCs/>
          <w:sz w:val="28"/>
          <w:szCs w:val="28"/>
        </w:rPr>
      </w:pPr>
    </w:p>
    <w:p w:rsidR="00EE1621" w:rsidRPr="0011757D" w:rsidRDefault="00EE1621"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b/>
          <w:bCs/>
          <w:sz w:val="28"/>
          <w:szCs w:val="28"/>
        </w:rPr>
        <w:t>5. Оборудование</w:t>
      </w:r>
    </w:p>
    <w:p w:rsidR="00EE1621" w:rsidRPr="0011757D" w:rsidRDefault="00774CA0"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П</w:t>
      </w:r>
      <w:r w:rsidR="00C22348" w:rsidRPr="0011757D">
        <w:rPr>
          <w:rFonts w:ascii="Times New Roman" w:hAnsi="Times New Roman" w:cs="Times New Roman"/>
          <w:sz w:val="28"/>
          <w:szCs w:val="28"/>
        </w:rPr>
        <w:t>ерсональный</w:t>
      </w:r>
      <w:r w:rsidRPr="0011757D">
        <w:rPr>
          <w:rFonts w:ascii="Times New Roman" w:hAnsi="Times New Roman" w:cs="Times New Roman"/>
          <w:sz w:val="28"/>
          <w:szCs w:val="28"/>
        </w:rPr>
        <w:t xml:space="preserve"> </w:t>
      </w:r>
      <w:r w:rsidR="00EE1621" w:rsidRPr="0011757D">
        <w:rPr>
          <w:rFonts w:ascii="Times New Roman" w:hAnsi="Times New Roman" w:cs="Times New Roman"/>
          <w:sz w:val="28"/>
          <w:szCs w:val="28"/>
        </w:rPr>
        <w:t>компьютер</w:t>
      </w:r>
      <w:r w:rsidRPr="0011757D">
        <w:rPr>
          <w:rFonts w:ascii="Times New Roman" w:hAnsi="Times New Roman" w:cs="Times New Roman"/>
          <w:sz w:val="28"/>
          <w:szCs w:val="28"/>
        </w:rPr>
        <w:t xml:space="preserve"> </w:t>
      </w:r>
      <w:r w:rsidR="00EE1621" w:rsidRPr="0011757D">
        <w:rPr>
          <w:rFonts w:ascii="Times New Roman" w:hAnsi="Times New Roman" w:cs="Times New Roman"/>
          <w:sz w:val="28"/>
          <w:szCs w:val="28"/>
        </w:rPr>
        <w:t>с</w:t>
      </w:r>
      <w:r w:rsidRPr="0011757D">
        <w:rPr>
          <w:rFonts w:ascii="Times New Roman" w:hAnsi="Times New Roman" w:cs="Times New Roman"/>
          <w:sz w:val="28"/>
          <w:szCs w:val="28"/>
        </w:rPr>
        <w:t xml:space="preserve"> </w:t>
      </w:r>
      <w:r w:rsidR="00C22348" w:rsidRPr="0011757D">
        <w:rPr>
          <w:rFonts w:ascii="Times New Roman" w:hAnsi="Times New Roman" w:cs="Times New Roman"/>
          <w:sz w:val="28"/>
          <w:szCs w:val="28"/>
        </w:rPr>
        <w:t>установленной</w:t>
      </w:r>
      <w:r w:rsidRPr="0011757D">
        <w:rPr>
          <w:rFonts w:ascii="Times New Roman" w:hAnsi="Times New Roman" w:cs="Times New Roman"/>
          <w:sz w:val="28"/>
          <w:szCs w:val="28"/>
        </w:rPr>
        <w:t xml:space="preserve"> </w:t>
      </w:r>
      <w:r w:rsidR="00C22348" w:rsidRPr="0011757D">
        <w:rPr>
          <w:rFonts w:ascii="Times New Roman" w:hAnsi="Times New Roman" w:cs="Times New Roman"/>
          <w:sz w:val="28"/>
          <w:szCs w:val="28"/>
        </w:rPr>
        <w:t>операционной</w:t>
      </w:r>
      <w:r w:rsidRPr="0011757D">
        <w:rPr>
          <w:rFonts w:ascii="Times New Roman" w:hAnsi="Times New Roman" w:cs="Times New Roman"/>
          <w:sz w:val="28"/>
          <w:szCs w:val="28"/>
        </w:rPr>
        <w:t xml:space="preserve"> </w:t>
      </w:r>
      <w:r w:rsidR="00C22348" w:rsidRPr="0011757D">
        <w:rPr>
          <w:rFonts w:ascii="Times New Roman" w:hAnsi="Times New Roman" w:cs="Times New Roman"/>
          <w:sz w:val="28"/>
          <w:szCs w:val="28"/>
        </w:rPr>
        <w:t>системой</w:t>
      </w:r>
      <w:r w:rsidRPr="0011757D">
        <w:rPr>
          <w:rFonts w:ascii="Times New Roman" w:hAnsi="Times New Roman" w:cs="Times New Roman"/>
          <w:sz w:val="28"/>
          <w:szCs w:val="28"/>
        </w:rPr>
        <w:t xml:space="preserve"> </w:t>
      </w:r>
      <w:r w:rsidR="00EE1621" w:rsidRPr="0011757D">
        <w:rPr>
          <w:rFonts w:ascii="Times New Roman" w:hAnsi="Times New Roman" w:cs="Times New Roman"/>
          <w:sz w:val="28"/>
          <w:szCs w:val="28"/>
          <w:lang w:val="en-US"/>
        </w:rPr>
        <w:t>WindowsXP</w:t>
      </w:r>
      <w:r w:rsidR="00EE1621" w:rsidRPr="0011757D">
        <w:rPr>
          <w:rFonts w:ascii="Times New Roman" w:hAnsi="Times New Roman" w:cs="Times New Roman"/>
          <w:sz w:val="28"/>
          <w:szCs w:val="28"/>
        </w:rPr>
        <w:t xml:space="preserve">/7/8, браузер (Например, </w:t>
      </w:r>
      <w:r w:rsidR="00EE1621" w:rsidRPr="0011757D">
        <w:rPr>
          <w:rFonts w:ascii="Times New Roman" w:hAnsi="Times New Roman" w:cs="Times New Roman"/>
          <w:sz w:val="28"/>
          <w:szCs w:val="28"/>
          <w:lang w:val="en-US"/>
        </w:rPr>
        <w:t>InternetExplorer</w:t>
      </w:r>
      <w:r w:rsidR="00EE1621" w:rsidRPr="0011757D">
        <w:rPr>
          <w:rFonts w:ascii="Times New Roman" w:hAnsi="Times New Roman" w:cs="Times New Roman"/>
          <w:sz w:val="28"/>
          <w:szCs w:val="28"/>
        </w:rPr>
        <w:t xml:space="preserve">, </w:t>
      </w:r>
      <w:r w:rsidR="00EE1621" w:rsidRPr="0011757D">
        <w:rPr>
          <w:rFonts w:ascii="Times New Roman" w:hAnsi="Times New Roman" w:cs="Times New Roman"/>
          <w:sz w:val="28"/>
          <w:szCs w:val="28"/>
          <w:lang w:val="en-US"/>
        </w:rPr>
        <w:t>GoogleChrome</w:t>
      </w:r>
      <w:r w:rsidR="00EE1621" w:rsidRPr="0011757D">
        <w:rPr>
          <w:rFonts w:ascii="Times New Roman" w:hAnsi="Times New Roman" w:cs="Times New Roman"/>
          <w:sz w:val="28"/>
          <w:szCs w:val="28"/>
        </w:rPr>
        <w:t xml:space="preserve">, </w:t>
      </w:r>
      <w:r w:rsidR="00EE1621" w:rsidRPr="0011757D">
        <w:rPr>
          <w:rFonts w:ascii="Times New Roman" w:hAnsi="Times New Roman" w:cs="Times New Roman"/>
          <w:sz w:val="28"/>
          <w:szCs w:val="28"/>
          <w:lang w:val="en-US"/>
        </w:rPr>
        <w:t>Opera</w:t>
      </w:r>
      <w:r w:rsidR="00EE1621" w:rsidRPr="0011757D">
        <w:rPr>
          <w:rFonts w:ascii="Times New Roman" w:hAnsi="Times New Roman" w:cs="Times New Roman"/>
          <w:sz w:val="28"/>
          <w:szCs w:val="28"/>
        </w:rPr>
        <w:t>), СУБД</w:t>
      </w:r>
      <w:r w:rsidR="00EE1621" w:rsidRPr="0011757D">
        <w:rPr>
          <w:rFonts w:ascii="Times New Roman" w:hAnsi="Times New Roman" w:cs="Times New Roman"/>
          <w:sz w:val="28"/>
          <w:szCs w:val="28"/>
          <w:lang w:val="en-US"/>
        </w:rPr>
        <w:t>Postgre</w:t>
      </w:r>
      <w:r w:rsidR="00EE1621" w:rsidRPr="0011757D">
        <w:rPr>
          <w:rFonts w:ascii="Times New Roman" w:hAnsi="Times New Roman" w:cs="Times New Roman"/>
          <w:sz w:val="28"/>
          <w:szCs w:val="28"/>
          <w:lang w:val="en-GB"/>
        </w:rPr>
        <w:t>SQL</w:t>
      </w:r>
      <w:r w:rsidR="00EE1621" w:rsidRPr="0011757D">
        <w:rPr>
          <w:rFonts w:ascii="Times New Roman" w:hAnsi="Times New Roman" w:cs="Times New Roman"/>
          <w:sz w:val="28"/>
          <w:szCs w:val="28"/>
        </w:rPr>
        <w:t xml:space="preserve">. </w:t>
      </w:r>
    </w:p>
    <w:p w:rsidR="00EE1621" w:rsidRPr="0011757D" w:rsidRDefault="00EE1621" w:rsidP="00326A8F">
      <w:pPr>
        <w:autoSpaceDE w:val="0"/>
        <w:autoSpaceDN w:val="0"/>
        <w:adjustRightInd w:val="0"/>
        <w:ind w:firstLine="709"/>
        <w:jc w:val="both"/>
        <w:rPr>
          <w:rFonts w:ascii="Times New Roman" w:hAnsi="Times New Roman" w:cs="Times New Roman"/>
          <w:sz w:val="28"/>
          <w:szCs w:val="28"/>
        </w:rPr>
      </w:pPr>
    </w:p>
    <w:p w:rsidR="00EE1621" w:rsidRPr="0011757D" w:rsidRDefault="00EE1621" w:rsidP="00326A8F">
      <w:pPr>
        <w:autoSpaceDE w:val="0"/>
        <w:autoSpaceDN w:val="0"/>
        <w:adjustRightInd w:val="0"/>
        <w:ind w:firstLine="709"/>
        <w:jc w:val="both"/>
        <w:rPr>
          <w:rFonts w:ascii="Times New Roman" w:hAnsi="Times New Roman" w:cs="Times New Roman"/>
          <w:b/>
          <w:bCs/>
          <w:sz w:val="28"/>
          <w:szCs w:val="28"/>
        </w:rPr>
      </w:pPr>
      <w:r w:rsidRPr="0011757D">
        <w:rPr>
          <w:rFonts w:ascii="Times New Roman" w:hAnsi="Times New Roman" w:cs="Times New Roman"/>
          <w:b/>
          <w:bCs/>
          <w:sz w:val="28"/>
          <w:szCs w:val="28"/>
        </w:rPr>
        <w:t xml:space="preserve">6. Задание на работу </w:t>
      </w:r>
    </w:p>
    <w:p w:rsidR="00243587" w:rsidRPr="0011757D" w:rsidRDefault="00112DDA"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Часть А</w:t>
      </w:r>
    </w:p>
    <w:p w:rsidR="00243587" w:rsidRPr="0011757D" w:rsidRDefault="008D5B6F" w:rsidP="00326A8F">
      <w:pPr>
        <w:tabs>
          <w:tab w:val="left" w:pos="0"/>
        </w:tabs>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1. </w:t>
      </w:r>
      <w:r w:rsidR="00112DDA" w:rsidRPr="0011757D">
        <w:rPr>
          <w:rFonts w:ascii="Times New Roman" w:hAnsi="Times New Roman" w:cs="Times New Roman"/>
          <w:sz w:val="28"/>
          <w:szCs w:val="28"/>
        </w:rPr>
        <w:t xml:space="preserve">Создайте три обновляемых представления (по одному представлению для каждой из ваших сущностей). </w:t>
      </w:r>
    </w:p>
    <w:p w:rsidR="00243587" w:rsidRPr="0011757D" w:rsidRDefault="00112DDA" w:rsidP="00326A8F">
      <w:pPr>
        <w:tabs>
          <w:tab w:val="left" w:pos="1276"/>
        </w:tabs>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2. Дайте для каждого представления понятную формулировку его смысла. </w:t>
      </w:r>
    </w:p>
    <w:p w:rsidR="00243587" w:rsidRPr="0011757D" w:rsidRDefault="00112DDA"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3. Проверьте, что эти представления обновляемые. </w:t>
      </w:r>
    </w:p>
    <w:p w:rsidR="00243587" w:rsidRPr="0011757D" w:rsidRDefault="00112DDA"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lastRenderedPageBreak/>
        <w:t>Часть Б</w:t>
      </w:r>
    </w:p>
    <w:p w:rsidR="00243587" w:rsidRPr="0011757D" w:rsidRDefault="00112DDA" w:rsidP="00326A8F">
      <w:pPr>
        <w:pStyle w:val="a4"/>
        <w:numPr>
          <w:ilvl w:val="0"/>
          <w:numId w:val="26"/>
        </w:numPr>
        <w:tabs>
          <w:tab w:val="left" w:pos="1134"/>
        </w:tabs>
        <w:autoSpaceDE w:val="0"/>
        <w:autoSpaceDN w:val="0"/>
        <w:adjustRightInd w:val="0"/>
        <w:ind w:left="0"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Создайте пять </w:t>
      </w:r>
      <w:r w:rsidR="00C22348" w:rsidRPr="0011757D">
        <w:rPr>
          <w:rFonts w:ascii="Times New Roman" w:hAnsi="Times New Roman" w:cs="Times New Roman"/>
          <w:sz w:val="28"/>
          <w:szCs w:val="28"/>
        </w:rPr>
        <w:t>не обновляемых</w:t>
      </w:r>
      <w:r w:rsidR="00905950" w:rsidRPr="0011757D">
        <w:rPr>
          <w:rFonts w:ascii="Times New Roman" w:hAnsi="Times New Roman" w:cs="Times New Roman"/>
          <w:sz w:val="28"/>
          <w:szCs w:val="28"/>
        </w:rPr>
        <w:t xml:space="preserve"> </w:t>
      </w:r>
      <w:r w:rsidRPr="0011757D">
        <w:rPr>
          <w:rFonts w:ascii="Times New Roman" w:hAnsi="Times New Roman" w:cs="Times New Roman"/>
          <w:sz w:val="28"/>
          <w:szCs w:val="28"/>
        </w:rPr>
        <w:t xml:space="preserve">представлений. Каждое представление должно быть </w:t>
      </w:r>
      <w:r w:rsidR="00C22348" w:rsidRPr="0011757D">
        <w:rPr>
          <w:rFonts w:ascii="Times New Roman" w:hAnsi="Times New Roman" w:cs="Times New Roman"/>
          <w:sz w:val="28"/>
          <w:szCs w:val="28"/>
        </w:rPr>
        <w:t>не обновляемым</w:t>
      </w:r>
      <w:r w:rsidRPr="0011757D">
        <w:rPr>
          <w:rFonts w:ascii="Times New Roman" w:hAnsi="Times New Roman" w:cs="Times New Roman"/>
          <w:sz w:val="28"/>
          <w:szCs w:val="28"/>
        </w:rPr>
        <w:t xml:space="preserve"> по какой-то одной из следующих причин: </w:t>
      </w:r>
    </w:p>
    <w:p w:rsidR="00243587" w:rsidRPr="0011757D" w:rsidRDefault="00112DDA" w:rsidP="00326A8F">
      <w:pPr>
        <w:pStyle w:val="a4"/>
        <w:autoSpaceDE w:val="0"/>
        <w:autoSpaceDN w:val="0"/>
        <w:adjustRightInd w:val="0"/>
        <w:ind w:left="0"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 Представление строится на основе нескольких таблиц. </w:t>
      </w:r>
    </w:p>
    <w:p w:rsidR="00243587" w:rsidRPr="0011757D" w:rsidRDefault="00112DDA" w:rsidP="00326A8F">
      <w:pPr>
        <w:pStyle w:val="a4"/>
        <w:autoSpaceDE w:val="0"/>
        <w:autoSpaceDN w:val="0"/>
        <w:adjustRightInd w:val="0"/>
        <w:ind w:left="0" w:firstLine="709"/>
        <w:jc w:val="both"/>
        <w:rPr>
          <w:rFonts w:ascii="Times New Roman" w:hAnsi="Times New Roman" w:cs="Times New Roman"/>
          <w:sz w:val="28"/>
          <w:szCs w:val="28"/>
        </w:rPr>
      </w:pPr>
      <w:r w:rsidRPr="0011757D">
        <w:rPr>
          <w:rFonts w:ascii="Times New Roman" w:hAnsi="Times New Roman" w:cs="Times New Roman"/>
          <w:sz w:val="28"/>
          <w:szCs w:val="28"/>
        </w:rPr>
        <w:t>• Представление не содержит первичного ключа базовой таблицы.</w:t>
      </w:r>
    </w:p>
    <w:p w:rsidR="00243587" w:rsidRPr="0011757D" w:rsidRDefault="00112DDA" w:rsidP="00326A8F">
      <w:pPr>
        <w:pStyle w:val="a4"/>
        <w:autoSpaceDE w:val="0"/>
        <w:autoSpaceDN w:val="0"/>
        <w:adjustRightInd w:val="0"/>
        <w:ind w:left="0"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 Представление содержит агрегирующие функции. </w:t>
      </w:r>
    </w:p>
    <w:p w:rsidR="00243587" w:rsidRPr="0011757D" w:rsidRDefault="00112DDA" w:rsidP="00326A8F">
      <w:pPr>
        <w:pStyle w:val="a4"/>
        <w:autoSpaceDE w:val="0"/>
        <w:autoSpaceDN w:val="0"/>
        <w:adjustRightInd w:val="0"/>
        <w:ind w:left="0"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 Представление содержит DISTINCT в своем определении. </w:t>
      </w:r>
    </w:p>
    <w:p w:rsidR="00243587" w:rsidRPr="0011757D" w:rsidRDefault="00112DDA" w:rsidP="00326A8F">
      <w:pPr>
        <w:pStyle w:val="a4"/>
        <w:autoSpaceDE w:val="0"/>
        <w:autoSpaceDN w:val="0"/>
        <w:adjustRightInd w:val="0"/>
        <w:ind w:left="0"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 Представление использует подзапросы. </w:t>
      </w:r>
    </w:p>
    <w:p w:rsidR="00243587" w:rsidRPr="0011757D" w:rsidRDefault="00112DDA"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2. Дайте для каждого представления понятную формулировку его смысла. </w:t>
      </w:r>
    </w:p>
    <w:p w:rsidR="00243587" w:rsidRPr="0011757D" w:rsidRDefault="00112DDA"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3. Проверьте, что все эти представления не обновляются. </w:t>
      </w:r>
    </w:p>
    <w:p w:rsidR="00243587" w:rsidRPr="0011757D" w:rsidRDefault="00112DDA"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Часть В</w:t>
      </w:r>
    </w:p>
    <w:p w:rsidR="00243587" w:rsidRPr="0011757D" w:rsidRDefault="00112DDA"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1. Создайте материализованное представление. </w:t>
      </w:r>
    </w:p>
    <w:p w:rsidR="00243587" w:rsidRPr="0011757D" w:rsidRDefault="00112DDA"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2. Измените данные в исходной таблице. </w:t>
      </w:r>
    </w:p>
    <w:p w:rsidR="008D5B6F" w:rsidRPr="0011757D" w:rsidRDefault="00112DDA"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3. Добейтесь, чтобы данные изменились также и в материализованном представлении.</w:t>
      </w:r>
    </w:p>
    <w:p w:rsidR="008D5B6F" w:rsidRPr="0011757D" w:rsidRDefault="008D5B6F" w:rsidP="00326A8F">
      <w:pPr>
        <w:autoSpaceDE w:val="0"/>
        <w:autoSpaceDN w:val="0"/>
        <w:adjustRightInd w:val="0"/>
        <w:ind w:firstLine="709"/>
        <w:jc w:val="both"/>
        <w:rPr>
          <w:rFonts w:ascii="Times New Roman" w:hAnsi="Times New Roman" w:cs="Times New Roman"/>
          <w:sz w:val="28"/>
          <w:szCs w:val="28"/>
        </w:rPr>
      </w:pPr>
    </w:p>
    <w:p w:rsidR="005E7BD7" w:rsidRPr="0011757D" w:rsidRDefault="005E7BD7" w:rsidP="00326A8F">
      <w:pPr>
        <w:ind w:firstLine="709"/>
        <w:jc w:val="both"/>
        <w:rPr>
          <w:rFonts w:ascii="Times New Roman" w:eastAsia="Calibri" w:hAnsi="Times New Roman" w:cs="Times New Roman"/>
          <w:b/>
          <w:sz w:val="28"/>
          <w:szCs w:val="28"/>
        </w:rPr>
      </w:pPr>
      <w:r w:rsidRPr="0011757D">
        <w:rPr>
          <w:rFonts w:ascii="Times New Roman" w:eastAsia="Calibri" w:hAnsi="Times New Roman" w:cs="Times New Roman"/>
          <w:b/>
          <w:sz w:val="28"/>
          <w:szCs w:val="28"/>
        </w:rPr>
        <w:t>7. Контрольные вопросы</w:t>
      </w:r>
    </w:p>
    <w:p w:rsidR="005E7BD7" w:rsidRPr="0011757D" w:rsidRDefault="005E7BD7" w:rsidP="00326A8F">
      <w:pPr>
        <w:numPr>
          <w:ilvl w:val="0"/>
          <w:numId w:val="41"/>
        </w:numPr>
        <w:ind w:left="0" w:firstLine="709"/>
        <w:contextualSpacing/>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Дано представление.</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CREATE VIEW view4</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AS</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SELECT Книга.Название, Книга.Издательство,</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Автор.Фамилия</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val="en-US" w:eastAsia="ru-RU"/>
        </w:rPr>
        <w:t>FROM</w:t>
      </w:r>
      <w:r w:rsidRPr="0011757D">
        <w:rPr>
          <w:rFonts w:ascii="Times New Roman" w:eastAsia="Times New Roman" w:hAnsi="Times New Roman" w:cs="Times New Roman"/>
          <w:bCs/>
          <w:i/>
          <w:color w:val="000000"/>
          <w:sz w:val="28"/>
          <w:szCs w:val="28"/>
          <w:lang w:eastAsia="ru-RU"/>
        </w:rPr>
        <w:t xml:space="preserve"> Автор </w:t>
      </w:r>
      <w:r w:rsidRPr="0011757D">
        <w:rPr>
          <w:rFonts w:ascii="Times New Roman" w:eastAsia="Times New Roman" w:hAnsi="Times New Roman" w:cs="Times New Roman"/>
          <w:bCs/>
          <w:i/>
          <w:color w:val="000000"/>
          <w:sz w:val="28"/>
          <w:szCs w:val="28"/>
          <w:lang w:val="en-US" w:eastAsia="ru-RU"/>
        </w:rPr>
        <w:t>INNERJOIN</w:t>
      </w:r>
      <w:r w:rsidRPr="0011757D">
        <w:rPr>
          <w:rFonts w:ascii="Times New Roman" w:eastAsia="Times New Roman" w:hAnsi="Times New Roman" w:cs="Times New Roman"/>
          <w:bCs/>
          <w:i/>
          <w:color w:val="000000"/>
          <w:sz w:val="28"/>
          <w:szCs w:val="28"/>
          <w:lang w:eastAsia="ru-RU"/>
        </w:rPr>
        <w:t xml:space="preserve"> Книга </w:t>
      </w:r>
      <w:r w:rsidRPr="0011757D">
        <w:rPr>
          <w:rFonts w:ascii="Times New Roman" w:eastAsia="Times New Roman" w:hAnsi="Times New Roman" w:cs="Times New Roman"/>
          <w:bCs/>
          <w:i/>
          <w:color w:val="000000"/>
          <w:sz w:val="28"/>
          <w:szCs w:val="28"/>
          <w:lang w:val="en-US" w:eastAsia="ru-RU"/>
        </w:rPr>
        <w:t>ON</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Автор.Код_Автора = Книга.Код_Автора</w:t>
      </w:r>
    </w:p>
    <w:p w:rsidR="005E7BD7" w:rsidRPr="0011757D" w:rsidRDefault="005E7BD7" w:rsidP="00326A8F">
      <w:pPr>
        <w:ind w:firstLine="709"/>
        <w:jc w:val="both"/>
        <w:rPr>
          <w:rFonts w:ascii="Times New Roman" w:eastAsia="Calibri" w:hAnsi="Times New Roman" w:cs="Times New Roman"/>
          <w:sz w:val="28"/>
          <w:szCs w:val="28"/>
          <w:lang w:eastAsia="ru-RU"/>
        </w:rPr>
      </w:pPr>
      <w:r w:rsidRPr="0011757D">
        <w:rPr>
          <w:rFonts w:ascii="Times New Roman" w:eastAsia="Calibri" w:hAnsi="Times New Roman" w:cs="Times New Roman"/>
          <w:sz w:val="28"/>
          <w:szCs w:val="28"/>
          <w:lang w:eastAsia="ru-RU"/>
        </w:rPr>
        <w:t>Предпринимается попытка удалить из представления запись.</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val="en-US" w:eastAsia="ru-RU"/>
        </w:rPr>
      </w:pPr>
      <w:r w:rsidRPr="0011757D">
        <w:rPr>
          <w:rFonts w:ascii="Times New Roman" w:eastAsia="Times New Roman" w:hAnsi="Times New Roman" w:cs="Times New Roman"/>
          <w:bCs/>
          <w:i/>
          <w:color w:val="000000"/>
          <w:sz w:val="28"/>
          <w:szCs w:val="28"/>
          <w:lang w:val="en-US" w:eastAsia="ru-RU"/>
        </w:rPr>
        <w:t>DELETE FROM  view4</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val="en-US" w:eastAsia="ru-RU"/>
        </w:rPr>
      </w:pPr>
      <w:r w:rsidRPr="0011757D">
        <w:rPr>
          <w:rFonts w:ascii="Times New Roman" w:eastAsia="Times New Roman" w:hAnsi="Times New Roman" w:cs="Times New Roman"/>
          <w:bCs/>
          <w:i/>
          <w:color w:val="000000"/>
          <w:sz w:val="28"/>
          <w:szCs w:val="28"/>
          <w:lang w:val="en-US" w:eastAsia="ru-RU"/>
        </w:rPr>
        <w:t xml:space="preserve">WHERE </w:t>
      </w:r>
      <w:r w:rsidRPr="0011757D">
        <w:rPr>
          <w:rFonts w:ascii="Times New Roman" w:eastAsia="Times New Roman" w:hAnsi="Times New Roman" w:cs="Times New Roman"/>
          <w:bCs/>
          <w:i/>
          <w:color w:val="000000"/>
          <w:sz w:val="28"/>
          <w:szCs w:val="28"/>
          <w:lang w:eastAsia="ru-RU"/>
        </w:rPr>
        <w:t>Фамилия</w:t>
      </w:r>
      <w:r w:rsidRPr="0011757D">
        <w:rPr>
          <w:rFonts w:ascii="Times New Roman" w:eastAsia="Times New Roman" w:hAnsi="Times New Roman" w:cs="Times New Roman"/>
          <w:bCs/>
          <w:i/>
          <w:color w:val="000000"/>
          <w:sz w:val="28"/>
          <w:szCs w:val="28"/>
          <w:lang w:val="en-US" w:eastAsia="ru-RU"/>
        </w:rPr>
        <w:t>='</w:t>
      </w:r>
      <w:r w:rsidRPr="0011757D">
        <w:rPr>
          <w:rFonts w:ascii="Times New Roman" w:eastAsia="Times New Roman" w:hAnsi="Times New Roman" w:cs="Times New Roman"/>
          <w:bCs/>
          <w:i/>
          <w:color w:val="000000"/>
          <w:sz w:val="28"/>
          <w:szCs w:val="28"/>
          <w:lang w:eastAsia="ru-RU"/>
        </w:rPr>
        <w:t>Л</w:t>
      </w:r>
      <w:r w:rsidRPr="0011757D">
        <w:rPr>
          <w:rFonts w:ascii="Times New Roman" w:eastAsia="Times New Roman" w:hAnsi="Times New Roman" w:cs="Times New Roman"/>
          <w:bCs/>
          <w:i/>
          <w:color w:val="000000"/>
          <w:sz w:val="28"/>
          <w:szCs w:val="28"/>
          <w:lang w:val="en-US" w:eastAsia="ru-RU"/>
        </w:rPr>
        <w:t>.</w:t>
      </w:r>
      <w:r w:rsidRPr="0011757D">
        <w:rPr>
          <w:rFonts w:ascii="Times New Roman" w:eastAsia="Times New Roman" w:hAnsi="Times New Roman" w:cs="Times New Roman"/>
          <w:bCs/>
          <w:i/>
          <w:color w:val="000000"/>
          <w:sz w:val="28"/>
          <w:szCs w:val="28"/>
          <w:lang w:eastAsia="ru-RU"/>
        </w:rPr>
        <w:t>Толстой</w:t>
      </w:r>
      <w:r w:rsidRPr="0011757D">
        <w:rPr>
          <w:rFonts w:ascii="Times New Roman" w:eastAsia="Times New Roman" w:hAnsi="Times New Roman" w:cs="Times New Roman"/>
          <w:bCs/>
          <w:i/>
          <w:color w:val="000000"/>
          <w:sz w:val="28"/>
          <w:szCs w:val="28"/>
          <w:lang w:val="en-US" w:eastAsia="ru-RU"/>
        </w:rPr>
        <w:t>'</w:t>
      </w:r>
    </w:p>
    <w:p w:rsidR="005E7BD7" w:rsidRPr="0011757D" w:rsidRDefault="005E7BD7" w:rsidP="00326A8F">
      <w:pPr>
        <w:ind w:firstLine="709"/>
        <w:jc w:val="both"/>
        <w:rPr>
          <w:rFonts w:ascii="Times New Roman" w:eastAsia="Calibri" w:hAnsi="Times New Roman" w:cs="Times New Roman"/>
          <w:sz w:val="28"/>
          <w:szCs w:val="28"/>
          <w:lang w:eastAsia="ru-RU"/>
        </w:rPr>
      </w:pPr>
      <w:r w:rsidRPr="0011757D">
        <w:rPr>
          <w:rFonts w:ascii="Times New Roman" w:eastAsia="Calibri" w:hAnsi="Times New Roman" w:cs="Times New Roman"/>
          <w:sz w:val="28"/>
          <w:szCs w:val="28"/>
          <w:lang w:eastAsia="ru-RU"/>
        </w:rPr>
        <w:t>Какой будет результат выполнения этой команды?</w:t>
      </w:r>
    </w:p>
    <w:p w:rsidR="005E7BD7" w:rsidRPr="0011757D" w:rsidRDefault="005E7BD7" w:rsidP="00326A8F">
      <w:pPr>
        <w:numPr>
          <w:ilvl w:val="0"/>
          <w:numId w:val="41"/>
        </w:numPr>
        <w:ind w:left="0" w:firstLine="709"/>
        <w:contextualSpacing/>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Дано представление.</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CREATE VIEW view5</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AS</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SELECT Билет.Номер_места, Билет.Номер_рейса,</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Рейс.Конечный_пункт</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FROM Билет INNER JOIN Рейс ON</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Билет.Номер_рейса = Рейс.Номер_рейса</w:t>
      </w:r>
    </w:p>
    <w:p w:rsidR="005E7BD7" w:rsidRPr="0011757D" w:rsidRDefault="005E7BD7" w:rsidP="00326A8F">
      <w:pPr>
        <w:ind w:firstLine="709"/>
        <w:jc w:val="both"/>
        <w:rPr>
          <w:rFonts w:ascii="Times New Roman" w:eastAsia="Calibri" w:hAnsi="Times New Roman" w:cs="Times New Roman"/>
          <w:sz w:val="28"/>
          <w:szCs w:val="28"/>
          <w:lang w:eastAsia="ru-RU"/>
        </w:rPr>
      </w:pPr>
      <w:r w:rsidRPr="0011757D">
        <w:rPr>
          <w:rFonts w:ascii="Times New Roman" w:eastAsia="Calibri" w:hAnsi="Times New Roman" w:cs="Times New Roman"/>
          <w:sz w:val="28"/>
          <w:szCs w:val="28"/>
          <w:lang w:eastAsia="ru-RU"/>
        </w:rPr>
        <w:t>Предпринимается попытка удалить из представления запись.</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val="en-US" w:eastAsia="ru-RU"/>
        </w:rPr>
      </w:pPr>
      <w:r w:rsidRPr="0011757D">
        <w:rPr>
          <w:rFonts w:ascii="Times New Roman" w:eastAsia="Times New Roman" w:hAnsi="Times New Roman" w:cs="Times New Roman"/>
          <w:bCs/>
          <w:i/>
          <w:color w:val="000000"/>
          <w:sz w:val="28"/>
          <w:szCs w:val="28"/>
          <w:lang w:val="en-US" w:eastAsia="ru-RU"/>
        </w:rPr>
        <w:t>DELETE FROM view5</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val="en-US" w:eastAsia="ru-RU"/>
        </w:rPr>
      </w:pPr>
      <w:r w:rsidRPr="0011757D">
        <w:rPr>
          <w:rFonts w:ascii="Times New Roman" w:eastAsia="Times New Roman" w:hAnsi="Times New Roman" w:cs="Times New Roman"/>
          <w:bCs/>
          <w:i/>
          <w:color w:val="000000"/>
          <w:sz w:val="28"/>
          <w:szCs w:val="28"/>
          <w:lang w:val="en-US" w:eastAsia="ru-RU"/>
        </w:rPr>
        <w:t>WHERE Конечный_пункт ='Москва'</w:t>
      </w:r>
    </w:p>
    <w:p w:rsidR="005E7BD7" w:rsidRPr="0011757D" w:rsidRDefault="005E7BD7" w:rsidP="00326A8F">
      <w:pPr>
        <w:ind w:firstLine="709"/>
        <w:jc w:val="both"/>
        <w:rPr>
          <w:rFonts w:ascii="Times New Roman" w:eastAsia="Calibri" w:hAnsi="Times New Roman" w:cs="Times New Roman"/>
          <w:sz w:val="28"/>
          <w:szCs w:val="28"/>
          <w:lang w:eastAsia="ru-RU"/>
        </w:rPr>
      </w:pPr>
      <w:r w:rsidRPr="0011757D">
        <w:rPr>
          <w:rFonts w:ascii="Times New Roman" w:eastAsia="Calibri" w:hAnsi="Times New Roman" w:cs="Times New Roman"/>
          <w:sz w:val="28"/>
          <w:szCs w:val="28"/>
          <w:lang w:eastAsia="ru-RU"/>
        </w:rPr>
        <w:t>Какой будет результат выполнения этой команды?</w:t>
      </w:r>
    </w:p>
    <w:p w:rsidR="005E7BD7" w:rsidRPr="0011757D" w:rsidRDefault="005E7BD7" w:rsidP="00326A8F">
      <w:pPr>
        <w:numPr>
          <w:ilvl w:val="0"/>
          <w:numId w:val="41"/>
        </w:numPr>
        <w:ind w:left="0" w:firstLine="709"/>
        <w:contextualSpacing/>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Дано представление.</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CREATE VIEW view3</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AS</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SELECT Название, Тариф, Тариф*0.05 AS Налог</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FROM Город</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WHERE Регион='Поволжье'</w:t>
      </w:r>
    </w:p>
    <w:p w:rsidR="005E7BD7" w:rsidRPr="0011757D" w:rsidRDefault="005E7BD7" w:rsidP="00326A8F">
      <w:pPr>
        <w:ind w:firstLine="709"/>
        <w:jc w:val="both"/>
        <w:rPr>
          <w:rFonts w:ascii="Times New Roman" w:eastAsia="Calibri" w:hAnsi="Times New Roman" w:cs="Times New Roman"/>
          <w:sz w:val="28"/>
          <w:szCs w:val="28"/>
          <w:lang w:eastAsia="ru-RU"/>
        </w:rPr>
      </w:pPr>
      <w:r w:rsidRPr="0011757D">
        <w:rPr>
          <w:rFonts w:ascii="Times New Roman" w:eastAsia="Calibri" w:hAnsi="Times New Roman" w:cs="Times New Roman"/>
          <w:sz w:val="28"/>
          <w:szCs w:val="28"/>
          <w:lang w:eastAsia="ru-RU"/>
        </w:rPr>
        <w:lastRenderedPageBreak/>
        <w:t>Предпринимается попытка удалить из представления запись.</w:t>
      </w:r>
    </w:p>
    <w:p w:rsidR="00AF44AC" w:rsidRPr="0011757D" w:rsidRDefault="00AF44AC" w:rsidP="00AF4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val="en-US" w:eastAsia="ru-RU"/>
        </w:rPr>
      </w:pPr>
      <w:r w:rsidRPr="0011757D">
        <w:rPr>
          <w:rFonts w:ascii="Times New Roman" w:eastAsia="Times New Roman" w:hAnsi="Times New Roman" w:cs="Times New Roman"/>
          <w:bCs/>
          <w:i/>
          <w:color w:val="000000"/>
          <w:sz w:val="28"/>
          <w:szCs w:val="28"/>
          <w:lang w:val="en-US" w:eastAsia="ru-RU"/>
        </w:rPr>
        <w:t>UPDATE view3 SET Тариф=Тариф*1.5</w:t>
      </w:r>
    </w:p>
    <w:p w:rsidR="00AF44AC" w:rsidRPr="0011757D" w:rsidRDefault="00AF44AC" w:rsidP="00AF4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val="en-US" w:eastAsia="ru-RU"/>
        </w:rPr>
        <w:t>WHERE</w:t>
      </w:r>
      <w:r w:rsidRPr="0011757D">
        <w:rPr>
          <w:rFonts w:ascii="Times New Roman" w:eastAsia="Times New Roman" w:hAnsi="Times New Roman" w:cs="Times New Roman"/>
          <w:bCs/>
          <w:i/>
          <w:color w:val="000000"/>
          <w:sz w:val="28"/>
          <w:szCs w:val="28"/>
          <w:lang w:eastAsia="ru-RU"/>
        </w:rPr>
        <w:t xml:space="preserve"> Тариф&gt;10</w:t>
      </w:r>
    </w:p>
    <w:p w:rsidR="005E7BD7" w:rsidRPr="0011757D" w:rsidRDefault="005E7BD7" w:rsidP="00326A8F">
      <w:pPr>
        <w:ind w:firstLine="709"/>
        <w:jc w:val="both"/>
        <w:rPr>
          <w:rFonts w:ascii="Times New Roman" w:eastAsia="Calibri" w:hAnsi="Times New Roman" w:cs="Times New Roman"/>
          <w:sz w:val="28"/>
          <w:szCs w:val="28"/>
          <w:lang w:eastAsia="ru-RU"/>
        </w:rPr>
      </w:pPr>
      <w:r w:rsidRPr="0011757D">
        <w:rPr>
          <w:rFonts w:ascii="Times New Roman" w:eastAsia="Calibri" w:hAnsi="Times New Roman" w:cs="Times New Roman"/>
          <w:sz w:val="28"/>
          <w:szCs w:val="28"/>
          <w:lang w:eastAsia="ru-RU"/>
        </w:rPr>
        <w:t>Какой будет результат выполнения этой команды?</w:t>
      </w:r>
    </w:p>
    <w:p w:rsidR="005E7BD7" w:rsidRPr="0011757D" w:rsidRDefault="005E7BD7" w:rsidP="00326A8F">
      <w:pPr>
        <w:numPr>
          <w:ilvl w:val="0"/>
          <w:numId w:val="41"/>
        </w:numPr>
        <w:ind w:left="0" w:firstLine="709"/>
        <w:contextualSpacing/>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Дано представление.</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CREATE VIEW view4</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AS</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SELECT Книга.Название, Книга.Издательство,</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Автор.Фамилия</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val="en-US" w:eastAsia="ru-RU"/>
        </w:rPr>
        <w:t>FROM</w:t>
      </w:r>
      <w:r w:rsidRPr="0011757D">
        <w:rPr>
          <w:rFonts w:ascii="Times New Roman" w:eastAsia="Times New Roman" w:hAnsi="Times New Roman" w:cs="Times New Roman"/>
          <w:bCs/>
          <w:i/>
          <w:color w:val="000000"/>
          <w:sz w:val="28"/>
          <w:szCs w:val="28"/>
          <w:lang w:eastAsia="ru-RU"/>
        </w:rPr>
        <w:t xml:space="preserve"> Автор </w:t>
      </w:r>
      <w:r w:rsidRPr="0011757D">
        <w:rPr>
          <w:rFonts w:ascii="Times New Roman" w:eastAsia="Times New Roman" w:hAnsi="Times New Roman" w:cs="Times New Roman"/>
          <w:bCs/>
          <w:i/>
          <w:color w:val="000000"/>
          <w:sz w:val="28"/>
          <w:szCs w:val="28"/>
          <w:lang w:val="en-US" w:eastAsia="ru-RU"/>
        </w:rPr>
        <w:t>INNERJOIN</w:t>
      </w:r>
      <w:r w:rsidRPr="0011757D">
        <w:rPr>
          <w:rFonts w:ascii="Times New Roman" w:eastAsia="Times New Roman" w:hAnsi="Times New Roman" w:cs="Times New Roman"/>
          <w:bCs/>
          <w:i/>
          <w:color w:val="000000"/>
          <w:sz w:val="28"/>
          <w:szCs w:val="28"/>
          <w:lang w:eastAsia="ru-RU"/>
        </w:rPr>
        <w:t xml:space="preserve"> Книга </w:t>
      </w:r>
      <w:r w:rsidRPr="0011757D">
        <w:rPr>
          <w:rFonts w:ascii="Times New Roman" w:eastAsia="Times New Roman" w:hAnsi="Times New Roman" w:cs="Times New Roman"/>
          <w:bCs/>
          <w:i/>
          <w:color w:val="000000"/>
          <w:sz w:val="28"/>
          <w:szCs w:val="28"/>
          <w:lang w:val="en-US" w:eastAsia="ru-RU"/>
        </w:rPr>
        <w:t>ON</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Автор.Код_Автора = Книга.Код_Автора</w:t>
      </w:r>
    </w:p>
    <w:p w:rsidR="005E7BD7" w:rsidRPr="0011757D" w:rsidRDefault="005E7BD7" w:rsidP="00326A8F">
      <w:pPr>
        <w:ind w:firstLine="709"/>
        <w:jc w:val="both"/>
        <w:rPr>
          <w:rFonts w:ascii="Times New Roman" w:eastAsia="Calibri" w:hAnsi="Times New Roman" w:cs="Times New Roman"/>
          <w:sz w:val="28"/>
          <w:szCs w:val="28"/>
          <w:lang w:eastAsia="ru-RU"/>
        </w:rPr>
      </w:pPr>
      <w:r w:rsidRPr="0011757D">
        <w:rPr>
          <w:rFonts w:ascii="Times New Roman" w:eastAsia="Calibri" w:hAnsi="Times New Roman" w:cs="Times New Roman"/>
          <w:sz w:val="28"/>
          <w:szCs w:val="28"/>
          <w:lang w:eastAsia="ru-RU"/>
        </w:rPr>
        <w:t>Предпринимается попытка удалить из представления запись.</w:t>
      </w:r>
    </w:p>
    <w:p w:rsidR="00AF44AC" w:rsidRPr="0011757D" w:rsidRDefault="00AF44AC" w:rsidP="00AF4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val="en-US" w:eastAsia="ru-RU"/>
        </w:rPr>
      </w:pPr>
      <w:r w:rsidRPr="0011757D">
        <w:rPr>
          <w:rFonts w:ascii="Times New Roman" w:eastAsia="Times New Roman" w:hAnsi="Times New Roman" w:cs="Times New Roman"/>
          <w:bCs/>
          <w:i/>
          <w:color w:val="000000"/>
          <w:sz w:val="28"/>
          <w:szCs w:val="28"/>
          <w:lang w:val="en-US" w:eastAsia="ru-RU"/>
        </w:rPr>
        <w:t>DELETE FROM  view4</w:t>
      </w:r>
    </w:p>
    <w:p w:rsidR="00AF44AC" w:rsidRPr="0011757D" w:rsidRDefault="00AF44AC" w:rsidP="00AF4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val="en-US" w:eastAsia="ru-RU"/>
        </w:rPr>
      </w:pPr>
      <w:r w:rsidRPr="0011757D">
        <w:rPr>
          <w:rFonts w:ascii="Times New Roman" w:eastAsia="Times New Roman" w:hAnsi="Times New Roman" w:cs="Times New Roman"/>
          <w:bCs/>
          <w:i/>
          <w:color w:val="000000"/>
          <w:sz w:val="28"/>
          <w:szCs w:val="28"/>
          <w:lang w:val="en-US" w:eastAsia="ru-RU"/>
        </w:rPr>
        <w:t xml:space="preserve">WHERE </w:t>
      </w:r>
      <w:r w:rsidRPr="0011757D">
        <w:rPr>
          <w:rFonts w:ascii="Times New Roman" w:eastAsia="Times New Roman" w:hAnsi="Times New Roman" w:cs="Times New Roman"/>
          <w:bCs/>
          <w:i/>
          <w:color w:val="000000"/>
          <w:sz w:val="28"/>
          <w:szCs w:val="28"/>
          <w:lang w:eastAsia="ru-RU"/>
        </w:rPr>
        <w:t>Фамилия</w:t>
      </w:r>
      <w:r w:rsidRPr="0011757D">
        <w:rPr>
          <w:rFonts w:ascii="Times New Roman" w:eastAsia="Times New Roman" w:hAnsi="Times New Roman" w:cs="Times New Roman"/>
          <w:bCs/>
          <w:i/>
          <w:color w:val="000000"/>
          <w:sz w:val="28"/>
          <w:szCs w:val="28"/>
          <w:lang w:val="en-US" w:eastAsia="ru-RU"/>
        </w:rPr>
        <w:t>='</w:t>
      </w:r>
      <w:r w:rsidRPr="0011757D">
        <w:rPr>
          <w:rFonts w:ascii="Times New Roman" w:eastAsia="Times New Roman" w:hAnsi="Times New Roman" w:cs="Times New Roman"/>
          <w:bCs/>
          <w:i/>
          <w:color w:val="000000"/>
          <w:sz w:val="28"/>
          <w:szCs w:val="28"/>
          <w:lang w:eastAsia="ru-RU"/>
        </w:rPr>
        <w:t>Л</w:t>
      </w:r>
      <w:r w:rsidRPr="0011757D">
        <w:rPr>
          <w:rFonts w:ascii="Times New Roman" w:eastAsia="Times New Roman" w:hAnsi="Times New Roman" w:cs="Times New Roman"/>
          <w:bCs/>
          <w:i/>
          <w:color w:val="000000"/>
          <w:sz w:val="28"/>
          <w:szCs w:val="28"/>
          <w:lang w:val="en-US" w:eastAsia="ru-RU"/>
        </w:rPr>
        <w:t>.</w:t>
      </w:r>
      <w:r w:rsidRPr="0011757D">
        <w:rPr>
          <w:rFonts w:ascii="Times New Roman" w:eastAsia="Times New Roman" w:hAnsi="Times New Roman" w:cs="Times New Roman"/>
          <w:bCs/>
          <w:i/>
          <w:color w:val="000000"/>
          <w:sz w:val="28"/>
          <w:szCs w:val="28"/>
          <w:lang w:eastAsia="ru-RU"/>
        </w:rPr>
        <w:t>Толстой</w:t>
      </w:r>
      <w:r w:rsidRPr="0011757D">
        <w:rPr>
          <w:rFonts w:ascii="Times New Roman" w:eastAsia="Times New Roman" w:hAnsi="Times New Roman" w:cs="Times New Roman"/>
          <w:bCs/>
          <w:i/>
          <w:color w:val="000000"/>
          <w:sz w:val="28"/>
          <w:szCs w:val="28"/>
          <w:lang w:val="en-US" w:eastAsia="ru-RU"/>
        </w:rPr>
        <w:t>'</w:t>
      </w:r>
    </w:p>
    <w:p w:rsidR="005E7BD7" w:rsidRPr="0011757D" w:rsidRDefault="005E7BD7" w:rsidP="00326A8F">
      <w:pPr>
        <w:ind w:firstLine="709"/>
        <w:jc w:val="both"/>
        <w:rPr>
          <w:rFonts w:ascii="Times New Roman" w:eastAsia="Calibri" w:hAnsi="Times New Roman" w:cs="Times New Roman"/>
          <w:sz w:val="28"/>
          <w:szCs w:val="28"/>
          <w:lang w:eastAsia="ru-RU"/>
        </w:rPr>
      </w:pPr>
      <w:r w:rsidRPr="0011757D">
        <w:rPr>
          <w:rFonts w:ascii="Times New Roman" w:eastAsia="Calibri" w:hAnsi="Times New Roman" w:cs="Times New Roman"/>
          <w:sz w:val="28"/>
          <w:szCs w:val="28"/>
          <w:lang w:eastAsia="ru-RU"/>
        </w:rPr>
        <w:t>Какой будет результат выполнения этой команды?</w:t>
      </w:r>
    </w:p>
    <w:p w:rsidR="005E7BD7" w:rsidRPr="0011757D" w:rsidRDefault="005E7BD7" w:rsidP="00326A8F">
      <w:pPr>
        <w:numPr>
          <w:ilvl w:val="0"/>
          <w:numId w:val="41"/>
        </w:numPr>
        <w:ind w:left="0" w:firstLine="709"/>
        <w:contextualSpacing/>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Дано представление.</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CREATE VIEW view1</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AS</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SELECT Название, Цена, Цена*Количество AS Стоимость</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FROM Книга</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WHERE Издательство='Мир'</w:t>
      </w:r>
    </w:p>
    <w:p w:rsidR="005E7BD7" w:rsidRPr="0011757D" w:rsidRDefault="005E7BD7" w:rsidP="00326A8F">
      <w:pPr>
        <w:ind w:firstLine="709"/>
        <w:jc w:val="both"/>
        <w:rPr>
          <w:rFonts w:ascii="Times New Roman" w:eastAsia="Calibri" w:hAnsi="Times New Roman" w:cs="Times New Roman"/>
          <w:sz w:val="28"/>
          <w:szCs w:val="28"/>
          <w:lang w:eastAsia="ru-RU"/>
        </w:rPr>
      </w:pPr>
      <w:r w:rsidRPr="0011757D">
        <w:rPr>
          <w:rFonts w:ascii="Times New Roman" w:eastAsia="Calibri" w:hAnsi="Times New Roman" w:cs="Times New Roman"/>
          <w:sz w:val="28"/>
          <w:szCs w:val="28"/>
          <w:lang w:eastAsia="ru-RU"/>
        </w:rPr>
        <w:t>Предпринимается попытка удалить из представления запись.</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val="en-US" w:eastAsia="ru-RU"/>
        </w:rPr>
      </w:pPr>
      <w:r w:rsidRPr="0011757D">
        <w:rPr>
          <w:rFonts w:ascii="Times New Roman" w:eastAsia="Times New Roman" w:hAnsi="Times New Roman" w:cs="Times New Roman"/>
          <w:bCs/>
          <w:i/>
          <w:color w:val="000000"/>
          <w:sz w:val="28"/>
          <w:szCs w:val="28"/>
          <w:lang w:val="en-US" w:eastAsia="ru-RU"/>
        </w:rPr>
        <w:t>UPDATE view1 SET Цена=Цена*1.5</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val="en-US" w:eastAsia="ru-RU"/>
        </w:rPr>
        <w:t>WHERE</w:t>
      </w:r>
      <w:r w:rsidRPr="0011757D">
        <w:rPr>
          <w:rFonts w:ascii="Times New Roman" w:eastAsia="Times New Roman" w:hAnsi="Times New Roman" w:cs="Times New Roman"/>
          <w:bCs/>
          <w:i/>
          <w:color w:val="000000"/>
          <w:sz w:val="28"/>
          <w:szCs w:val="28"/>
          <w:lang w:eastAsia="ru-RU"/>
        </w:rPr>
        <w:t xml:space="preserve"> Цена&gt;50</w:t>
      </w:r>
    </w:p>
    <w:p w:rsidR="005E7BD7" w:rsidRPr="0011757D" w:rsidRDefault="005E7BD7" w:rsidP="00326A8F">
      <w:pPr>
        <w:ind w:firstLine="709"/>
        <w:jc w:val="both"/>
        <w:rPr>
          <w:rFonts w:ascii="Times New Roman" w:eastAsia="Calibri" w:hAnsi="Times New Roman" w:cs="Times New Roman"/>
          <w:sz w:val="28"/>
          <w:szCs w:val="28"/>
          <w:lang w:eastAsia="ru-RU"/>
        </w:rPr>
      </w:pPr>
      <w:r w:rsidRPr="0011757D">
        <w:rPr>
          <w:rFonts w:ascii="Times New Roman" w:eastAsia="Calibri" w:hAnsi="Times New Roman" w:cs="Times New Roman"/>
          <w:sz w:val="28"/>
          <w:szCs w:val="28"/>
          <w:lang w:eastAsia="ru-RU"/>
        </w:rPr>
        <w:t>Какой будет результат выполнения этой команды?</w:t>
      </w:r>
    </w:p>
    <w:p w:rsidR="005E7BD7" w:rsidRPr="0011757D" w:rsidRDefault="005E7BD7" w:rsidP="00326A8F">
      <w:pPr>
        <w:numPr>
          <w:ilvl w:val="0"/>
          <w:numId w:val="41"/>
        </w:numPr>
        <w:ind w:left="0" w:firstLine="709"/>
        <w:contextualSpacing/>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Дано представление.</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CREATE VIEW</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AS</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SELECT Город.Название, Разговор.Фамилия,</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Разговор.Продолжительность</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FROM Город INNER JOIN Разговор ON</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Город.Код_Города = Разговор.Код_Города;</w:t>
      </w:r>
    </w:p>
    <w:p w:rsidR="005E7BD7" w:rsidRPr="0011757D" w:rsidRDefault="005E7BD7" w:rsidP="00326A8F">
      <w:pPr>
        <w:ind w:firstLine="709"/>
        <w:jc w:val="both"/>
        <w:rPr>
          <w:rFonts w:ascii="Times New Roman" w:eastAsia="Calibri" w:hAnsi="Times New Roman" w:cs="Times New Roman"/>
          <w:sz w:val="28"/>
          <w:szCs w:val="28"/>
          <w:lang w:eastAsia="ru-RU"/>
        </w:rPr>
      </w:pPr>
      <w:r w:rsidRPr="0011757D">
        <w:rPr>
          <w:rFonts w:ascii="Times New Roman" w:eastAsia="Calibri" w:hAnsi="Times New Roman" w:cs="Times New Roman"/>
          <w:sz w:val="28"/>
          <w:szCs w:val="28"/>
          <w:lang w:eastAsia="ru-RU"/>
        </w:rPr>
        <w:t>Предпринимается попытка удалить из представления запись.</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val="en-US" w:eastAsia="ru-RU"/>
        </w:rPr>
      </w:pPr>
      <w:r w:rsidRPr="0011757D">
        <w:rPr>
          <w:rFonts w:ascii="Times New Roman" w:eastAsia="Times New Roman" w:hAnsi="Times New Roman" w:cs="Times New Roman"/>
          <w:bCs/>
          <w:i/>
          <w:color w:val="000000"/>
          <w:sz w:val="28"/>
          <w:szCs w:val="28"/>
          <w:lang w:val="en-US" w:eastAsia="ru-RU"/>
        </w:rPr>
        <w:t>DELETE FROM VIEW</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val="en-US" w:eastAsia="ru-RU"/>
        </w:rPr>
      </w:pPr>
      <w:r w:rsidRPr="0011757D">
        <w:rPr>
          <w:rFonts w:ascii="Times New Roman" w:eastAsia="Times New Roman" w:hAnsi="Times New Roman" w:cs="Times New Roman"/>
          <w:bCs/>
          <w:i/>
          <w:color w:val="000000"/>
          <w:sz w:val="28"/>
          <w:szCs w:val="28"/>
          <w:lang w:val="en-US" w:eastAsia="ru-RU"/>
        </w:rPr>
        <w:t>WHERE Название='Самара'</w:t>
      </w:r>
    </w:p>
    <w:p w:rsidR="005E7BD7" w:rsidRPr="0011757D" w:rsidRDefault="005E7BD7" w:rsidP="00326A8F">
      <w:pPr>
        <w:ind w:firstLine="709"/>
        <w:jc w:val="both"/>
        <w:rPr>
          <w:rFonts w:ascii="Times New Roman" w:eastAsia="Calibri" w:hAnsi="Times New Roman" w:cs="Times New Roman"/>
          <w:sz w:val="28"/>
          <w:szCs w:val="28"/>
          <w:lang w:eastAsia="ru-RU"/>
        </w:rPr>
      </w:pPr>
      <w:r w:rsidRPr="0011757D">
        <w:rPr>
          <w:rFonts w:ascii="Times New Roman" w:eastAsia="Calibri" w:hAnsi="Times New Roman" w:cs="Times New Roman"/>
          <w:sz w:val="28"/>
          <w:szCs w:val="28"/>
          <w:lang w:eastAsia="ru-RU"/>
        </w:rPr>
        <w:t>Какой будет результат выполнения этой команды?</w:t>
      </w:r>
    </w:p>
    <w:p w:rsidR="005E7BD7" w:rsidRPr="0011757D" w:rsidRDefault="005E7BD7" w:rsidP="00326A8F">
      <w:pPr>
        <w:numPr>
          <w:ilvl w:val="0"/>
          <w:numId w:val="41"/>
        </w:numPr>
        <w:ind w:left="0" w:firstLine="709"/>
        <w:contextualSpacing/>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Дано представление.</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CREATE VIEW view4</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CREATE VIEW view4</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AS</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SELECT Регион, Avg(Тариф) AS Средн_Тариф</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FROM Город</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GROUP BY Регион</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eastAsia="ru-RU"/>
        </w:rPr>
      </w:pPr>
      <w:r w:rsidRPr="0011757D">
        <w:rPr>
          <w:rFonts w:ascii="Times New Roman" w:eastAsia="Times New Roman" w:hAnsi="Times New Roman" w:cs="Times New Roman"/>
          <w:bCs/>
          <w:i/>
          <w:color w:val="000000"/>
          <w:sz w:val="28"/>
          <w:szCs w:val="28"/>
          <w:lang w:eastAsia="ru-RU"/>
        </w:rPr>
        <w:t>HAVING Регион='Поволжье'</w:t>
      </w:r>
    </w:p>
    <w:p w:rsidR="005E7BD7" w:rsidRPr="0011757D" w:rsidRDefault="005E7BD7" w:rsidP="00326A8F">
      <w:pPr>
        <w:ind w:firstLine="709"/>
        <w:jc w:val="both"/>
        <w:rPr>
          <w:rFonts w:ascii="Times New Roman" w:eastAsia="Calibri" w:hAnsi="Times New Roman" w:cs="Times New Roman"/>
          <w:sz w:val="28"/>
          <w:szCs w:val="28"/>
          <w:lang w:eastAsia="ru-RU"/>
        </w:rPr>
      </w:pPr>
      <w:r w:rsidRPr="0011757D">
        <w:rPr>
          <w:rFonts w:ascii="Times New Roman" w:eastAsia="Calibri" w:hAnsi="Times New Roman" w:cs="Times New Roman"/>
          <w:sz w:val="28"/>
          <w:szCs w:val="28"/>
          <w:lang w:eastAsia="ru-RU"/>
        </w:rPr>
        <w:t>Предпринимается попытка удалить из представления запись.</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val="en-US" w:eastAsia="ru-RU"/>
        </w:rPr>
      </w:pPr>
      <w:r w:rsidRPr="0011757D">
        <w:rPr>
          <w:rFonts w:ascii="Times New Roman" w:eastAsia="Times New Roman" w:hAnsi="Times New Roman" w:cs="Times New Roman"/>
          <w:bCs/>
          <w:i/>
          <w:color w:val="000000"/>
          <w:sz w:val="28"/>
          <w:szCs w:val="28"/>
          <w:lang w:val="en-US" w:eastAsia="ru-RU"/>
        </w:rPr>
        <w:lastRenderedPageBreak/>
        <w:t>DELETE FROM view4</w:t>
      </w:r>
    </w:p>
    <w:p w:rsidR="005E7BD7" w:rsidRPr="0011757D" w:rsidRDefault="005E7BD7" w:rsidP="0032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eastAsia="Times New Roman" w:hAnsi="Times New Roman" w:cs="Times New Roman"/>
          <w:bCs/>
          <w:i/>
          <w:color w:val="000000"/>
          <w:sz w:val="28"/>
          <w:szCs w:val="28"/>
          <w:lang w:val="en-US" w:eastAsia="ru-RU"/>
        </w:rPr>
      </w:pPr>
      <w:r w:rsidRPr="0011757D">
        <w:rPr>
          <w:rFonts w:ascii="Times New Roman" w:eastAsia="Times New Roman" w:hAnsi="Times New Roman" w:cs="Times New Roman"/>
          <w:bCs/>
          <w:i/>
          <w:color w:val="000000"/>
          <w:sz w:val="28"/>
          <w:szCs w:val="28"/>
          <w:lang w:val="en-US" w:eastAsia="ru-RU"/>
        </w:rPr>
        <w:t xml:space="preserve">WHERE </w:t>
      </w:r>
      <w:r w:rsidRPr="0011757D">
        <w:rPr>
          <w:rFonts w:ascii="Times New Roman" w:eastAsia="Times New Roman" w:hAnsi="Times New Roman" w:cs="Times New Roman"/>
          <w:bCs/>
          <w:i/>
          <w:color w:val="000000"/>
          <w:sz w:val="28"/>
          <w:szCs w:val="28"/>
          <w:lang w:eastAsia="ru-RU"/>
        </w:rPr>
        <w:t>Регион</w:t>
      </w:r>
      <w:r w:rsidRPr="0011757D">
        <w:rPr>
          <w:rFonts w:ascii="Times New Roman" w:eastAsia="Times New Roman" w:hAnsi="Times New Roman" w:cs="Times New Roman"/>
          <w:bCs/>
          <w:i/>
          <w:color w:val="000000"/>
          <w:sz w:val="28"/>
          <w:szCs w:val="28"/>
          <w:lang w:val="en-US" w:eastAsia="ru-RU"/>
        </w:rPr>
        <w:t>='</w:t>
      </w:r>
      <w:r w:rsidRPr="0011757D">
        <w:rPr>
          <w:rFonts w:ascii="Times New Roman" w:eastAsia="Times New Roman" w:hAnsi="Times New Roman" w:cs="Times New Roman"/>
          <w:bCs/>
          <w:i/>
          <w:color w:val="000000"/>
          <w:sz w:val="28"/>
          <w:szCs w:val="28"/>
          <w:lang w:eastAsia="ru-RU"/>
        </w:rPr>
        <w:t>Урал</w:t>
      </w:r>
      <w:r w:rsidRPr="0011757D">
        <w:rPr>
          <w:rFonts w:ascii="Times New Roman" w:eastAsia="Times New Roman" w:hAnsi="Times New Roman" w:cs="Times New Roman"/>
          <w:bCs/>
          <w:i/>
          <w:color w:val="000000"/>
          <w:sz w:val="28"/>
          <w:szCs w:val="28"/>
          <w:lang w:val="en-US" w:eastAsia="ru-RU"/>
        </w:rPr>
        <w:t>'</w:t>
      </w:r>
    </w:p>
    <w:p w:rsidR="005E7BD7" w:rsidRPr="0011757D" w:rsidRDefault="005E7BD7" w:rsidP="00326A8F">
      <w:pPr>
        <w:ind w:firstLine="709"/>
        <w:jc w:val="both"/>
        <w:rPr>
          <w:rFonts w:ascii="Times New Roman" w:eastAsia="Calibri" w:hAnsi="Times New Roman" w:cs="Times New Roman"/>
          <w:sz w:val="28"/>
          <w:szCs w:val="28"/>
          <w:lang w:eastAsia="ru-RU"/>
        </w:rPr>
      </w:pPr>
      <w:r w:rsidRPr="0011757D">
        <w:rPr>
          <w:rFonts w:ascii="Times New Roman" w:eastAsia="Calibri" w:hAnsi="Times New Roman" w:cs="Times New Roman"/>
          <w:sz w:val="28"/>
          <w:szCs w:val="28"/>
          <w:lang w:eastAsia="ru-RU"/>
        </w:rPr>
        <w:t>Какой будет результат выполнения этой команды?</w:t>
      </w:r>
    </w:p>
    <w:p w:rsidR="00C50164" w:rsidRPr="0011757D" w:rsidRDefault="00C50164" w:rsidP="00326A8F">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br w:type="page"/>
      </w:r>
    </w:p>
    <w:p w:rsidR="00C50164" w:rsidRPr="0011757D" w:rsidRDefault="006A6C69" w:rsidP="00326A8F">
      <w:pPr>
        <w:ind w:firstLine="709"/>
        <w:jc w:val="center"/>
        <w:outlineLvl w:val="0"/>
        <w:rPr>
          <w:rFonts w:ascii="Times New Roman" w:hAnsi="Times New Roman" w:cs="Times New Roman"/>
          <w:b/>
          <w:sz w:val="28"/>
          <w:szCs w:val="28"/>
          <w:lang w:eastAsia="ru-RU"/>
        </w:rPr>
      </w:pPr>
      <w:bookmarkStart w:id="16" w:name="_Toc18416081"/>
      <w:r w:rsidRPr="0011757D">
        <w:rPr>
          <w:rFonts w:ascii="Times New Roman" w:hAnsi="Times New Roman" w:cs="Times New Roman"/>
          <w:b/>
          <w:sz w:val="28"/>
          <w:szCs w:val="28"/>
          <w:lang w:eastAsia="ru-RU"/>
        </w:rPr>
        <w:lastRenderedPageBreak/>
        <w:t>Лабораторная работа</w:t>
      </w:r>
      <w:r w:rsidR="00C50164" w:rsidRPr="0011757D">
        <w:rPr>
          <w:rFonts w:ascii="Times New Roman" w:hAnsi="Times New Roman" w:cs="Times New Roman"/>
          <w:b/>
          <w:sz w:val="28"/>
          <w:szCs w:val="28"/>
          <w:lang w:eastAsia="ru-RU"/>
        </w:rPr>
        <w:t xml:space="preserve"> №10</w:t>
      </w:r>
      <w:bookmarkEnd w:id="16"/>
    </w:p>
    <w:p w:rsidR="00C50164" w:rsidRPr="0011757D" w:rsidRDefault="00C50164" w:rsidP="00326A8F">
      <w:pPr>
        <w:ind w:firstLine="709"/>
        <w:jc w:val="center"/>
        <w:rPr>
          <w:rFonts w:ascii="Times New Roman" w:hAnsi="Times New Roman" w:cs="Times New Roman"/>
          <w:b/>
          <w:sz w:val="28"/>
          <w:szCs w:val="28"/>
          <w:lang w:eastAsia="ru-RU"/>
        </w:rPr>
      </w:pPr>
      <w:r w:rsidRPr="0011757D">
        <w:rPr>
          <w:rFonts w:ascii="Times New Roman" w:hAnsi="Times New Roman" w:cs="Times New Roman"/>
          <w:b/>
          <w:sz w:val="28"/>
          <w:szCs w:val="28"/>
          <w:lang w:eastAsia="ru-RU"/>
        </w:rPr>
        <w:t>Триггеры</w:t>
      </w:r>
    </w:p>
    <w:p w:rsidR="005E7BD7" w:rsidRPr="0011757D" w:rsidRDefault="005E7BD7" w:rsidP="00326A8F">
      <w:pPr>
        <w:ind w:firstLine="709"/>
        <w:jc w:val="center"/>
        <w:rPr>
          <w:rFonts w:ascii="Times New Roman" w:hAnsi="Times New Roman" w:cs="Times New Roman"/>
          <w:b/>
          <w:sz w:val="28"/>
          <w:szCs w:val="28"/>
          <w:lang w:eastAsia="ru-RU"/>
        </w:rPr>
      </w:pPr>
    </w:p>
    <w:p w:rsidR="00C50164" w:rsidRPr="0011757D" w:rsidRDefault="00C50164" w:rsidP="00326A8F">
      <w:pPr>
        <w:pStyle w:val="4"/>
        <w:spacing w:after="0" w:line="240" w:lineRule="auto"/>
        <w:ind w:left="0" w:right="0" w:firstLine="709"/>
        <w:jc w:val="both"/>
        <w:rPr>
          <w:szCs w:val="28"/>
        </w:rPr>
      </w:pPr>
      <w:r w:rsidRPr="0011757D">
        <w:rPr>
          <w:szCs w:val="28"/>
        </w:rPr>
        <w:t xml:space="preserve">1. Цель и задачи работы </w:t>
      </w:r>
    </w:p>
    <w:p w:rsidR="00C50164" w:rsidRPr="0011757D" w:rsidRDefault="00C50164" w:rsidP="00326A8F">
      <w:pPr>
        <w:ind w:firstLine="709"/>
        <w:jc w:val="both"/>
        <w:rPr>
          <w:rFonts w:ascii="Times New Roman" w:eastAsia="Times New Roman" w:hAnsi="Times New Roman" w:cs="Times New Roman"/>
          <w:b/>
          <w:sz w:val="28"/>
          <w:szCs w:val="28"/>
        </w:rPr>
      </w:pPr>
      <w:r w:rsidRPr="0011757D">
        <w:rPr>
          <w:rFonts w:ascii="Times New Roman" w:hAnsi="Times New Roman" w:cs="Times New Roman"/>
          <w:sz w:val="28"/>
          <w:szCs w:val="28"/>
        </w:rPr>
        <w:t xml:space="preserve">Целью лабораторной работы является изучение и практическое применение триггеров. </w:t>
      </w:r>
    </w:p>
    <w:p w:rsidR="006A6C69" w:rsidRPr="0011757D" w:rsidRDefault="006A6C69" w:rsidP="00326A8F">
      <w:pPr>
        <w:ind w:firstLine="709"/>
        <w:jc w:val="both"/>
        <w:rPr>
          <w:rFonts w:ascii="Times New Roman" w:hAnsi="Times New Roman" w:cs="Times New Roman"/>
          <w:sz w:val="28"/>
          <w:szCs w:val="28"/>
        </w:rPr>
      </w:pPr>
    </w:p>
    <w:p w:rsidR="00C50164" w:rsidRPr="0011757D" w:rsidRDefault="00C50164" w:rsidP="00326A8F">
      <w:pPr>
        <w:pStyle w:val="4"/>
        <w:spacing w:after="0" w:line="240" w:lineRule="auto"/>
        <w:ind w:left="0" w:right="0" w:firstLine="709"/>
        <w:jc w:val="both"/>
        <w:rPr>
          <w:szCs w:val="28"/>
        </w:rPr>
      </w:pPr>
      <w:r w:rsidRPr="0011757D">
        <w:rPr>
          <w:szCs w:val="28"/>
        </w:rPr>
        <w:t>2.Порядок выполнения работы</w:t>
      </w:r>
    </w:p>
    <w:p w:rsidR="005E7BD7" w:rsidRPr="0011757D" w:rsidRDefault="005E7BD7" w:rsidP="00326A8F">
      <w:pPr>
        <w:ind w:firstLine="709"/>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 ознакомится с теоретическими сведениями;</w:t>
      </w:r>
    </w:p>
    <w:p w:rsidR="005E7BD7" w:rsidRPr="0011757D" w:rsidRDefault="005E7BD7" w:rsidP="00326A8F">
      <w:pPr>
        <w:ind w:firstLine="709"/>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 выполнить задание;</w:t>
      </w:r>
    </w:p>
    <w:p w:rsidR="005E7BD7" w:rsidRPr="0011757D" w:rsidRDefault="005E7BD7" w:rsidP="00326A8F">
      <w:pPr>
        <w:ind w:firstLine="709"/>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 оформить отчет;</w:t>
      </w:r>
    </w:p>
    <w:p w:rsidR="005E7BD7" w:rsidRPr="0011757D" w:rsidRDefault="005E7BD7" w:rsidP="00326A8F">
      <w:pPr>
        <w:ind w:firstLine="709"/>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 ответить на контрольные вопросы, заданные преподавателем.</w:t>
      </w:r>
    </w:p>
    <w:p w:rsidR="005E7BD7" w:rsidRPr="0011757D" w:rsidRDefault="005E7BD7" w:rsidP="00326A8F">
      <w:pPr>
        <w:pStyle w:val="4"/>
        <w:spacing w:after="0" w:line="240" w:lineRule="auto"/>
        <w:ind w:left="0" w:right="0" w:firstLine="709"/>
        <w:jc w:val="both"/>
        <w:rPr>
          <w:szCs w:val="28"/>
        </w:rPr>
      </w:pPr>
    </w:p>
    <w:p w:rsidR="00C50164" w:rsidRPr="0011757D" w:rsidRDefault="00C50164" w:rsidP="00326A8F">
      <w:pPr>
        <w:pStyle w:val="4"/>
        <w:spacing w:after="0" w:line="240" w:lineRule="auto"/>
        <w:ind w:left="0" w:right="0" w:firstLine="709"/>
        <w:jc w:val="both"/>
        <w:rPr>
          <w:szCs w:val="28"/>
        </w:rPr>
      </w:pPr>
      <w:r w:rsidRPr="0011757D">
        <w:rPr>
          <w:szCs w:val="28"/>
        </w:rPr>
        <w:t>3. Оформление отчета</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Отчет должен содержать: титульный лист, цель работы, описание пунктов выполнения лабораторной работы в соответствии с заданием, ответы на контрольные вопросы и выводы по работе. </w:t>
      </w:r>
    </w:p>
    <w:p w:rsidR="00C50164" w:rsidRPr="0011757D" w:rsidRDefault="00C50164" w:rsidP="00326A8F">
      <w:pPr>
        <w:ind w:firstLine="709"/>
        <w:jc w:val="both"/>
        <w:rPr>
          <w:rFonts w:ascii="Times New Roman" w:hAnsi="Times New Roman" w:cs="Times New Roman"/>
          <w:sz w:val="28"/>
          <w:szCs w:val="28"/>
        </w:rPr>
      </w:pPr>
    </w:p>
    <w:p w:rsidR="00C50164" w:rsidRPr="0011757D" w:rsidRDefault="00C50164" w:rsidP="00326A8F">
      <w:pPr>
        <w:pStyle w:val="4"/>
        <w:spacing w:after="0" w:line="240" w:lineRule="auto"/>
        <w:ind w:left="0" w:right="0" w:firstLine="709"/>
        <w:jc w:val="both"/>
        <w:rPr>
          <w:szCs w:val="28"/>
        </w:rPr>
      </w:pPr>
      <w:r w:rsidRPr="0011757D">
        <w:rPr>
          <w:szCs w:val="28"/>
        </w:rPr>
        <w:t xml:space="preserve">4. Теоретические сведения  </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Триггер базы данных соотносится с таблицей, представлением, схемой или базой данных. Триггер представляет собой процедуру, которая срабатывает автоматически, когда с определенным объектом происходит определенное событие. Рассмотрим триггеры, присоединенные к таблицам, которые возбуждаются при выполнении команд INSERT, DELETE или UPDATE. Триггер компилируется и записывается в словарь данных. Триггеры позволяют реализовать сложный алгоритм для проверки вводимых или редактируемых данных, выполнять определенные действия, сопутствующие указанной команде. Например, при продаже определенного товара по какой-то накладной, количество данного товара на определенном складе должно быть уменьшено на проданное количество. Триггеры особенно полезны, когда потребуется предотвратить появление неверных записей в таблицах, выполнить проверку допустимости значений столбца или обеспечить безопасность доступа. Другой областью применения триггеров является отслеживание модификаций таблиц базы данных. При любом изменении таблицы можно сохранять информацию о том, кто его выполнил, в какой момент времени, тип модификации и другие данные в специальной контрольной таблице.</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Триггеры могут срабатывать до, после или вместо операции DML Триггер, разработанный для срабатывания до наступления события, может собрать данные о строке до начала модификации, триггер, срабатывающий после события, имеет доступ к новым значениям строки, а триггер типа «INSTEAD OF» полезен, если требуется запретить какое-то действие по модификации таблицы.</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Триггер может быть создан таким образом, что он будет запускаться каждый раз для каждой строки, участвующей в модификации. Такой триггер называется обработчиком событий на уровне строк. При этом в команде триггера должна присутствовать опция «FOR EACH ROW». Если указанная фраза </w:t>
      </w:r>
      <w:r w:rsidRPr="0011757D">
        <w:rPr>
          <w:rFonts w:ascii="Times New Roman" w:hAnsi="Times New Roman" w:cs="Times New Roman"/>
          <w:sz w:val="28"/>
          <w:szCs w:val="28"/>
        </w:rPr>
        <w:lastRenderedPageBreak/>
        <w:t>отсутствует, это означает, что триггер сработает один раз. Такой триггер называется обработчиком событий на уровне выражений.</w:t>
      </w:r>
    </w:p>
    <w:p w:rsidR="00C50164" w:rsidRPr="0011757D" w:rsidRDefault="00C50164" w:rsidP="00326A8F">
      <w:pPr>
        <w:pStyle w:val="4"/>
        <w:spacing w:after="0" w:line="240" w:lineRule="auto"/>
        <w:ind w:left="0" w:right="0" w:firstLine="709"/>
        <w:jc w:val="both"/>
        <w:rPr>
          <w:szCs w:val="28"/>
        </w:rPr>
      </w:pPr>
      <w:r w:rsidRPr="0011757D">
        <w:rPr>
          <w:i/>
          <w:szCs w:val="28"/>
        </w:rPr>
        <w:t>Команда создания триггера</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Общий вид команды создания триггера:</w:t>
      </w:r>
    </w:p>
    <w:p w:rsidR="00C50164" w:rsidRPr="0011757D" w:rsidRDefault="00C50164" w:rsidP="00326A8F">
      <w:pPr>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CREATE TRIGGER </w:t>
      </w:r>
      <w:r w:rsidRPr="0011757D">
        <w:rPr>
          <w:rFonts w:ascii="Times New Roman" w:hAnsi="Times New Roman" w:cs="Times New Roman"/>
          <w:sz w:val="28"/>
          <w:szCs w:val="28"/>
        </w:rPr>
        <w:t>имя</w:t>
      </w:r>
      <w:r w:rsidRPr="0011757D">
        <w:rPr>
          <w:rFonts w:ascii="Times New Roman" w:hAnsi="Times New Roman" w:cs="Times New Roman"/>
          <w:sz w:val="28"/>
          <w:szCs w:val="28"/>
          <w:lang w:val="en-US"/>
        </w:rPr>
        <w:t>_</w:t>
      </w:r>
      <w:r w:rsidRPr="0011757D">
        <w:rPr>
          <w:rFonts w:ascii="Times New Roman" w:hAnsi="Times New Roman" w:cs="Times New Roman"/>
          <w:sz w:val="28"/>
          <w:szCs w:val="28"/>
        </w:rPr>
        <w:t>триггера</w:t>
      </w:r>
    </w:p>
    <w:p w:rsidR="00C50164" w:rsidRPr="0011757D" w:rsidRDefault="00C50164" w:rsidP="00326A8F">
      <w:pPr>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BEFORE| AFTER |INSTEAD OF</w:t>
      </w:r>
    </w:p>
    <w:p w:rsidR="005E7BD7" w:rsidRPr="0011757D" w:rsidRDefault="00C50164" w:rsidP="00326A8F">
      <w:pPr>
        <w:tabs>
          <w:tab w:val="center" w:pos="1236"/>
          <w:tab w:val="center" w:pos="2288"/>
          <w:tab w:val="center" w:pos="3303"/>
          <w:tab w:val="center" w:pos="4318"/>
          <w:tab w:val="center" w:pos="5394"/>
          <w:tab w:val="center" w:pos="6454"/>
          <w:tab w:val="center" w:pos="8101"/>
          <w:tab w:val="right" w:pos="9992"/>
        </w:tabs>
        <w:ind w:firstLine="709"/>
        <w:jc w:val="both"/>
        <w:rPr>
          <w:rFonts w:ascii="Times New Roman" w:hAnsi="Times New Roman" w:cs="Times New Roman"/>
          <w:sz w:val="28"/>
          <w:szCs w:val="28"/>
          <w:lang w:val="en-US"/>
        </w:rPr>
      </w:pPr>
      <w:r w:rsidRPr="0011757D">
        <w:rPr>
          <w:rFonts w:ascii="Times New Roman" w:eastAsia="Calibri" w:hAnsi="Times New Roman" w:cs="Times New Roman"/>
          <w:sz w:val="28"/>
          <w:szCs w:val="28"/>
          <w:lang w:val="en-US"/>
        </w:rPr>
        <w:tab/>
      </w:r>
      <w:r w:rsidRPr="0011757D">
        <w:rPr>
          <w:rFonts w:ascii="Times New Roman" w:hAnsi="Times New Roman" w:cs="Times New Roman"/>
          <w:sz w:val="28"/>
          <w:szCs w:val="28"/>
          <w:lang w:val="en-US"/>
        </w:rPr>
        <w:t xml:space="preserve">DELETE </w:t>
      </w:r>
      <w:r w:rsidRPr="0011757D">
        <w:rPr>
          <w:rFonts w:ascii="Times New Roman" w:hAnsi="Times New Roman" w:cs="Times New Roman"/>
          <w:sz w:val="28"/>
          <w:szCs w:val="28"/>
          <w:lang w:val="en-US"/>
        </w:rPr>
        <w:tab/>
        <w:t xml:space="preserve">[OR INSERT [OR </w:t>
      </w:r>
      <w:r w:rsidRPr="0011757D">
        <w:rPr>
          <w:rFonts w:ascii="Times New Roman" w:hAnsi="Times New Roman" w:cs="Times New Roman"/>
          <w:sz w:val="28"/>
          <w:szCs w:val="28"/>
          <w:lang w:val="en-US"/>
        </w:rPr>
        <w:tab/>
        <w:t xml:space="preserve">UPDATE [OF </w:t>
      </w:r>
      <w:r w:rsidRPr="0011757D">
        <w:rPr>
          <w:rFonts w:ascii="Times New Roman" w:hAnsi="Times New Roman" w:cs="Times New Roman"/>
          <w:sz w:val="28"/>
          <w:szCs w:val="28"/>
          <w:lang w:val="en-US"/>
        </w:rPr>
        <w:tab/>
      </w:r>
      <w:r w:rsidRPr="0011757D">
        <w:rPr>
          <w:rFonts w:ascii="Times New Roman" w:hAnsi="Times New Roman" w:cs="Times New Roman"/>
          <w:sz w:val="28"/>
          <w:szCs w:val="28"/>
        </w:rPr>
        <w:t>списокстолбцов</w:t>
      </w:r>
      <w:r w:rsidR="005E7BD7" w:rsidRPr="0011757D">
        <w:rPr>
          <w:rFonts w:ascii="Times New Roman" w:hAnsi="Times New Roman" w:cs="Times New Roman"/>
          <w:sz w:val="28"/>
          <w:szCs w:val="28"/>
          <w:lang w:val="en-US"/>
        </w:rPr>
        <w:t>]]] ON</w:t>
      </w:r>
    </w:p>
    <w:p w:rsidR="00C50164" w:rsidRPr="0011757D" w:rsidRDefault="00C50164" w:rsidP="00326A8F">
      <w:pPr>
        <w:tabs>
          <w:tab w:val="center" w:pos="1236"/>
          <w:tab w:val="center" w:pos="2288"/>
          <w:tab w:val="center" w:pos="3303"/>
          <w:tab w:val="center" w:pos="4318"/>
          <w:tab w:val="center" w:pos="5394"/>
          <w:tab w:val="center" w:pos="6454"/>
          <w:tab w:val="center" w:pos="8101"/>
          <w:tab w:val="right" w:pos="9992"/>
        </w:tabs>
        <w:ind w:firstLine="709"/>
        <w:jc w:val="both"/>
        <w:rPr>
          <w:rFonts w:ascii="Times New Roman" w:hAnsi="Times New Roman" w:cs="Times New Roman"/>
          <w:sz w:val="28"/>
          <w:szCs w:val="28"/>
          <w:lang w:val="en-US"/>
        </w:rPr>
      </w:pPr>
      <w:r w:rsidRPr="0011757D">
        <w:rPr>
          <w:rFonts w:ascii="Times New Roman" w:hAnsi="Times New Roman" w:cs="Times New Roman"/>
          <w:sz w:val="28"/>
          <w:szCs w:val="28"/>
        </w:rPr>
        <w:t>имя</w:t>
      </w:r>
      <w:r w:rsidRPr="0011757D">
        <w:rPr>
          <w:rFonts w:ascii="Times New Roman" w:hAnsi="Times New Roman" w:cs="Times New Roman"/>
          <w:sz w:val="28"/>
          <w:szCs w:val="28"/>
          <w:lang w:val="en-US"/>
        </w:rPr>
        <w:t>_</w:t>
      </w:r>
      <w:r w:rsidRPr="0011757D">
        <w:rPr>
          <w:rFonts w:ascii="Times New Roman" w:hAnsi="Times New Roman" w:cs="Times New Roman"/>
          <w:sz w:val="28"/>
          <w:szCs w:val="28"/>
        </w:rPr>
        <w:t>таблицы</w:t>
      </w:r>
    </w:p>
    <w:p w:rsidR="00C50164" w:rsidRPr="0011757D" w:rsidRDefault="00C50164" w:rsidP="00326A8F">
      <w:pPr>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[FOR EACH ROW] [ WHEN (</w:t>
      </w:r>
      <w:r w:rsidRPr="0011757D">
        <w:rPr>
          <w:rFonts w:ascii="Times New Roman" w:hAnsi="Times New Roman" w:cs="Times New Roman"/>
          <w:sz w:val="28"/>
          <w:szCs w:val="28"/>
        </w:rPr>
        <w:t>условие</w:t>
      </w:r>
      <w:r w:rsidRPr="0011757D">
        <w:rPr>
          <w:rFonts w:ascii="Times New Roman" w:hAnsi="Times New Roman" w:cs="Times New Roman"/>
          <w:sz w:val="28"/>
          <w:szCs w:val="28"/>
          <w:lang w:val="en-US"/>
        </w:rPr>
        <w:t>)]</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DECLARE /* переменные, константы, курсоры и т.п. */]</w:t>
      </w:r>
    </w:p>
    <w:p w:rsidR="00C50164" w:rsidRPr="0011757D" w:rsidRDefault="00C50164" w:rsidP="00326A8F">
      <w:pPr>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BEGIN</w:t>
      </w:r>
    </w:p>
    <w:p w:rsidR="00C50164" w:rsidRPr="0011757D" w:rsidRDefault="00C50164" w:rsidP="00326A8F">
      <w:pPr>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блок</w:t>
      </w:r>
      <w:r w:rsidRPr="0011757D">
        <w:rPr>
          <w:rFonts w:ascii="Times New Roman" w:hAnsi="Times New Roman" w:cs="Times New Roman"/>
          <w:sz w:val="28"/>
          <w:szCs w:val="28"/>
          <w:lang w:val="en-US"/>
        </w:rPr>
        <w:t xml:space="preserve"> PL/SQL */END;</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Предложение триггера определяет:</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1-тип команды SQL, при выполнении которой запускается триггер (DELETE, INSERT или UPDATE). В спецификацию предложения триггера могут быть включены одна, две или все три эти команды. </w:t>
      </w:r>
    </w:p>
    <w:p w:rsidR="00C50164" w:rsidRPr="0011757D" w:rsidRDefault="00C50164" w:rsidP="00326A8F">
      <w:pPr>
        <w:pStyle w:val="4"/>
        <w:spacing w:after="0" w:line="240" w:lineRule="auto"/>
        <w:ind w:left="0" w:right="0" w:firstLine="709"/>
        <w:jc w:val="both"/>
        <w:rPr>
          <w:szCs w:val="28"/>
        </w:rPr>
      </w:pPr>
      <w:r w:rsidRPr="0011757D">
        <w:rPr>
          <w:i/>
          <w:szCs w:val="28"/>
        </w:rPr>
        <w:t>Список столбцов для UPDATE</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Если триггер должен реагировать на команду UPDATE, то в спецификацию триггера может быть включен необязательный список столбцов. При наличии списка столбцов данный триггер запускается по команде UPDATE лишь тогда, когда она обновляет один из перечисленных столбцов. Если список столбцов отсутствует, то триггер возбуждается при обновлении любого столбца ассоциированной таблицы. Список столбцов не может быть специфицирован для предложений триггера INSERT или DELETE</w:t>
      </w:r>
    </w:p>
    <w:p w:rsidR="00C50164" w:rsidRPr="0011757D" w:rsidRDefault="00C50164" w:rsidP="00326A8F">
      <w:pPr>
        <w:pStyle w:val="4"/>
        <w:spacing w:after="0" w:line="240" w:lineRule="auto"/>
        <w:ind w:left="0" w:right="0" w:firstLine="709"/>
        <w:jc w:val="both"/>
        <w:rPr>
          <w:szCs w:val="28"/>
        </w:rPr>
      </w:pPr>
      <w:r w:rsidRPr="0011757D">
        <w:rPr>
          <w:i/>
          <w:szCs w:val="28"/>
        </w:rPr>
        <w:t>Опция WHEN</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В определение триггера строки может быть включено необязательное ограничение триггера с помощью условия, указанного в опции WHEN.  Выражение в опции WHEN, если она присутствует, вычисляется для каждой строки, затрагиваемой триггером. Если результат выражения для строки дает TRUE, то тело триггера исполняется для этой строки. Однако если это выражение вычисляется для строки как FALSE или NULL, то тело триггера не исполняется для этой строки.</w:t>
      </w:r>
    </w:p>
    <w:p w:rsidR="00C50164" w:rsidRPr="0011757D" w:rsidRDefault="00C50164" w:rsidP="00326A8F">
      <w:pPr>
        <w:pStyle w:val="4"/>
        <w:spacing w:after="0" w:line="240" w:lineRule="auto"/>
        <w:ind w:left="0" w:right="0" w:firstLine="709"/>
        <w:jc w:val="both"/>
        <w:rPr>
          <w:szCs w:val="28"/>
        </w:rPr>
      </w:pPr>
      <w:r w:rsidRPr="0011757D">
        <w:rPr>
          <w:i/>
          <w:szCs w:val="28"/>
        </w:rPr>
        <w:t>Тело триггера</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Тело триггера - это блок PL/SQL, который может содержать предложения SQL и PL/SQL. Эти предложения исполняются тогда, когда сработала соответствующая команда, запускающая триггер, и ограничение триггера (если оно есть) вычислено как TRUE.  Для триггеров строк тело триггера имеет некоторые специальные конструкции, которые могут быть включены в код этого блока PL/SQL: корреляционные имена, условные предикаты INSERTING, DELETING и UPDATING.</w:t>
      </w:r>
    </w:p>
    <w:p w:rsidR="00C50164" w:rsidRPr="0011757D" w:rsidRDefault="00C50164" w:rsidP="00326A8F">
      <w:pPr>
        <w:pStyle w:val="4"/>
        <w:spacing w:after="0" w:line="240" w:lineRule="auto"/>
        <w:ind w:left="0" w:right="0" w:firstLine="709"/>
        <w:jc w:val="both"/>
        <w:rPr>
          <w:szCs w:val="28"/>
        </w:rPr>
      </w:pPr>
      <w:r w:rsidRPr="0011757D">
        <w:rPr>
          <w:i/>
          <w:szCs w:val="28"/>
        </w:rPr>
        <w:t>Доступ к значениям столбцов в триггерах строки</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Внутри тела триггера строк, код PL/SQL и предложения SQL имеют доступ как к старым, так и к новым значениям столбцов текущей строки, затрагиваемой предложением триггера. Для каждого столбца модифицируемой таблицы определены два </w:t>
      </w:r>
      <w:r w:rsidRPr="0011757D">
        <w:rPr>
          <w:rFonts w:ascii="Times New Roman" w:eastAsia="Times New Roman" w:hAnsi="Times New Roman" w:cs="Times New Roman"/>
          <w:b/>
          <w:sz w:val="28"/>
          <w:szCs w:val="28"/>
        </w:rPr>
        <w:t>корреляционных имени</w:t>
      </w:r>
      <w:r w:rsidRPr="0011757D">
        <w:rPr>
          <w:rFonts w:ascii="Times New Roman" w:hAnsi="Times New Roman" w:cs="Times New Roman"/>
          <w:sz w:val="28"/>
          <w:szCs w:val="28"/>
        </w:rPr>
        <w:t xml:space="preserve">: одно для старого(old), другое – для </w:t>
      </w:r>
      <w:r w:rsidRPr="0011757D">
        <w:rPr>
          <w:rFonts w:ascii="Times New Roman" w:hAnsi="Times New Roman" w:cs="Times New Roman"/>
          <w:sz w:val="28"/>
          <w:szCs w:val="28"/>
        </w:rPr>
        <w:lastRenderedPageBreak/>
        <w:t>нового значения столбца (new). В зависимости от типа предложения триггера, то или иное корреляционное имя может быть лишено смысла.</w:t>
      </w:r>
    </w:p>
    <w:p w:rsidR="00C50164" w:rsidRPr="0011757D" w:rsidRDefault="00C50164" w:rsidP="00326A8F">
      <w:pPr>
        <w:pStyle w:val="4"/>
        <w:spacing w:after="0" w:line="240" w:lineRule="auto"/>
        <w:ind w:left="0" w:right="0" w:firstLine="709"/>
        <w:jc w:val="both"/>
        <w:rPr>
          <w:szCs w:val="28"/>
        </w:rPr>
      </w:pPr>
      <w:r w:rsidRPr="0011757D">
        <w:rPr>
          <w:i/>
          <w:szCs w:val="28"/>
        </w:rPr>
        <w:t>Условные предикаты</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Если триггер может быть возбужден более чем одним типом предложения DML (например, "INSERT OR DELETE OR UPDATE OF fio"), то в теле триггера можно использовать условные предикаты INSERTING, DELETING и UPDATING, для того чтобы выполнять различные участки кода в зависимости от типа команды, запустившей триггер. Предположим, что предложение триггера определено следующим образом:</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INSERT OR UPDATE OF fio ON manager</w:t>
      </w:r>
    </w:p>
    <w:p w:rsidR="00C50164" w:rsidRPr="0011757D" w:rsidRDefault="00C50164" w:rsidP="00326A8F">
      <w:pPr>
        <w:ind w:firstLine="709"/>
        <w:rPr>
          <w:rFonts w:ascii="Times New Roman" w:hAnsi="Times New Roman" w:cs="Times New Roman"/>
          <w:b/>
          <w:i/>
          <w:sz w:val="28"/>
          <w:szCs w:val="28"/>
        </w:rPr>
      </w:pPr>
      <w:bookmarkStart w:id="17" w:name="_Toc515215543"/>
      <w:r w:rsidRPr="0011757D">
        <w:rPr>
          <w:rFonts w:ascii="Times New Roman" w:hAnsi="Times New Roman" w:cs="Times New Roman"/>
          <w:b/>
          <w:i/>
          <w:sz w:val="28"/>
          <w:szCs w:val="28"/>
        </w:rPr>
        <w:t>Создание и использование триггера BEFORE</w:t>
      </w:r>
      <w:bookmarkEnd w:id="17"/>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Для таблиц, в которых используются последовательности для создания полей-счетчиков, очень удобно использовать триггер типа BEFORE для команды INSERT. Данный триггер будет формировать поле-счетчик, а в команде добавления новой записи, это поле вообще не нужно будет указывать. Тем самым разработчик будет избавлен от необходимости вспоминать название последовательности каждый раз, как требуется добавить новую запись. Например, для таблицы manager мы создали последовательность man_km, которую будем использовать в теле триггера. Кроме того, предусмотрим в триггере исправление возможной ошибки при вводе значения поля fio с маленькой буквы. Триггер, срабатывающий до выполнения команды INSERT, может иметь следующий вид:</w:t>
      </w:r>
    </w:p>
    <w:p w:rsidR="00C50164" w:rsidRPr="0011757D" w:rsidRDefault="00C50164" w:rsidP="00326A8F">
      <w:pPr>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CREATE OR REPLACE TRIGGER bi_trg_manager</w:t>
      </w:r>
    </w:p>
    <w:p w:rsidR="00C50164" w:rsidRPr="0011757D" w:rsidRDefault="00C50164" w:rsidP="00326A8F">
      <w:pPr>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BEFORE INSERT ON manager FOR EACH ROW</w:t>
      </w:r>
    </w:p>
    <w:p w:rsidR="00C50164" w:rsidRPr="0011757D" w:rsidRDefault="00C50164" w:rsidP="00326A8F">
      <w:pPr>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BEGIN</w:t>
      </w:r>
    </w:p>
    <w:p w:rsidR="00C50164" w:rsidRPr="0011757D" w:rsidRDefault="00C50164" w:rsidP="00326A8F">
      <w:pPr>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SELECT m_km.nextvalINTO :new.kod_men FROM DUAL;</w:t>
      </w:r>
    </w:p>
    <w:p w:rsidR="00C50164" w:rsidRPr="0011757D" w:rsidRDefault="00C50164" w:rsidP="00326A8F">
      <w:pPr>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:new.fio:=INITCAP(:new.fio);</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END;</w:t>
      </w:r>
    </w:p>
    <w:p w:rsidR="00C50164" w:rsidRPr="0011757D" w:rsidRDefault="00C50164" w:rsidP="00326A8F">
      <w:pPr>
        <w:ind w:firstLine="709"/>
        <w:rPr>
          <w:rFonts w:ascii="Times New Roman" w:hAnsi="Times New Roman" w:cs="Times New Roman"/>
          <w:b/>
          <w:i/>
          <w:sz w:val="28"/>
          <w:szCs w:val="28"/>
        </w:rPr>
      </w:pPr>
      <w:bookmarkStart w:id="18" w:name="_Toc515215544"/>
      <w:r w:rsidRPr="0011757D">
        <w:rPr>
          <w:rFonts w:ascii="Times New Roman" w:hAnsi="Times New Roman" w:cs="Times New Roman"/>
          <w:b/>
          <w:i/>
          <w:sz w:val="28"/>
          <w:szCs w:val="28"/>
        </w:rPr>
        <w:t>Создание и использование триггера AFTER</w:t>
      </w:r>
      <w:bookmarkEnd w:id="18"/>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Триггер AFTER срабатывает после наступления события. При этом старое значение изменяемого поля можно получить из переменной с именем :old.имя_поля, а новое – из переменной :new.имя_поля. Обе переменные доступны при операции UPDATE, переменная :new.имя_поля – при операции INSERT, а переменная :old.имя_поля – при операции DELETE.</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Триггер, который запускается после выполнения команды UPDATE, будет реагировать на попытку изменить любое поле таблицы manager. При изменении поля kod_men, которое формируется с помощью последовательности и является первичным ключом, должно возбудиться исключение, которое выведет сообщение о том, что данное поле менять нельзя, и транзакция будет отменена. При любых других изменениях будет добавлена соответствующая запись в таблицу man_hist.</w:t>
      </w:r>
    </w:p>
    <w:p w:rsidR="00C50164" w:rsidRPr="0011757D" w:rsidRDefault="00C50164" w:rsidP="00326A8F">
      <w:pPr>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CREATE OR REPLACE TRIGGER au_trg_manager</w:t>
      </w:r>
    </w:p>
    <w:p w:rsidR="00C50164" w:rsidRPr="0011757D" w:rsidRDefault="00C50164" w:rsidP="00326A8F">
      <w:pPr>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AFTER UPDATE ON manager</w:t>
      </w:r>
    </w:p>
    <w:p w:rsidR="00C50164" w:rsidRPr="0011757D" w:rsidRDefault="00C50164" w:rsidP="00326A8F">
      <w:pPr>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FOR EACH ROWDECLAREupd_kod EXCEPTION;BEGIN</w:t>
      </w:r>
    </w:p>
    <w:p w:rsidR="00C50164" w:rsidRPr="0011757D" w:rsidRDefault="00C50164" w:rsidP="00326A8F">
      <w:pPr>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IF UPDATING('kod_men') THEN</w:t>
      </w:r>
    </w:p>
    <w:p w:rsidR="00C50164" w:rsidRPr="0011757D" w:rsidRDefault="00C50164" w:rsidP="00326A8F">
      <w:pPr>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RAISE upd_kod;</w:t>
      </w:r>
    </w:p>
    <w:p w:rsidR="00C50164" w:rsidRPr="0011757D" w:rsidRDefault="00C50164" w:rsidP="00326A8F">
      <w:pPr>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lastRenderedPageBreak/>
        <w:t>ELSE</w:t>
      </w:r>
    </w:p>
    <w:p w:rsidR="00C50164" w:rsidRPr="0011757D" w:rsidRDefault="00C50164" w:rsidP="00326A8F">
      <w:pPr>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INSERT INTO man_hist VALUES (user, sysdate, :old.fio,:new.fio,:old.oklad,:new.oklad, :old.kod_men);</w:t>
      </w:r>
    </w:p>
    <w:p w:rsidR="00C50164" w:rsidRPr="0011757D" w:rsidRDefault="00C50164" w:rsidP="00326A8F">
      <w:pPr>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END IF;</w:t>
      </w:r>
    </w:p>
    <w:p w:rsidR="00C50164" w:rsidRPr="0011757D" w:rsidRDefault="00C50164" w:rsidP="00326A8F">
      <w:pPr>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EXCEPTION</w:t>
      </w:r>
    </w:p>
    <w:p w:rsidR="00C50164" w:rsidRPr="0011757D" w:rsidRDefault="00C50164" w:rsidP="00326A8F">
      <w:pPr>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WHEN upd_kod THEN</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RAISE_APPLICATION_ERROR(-20005,'Код менеджера изменять нельзя');END;</w:t>
      </w:r>
    </w:p>
    <w:p w:rsidR="00C50164" w:rsidRPr="0011757D" w:rsidRDefault="00C50164" w:rsidP="00326A8F">
      <w:pPr>
        <w:ind w:firstLine="709"/>
        <w:rPr>
          <w:rFonts w:ascii="Times New Roman" w:hAnsi="Times New Roman" w:cs="Times New Roman"/>
          <w:b/>
          <w:i/>
          <w:sz w:val="28"/>
          <w:szCs w:val="28"/>
        </w:rPr>
      </w:pPr>
      <w:bookmarkStart w:id="19" w:name="_Toc515215545"/>
      <w:r w:rsidRPr="0011757D">
        <w:rPr>
          <w:rFonts w:ascii="Times New Roman" w:hAnsi="Times New Roman" w:cs="Times New Roman"/>
          <w:b/>
          <w:i/>
          <w:sz w:val="28"/>
          <w:szCs w:val="28"/>
        </w:rPr>
        <w:t>Ограничения при создании табличных триггеров</w:t>
      </w:r>
      <w:bookmarkEnd w:id="19"/>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Триггеры, разработанные для таблицы, не могут использовать следующие команды: COMMIT, ROLLBACK, SAVEPOINT, SET TRANSATION. Процедуры и функции, которые вызываются в триггере, также не должны содержать внутри себя указанные команды.</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В триггерах запрещено объявлять переменные типа LONG или LONG ROW.</w:t>
      </w:r>
      <w:r w:rsidR="00CC48C5" w:rsidRPr="0011757D">
        <w:rPr>
          <w:rFonts w:ascii="Times New Roman" w:hAnsi="Times New Roman" w:cs="Times New Roman"/>
          <w:sz w:val="28"/>
          <w:szCs w:val="28"/>
        </w:rPr>
        <w:t xml:space="preserve"> </w:t>
      </w:r>
      <w:r w:rsidRPr="0011757D">
        <w:rPr>
          <w:rFonts w:ascii="Times New Roman" w:hAnsi="Times New Roman" w:cs="Times New Roman"/>
          <w:sz w:val="28"/>
          <w:szCs w:val="28"/>
        </w:rPr>
        <w:t>Следующие ограничения связаны с понятиями «мутирующей таблицы» и таблицы с ограничениями целостности типа PRIMARY KEY, UNIQUE, FOREIGN KEY.</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Мутирующей является таблица, которая в данный момент модифицируется одной из DML команд (INSERT, DELETE или UPDATE). Таблица, которая может модифицироваться за счет каскадного ограничения целостности типа DELETE CASCADE, также является мутирующей.</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В триггере типа «FOR EACH ROW» нельзя ни читать, ни изменять данные мутирующей таблицы внутри триггера. Эта ошибка выявляется только во время выполнения триггера, а не на этапе компиляции. Исключением является только триггеры типа BEFORE INSERT и AFTER INSERT, которые позволяют считывать и изменять данные с помощью корреляционных переменных :new и :old при условии добавления единственной строки.</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В теле триггера запрещено изменять любые ключи (primary, unique, foreign) таблиц, поддерживающих ограничения ссылочной целостности. Другие поля данных таблиц могут быть модифицированы триггером. </w:t>
      </w:r>
    </w:p>
    <w:p w:rsidR="00C50164" w:rsidRPr="0011757D" w:rsidRDefault="00C50164" w:rsidP="00326A8F">
      <w:pPr>
        <w:ind w:firstLine="709"/>
        <w:jc w:val="both"/>
        <w:rPr>
          <w:rFonts w:ascii="Times New Roman" w:hAnsi="Times New Roman" w:cs="Times New Roman"/>
          <w:sz w:val="28"/>
          <w:szCs w:val="28"/>
        </w:rPr>
      </w:pPr>
    </w:p>
    <w:p w:rsidR="00C50164" w:rsidRPr="0011757D" w:rsidRDefault="00C50164" w:rsidP="00326A8F">
      <w:pPr>
        <w:pStyle w:val="4"/>
        <w:spacing w:after="0" w:line="240" w:lineRule="auto"/>
        <w:ind w:left="0" w:right="0" w:firstLine="709"/>
        <w:jc w:val="both"/>
        <w:rPr>
          <w:szCs w:val="28"/>
        </w:rPr>
      </w:pPr>
      <w:r w:rsidRPr="0011757D">
        <w:rPr>
          <w:szCs w:val="28"/>
        </w:rPr>
        <w:t xml:space="preserve">5. Оборудование </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персональный компьютер с установленной операционной системой Windows XP/7/8, браузер (Например, InternetExplorer, GoogleChrome, Opera), СУБД </w:t>
      </w:r>
      <w:r w:rsidR="00B47118" w:rsidRPr="0011757D">
        <w:rPr>
          <w:rFonts w:ascii="Times New Roman" w:hAnsi="Times New Roman" w:cs="Times New Roman"/>
          <w:sz w:val="28"/>
          <w:szCs w:val="28"/>
          <w:lang w:val="en-US"/>
        </w:rPr>
        <w:t>PostgreSQL</w:t>
      </w:r>
      <w:r w:rsidRPr="0011757D">
        <w:rPr>
          <w:rFonts w:ascii="Times New Roman" w:hAnsi="Times New Roman" w:cs="Times New Roman"/>
          <w:sz w:val="28"/>
          <w:szCs w:val="28"/>
        </w:rPr>
        <w:t xml:space="preserve">. </w:t>
      </w:r>
    </w:p>
    <w:p w:rsidR="00C50164" w:rsidRPr="0011757D" w:rsidRDefault="00C50164" w:rsidP="00326A8F">
      <w:pPr>
        <w:ind w:firstLine="709"/>
        <w:jc w:val="both"/>
        <w:rPr>
          <w:rFonts w:ascii="Times New Roman" w:hAnsi="Times New Roman" w:cs="Times New Roman"/>
          <w:sz w:val="28"/>
          <w:szCs w:val="28"/>
        </w:rPr>
      </w:pPr>
    </w:p>
    <w:p w:rsidR="00C50164" w:rsidRPr="0011757D" w:rsidRDefault="00C50164" w:rsidP="00326A8F">
      <w:pPr>
        <w:pStyle w:val="4"/>
        <w:spacing w:after="0" w:line="240" w:lineRule="auto"/>
        <w:ind w:left="0" w:right="0" w:firstLine="709"/>
        <w:jc w:val="both"/>
        <w:rPr>
          <w:szCs w:val="28"/>
        </w:rPr>
      </w:pPr>
      <w:r w:rsidRPr="0011757D">
        <w:rPr>
          <w:szCs w:val="28"/>
        </w:rPr>
        <w:t xml:space="preserve">6. Задание на работу  </w:t>
      </w:r>
    </w:p>
    <w:p w:rsidR="00C50164" w:rsidRPr="0011757D" w:rsidRDefault="00C50164" w:rsidP="00326A8F">
      <w:pPr>
        <w:numPr>
          <w:ilvl w:val="0"/>
          <w:numId w:val="27"/>
        </w:numPr>
        <w:ind w:left="0"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Создайте: триггер для INSERT, триггер для DELETE, триггер для UPDATE. </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Один из них должен быть BEFORE, один – AFTER, один – INSTEAD OF. Два из них должны быть определены уровне строк (FOR EACH ROW), один – на уровне оператора. </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Какой-то из триггеров должен проверять возможность действия (вызывать исключение в зависимости от определенных условий), какой-то – модифицировать ту же таблицу, для которой создается триггер, оставшийся </w:t>
      </w:r>
      <w:r w:rsidRPr="0011757D">
        <w:rPr>
          <w:rFonts w:ascii="Times New Roman" w:hAnsi="Times New Roman" w:cs="Times New Roman"/>
          <w:sz w:val="28"/>
          <w:szCs w:val="28"/>
        </w:rPr>
        <w:lastRenderedPageBreak/>
        <w:t xml:space="preserve">должен быть определен ДЛЯ ПРЕДСТАВЛЕНИЯ и модифицировать таблицу, на базе которой построено это представление. </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В каком-то из триггеров должна использоваться псевдострокаnew, в каком</w:t>
      </w:r>
      <w:r w:rsidR="00C22348" w:rsidRPr="0011757D">
        <w:rPr>
          <w:rFonts w:ascii="Times New Roman" w:hAnsi="Times New Roman" w:cs="Times New Roman"/>
          <w:sz w:val="28"/>
          <w:szCs w:val="28"/>
        </w:rPr>
        <w:t>-</w:t>
      </w:r>
      <w:r w:rsidRPr="0011757D">
        <w:rPr>
          <w:rFonts w:ascii="Times New Roman" w:hAnsi="Times New Roman" w:cs="Times New Roman"/>
          <w:sz w:val="28"/>
          <w:szCs w:val="28"/>
        </w:rPr>
        <w:t xml:space="preserve">то – псевдострокаold. </w:t>
      </w:r>
    </w:p>
    <w:p w:rsidR="00C50164" w:rsidRPr="0011757D" w:rsidRDefault="00C50164" w:rsidP="00326A8F">
      <w:pPr>
        <w:numPr>
          <w:ilvl w:val="0"/>
          <w:numId w:val="27"/>
        </w:numPr>
        <w:ind w:left="0"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Приведите: </w:t>
      </w:r>
    </w:p>
    <w:p w:rsidR="00C50164" w:rsidRPr="0011757D" w:rsidRDefault="00C50164" w:rsidP="00326A8F">
      <w:pPr>
        <w:numPr>
          <w:ilvl w:val="0"/>
          <w:numId w:val="28"/>
        </w:numPr>
        <w:ind w:left="0"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исходное содержимое таблиц </w:t>
      </w:r>
    </w:p>
    <w:p w:rsidR="00C50164" w:rsidRPr="0011757D" w:rsidRDefault="00C50164" w:rsidP="00326A8F">
      <w:pPr>
        <w:numPr>
          <w:ilvl w:val="0"/>
          <w:numId w:val="28"/>
        </w:numPr>
        <w:ind w:left="0"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тексты триггеров </w:t>
      </w:r>
    </w:p>
    <w:p w:rsidR="00C50164" w:rsidRPr="0011757D" w:rsidRDefault="00C50164" w:rsidP="00326A8F">
      <w:pPr>
        <w:numPr>
          <w:ilvl w:val="0"/>
          <w:numId w:val="28"/>
        </w:numPr>
        <w:ind w:left="0"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формулировки того, что делает триггер </w:t>
      </w:r>
    </w:p>
    <w:p w:rsidR="00C50164" w:rsidRPr="0011757D" w:rsidRDefault="00C50164" w:rsidP="00326A8F">
      <w:pPr>
        <w:numPr>
          <w:ilvl w:val="0"/>
          <w:numId w:val="28"/>
        </w:numPr>
        <w:ind w:left="0"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операторы, проверяющие действия триггеров </w:t>
      </w:r>
    </w:p>
    <w:p w:rsidR="00C50164" w:rsidRPr="0011757D" w:rsidRDefault="00C50164" w:rsidP="00326A8F">
      <w:pPr>
        <w:numPr>
          <w:ilvl w:val="0"/>
          <w:numId w:val="28"/>
        </w:numPr>
        <w:ind w:left="0"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содержимое таблиц после этих операторов, с выделением (шрифтом или цветом) того, что изменилось. </w:t>
      </w:r>
    </w:p>
    <w:p w:rsidR="00C50164" w:rsidRPr="0011757D" w:rsidRDefault="00C50164" w:rsidP="00326A8F">
      <w:pPr>
        <w:ind w:firstLine="709"/>
        <w:jc w:val="both"/>
        <w:rPr>
          <w:rFonts w:ascii="Times New Roman" w:hAnsi="Times New Roman" w:cs="Times New Roman"/>
          <w:sz w:val="28"/>
          <w:szCs w:val="28"/>
        </w:rPr>
      </w:pPr>
    </w:p>
    <w:p w:rsidR="00C50164" w:rsidRPr="0011757D" w:rsidRDefault="00C50164" w:rsidP="00326A8F">
      <w:pPr>
        <w:pStyle w:val="4"/>
        <w:spacing w:after="0" w:line="240" w:lineRule="auto"/>
        <w:ind w:left="0" w:right="0" w:firstLine="709"/>
        <w:jc w:val="both"/>
        <w:rPr>
          <w:szCs w:val="28"/>
        </w:rPr>
      </w:pPr>
      <w:r w:rsidRPr="0011757D">
        <w:rPr>
          <w:szCs w:val="28"/>
        </w:rPr>
        <w:t xml:space="preserve">7. Контрольные вопросы </w:t>
      </w:r>
    </w:p>
    <w:p w:rsidR="00C50164" w:rsidRPr="0011757D" w:rsidRDefault="00C50164" w:rsidP="00326A8F">
      <w:pPr>
        <w:numPr>
          <w:ilvl w:val="0"/>
          <w:numId w:val="29"/>
        </w:num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Дана таблица Книга. Разработать триггер, который выполняется вместо изменения цены одной книги в этой таблице. Изменение цены выполнить только в том случае, если книга издается в издательстве 'Мир'. </w:t>
      </w:r>
    </w:p>
    <w:p w:rsidR="00C50164" w:rsidRPr="0011757D" w:rsidRDefault="00C50164"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CREATE TRIGGER  trig_upd</w:t>
      </w:r>
    </w:p>
    <w:p w:rsidR="00C50164" w:rsidRPr="0011757D" w:rsidRDefault="00C50164"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ON </w:t>
      </w:r>
      <w:r w:rsidRPr="0011757D">
        <w:rPr>
          <w:rFonts w:ascii="Times New Roman" w:eastAsia="Courier New" w:hAnsi="Times New Roman" w:cs="Times New Roman"/>
          <w:sz w:val="28"/>
          <w:szCs w:val="28"/>
        </w:rPr>
        <w:t>Книга</w:t>
      </w:r>
      <w:r w:rsidRPr="0011757D">
        <w:rPr>
          <w:rFonts w:ascii="Times New Roman" w:eastAsia="Courier New" w:hAnsi="Times New Roman" w:cs="Times New Roman"/>
          <w:sz w:val="28"/>
          <w:szCs w:val="28"/>
          <w:lang w:val="en-US"/>
        </w:rPr>
        <w:t xml:space="preserve"> INSTEAD OF UPDATE  </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 xml:space="preserve">AS </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Напишите операторы для продолжения текста триггера. </w:t>
      </w:r>
    </w:p>
    <w:p w:rsidR="00C50164" w:rsidRPr="0011757D" w:rsidRDefault="00C50164" w:rsidP="00326A8F">
      <w:pPr>
        <w:numPr>
          <w:ilvl w:val="0"/>
          <w:numId w:val="29"/>
        </w:num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Даны таблицы Город и Разговор. Пусть они не связаны внешним ключом. Для обеспечения целостности данных создать триггер, обрабатывающий удаление информации о некотором городе из таблицы Город. При этом в таблице Разговор необходимо также удалить записи обо всех телефонных разговорах с удаленным городом. </w:t>
      </w:r>
    </w:p>
    <w:p w:rsidR="00C50164" w:rsidRPr="0011757D" w:rsidRDefault="00C50164"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CREATE TRIGGER  trig_del ON </w:t>
      </w:r>
      <w:r w:rsidRPr="0011757D">
        <w:rPr>
          <w:rFonts w:ascii="Times New Roman" w:eastAsia="Courier New" w:hAnsi="Times New Roman" w:cs="Times New Roman"/>
          <w:sz w:val="28"/>
          <w:szCs w:val="28"/>
        </w:rPr>
        <w:t>Город</w:t>
      </w:r>
      <w:r w:rsidRPr="0011757D">
        <w:rPr>
          <w:rFonts w:ascii="Times New Roman" w:eastAsia="Courier New" w:hAnsi="Times New Roman" w:cs="Times New Roman"/>
          <w:sz w:val="28"/>
          <w:szCs w:val="28"/>
          <w:lang w:val="en-US"/>
        </w:rPr>
        <w:t xml:space="preserve"> FOR DELETE  </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 xml:space="preserve">AS </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Напишите операторы для продолжения текста триггера. </w:t>
      </w:r>
    </w:p>
    <w:p w:rsidR="00C50164" w:rsidRPr="0011757D" w:rsidRDefault="00C50164" w:rsidP="00326A8F">
      <w:pPr>
        <w:numPr>
          <w:ilvl w:val="0"/>
          <w:numId w:val="29"/>
        </w:num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Даны таблицы Рейс и Билет. Пусть они не связаны внешним ключом. Для обеспечения целостности данных создать триггер, обрабатывающий удаление записи о некотором рейсе из таблицы Рейс. При этом в таблице Билет необходимо его номер заменить на номер запасного рейса 111 для билетов, проданных на удаленный рейс. </w:t>
      </w:r>
    </w:p>
    <w:p w:rsidR="00C50164" w:rsidRPr="0011757D" w:rsidRDefault="00C50164"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CREATE TRIGGER  trig_del ON </w:t>
      </w:r>
      <w:r w:rsidRPr="0011757D">
        <w:rPr>
          <w:rFonts w:ascii="Times New Roman" w:eastAsia="Courier New" w:hAnsi="Times New Roman" w:cs="Times New Roman"/>
          <w:sz w:val="28"/>
          <w:szCs w:val="28"/>
        </w:rPr>
        <w:t>Рейс</w:t>
      </w:r>
      <w:r w:rsidRPr="0011757D">
        <w:rPr>
          <w:rFonts w:ascii="Times New Roman" w:eastAsia="Courier New" w:hAnsi="Times New Roman" w:cs="Times New Roman"/>
          <w:sz w:val="28"/>
          <w:szCs w:val="28"/>
          <w:lang w:val="en-US"/>
        </w:rPr>
        <w:t xml:space="preserve"> FOR DELETE  </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 xml:space="preserve">AS </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Напишите операторы для продолжения текста триггера. </w:t>
      </w:r>
    </w:p>
    <w:p w:rsidR="00C50164" w:rsidRPr="0011757D" w:rsidRDefault="00C50164" w:rsidP="00326A8F">
      <w:pPr>
        <w:numPr>
          <w:ilvl w:val="0"/>
          <w:numId w:val="29"/>
        </w:num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Даны таблицы Книга и Автор. Пусть они не связаны внешним ключом. Для обеспечения целостности данных создать триггер, обрабатывающий удаление информации о некотором авторе из таблицы Автор. При этом необходимо запретить удаление, если общий тираж упомянутого автора больше 1000 экземпляров.. </w:t>
      </w:r>
    </w:p>
    <w:p w:rsidR="00C50164" w:rsidRPr="0011757D" w:rsidRDefault="00C50164"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CREATE TRIGGER  trig_del ON </w:t>
      </w:r>
      <w:r w:rsidRPr="0011757D">
        <w:rPr>
          <w:rFonts w:ascii="Times New Roman" w:eastAsia="Courier New" w:hAnsi="Times New Roman" w:cs="Times New Roman"/>
          <w:sz w:val="28"/>
          <w:szCs w:val="28"/>
        </w:rPr>
        <w:t>Автор</w:t>
      </w:r>
      <w:r w:rsidRPr="0011757D">
        <w:rPr>
          <w:rFonts w:ascii="Times New Roman" w:eastAsia="Courier New" w:hAnsi="Times New Roman" w:cs="Times New Roman"/>
          <w:sz w:val="28"/>
          <w:szCs w:val="28"/>
          <w:lang w:val="en-US"/>
        </w:rPr>
        <w:t xml:space="preserve"> FOR DELETE  </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 xml:space="preserve">AS </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Напишите операторы для продолжения текста триггера. </w:t>
      </w:r>
    </w:p>
    <w:p w:rsidR="00C50164" w:rsidRPr="0011757D" w:rsidRDefault="00C50164" w:rsidP="00326A8F">
      <w:pPr>
        <w:numPr>
          <w:ilvl w:val="0"/>
          <w:numId w:val="29"/>
        </w:numPr>
        <w:ind w:firstLine="709"/>
        <w:jc w:val="both"/>
        <w:rPr>
          <w:rFonts w:ascii="Times New Roman" w:hAnsi="Times New Roman" w:cs="Times New Roman"/>
          <w:sz w:val="28"/>
          <w:szCs w:val="28"/>
        </w:rPr>
      </w:pPr>
      <w:r w:rsidRPr="0011757D">
        <w:rPr>
          <w:rFonts w:ascii="Times New Roman" w:hAnsi="Times New Roman" w:cs="Times New Roman"/>
          <w:sz w:val="28"/>
          <w:szCs w:val="28"/>
        </w:rPr>
        <w:lastRenderedPageBreak/>
        <w:t xml:space="preserve">Дана таблица Разговор. Разработать триггер, который выполняется вместо изменения продолжительности одного разговора. Выполнить изменение продолжительности только в том случае, если общая продолжительность телефонных соединений абонента, в разговоре которого меняется продолжительность, не превышает 300 мин. </w:t>
      </w:r>
    </w:p>
    <w:p w:rsidR="00C50164" w:rsidRPr="0011757D" w:rsidRDefault="00C50164"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CREATE TRIGGER  trig_upd</w:t>
      </w:r>
    </w:p>
    <w:p w:rsidR="00C50164" w:rsidRPr="0011757D" w:rsidRDefault="00C50164"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ON </w:t>
      </w:r>
      <w:r w:rsidRPr="0011757D">
        <w:rPr>
          <w:rFonts w:ascii="Times New Roman" w:eastAsia="Courier New" w:hAnsi="Times New Roman" w:cs="Times New Roman"/>
          <w:sz w:val="28"/>
          <w:szCs w:val="28"/>
        </w:rPr>
        <w:t>Разговор</w:t>
      </w:r>
      <w:r w:rsidRPr="0011757D">
        <w:rPr>
          <w:rFonts w:ascii="Times New Roman" w:eastAsia="Courier New" w:hAnsi="Times New Roman" w:cs="Times New Roman"/>
          <w:sz w:val="28"/>
          <w:szCs w:val="28"/>
          <w:lang w:val="en-US"/>
        </w:rPr>
        <w:t xml:space="preserve"> INSTEAD OF UPDATE  </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 xml:space="preserve">AS </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Напишите операторы для продолжения текста триггера. </w:t>
      </w:r>
    </w:p>
    <w:p w:rsidR="00C50164" w:rsidRPr="0011757D" w:rsidRDefault="00C50164" w:rsidP="00326A8F">
      <w:pPr>
        <w:numPr>
          <w:ilvl w:val="0"/>
          <w:numId w:val="29"/>
        </w:num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Дана таблица Билет. Разработать триггер, который выполняется вместо изменения стоимости одного билета. Изменение стоимости билета выполнить только в том случае, если на этот рейс продано не менее 20 билетов. </w:t>
      </w:r>
    </w:p>
    <w:p w:rsidR="00C50164" w:rsidRPr="0011757D" w:rsidRDefault="00C50164"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CREATE TRIGGER  trig_upd</w:t>
      </w:r>
    </w:p>
    <w:p w:rsidR="00C50164" w:rsidRPr="0011757D" w:rsidRDefault="00C50164"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ON </w:t>
      </w:r>
      <w:r w:rsidRPr="0011757D">
        <w:rPr>
          <w:rFonts w:ascii="Times New Roman" w:eastAsia="Courier New" w:hAnsi="Times New Roman" w:cs="Times New Roman"/>
          <w:sz w:val="28"/>
          <w:szCs w:val="28"/>
        </w:rPr>
        <w:t>Билет</w:t>
      </w:r>
      <w:r w:rsidRPr="0011757D">
        <w:rPr>
          <w:rFonts w:ascii="Times New Roman" w:eastAsia="Courier New" w:hAnsi="Times New Roman" w:cs="Times New Roman"/>
          <w:sz w:val="28"/>
          <w:szCs w:val="28"/>
          <w:lang w:val="en-US"/>
        </w:rPr>
        <w:t xml:space="preserve"> INSTEAD OF UPDATE  </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 xml:space="preserve">AS </w:t>
      </w:r>
    </w:p>
    <w:p w:rsidR="00C50164" w:rsidRPr="0011757D" w:rsidRDefault="00C50164"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Напишите операторы для продолжения текста.  </w:t>
      </w:r>
    </w:p>
    <w:p w:rsidR="00986A40" w:rsidRPr="0011757D" w:rsidRDefault="00986A40" w:rsidP="00326A8F">
      <w:pPr>
        <w:ind w:firstLine="709"/>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br w:type="page"/>
      </w:r>
    </w:p>
    <w:p w:rsidR="00986A40" w:rsidRPr="0011757D" w:rsidRDefault="00986A40" w:rsidP="00326A8F">
      <w:pPr>
        <w:pStyle w:val="1"/>
        <w:spacing w:after="0" w:line="240" w:lineRule="auto"/>
        <w:ind w:left="0" w:right="0" w:firstLine="709"/>
        <w:rPr>
          <w:szCs w:val="28"/>
        </w:rPr>
      </w:pPr>
      <w:bookmarkStart w:id="20" w:name="_Toc107119"/>
      <w:bookmarkStart w:id="21" w:name="_Toc18416082"/>
      <w:r w:rsidRPr="0011757D">
        <w:rPr>
          <w:szCs w:val="28"/>
        </w:rPr>
        <w:lastRenderedPageBreak/>
        <w:t>Лабораторная работа №11</w:t>
      </w:r>
      <w:bookmarkEnd w:id="20"/>
      <w:bookmarkEnd w:id="21"/>
    </w:p>
    <w:p w:rsidR="00986A40" w:rsidRPr="0011757D" w:rsidRDefault="00986A40" w:rsidP="00326A8F">
      <w:pPr>
        <w:ind w:firstLine="709"/>
        <w:jc w:val="center"/>
        <w:rPr>
          <w:rFonts w:ascii="Times New Roman" w:hAnsi="Times New Roman" w:cs="Times New Roman"/>
          <w:b/>
          <w:sz w:val="28"/>
          <w:szCs w:val="28"/>
          <w:lang w:eastAsia="ru-RU"/>
        </w:rPr>
      </w:pPr>
      <w:r w:rsidRPr="0011757D">
        <w:rPr>
          <w:rFonts w:ascii="Times New Roman" w:hAnsi="Times New Roman" w:cs="Times New Roman"/>
          <w:b/>
          <w:sz w:val="28"/>
          <w:szCs w:val="28"/>
          <w:lang w:eastAsia="ru-RU"/>
        </w:rPr>
        <w:t>Хранимые процедуры</w:t>
      </w:r>
    </w:p>
    <w:p w:rsidR="005E7BD7" w:rsidRPr="0011757D" w:rsidRDefault="005E7BD7" w:rsidP="00326A8F">
      <w:pPr>
        <w:ind w:firstLine="709"/>
        <w:jc w:val="center"/>
        <w:rPr>
          <w:rFonts w:ascii="Times New Roman" w:hAnsi="Times New Roman" w:cs="Times New Roman"/>
          <w:b/>
          <w:sz w:val="28"/>
          <w:szCs w:val="28"/>
          <w:lang w:eastAsia="ru-RU"/>
        </w:rPr>
      </w:pPr>
    </w:p>
    <w:p w:rsidR="00986A40" w:rsidRPr="0011757D" w:rsidRDefault="00986A40" w:rsidP="00326A8F">
      <w:pPr>
        <w:pStyle w:val="4"/>
        <w:spacing w:after="0" w:line="240" w:lineRule="auto"/>
        <w:ind w:left="0" w:right="0" w:firstLine="709"/>
        <w:jc w:val="both"/>
        <w:rPr>
          <w:szCs w:val="28"/>
        </w:rPr>
      </w:pPr>
      <w:r w:rsidRPr="0011757D">
        <w:rPr>
          <w:szCs w:val="28"/>
        </w:rPr>
        <w:t xml:space="preserve">1. Цель и задачи работы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Целью лабораторной работы является изучение и практическое применение хранимых процедур. </w:t>
      </w:r>
    </w:p>
    <w:p w:rsidR="00986A40" w:rsidRPr="0011757D" w:rsidRDefault="00986A40" w:rsidP="00326A8F">
      <w:pPr>
        <w:ind w:firstLine="709"/>
        <w:jc w:val="both"/>
        <w:rPr>
          <w:rFonts w:ascii="Times New Roman" w:hAnsi="Times New Roman" w:cs="Times New Roman"/>
          <w:sz w:val="28"/>
          <w:szCs w:val="28"/>
        </w:rPr>
      </w:pPr>
    </w:p>
    <w:p w:rsidR="00986A40" w:rsidRPr="0011757D" w:rsidRDefault="00986A40" w:rsidP="00326A8F">
      <w:pPr>
        <w:pStyle w:val="4"/>
        <w:spacing w:after="0" w:line="240" w:lineRule="auto"/>
        <w:ind w:left="0" w:right="0" w:firstLine="709"/>
        <w:jc w:val="both"/>
        <w:rPr>
          <w:szCs w:val="28"/>
        </w:rPr>
      </w:pPr>
      <w:r w:rsidRPr="0011757D">
        <w:rPr>
          <w:szCs w:val="28"/>
        </w:rPr>
        <w:t>2.Порядок выполнения работы</w:t>
      </w:r>
    </w:p>
    <w:p w:rsidR="005E7BD7" w:rsidRPr="0011757D" w:rsidRDefault="005E7BD7" w:rsidP="00326A8F">
      <w:pPr>
        <w:ind w:firstLine="709"/>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 ознакомится с теоретическими сведениями;</w:t>
      </w:r>
    </w:p>
    <w:p w:rsidR="005E7BD7" w:rsidRPr="0011757D" w:rsidRDefault="005E7BD7" w:rsidP="00326A8F">
      <w:pPr>
        <w:ind w:firstLine="709"/>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 выполнить задание;</w:t>
      </w:r>
    </w:p>
    <w:p w:rsidR="005E7BD7" w:rsidRPr="0011757D" w:rsidRDefault="005E7BD7" w:rsidP="00326A8F">
      <w:pPr>
        <w:ind w:firstLine="709"/>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 оформить отчет;</w:t>
      </w:r>
    </w:p>
    <w:p w:rsidR="005E7BD7" w:rsidRPr="0011757D" w:rsidRDefault="005E7BD7" w:rsidP="00326A8F">
      <w:pPr>
        <w:ind w:firstLine="709"/>
        <w:jc w:val="both"/>
        <w:rPr>
          <w:rFonts w:ascii="Times New Roman" w:eastAsia="Calibri" w:hAnsi="Times New Roman" w:cs="Times New Roman"/>
          <w:sz w:val="28"/>
          <w:szCs w:val="28"/>
        </w:rPr>
      </w:pPr>
      <w:r w:rsidRPr="0011757D">
        <w:rPr>
          <w:rFonts w:ascii="Times New Roman" w:eastAsia="Calibri" w:hAnsi="Times New Roman" w:cs="Times New Roman"/>
          <w:sz w:val="28"/>
          <w:szCs w:val="28"/>
        </w:rPr>
        <w:t>- ответить на контрольные вопросы, заданные преподавателем.</w:t>
      </w:r>
    </w:p>
    <w:p w:rsidR="00986A40" w:rsidRPr="0011757D" w:rsidRDefault="00986A40" w:rsidP="00326A8F">
      <w:pPr>
        <w:ind w:firstLine="709"/>
        <w:jc w:val="both"/>
        <w:rPr>
          <w:rFonts w:ascii="Times New Roman" w:hAnsi="Times New Roman" w:cs="Times New Roman"/>
          <w:sz w:val="28"/>
          <w:szCs w:val="28"/>
        </w:rPr>
      </w:pPr>
    </w:p>
    <w:p w:rsidR="00986A40" w:rsidRPr="0011757D" w:rsidRDefault="00986A40" w:rsidP="00326A8F">
      <w:pPr>
        <w:pStyle w:val="4"/>
        <w:spacing w:after="0" w:line="240" w:lineRule="auto"/>
        <w:ind w:left="0" w:right="0" w:firstLine="709"/>
        <w:jc w:val="both"/>
        <w:rPr>
          <w:szCs w:val="28"/>
        </w:rPr>
      </w:pPr>
      <w:r w:rsidRPr="0011757D">
        <w:rPr>
          <w:szCs w:val="28"/>
        </w:rPr>
        <w:t>3. Оформление отчета</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Отчет должен содержать: титульный лист, цель работы, описание пунктов выполнения лабораторной работы в соответствии с заданием, ответы на контрольные вопросы и выводы по работе. </w:t>
      </w:r>
    </w:p>
    <w:p w:rsidR="00986A40" w:rsidRPr="0011757D" w:rsidRDefault="00986A40" w:rsidP="00326A8F">
      <w:pPr>
        <w:ind w:firstLine="709"/>
        <w:jc w:val="both"/>
        <w:rPr>
          <w:rFonts w:ascii="Times New Roman" w:hAnsi="Times New Roman" w:cs="Times New Roman"/>
          <w:sz w:val="28"/>
          <w:szCs w:val="28"/>
        </w:rPr>
      </w:pPr>
    </w:p>
    <w:p w:rsidR="00986A40" w:rsidRPr="0011757D" w:rsidRDefault="00986A40" w:rsidP="00326A8F">
      <w:pPr>
        <w:pStyle w:val="4"/>
        <w:spacing w:after="0" w:line="240" w:lineRule="auto"/>
        <w:ind w:left="0" w:right="0" w:firstLine="709"/>
        <w:jc w:val="both"/>
        <w:rPr>
          <w:szCs w:val="28"/>
        </w:rPr>
      </w:pPr>
      <w:r w:rsidRPr="0011757D">
        <w:rPr>
          <w:szCs w:val="28"/>
        </w:rPr>
        <w:t xml:space="preserve">4. Теоретические сведения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PL/SQL – это язык, структурированный блоками. Это значит, что основные единицы (процедуры, функции и анонимные блоки), составляющие программу PL/SQL, являются логическими БЛОКАМИ, которые могут содержать любое число вложенных в них подблоков. </w:t>
      </w:r>
    </w:p>
    <w:p w:rsidR="00B47118" w:rsidRPr="0011757D" w:rsidRDefault="00986A40" w:rsidP="00326A8F">
      <w:pPr>
        <w:ind w:firstLine="709"/>
        <w:jc w:val="both"/>
        <w:rPr>
          <w:rFonts w:ascii="Times New Roman" w:hAnsi="Times New Roman" w:cs="Times New Roman"/>
          <w:b/>
          <w:i/>
          <w:sz w:val="28"/>
          <w:szCs w:val="28"/>
          <w:lang w:eastAsia="ja-JP"/>
        </w:rPr>
      </w:pPr>
      <w:r w:rsidRPr="0011757D">
        <w:rPr>
          <w:rFonts w:ascii="Times New Roman" w:hAnsi="Times New Roman" w:cs="Times New Roman"/>
          <w:sz w:val="28"/>
          <w:szCs w:val="28"/>
        </w:rPr>
        <w:t>Структура блока имеет вид: [DECLARE -- описание переменных, констант и пользовательских типов данных] BEGIN -- операторы SQL -- управляющие операторы PL / SQL [EXCEPTION -- действия, выполняемые при возникновении ошибки] END; Программы PL/SQL могут быть неименованными (анонимными блоками), но чаще всего используются именованные программы: процедуры, функции, пакеты и триггеры.</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Times New Roman" w:hAnsi="Times New Roman" w:cs="Times New Roman"/>
          <w:b/>
          <w:sz w:val="28"/>
          <w:szCs w:val="28"/>
        </w:rPr>
        <w:t xml:space="preserve">Циклы </w:t>
      </w:r>
    </w:p>
    <w:p w:rsidR="00986A40" w:rsidRPr="0011757D" w:rsidRDefault="00986A40" w:rsidP="00326A8F">
      <w:pPr>
        <w:ind w:firstLine="709"/>
        <w:jc w:val="both"/>
        <w:rPr>
          <w:rFonts w:ascii="Times New Roman" w:hAnsi="Times New Roman" w:cs="Times New Roman"/>
          <w:b/>
          <w:sz w:val="28"/>
          <w:szCs w:val="28"/>
          <w:lang w:eastAsia="ja-JP"/>
        </w:rPr>
      </w:pPr>
      <w:r w:rsidRPr="0011757D">
        <w:rPr>
          <w:rFonts w:ascii="Times New Roman" w:eastAsia="Times New Roman" w:hAnsi="Times New Roman" w:cs="Times New Roman"/>
          <w:b/>
          <w:sz w:val="28"/>
          <w:szCs w:val="28"/>
        </w:rPr>
        <w:t>Простой цикл.</w:t>
      </w:r>
      <w:r w:rsidRPr="0011757D">
        <w:rPr>
          <w:rFonts w:ascii="Times New Roman" w:hAnsi="Times New Roman" w:cs="Times New Roman"/>
          <w:sz w:val="28"/>
          <w:szCs w:val="28"/>
        </w:rPr>
        <w:t xml:space="preserve">Синтаксис: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LOOP</w:t>
      </w:r>
      <w:r w:rsidRPr="0011757D">
        <w:rPr>
          <w:rFonts w:ascii="Times New Roman" w:eastAsia="Courier New" w:hAnsi="Times New Roman" w:cs="Times New Roman"/>
          <w:i/>
          <w:sz w:val="28"/>
          <w:szCs w:val="28"/>
        </w:rPr>
        <w:t>оператор 1</w:t>
      </w:r>
      <w:r w:rsidRPr="0011757D">
        <w:rPr>
          <w:rFonts w:ascii="Times New Roman" w:eastAsia="Courier New" w:hAnsi="Times New Roman" w:cs="Times New Roman"/>
          <w:sz w:val="28"/>
          <w:szCs w:val="28"/>
        </w:rPr>
        <w:t>;. . .</w:t>
      </w:r>
      <w:r w:rsidRPr="0011757D">
        <w:rPr>
          <w:rFonts w:ascii="Times New Roman" w:eastAsia="Courier New" w:hAnsi="Times New Roman" w:cs="Times New Roman"/>
          <w:sz w:val="28"/>
          <w:szCs w:val="28"/>
          <w:lang w:val="en-US"/>
        </w:rPr>
        <w:t>EXIT</w:t>
      </w:r>
      <w:r w:rsidRPr="0011757D">
        <w:rPr>
          <w:rFonts w:ascii="Times New Roman" w:eastAsia="Courier New" w:hAnsi="Times New Roman" w:cs="Times New Roman"/>
          <w:sz w:val="28"/>
          <w:szCs w:val="28"/>
        </w:rPr>
        <w:t xml:space="preserve"> [</w:t>
      </w:r>
      <w:r w:rsidRPr="0011757D">
        <w:rPr>
          <w:rFonts w:ascii="Times New Roman" w:eastAsia="Courier New" w:hAnsi="Times New Roman" w:cs="Times New Roman"/>
          <w:sz w:val="28"/>
          <w:szCs w:val="28"/>
          <w:lang w:val="en-US"/>
        </w:rPr>
        <w:t>WHEN</w:t>
      </w:r>
      <w:r w:rsidRPr="0011757D">
        <w:rPr>
          <w:rFonts w:ascii="Times New Roman" w:eastAsia="Courier New" w:hAnsi="Times New Roman" w:cs="Times New Roman"/>
          <w:i/>
          <w:sz w:val="28"/>
          <w:szCs w:val="28"/>
        </w:rPr>
        <w:t>условие</w:t>
      </w:r>
      <w:r w:rsidRPr="0011757D">
        <w:rPr>
          <w:rFonts w:ascii="Times New Roman" w:eastAsia="Courier New" w:hAnsi="Times New Roman" w:cs="Times New Roman"/>
          <w:sz w:val="28"/>
          <w:szCs w:val="28"/>
        </w:rPr>
        <w:t>];</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lang w:val="en-US"/>
        </w:rPr>
        <w:t>END</w:t>
      </w:r>
      <w:r w:rsidRPr="0011757D">
        <w:rPr>
          <w:rFonts w:ascii="Times New Roman" w:eastAsia="Courier New" w:hAnsi="Times New Roman" w:cs="Times New Roman"/>
          <w:sz w:val="28"/>
          <w:szCs w:val="28"/>
        </w:rPr>
        <w:t xml:space="preserve"> </w:t>
      </w:r>
      <w:r w:rsidRPr="0011757D">
        <w:rPr>
          <w:rFonts w:ascii="Times New Roman" w:eastAsia="Courier New" w:hAnsi="Times New Roman" w:cs="Times New Roman"/>
          <w:sz w:val="28"/>
          <w:szCs w:val="28"/>
          <w:lang w:val="en-US"/>
        </w:rPr>
        <w:t>LOOP</w:t>
      </w:r>
      <w:r w:rsidRPr="0011757D">
        <w:rPr>
          <w:rFonts w:ascii="Times New Roman" w:eastAsia="Courier New" w:hAnsi="Times New Roman" w:cs="Times New Roman"/>
          <w:sz w:val="28"/>
          <w:szCs w:val="28"/>
        </w:rPr>
        <w:t>;</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Простой цикл бесконечен. Завершить цикл можно оператором EXIT.</w:t>
      </w:r>
      <w:r w:rsidRPr="0011757D">
        <w:rPr>
          <w:rFonts w:ascii="Times New Roman" w:eastAsia="Times New Roman" w:hAnsi="Times New Roman" w:cs="Times New Roman"/>
          <w:b/>
          <w:sz w:val="28"/>
          <w:szCs w:val="28"/>
        </w:rPr>
        <w:t>Цикл FOR</w:t>
      </w:r>
      <w:r w:rsidRPr="0011757D">
        <w:rPr>
          <w:rFonts w:ascii="Times New Roman" w:eastAsia="Arial" w:hAnsi="Times New Roman" w:cs="Times New Roman"/>
          <w:b/>
          <w:sz w:val="28"/>
          <w:szCs w:val="28"/>
        </w:rPr>
        <w:t xml:space="preserve">. </w:t>
      </w:r>
      <w:r w:rsidRPr="0011757D">
        <w:rPr>
          <w:rFonts w:ascii="Times New Roman" w:hAnsi="Times New Roman" w:cs="Times New Roman"/>
          <w:sz w:val="28"/>
          <w:szCs w:val="28"/>
        </w:rPr>
        <w:t>Синтаксис:</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FOR</w:t>
      </w:r>
      <w:r w:rsidRPr="0011757D">
        <w:rPr>
          <w:rFonts w:ascii="Times New Roman" w:eastAsia="Courier New" w:hAnsi="Times New Roman" w:cs="Times New Roman"/>
          <w:i/>
          <w:sz w:val="28"/>
          <w:szCs w:val="28"/>
        </w:rPr>
        <w:t>индекс</w:t>
      </w:r>
      <w:r w:rsidRPr="0011757D">
        <w:rPr>
          <w:rFonts w:ascii="Times New Roman" w:eastAsia="Courier New" w:hAnsi="Times New Roman" w:cs="Times New Roman"/>
          <w:sz w:val="28"/>
          <w:szCs w:val="28"/>
        </w:rPr>
        <w:t>IN[REVERSE]</w:t>
      </w:r>
      <w:r w:rsidR="00B47118" w:rsidRPr="0011757D">
        <w:rPr>
          <w:rFonts w:ascii="Times New Roman" w:eastAsia="Courier New" w:hAnsi="Times New Roman" w:cs="Times New Roman"/>
          <w:i/>
          <w:sz w:val="28"/>
          <w:szCs w:val="28"/>
        </w:rPr>
        <w:t>нижняя_граница.верхняя</w:t>
      </w:r>
      <w:r w:rsidR="00B47118" w:rsidRPr="0011757D">
        <w:rPr>
          <w:rFonts w:ascii="Times New Roman" w:hAnsi="Times New Roman" w:cs="Times New Roman"/>
          <w:i/>
          <w:sz w:val="28"/>
          <w:szCs w:val="28"/>
          <w:lang w:eastAsia="ja-JP"/>
        </w:rPr>
        <w:t>_</w:t>
      </w:r>
      <w:r w:rsidRPr="0011757D">
        <w:rPr>
          <w:rFonts w:ascii="Times New Roman" w:eastAsia="Courier New" w:hAnsi="Times New Roman" w:cs="Times New Roman"/>
          <w:i/>
          <w:sz w:val="28"/>
          <w:szCs w:val="28"/>
        </w:rPr>
        <w:t>граница</w:t>
      </w:r>
      <w:r w:rsidRPr="0011757D">
        <w:rPr>
          <w:rFonts w:ascii="Times New Roman" w:eastAsia="Courier New" w:hAnsi="Times New Roman" w:cs="Times New Roman"/>
          <w:sz w:val="28"/>
          <w:szCs w:val="28"/>
        </w:rPr>
        <w:t>LOOP</w:t>
      </w:r>
      <w:r w:rsidRPr="0011757D">
        <w:rPr>
          <w:rFonts w:ascii="Times New Roman" w:eastAsia="Courier New" w:hAnsi="Times New Roman" w:cs="Times New Roman"/>
          <w:i/>
          <w:sz w:val="28"/>
          <w:szCs w:val="28"/>
        </w:rPr>
        <w:t>оператор 1</w:t>
      </w:r>
      <w:r w:rsidRPr="0011757D">
        <w:rPr>
          <w:rFonts w:ascii="Times New Roman" w:eastAsia="Courier New" w:hAnsi="Times New Roman" w:cs="Times New Roman"/>
          <w:sz w:val="28"/>
          <w:szCs w:val="28"/>
        </w:rPr>
        <w:t>;</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 .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ENDLOOP;</w:t>
      </w:r>
      <w:r w:rsidRPr="0011757D">
        <w:rPr>
          <w:rFonts w:ascii="Times New Roman" w:eastAsia="Times New Roman" w:hAnsi="Times New Roman" w:cs="Times New Roman"/>
          <w:i/>
          <w:sz w:val="28"/>
          <w:szCs w:val="28"/>
        </w:rPr>
        <w:t>индекс</w:t>
      </w:r>
      <w:r w:rsidRPr="0011757D">
        <w:rPr>
          <w:rFonts w:ascii="Times New Roman" w:hAnsi="Times New Roman" w:cs="Times New Roman"/>
          <w:sz w:val="28"/>
          <w:szCs w:val="28"/>
        </w:rPr>
        <w:t xml:space="preserve">– неявно описанная целая переменная, значение которой автоматически увеличивается или уменьшается на 1 при каждом выполнении цикла, пока не будет достигнута верхняя граница. Объявлять индекс не нужно!!! REVERSE – вызывает уменьшение индекса.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Внутри цикла FOR к индексу цикла можно обращаться как к константе. Поэтому индекс может встречаться в выражениях, но ему нельзя присваивать значений, как показывает следующий пример: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lastRenderedPageBreak/>
        <w:t>FOR ctr IN 1..10 LOOP</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IF NOT finished THEN</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INSERT INTO ... VALUES (ctr, ...); -- </w:t>
      </w:r>
      <w:r w:rsidRPr="0011757D">
        <w:rPr>
          <w:rFonts w:ascii="Times New Roman" w:eastAsia="Courier New" w:hAnsi="Times New Roman" w:cs="Times New Roman"/>
          <w:sz w:val="28"/>
          <w:szCs w:val="28"/>
        </w:rPr>
        <w:t>законно</w:t>
      </w:r>
      <w:r w:rsidRPr="0011757D">
        <w:rPr>
          <w:rFonts w:ascii="Times New Roman" w:eastAsia="Courier New" w:hAnsi="Times New Roman" w:cs="Times New Roman"/>
          <w:sz w:val="28"/>
          <w:szCs w:val="28"/>
          <w:lang w:val="en-US"/>
        </w:rPr>
        <w:t xml:space="preserve">factor := ctr * 2; -- </w:t>
      </w:r>
      <w:r w:rsidRPr="0011757D">
        <w:rPr>
          <w:rFonts w:ascii="Times New Roman" w:eastAsia="Courier New" w:hAnsi="Times New Roman" w:cs="Times New Roman"/>
          <w:sz w:val="28"/>
          <w:szCs w:val="28"/>
        </w:rPr>
        <w:t>законно</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...ELSEctr := 10; -- </w:t>
      </w:r>
      <w:r w:rsidRPr="0011757D">
        <w:rPr>
          <w:rFonts w:ascii="Times New Roman" w:eastAsia="Courier New" w:hAnsi="Times New Roman" w:cs="Times New Roman"/>
          <w:sz w:val="28"/>
          <w:szCs w:val="28"/>
        </w:rPr>
        <w:t>незаконно</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END IF;</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ENDLOOP;</w:t>
      </w:r>
    </w:p>
    <w:p w:rsidR="00986A40" w:rsidRPr="0011757D" w:rsidRDefault="006D39FA" w:rsidP="00326A8F">
      <w:pPr>
        <w:ind w:firstLine="709"/>
        <w:jc w:val="both"/>
        <w:rPr>
          <w:rFonts w:ascii="Times New Roman" w:hAnsi="Times New Roman" w:cs="Times New Roman"/>
          <w:sz w:val="28"/>
          <w:szCs w:val="28"/>
          <w:lang w:val="en-US"/>
        </w:rPr>
      </w:pPr>
      <w:r w:rsidRPr="006D39FA">
        <w:rPr>
          <w:rFonts w:ascii="Times New Roman" w:eastAsia="Calibri" w:hAnsi="Times New Roman" w:cs="Times New Roman"/>
          <w:noProof/>
          <w:sz w:val="28"/>
          <w:szCs w:val="28"/>
          <w:lang w:eastAsia="ru-RU"/>
        </w:rPr>
        <w:pict>
          <v:group id="Group 103491" o:spid="_x0000_s1026" style="position:absolute;left:0;text-align:left;margin-left:0;margin-top:-3.35pt;width:496.2pt;height:60.5pt;z-index:-251657216" coordsize="63014,7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">
            <v:shape id="Shape 108845" o:spid="_x0000_s1027" style="position:absolute;left:4495;width:58519;height:2133;visibility:visible" coordsize="5851906,2133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" adj="0,,0" path="m,l5851906,r,213360l,213360,,e" fillcolor="#fafafa" stroked="f" strokeweight="0">
              <v:stroke miterlimit="83231f" joinstyle="miter"/>
              <v:formulas/>
              <v:path arrowok="t" o:connecttype="custom" o:connectlocs="0,0;58519,0;58519,2133;0,2133;0,0" o:connectangles="0,0,0,0,0" textboxrect="0,0,5851906,213360"/>
            </v:shape>
            <v:shape id="Shape 108846" o:spid="_x0000_s1028" style="position:absolute;top:2103;width:63014;height:2088;visibility:visible" coordsize="6301486,2087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" adj="0,,0" path="m,l6301486,r,208788l,208788,,e" fillcolor="#fafafa" stroked="f" strokeweight="0">
              <v:stroke miterlimit="83231f" joinstyle="miter"/>
              <v:formulas/>
              <v:path arrowok="t" o:connecttype="custom" o:connectlocs="0,0;63014,0;63014,2088;0,2088;0,0" o:connectangles="0,0,0,0,0" textboxrect="0,0,6301486,208788"/>
            </v:shape>
            <v:shape id="Shape 108847" o:spid="_x0000_s1029" style="position:absolute;top:4145;width:9037;height:2088;visibility:visible" coordsize="903732,2087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" adj="0,,0" path="m,l903732,r,208788l,208788,,e" fillcolor="#fafafa" stroked="f" strokeweight="0">
              <v:stroke miterlimit="83231f" joinstyle="miter"/>
              <v:formulas/>
              <v:path arrowok="t" o:connecttype="custom" o:connectlocs="0,0;9037,0;9037,2088;0,2088;0,0" o:connectangles="0,0,0,0,0" textboxrect="0,0,903732,208788"/>
            </v:shape>
            <v:shape id="Shape 108848" o:spid="_x0000_s1030" style="position:absolute;left:4495;top:6248;width:41157;height:1432;visibility:visible" coordsize="4115689,143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" adj="0,,0" path="m,l4115689,r,143256l,143256,,e" fillcolor="#fafafa" stroked="f" strokeweight="0">
              <v:stroke miterlimit="83231f" joinstyle="miter"/>
              <v:formulas/>
              <v:path arrowok="t" o:connecttype="custom" o:connectlocs="0,0;41157,0;41157,1432;0,1432;0,0" o:connectangles="0,0,0,0,0" textboxrect="0,0,4115689,143256"/>
            </v:shape>
            <v:shape id="Shape 108849" o:spid="_x0000_s1031" style="position:absolute;left:39553;top:7589;width:6099;height:91;visibility:visible" coordsize="609905,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" adj="0,,0" path="m,l609905,r,9144l,9144,,e" fillcolor="black" stroked="f" strokeweight="0">
              <v:stroke miterlimit="83231f" joinstyle="miter"/>
              <v:formulas/>
              <v:path arrowok="t" o:connecttype="custom" o:connectlocs="0,0;6099,0;6099,91;0,91;0,0" o:connectangles="0,0,0,0,0" textboxrect="0,0,609905,9144"/>
            </v:shape>
          </v:group>
        </w:pict>
      </w:r>
      <w:r w:rsidR="00986A40" w:rsidRPr="0011757D">
        <w:rPr>
          <w:rFonts w:ascii="Times New Roman" w:eastAsia="Times New Roman" w:hAnsi="Times New Roman" w:cs="Times New Roman"/>
          <w:b/>
          <w:sz w:val="28"/>
          <w:szCs w:val="28"/>
        </w:rPr>
        <w:t xml:space="preserve">Цикл </w:t>
      </w:r>
      <w:r w:rsidR="00986A40" w:rsidRPr="0011757D">
        <w:rPr>
          <w:rFonts w:ascii="Times New Roman" w:eastAsia="Times New Roman" w:hAnsi="Times New Roman" w:cs="Times New Roman"/>
          <w:b/>
          <w:sz w:val="28"/>
          <w:szCs w:val="28"/>
          <w:lang w:val="en-US"/>
        </w:rPr>
        <w:t>WHILE</w:t>
      </w:r>
      <w:r w:rsidR="00986A40" w:rsidRPr="0011757D">
        <w:rPr>
          <w:rFonts w:ascii="Times New Roman" w:eastAsia="Arial" w:hAnsi="Times New Roman" w:cs="Times New Roman"/>
          <w:b/>
          <w:sz w:val="28"/>
          <w:szCs w:val="28"/>
        </w:rPr>
        <w:t xml:space="preserve">. </w:t>
      </w:r>
      <w:r w:rsidR="00986A40" w:rsidRPr="0011757D">
        <w:rPr>
          <w:rFonts w:ascii="Times New Roman" w:hAnsi="Times New Roman" w:cs="Times New Roman"/>
          <w:sz w:val="28"/>
          <w:szCs w:val="28"/>
        </w:rPr>
        <w:t>Цикл WHILE используется для повторения последовательности операторов в течение всего времени, пока значение условия равно TRUE. Синтаксис</w:t>
      </w:r>
      <w:r w:rsidR="00986A40" w:rsidRPr="0011757D">
        <w:rPr>
          <w:rFonts w:ascii="Times New Roman" w:hAnsi="Times New Roman" w:cs="Times New Roman"/>
          <w:sz w:val="28"/>
          <w:szCs w:val="28"/>
          <w:lang w:val="en-US"/>
        </w:rPr>
        <w:t>:</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WHILE</w:t>
      </w:r>
      <w:r w:rsidRPr="0011757D">
        <w:rPr>
          <w:rFonts w:ascii="Times New Roman" w:eastAsia="Courier New" w:hAnsi="Times New Roman" w:cs="Times New Roman"/>
          <w:i/>
          <w:sz w:val="28"/>
          <w:szCs w:val="28"/>
        </w:rPr>
        <w:t>условие</w:t>
      </w:r>
      <w:r w:rsidRPr="0011757D">
        <w:rPr>
          <w:rFonts w:ascii="Times New Roman" w:eastAsia="Courier New" w:hAnsi="Times New Roman" w:cs="Times New Roman"/>
          <w:sz w:val="28"/>
          <w:szCs w:val="28"/>
          <w:lang w:val="en-US"/>
        </w:rPr>
        <w:t>LOOP</w:t>
      </w:r>
      <w:r w:rsidRPr="0011757D">
        <w:rPr>
          <w:rFonts w:ascii="Times New Roman" w:eastAsia="Courier New" w:hAnsi="Times New Roman" w:cs="Times New Roman"/>
          <w:i/>
          <w:sz w:val="28"/>
          <w:szCs w:val="28"/>
        </w:rPr>
        <w:t>оператор</w:t>
      </w:r>
      <w:r w:rsidRPr="0011757D">
        <w:rPr>
          <w:rFonts w:ascii="Times New Roman" w:eastAsia="Courier New" w:hAnsi="Times New Roman" w:cs="Times New Roman"/>
          <w:i/>
          <w:sz w:val="28"/>
          <w:szCs w:val="28"/>
          <w:lang w:val="en-US"/>
        </w:rPr>
        <w:t xml:space="preserve"> 1;</w:t>
      </w:r>
      <w:r w:rsidRPr="0011757D">
        <w:rPr>
          <w:rFonts w:ascii="Times New Roman" w:eastAsia="Courier New" w:hAnsi="Times New Roman" w:cs="Times New Roman"/>
          <w:sz w:val="28"/>
          <w:szCs w:val="28"/>
          <w:lang w:val="en-US"/>
        </w:rPr>
        <w:t>. . .ENDLOOP;</w:t>
      </w:r>
      <w:r w:rsidRPr="0011757D">
        <w:rPr>
          <w:rFonts w:ascii="Times New Roman" w:eastAsia="Courier New" w:hAnsi="Times New Roman" w:cs="Times New Roman"/>
          <w:sz w:val="28"/>
          <w:szCs w:val="28"/>
        </w:rPr>
        <w:t>Пример</w:t>
      </w:r>
      <w:r w:rsidRPr="0011757D">
        <w:rPr>
          <w:rFonts w:ascii="Times New Roman" w:eastAsia="Courier New" w:hAnsi="Times New Roman" w:cs="Times New Roman"/>
          <w:sz w:val="28"/>
          <w:szCs w:val="28"/>
          <w:lang w:val="en-US"/>
        </w:rPr>
        <w:t>:WHILEtotal&lt;= 25000 LOOP</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SELECT sal INTO salary FROM empWHERE ...total := total + salary;</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END LOOP;</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shd w:val="clear" w:color="auto" w:fill="FAFAFA"/>
        </w:rPr>
        <w:t>Циклы могут быть вложены один в другой на несколько уровней.</w:t>
      </w:r>
    </w:p>
    <w:p w:rsidR="00B47118" w:rsidRPr="0011757D" w:rsidRDefault="00986A40" w:rsidP="00326A8F">
      <w:pPr>
        <w:ind w:firstLine="709"/>
        <w:jc w:val="both"/>
        <w:rPr>
          <w:rFonts w:ascii="Times New Roman" w:hAnsi="Times New Roman" w:cs="Times New Roman"/>
          <w:sz w:val="28"/>
          <w:szCs w:val="28"/>
          <w:lang w:eastAsia="ja-JP"/>
        </w:rPr>
      </w:pPr>
      <w:r w:rsidRPr="0011757D">
        <w:rPr>
          <w:rFonts w:ascii="Times New Roman" w:hAnsi="Times New Roman" w:cs="Times New Roman"/>
          <w:sz w:val="28"/>
          <w:szCs w:val="28"/>
        </w:rPr>
        <w:t xml:space="preserve">Управление курсорами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Times New Roman" w:hAnsi="Times New Roman" w:cs="Times New Roman"/>
          <w:b/>
          <w:i/>
          <w:sz w:val="28"/>
          <w:szCs w:val="28"/>
        </w:rPr>
        <w:t>Явные курсоры</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Множество строк, возвращаемых запросом (активное множество), может состоять из нуля, одной или нескольких строк, в зависимости от того, сколько строк удовлетворяют вашим поисковым условиям. Когда запрос возвращает несколько строк, вы можете явно определить курсор для обработки этих строк.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Вы определяете курсор в декларативной части блока PL/SQL, подпрограммы или пакета путем задания его имени и специфицирования запроса. После этого вы манипулируете курсором при помощи трех команд: OPEN, FETCH и CLOSE.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Прежде всего вы инициализируете курсор предложением OPEN, которое идентифицирует активное множество. Затем с помощью предложения FETCH вы извлекаете первую строку. Вы можете повторять FETCH неоднократно, пока не будут извлечены все строки. После обработки последней строки вы освобождаете курсор предложением CLOSE.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Вы можете обрабатывать параллельно несколько запросов, объявив и открыв несколько курсоров. </w:t>
      </w:r>
    </w:p>
    <w:p w:rsidR="00986A40" w:rsidRPr="0011757D" w:rsidRDefault="00986A40" w:rsidP="00326A8F">
      <w:pPr>
        <w:pStyle w:val="4"/>
        <w:spacing w:after="0" w:line="240" w:lineRule="auto"/>
        <w:ind w:left="0" w:right="0" w:firstLine="709"/>
        <w:jc w:val="both"/>
        <w:rPr>
          <w:szCs w:val="28"/>
        </w:rPr>
      </w:pPr>
      <w:r w:rsidRPr="0011757D">
        <w:rPr>
          <w:i/>
          <w:szCs w:val="28"/>
        </w:rPr>
        <w:t>Объявление курсора</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Ссылки в перед недопустимы в PL/SQL. Поэтому вы должны объявить курсор, прежде чем сможете ссылаться на него в других предложениях. Объявляя курсор, вы даете ему имя и ассоциируете его с конкретным запросом. В следующем примере объявляется курсор с именем c1: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DECLARE</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lang w:val="en-US"/>
        </w:rPr>
        <w:t>CURSORc</w:t>
      </w:r>
      <w:r w:rsidRPr="0011757D">
        <w:rPr>
          <w:rFonts w:ascii="Times New Roman" w:eastAsia="Courier New" w:hAnsi="Times New Roman" w:cs="Times New Roman"/>
          <w:sz w:val="28"/>
          <w:szCs w:val="28"/>
        </w:rPr>
        <w:t xml:space="preserve"> 1</w:t>
      </w:r>
      <w:r w:rsidRPr="0011757D">
        <w:rPr>
          <w:rFonts w:ascii="Times New Roman" w:eastAsia="Courier New" w:hAnsi="Times New Roman" w:cs="Times New Roman"/>
          <w:sz w:val="28"/>
          <w:szCs w:val="28"/>
          <w:lang w:val="en-US"/>
        </w:rPr>
        <w:t>ISSELECTename</w:t>
      </w:r>
      <w:r w:rsidRPr="0011757D">
        <w:rPr>
          <w:rFonts w:ascii="Times New Roman" w:eastAsia="Courier New" w:hAnsi="Times New Roman" w:cs="Times New Roman"/>
          <w:sz w:val="28"/>
          <w:szCs w:val="28"/>
        </w:rPr>
        <w:t xml:space="preserve"> ,</w:t>
      </w:r>
      <w:r w:rsidRPr="0011757D">
        <w:rPr>
          <w:rFonts w:ascii="Times New Roman" w:eastAsia="Courier New" w:hAnsi="Times New Roman" w:cs="Times New Roman"/>
          <w:sz w:val="28"/>
          <w:szCs w:val="28"/>
          <w:lang w:val="en-US"/>
        </w:rPr>
        <w:t>deptnoFROMempWHEREsal</w:t>
      </w:r>
      <w:r w:rsidRPr="0011757D">
        <w:rPr>
          <w:rFonts w:ascii="Times New Roman" w:eastAsia="Courier New" w:hAnsi="Times New Roman" w:cs="Times New Roman"/>
          <w:sz w:val="28"/>
          <w:szCs w:val="28"/>
        </w:rPr>
        <w:t>&gt; 2000;</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BEGIN...</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Имя курсора - это необъявленный ранее идентификатор, а не переменная PL/SQL; его можно использовать только для обращения к запросу. Вы не можете присваивать значений имени курсора или использовать его в выражениях. </w:t>
      </w:r>
    </w:p>
    <w:p w:rsidR="00986A40" w:rsidRPr="0011757D" w:rsidRDefault="00986A40" w:rsidP="00326A8F">
      <w:pPr>
        <w:pStyle w:val="4"/>
        <w:spacing w:after="0" w:line="240" w:lineRule="auto"/>
        <w:ind w:left="0" w:right="0" w:firstLine="709"/>
        <w:jc w:val="both"/>
        <w:rPr>
          <w:szCs w:val="28"/>
        </w:rPr>
      </w:pPr>
      <w:r w:rsidRPr="0011757D">
        <w:rPr>
          <w:i/>
          <w:szCs w:val="28"/>
        </w:rPr>
        <w:lastRenderedPageBreak/>
        <w:t>Параметризованные курсоры</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Курсоры могут принимать параметры, как показывает следующий пример. Параметр курсора может появляться в запросе всюду, где допускается появление константы.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CURSOR c1 (median IN NUMBER) IS</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SELECT job, ename FROM emp WHER sal&gt; median;</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Для объявления формальных параметров курсора используется синтаксис</w:t>
      </w:r>
      <w:r w:rsidR="00C22348" w:rsidRPr="0011757D">
        <w:rPr>
          <w:rFonts w:ascii="Times New Roman" w:hAnsi="Times New Roman" w:cs="Times New Roman"/>
          <w:sz w:val="28"/>
          <w:szCs w:val="28"/>
        </w:rPr>
        <w:t>:</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CURSOR имя[ (параметр [, параметр, ...]) ] IS</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SELECT...</w:t>
      </w:r>
    </w:p>
    <w:p w:rsidR="00986A40" w:rsidRPr="0011757D" w:rsidRDefault="00C22348"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г</w:t>
      </w:r>
      <w:r w:rsidR="00986A40" w:rsidRPr="0011757D">
        <w:rPr>
          <w:rFonts w:ascii="Times New Roman" w:eastAsia="Courier New" w:hAnsi="Times New Roman" w:cs="Times New Roman"/>
          <w:sz w:val="28"/>
          <w:szCs w:val="28"/>
        </w:rPr>
        <w:t>депараметр, в свою очередь, имеет следующий синтаксис:имя_переменной [IN] тип_данных [{:= | DEFAULT} значение]</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Как показывает следующий пример, вы можете инициализировать параметры курсора умалчиваемыми значениями. Таким способом вы можете передавать курсору различное число фактических параметров, принимая или перекрывая умалчиваемые значения по своему желанию. Более того, вы можете добавлять в курсор новые формальные параметры без необходимости отыскивать и исправлять все обращения к курсору в тексте программы.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DECLARE</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CURSOR c1</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(low INTEGER DEFAULT 0,high INTEGER DEFAULT 99) IS SELECT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Сфера параметров курсора локальна в этом курсоре, что означает, что к этим параметрам можно обращаться лишь в запросе, который участвует в объявлении курсора. Значения параметров курсора используются ассоциированным запросом в момент открытия курсора.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Открытие курсора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Открытие курсора предложением OPEN исполняет предложение SELECT и идентифицирует АКТИВНОЕ МНОЖЕСТВО, т.е. все строки, удовлетворяющие поисковым условиям запроса. Для курсоров, объявленных с фразой FOR UPDATE, предложение OPEN также осуществляет блокировку этих строк. Пример предложения OPEN: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OPEN c1;</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Предложение OPEN не извлекает строк активного множества. Для этого используется предложение FETCH.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Передача параметров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hAnsi="Times New Roman" w:cs="Times New Roman"/>
          <w:sz w:val="28"/>
          <w:szCs w:val="28"/>
        </w:rPr>
        <w:t>Курсору могут быть переданы параметры при открытии. Например</w:t>
      </w:r>
      <w:r w:rsidRPr="0011757D">
        <w:rPr>
          <w:rFonts w:ascii="Times New Roman" w:hAnsi="Times New Roman" w:cs="Times New Roman"/>
          <w:sz w:val="28"/>
          <w:szCs w:val="28"/>
          <w:lang w:val="en-US"/>
        </w:rPr>
        <w:t>,</w:t>
      </w:r>
      <w:r w:rsidR="00CC48C5"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при</w:t>
      </w:r>
      <w:r w:rsidR="00CC48C5"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объявлении</w:t>
      </w:r>
      <w:r w:rsidR="00CC48C5"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курсора</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CURSOR c1 (my_ename CHAR, my_commNUMBER) IS SELECT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любое из следующих предложений открывает этот курсор: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OPEN c1('ATTLEY', 300);</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OPENc1(employee_name, 150);</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OPEN c1('THURSTON', my_comm);</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В последнем примере переменная, специфицированная в предложении OPEN, имеет такое же имя, что и параметр в объявлении курсора.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lastRenderedPageBreak/>
        <w:t xml:space="preserve">Когда идентификатор my_comm используется в объявлении курсора, он обозначает формальный параметр курсора. Когда этот же идентификатор используется вне объявления курсора, он обозначает переменную PL/SQL с этим именем. Однако, для ясности, рекомендуется использовать уникальные идентификаторы.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Если вы не хотите принять умалчиваемые значения, каждому формальному параметру в объявлении курсора следует сопоставить соответствующий фактический параметр в предложении OPEN.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Формальные параметры, объявленные с умалчиваемым значением, могут и не иметь соответствующих им фактических параметров. В этом случае они просто принимают свое умалчиваемое значение во время выполнения OPEN. Не забывайте, что формальные параметры курсора должны быть параметрами IN, так что они не могут возвращать значений фактическим параметрам.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Извлечение данных из курсора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hAnsi="Times New Roman" w:cs="Times New Roman"/>
          <w:sz w:val="28"/>
          <w:szCs w:val="28"/>
        </w:rPr>
        <w:t>Предложение FETCH извлекает очередную строку из активного множества. При каждом выполнении FETCH курсор продвигается к следующей строке в активном множестве. Пример</w:t>
      </w:r>
      <w:r w:rsidR="00CC48C5"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предложения</w:t>
      </w:r>
      <w:r w:rsidRPr="0011757D">
        <w:rPr>
          <w:rFonts w:ascii="Times New Roman" w:hAnsi="Times New Roman" w:cs="Times New Roman"/>
          <w:sz w:val="28"/>
          <w:szCs w:val="28"/>
          <w:lang w:val="en-US"/>
        </w:rPr>
        <w:t xml:space="preserve"> FETCH: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FETCHc1 INTO my_empno, my_ename, my_deptno;</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Для каждого значения столбца, извлекаемого запросом, ассоциированного с курсором, в списке INTO должна быть соответствующая переменная, имеющая</w:t>
      </w:r>
      <w:r w:rsidR="00CC48C5" w:rsidRPr="0011757D">
        <w:rPr>
          <w:rFonts w:ascii="Times New Roman" w:hAnsi="Times New Roman" w:cs="Times New Roman"/>
          <w:sz w:val="28"/>
          <w:szCs w:val="28"/>
        </w:rPr>
        <w:t xml:space="preserve"> </w:t>
      </w:r>
      <w:r w:rsidRPr="0011757D">
        <w:rPr>
          <w:rFonts w:ascii="Times New Roman" w:hAnsi="Times New Roman" w:cs="Times New Roman"/>
          <w:sz w:val="28"/>
          <w:szCs w:val="28"/>
        </w:rPr>
        <w:t>совместимый с этим столбцом тип</w:t>
      </w:r>
      <w:r w:rsidR="00CC48C5" w:rsidRPr="0011757D">
        <w:rPr>
          <w:rFonts w:ascii="Times New Roman" w:hAnsi="Times New Roman" w:cs="Times New Roman"/>
          <w:sz w:val="28"/>
          <w:szCs w:val="28"/>
        </w:rPr>
        <w:t xml:space="preserve"> </w:t>
      </w:r>
      <w:r w:rsidRPr="0011757D">
        <w:rPr>
          <w:rFonts w:ascii="Times New Roman" w:hAnsi="Times New Roman" w:cs="Times New Roman"/>
          <w:sz w:val="28"/>
          <w:szCs w:val="28"/>
        </w:rPr>
        <w:t xml:space="preserve">данных. Обычно вы используете неиндивидуальные переменные, а запись: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OPEN c1;</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LOOP</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FETCH c1 INTO my_record;</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EXITWHENc 1%NOTFOUND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 обработатьизвлеченные данные</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END LOOP;</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Любые переменные в фразе WHERE запроса, ассоциированного с курсором, вычисляются лишь в момент открытия курсора. Как показывает следующий пример, запрос может обращаться к переменным PL/SQL внутри своей сферы: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DECLARE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my_salemp.sal%TYPE; my_jobemp.job%TYPE; factor INTEGER := 2;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CURSOR c1 IS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SELECT factor*sal FROM empWHERE job = my_job; BEGIN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OPEN c1; -- </w:t>
      </w:r>
      <w:r w:rsidRPr="0011757D">
        <w:rPr>
          <w:rFonts w:ascii="Times New Roman" w:eastAsia="Courier New" w:hAnsi="Times New Roman" w:cs="Times New Roman"/>
          <w:sz w:val="28"/>
          <w:szCs w:val="28"/>
        </w:rPr>
        <w:t>здесь</w:t>
      </w:r>
      <w:r w:rsidRPr="0011757D">
        <w:rPr>
          <w:rFonts w:ascii="Times New Roman" w:eastAsia="Courier New" w:hAnsi="Times New Roman" w:cs="Times New Roman"/>
          <w:sz w:val="28"/>
          <w:szCs w:val="28"/>
          <w:lang w:val="en-US"/>
        </w:rPr>
        <w:t xml:space="preserve"> factor </w:t>
      </w:r>
      <w:r w:rsidRPr="0011757D">
        <w:rPr>
          <w:rFonts w:ascii="Times New Roman" w:eastAsia="Courier New" w:hAnsi="Times New Roman" w:cs="Times New Roman"/>
          <w:sz w:val="28"/>
          <w:szCs w:val="28"/>
        </w:rPr>
        <w:t>равен</w:t>
      </w:r>
      <w:r w:rsidRPr="0011757D">
        <w:rPr>
          <w:rFonts w:ascii="Times New Roman" w:eastAsia="Courier New" w:hAnsi="Times New Roman" w:cs="Times New Roman"/>
          <w:sz w:val="28"/>
          <w:szCs w:val="28"/>
          <w:lang w:val="en-US"/>
        </w:rPr>
        <w:t xml:space="preserve"> 2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LOOP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FETCH c1 INTO my_sal;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EXIT WHEN c1%NOTFOUND;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factor := factor + 1; -- </w:t>
      </w:r>
      <w:r w:rsidRPr="0011757D">
        <w:rPr>
          <w:rFonts w:ascii="Times New Roman" w:eastAsia="Courier New" w:hAnsi="Times New Roman" w:cs="Times New Roman"/>
          <w:sz w:val="28"/>
          <w:szCs w:val="28"/>
        </w:rPr>
        <w:t>не</w:t>
      </w:r>
      <w:r w:rsidRPr="0011757D">
        <w:rPr>
          <w:rFonts w:ascii="Times New Roman" w:eastAsia="Courier New" w:hAnsi="Times New Roman" w:cs="Times New Roman"/>
          <w:sz w:val="28"/>
          <w:szCs w:val="28"/>
          <w:lang w:val="en-US"/>
        </w:rPr>
        <w:t xml:space="preserve"> </w:t>
      </w:r>
      <w:r w:rsidRPr="0011757D">
        <w:rPr>
          <w:rFonts w:ascii="Times New Roman" w:eastAsia="Courier New" w:hAnsi="Times New Roman" w:cs="Times New Roman"/>
          <w:sz w:val="28"/>
          <w:szCs w:val="28"/>
        </w:rPr>
        <w:t>окажет</w:t>
      </w:r>
      <w:r w:rsidRPr="0011757D">
        <w:rPr>
          <w:rFonts w:ascii="Times New Roman" w:eastAsia="Courier New" w:hAnsi="Times New Roman" w:cs="Times New Roman"/>
          <w:sz w:val="28"/>
          <w:szCs w:val="28"/>
          <w:lang w:val="en-US"/>
        </w:rPr>
        <w:t xml:space="preserve"> </w:t>
      </w:r>
      <w:r w:rsidRPr="0011757D">
        <w:rPr>
          <w:rFonts w:ascii="Times New Roman" w:eastAsia="Courier New" w:hAnsi="Times New Roman" w:cs="Times New Roman"/>
          <w:sz w:val="28"/>
          <w:szCs w:val="28"/>
        </w:rPr>
        <w:t>влияния</w:t>
      </w:r>
      <w:r w:rsidRPr="0011757D">
        <w:rPr>
          <w:rFonts w:ascii="Times New Roman" w:eastAsia="Courier New" w:hAnsi="Times New Roman" w:cs="Times New Roman"/>
          <w:sz w:val="28"/>
          <w:szCs w:val="28"/>
          <w:lang w:val="en-US"/>
        </w:rPr>
        <w:t xml:space="preserve"> </w:t>
      </w:r>
      <w:r w:rsidRPr="0011757D">
        <w:rPr>
          <w:rFonts w:ascii="Times New Roman" w:eastAsia="Courier New" w:hAnsi="Times New Roman" w:cs="Times New Roman"/>
          <w:sz w:val="28"/>
          <w:szCs w:val="28"/>
        </w:rPr>
        <w:t>на</w:t>
      </w:r>
      <w:r w:rsidRPr="0011757D">
        <w:rPr>
          <w:rFonts w:ascii="Times New Roman" w:eastAsia="Courier New" w:hAnsi="Times New Roman" w:cs="Times New Roman"/>
          <w:sz w:val="28"/>
          <w:szCs w:val="28"/>
          <w:lang w:val="en-US"/>
        </w:rPr>
        <w:t xml:space="preserve"> FETCH</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END LOOP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END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lastRenderedPageBreak/>
        <w:t xml:space="preserve">В этом примере каждое извлекаемое значение sal будет умножаться на 2, несмотря на то, что значение factor увеличивается после каждой операции FETCH. Чтобы изменить активное множество или значения переменных в запросе, вы должны закрыть и заново открыть курсор с новыми значениями входных параметров.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Однако для каждой операции FETCH на одном и том же курсоре вы можете использовать собственный список INTO. Каждая FETCH извлекает строку и присваивает значения своим переменным INTO, как показывает следующий пример: </w:t>
      </w:r>
      <w:r w:rsidRPr="0011757D">
        <w:rPr>
          <w:rFonts w:ascii="Times New Roman" w:eastAsia="Courier New" w:hAnsi="Times New Roman" w:cs="Times New Roman"/>
          <w:sz w:val="28"/>
          <w:szCs w:val="28"/>
        </w:rPr>
        <w:t>DECLARE</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CURSOR c1 IS SELECT ename FROM emp;name1 emp.ename%TYPE;name2 emp.ename%TYPE;name3 emp.ename%TYPE;</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BEGIN</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OPEN c1;</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FETCH c1 INTO name1; --</w:t>
      </w:r>
      <w:r w:rsidRPr="0011757D">
        <w:rPr>
          <w:rFonts w:ascii="Times New Roman" w:eastAsia="Courier New" w:hAnsi="Times New Roman" w:cs="Times New Roman"/>
          <w:sz w:val="28"/>
          <w:szCs w:val="28"/>
        </w:rPr>
        <w:t>извлекаетпервуюстроку</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FETCH c1 INTO name2; -- извлекает вторую строку</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FETCH c1 INTO name3; -- извлекает третью строку</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CLOSEc 1;</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END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Если вы выдаете FETCH, но в активном множестве больше нет строк, то значения переменных в списке INTO не определены.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Закрытие курсора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Предложение CLOSE деактивирует курсор, и активное множество становится неопределенным. Пример предложения CLOSE: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CLOSE c1;</w:t>
      </w:r>
    </w:p>
    <w:p w:rsidR="00B47118"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После того, как курсор закрыт, вы можете снова открыть его.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Атрибуты явного курсора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Каждый курсор, явно объявленный вами, имеет четыре атрибута: % NOTFOUND, % FOUND, % ROWCOUNT и % ISOPEN. Атрибуты позволяют вам получать полезную информацию о выполнении многострочного запроса. Для обращения к атрибуту просто присоедините его имя к имени курсора. Атрибуты явного курсора можно использовать в процедурных предложениях, но не в предложениях SQL.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Использование %NOTFOUND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Когда курсор открыт, строки, удовлетворяющие ассоциированному запросу, идентифицированы и образуют активное множество. Эти строки извлекаются операцией FETCH по одной за раз. Если последняя операция FETCH вернула строку, %NOTFOUND дает FALSE.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Если последняя операция FETCH не смогла вернуть строку (так как активное множество исчерпано), %NOTFOUND дает TRUE. Операция FETCH должна в конце концов исчерпать активное множество, так что, когда это происходит, никакого исключения не возбуждается.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В следующем примере вы используете %NOTFOUND, чтобы выйти из цикла, когда FETCH не сможет вернуть строку: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LOOP</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lastRenderedPageBreak/>
        <w:t>FETCH c1 INTO my_ename, my_deptno;EXIT WHEN c1%NOTFOUND;</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END LOOP;</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Перед</w:t>
      </w:r>
      <w:r w:rsidR="00CC48C5"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первой</w:t>
      </w:r>
      <w:r w:rsidR="00CC48C5"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операцией</w:t>
      </w:r>
      <w:r w:rsidRPr="0011757D">
        <w:rPr>
          <w:rFonts w:ascii="Times New Roman" w:hAnsi="Times New Roman" w:cs="Times New Roman"/>
          <w:sz w:val="28"/>
          <w:szCs w:val="28"/>
          <w:lang w:val="en-US"/>
        </w:rPr>
        <w:t xml:space="preserve"> FETCH </w:t>
      </w:r>
      <w:r w:rsidRPr="0011757D">
        <w:rPr>
          <w:rFonts w:ascii="Times New Roman" w:hAnsi="Times New Roman" w:cs="Times New Roman"/>
          <w:sz w:val="28"/>
          <w:szCs w:val="28"/>
        </w:rPr>
        <w:t>атрибут</w:t>
      </w:r>
      <w:r w:rsidRPr="0011757D">
        <w:rPr>
          <w:rFonts w:ascii="Times New Roman" w:hAnsi="Times New Roman" w:cs="Times New Roman"/>
          <w:sz w:val="28"/>
          <w:szCs w:val="28"/>
          <w:lang w:val="en-US"/>
        </w:rPr>
        <w:t xml:space="preserve"> % NOTFOUND </w:t>
      </w:r>
      <w:r w:rsidRPr="0011757D">
        <w:rPr>
          <w:rFonts w:ascii="Times New Roman" w:hAnsi="Times New Roman" w:cs="Times New Roman"/>
          <w:sz w:val="28"/>
          <w:szCs w:val="28"/>
        </w:rPr>
        <w:t>дает</w:t>
      </w:r>
      <w:r w:rsidRPr="0011757D">
        <w:rPr>
          <w:rFonts w:ascii="Times New Roman" w:hAnsi="Times New Roman" w:cs="Times New Roman"/>
          <w:sz w:val="28"/>
          <w:szCs w:val="28"/>
          <w:lang w:val="en-US"/>
        </w:rPr>
        <w:t xml:space="preserve"> NULL . </w:t>
      </w:r>
      <w:r w:rsidRPr="0011757D">
        <w:rPr>
          <w:rFonts w:ascii="Times New Roman" w:hAnsi="Times New Roman" w:cs="Times New Roman"/>
          <w:sz w:val="28"/>
          <w:szCs w:val="28"/>
        </w:rPr>
        <w:t xml:space="preserve">Поэтому, если FETCH ни разу не выполнится успешно, вы никогда не выйдете из этого цикла. Причина в том, что предложение EXIT WHEN выполняется только в том случае, когда условие WHEN дает TRUE. Поэтому для безопасности вы можете предпочесть такой вариант предложения EXIT: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EXIT WHEN c1%NOTFOUND OR c1%NOTFOUNDIS NULL;</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Вы можете открыть несколько курсоров, а затем использовать %NOTFOUND, чтобы проверять, в каких курсорах еще есть строки..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Использование %FOUND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%FOUND логически противоположен атрибуту %NOTFOUND. После открытия явного курсора, но до первой операции FETCH, %FOUND дает NULL. Впоследствии он дает TRUE, если последняя операция FETCH вернула строку, или FALSE, если последняя операция FETCH не смогла извлечь строку, так как больше нет доступных строк.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Следующий пример использует %FOUND, чтобы выбрать одно из двух альтернативных действий: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LOOP</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FETCH c1 INTO my_ename, my_deptno;</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IF c1%FOUND THEN --извлечение успешно</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INSERT INTO temp VALUES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ELSE</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EXIT;</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END LOOP;</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Вы можете открыть несколько курсоров, а затем использовать %FOUND, чтобы проверять, в каких курсорах еще есть строки. </w:t>
      </w:r>
    </w:p>
    <w:p w:rsidR="00986A40" w:rsidRPr="0011757D" w:rsidRDefault="00986A40" w:rsidP="00326A8F">
      <w:pPr>
        <w:pStyle w:val="4"/>
        <w:spacing w:after="0" w:line="240" w:lineRule="auto"/>
        <w:ind w:left="0" w:right="0" w:firstLine="709"/>
        <w:jc w:val="both"/>
        <w:rPr>
          <w:szCs w:val="28"/>
        </w:rPr>
      </w:pPr>
      <w:r w:rsidRPr="0011757D">
        <w:rPr>
          <w:i/>
          <w:szCs w:val="28"/>
        </w:rPr>
        <w:t>Использование %ROWCOUNT</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Когда вы открываете курсор, его атрибут %ROWCOUNT обнуляется. Перед первой операцией FETCH %ROWCOUNT возвращает 0.Впоследствии, ROWCOUNT возвращает число строк, извлеченных операциями FETCH из активного множества на данный момент. Это число увеличивается, если последняя FETCH вернула строку.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Следующий пример использует %ROWCOUNT, чтобы предпринять определенные действия, если выбрано более10 строк: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LOOP</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FETCH c1 INTO my_ename, my_deptno;</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IFc 1%ROWCOUNT &gt; 10THEN--выбрано больше 10 строк</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END IF;</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END LOOP;</w:t>
      </w:r>
    </w:p>
    <w:p w:rsidR="00986A40" w:rsidRPr="0011757D" w:rsidRDefault="00986A40" w:rsidP="00326A8F">
      <w:pPr>
        <w:tabs>
          <w:tab w:val="center" w:pos="896"/>
          <w:tab w:val="center" w:pos="1844"/>
          <w:tab w:val="center" w:pos="3090"/>
          <w:tab w:val="center" w:pos="4505"/>
          <w:tab w:val="center" w:pos="6013"/>
          <w:tab w:val="center" w:pos="6974"/>
          <w:tab w:val="center" w:pos="7684"/>
          <w:tab w:val="right" w:pos="9992"/>
        </w:tabs>
        <w:ind w:firstLine="709"/>
        <w:jc w:val="both"/>
        <w:rPr>
          <w:rFonts w:ascii="Times New Roman" w:hAnsi="Times New Roman" w:cs="Times New Roman"/>
          <w:sz w:val="28"/>
          <w:szCs w:val="28"/>
        </w:rPr>
      </w:pPr>
      <w:r w:rsidRPr="0011757D">
        <w:rPr>
          <w:rFonts w:ascii="Times New Roman" w:eastAsia="Calibri" w:hAnsi="Times New Roman" w:cs="Times New Roman"/>
          <w:sz w:val="28"/>
          <w:szCs w:val="28"/>
        </w:rPr>
        <w:tab/>
      </w:r>
      <w:r w:rsidRPr="0011757D">
        <w:rPr>
          <w:rFonts w:ascii="Times New Roman" w:hAnsi="Times New Roman" w:cs="Times New Roman"/>
          <w:sz w:val="28"/>
          <w:szCs w:val="28"/>
        </w:rPr>
        <w:t xml:space="preserve">Вы </w:t>
      </w:r>
      <w:r w:rsidRPr="0011757D">
        <w:rPr>
          <w:rFonts w:ascii="Times New Roman" w:hAnsi="Times New Roman" w:cs="Times New Roman"/>
          <w:sz w:val="28"/>
          <w:szCs w:val="28"/>
        </w:rPr>
        <w:tab/>
        <w:t xml:space="preserve">можете </w:t>
      </w:r>
      <w:r w:rsidRPr="0011757D">
        <w:rPr>
          <w:rFonts w:ascii="Times New Roman" w:hAnsi="Times New Roman" w:cs="Times New Roman"/>
          <w:sz w:val="28"/>
          <w:szCs w:val="28"/>
        </w:rPr>
        <w:tab/>
        <w:t xml:space="preserve">открыть </w:t>
      </w:r>
      <w:r w:rsidRPr="0011757D">
        <w:rPr>
          <w:rFonts w:ascii="Times New Roman" w:hAnsi="Times New Roman" w:cs="Times New Roman"/>
          <w:sz w:val="28"/>
          <w:szCs w:val="28"/>
        </w:rPr>
        <w:tab/>
        <w:t xml:space="preserve">несколько </w:t>
      </w:r>
      <w:r w:rsidRPr="0011757D">
        <w:rPr>
          <w:rFonts w:ascii="Times New Roman" w:hAnsi="Times New Roman" w:cs="Times New Roman"/>
          <w:sz w:val="28"/>
          <w:szCs w:val="28"/>
        </w:rPr>
        <w:tab/>
        <w:t xml:space="preserve">курсоров, </w:t>
      </w:r>
      <w:r w:rsidRPr="0011757D">
        <w:rPr>
          <w:rFonts w:ascii="Times New Roman" w:hAnsi="Times New Roman" w:cs="Times New Roman"/>
          <w:sz w:val="28"/>
          <w:szCs w:val="28"/>
        </w:rPr>
        <w:tab/>
        <w:t xml:space="preserve">а </w:t>
      </w:r>
      <w:r w:rsidRPr="0011757D">
        <w:rPr>
          <w:rFonts w:ascii="Times New Roman" w:hAnsi="Times New Roman" w:cs="Times New Roman"/>
          <w:sz w:val="28"/>
          <w:szCs w:val="28"/>
        </w:rPr>
        <w:tab/>
        <w:t xml:space="preserve">затем </w:t>
      </w:r>
      <w:r w:rsidRPr="0011757D">
        <w:rPr>
          <w:rFonts w:ascii="Times New Roman" w:hAnsi="Times New Roman" w:cs="Times New Roman"/>
          <w:sz w:val="28"/>
          <w:szCs w:val="28"/>
        </w:rPr>
        <w:tab/>
        <w:t xml:space="preserve">использовать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lastRenderedPageBreak/>
        <w:t xml:space="preserve">%ROWCOUNT, чтобы проверять, сколько строк извлечено из каждого курсора.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Использование %ISOPEN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%ISOPEN дает TRUE, если явный курсор</w:t>
      </w:r>
      <w:r w:rsidR="00CC48C5" w:rsidRPr="0011757D">
        <w:rPr>
          <w:rFonts w:ascii="Times New Roman" w:hAnsi="Times New Roman" w:cs="Times New Roman"/>
          <w:sz w:val="28"/>
          <w:szCs w:val="28"/>
        </w:rPr>
        <w:t xml:space="preserve"> </w:t>
      </w:r>
      <w:r w:rsidRPr="0011757D">
        <w:rPr>
          <w:rFonts w:ascii="Times New Roman" w:hAnsi="Times New Roman" w:cs="Times New Roman"/>
          <w:sz w:val="28"/>
          <w:szCs w:val="28"/>
        </w:rPr>
        <w:t xml:space="preserve">открыт, и FALSE в противном случае. Следующий пример использует %ISOPEN для выбора действия: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IF с1%ISOPEN THEN -- курсор открыт</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ELSE -- курсор закрыт, открыть его</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OPENc 1;</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ENDIF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Курсорные циклы FOR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Курсорный цикл FOR неявно объявляет свой индекс цикла как запись типа %ROWTYPE, открывает курсор, в цикле извлекает строки из активного множества в поля записи, и закрывает курсор, когда все строки обработаны или когда вы выходите из цикла.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hAnsi="Times New Roman" w:cs="Times New Roman"/>
          <w:sz w:val="28"/>
          <w:szCs w:val="28"/>
        </w:rPr>
        <w:t>В большинстве ситуаций, которые требуют явного курсора, текст программы может быть упрощен при использовании "курсора в цикле FOR", заменяющего команды OPEN, FETCH и CLOSE. Курсор в цикле FOR: - неявно объявляет индекс цикла записью, поля которой соответствуют столбцам (псевдонимам) предложения SELECT ... из описания курсора; - передает параметры курсора (если они есть) и открывает курсор; - выбирает в цикле строки из полученного набора в индекс цикла (поля записи); – закрывает курсор после обработки всех строк набора или досрочному выходу из него с помощью команд EXIT или GOTO. Синтаксис</w:t>
      </w:r>
      <w:r w:rsidR="00CC48C5"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курсора</w:t>
      </w:r>
      <w:r w:rsidR="00CC48C5"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в</w:t>
      </w:r>
      <w:r w:rsidR="00CC48C5"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цикле</w:t>
      </w:r>
      <w:r w:rsidRPr="0011757D">
        <w:rPr>
          <w:rFonts w:ascii="Times New Roman" w:hAnsi="Times New Roman" w:cs="Times New Roman"/>
          <w:sz w:val="28"/>
          <w:szCs w:val="28"/>
          <w:lang w:val="en-US"/>
        </w:rPr>
        <w:t xml:space="preserve"> FOR </w:t>
      </w:r>
      <w:r w:rsidRPr="0011757D">
        <w:rPr>
          <w:rFonts w:ascii="Times New Roman" w:hAnsi="Times New Roman" w:cs="Times New Roman"/>
          <w:sz w:val="28"/>
          <w:szCs w:val="28"/>
        </w:rPr>
        <w:t>имеет</w:t>
      </w:r>
      <w:r w:rsidR="00CC48C5"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вид</w:t>
      </w:r>
      <w:r w:rsidRPr="0011757D">
        <w:rPr>
          <w:rFonts w:ascii="Times New Roman" w:hAnsi="Times New Roman" w:cs="Times New Roman"/>
          <w:sz w:val="28"/>
          <w:szCs w:val="28"/>
          <w:lang w:val="en-US"/>
        </w:rPr>
        <w:t>:</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lang w:val="en-US"/>
        </w:rPr>
        <w:t xml:space="preserve">FOR var_rec_name IN cursor_name [(value [,value]...) </w:t>
      </w:r>
      <w:r w:rsidRPr="0011757D">
        <w:rPr>
          <w:rFonts w:ascii="Times New Roman" w:eastAsia="Courier New" w:hAnsi="Times New Roman" w:cs="Times New Roman"/>
          <w:sz w:val="28"/>
          <w:szCs w:val="28"/>
        </w:rPr>
        <w:t xml:space="preserve">] </w:t>
      </w:r>
      <w:r w:rsidRPr="0011757D">
        <w:rPr>
          <w:rFonts w:ascii="Times New Roman" w:eastAsia="Courier New" w:hAnsi="Times New Roman" w:cs="Times New Roman"/>
          <w:sz w:val="28"/>
          <w:szCs w:val="28"/>
          <w:lang w:val="en-US"/>
        </w:rPr>
        <w:t>LOOP</w:t>
      </w:r>
      <w:r w:rsidRPr="0011757D">
        <w:rPr>
          <w:rFonts w:ascii="Times New Roman" w:eastAsia="Courier New" w:hAnsi="Times New Roman" w:cs="Times New Roman"/>
          <w:sz w:val="28"/>
          <w:szCs w:val="28"/>
        </w:rPr>
        <w:t>ТЕЛОЦИКЛА</w:t>
      </w:r>
      <w:r w:rsidRPr="0011757D">
        <w:rPr>
          <w:rFonts w:ascii="Times New Roman" w:eastAsia="Courier New" w:hAnsi="Times New Roman" w:cs="Times New Roman"/>
          <w:sz w:val="28"/>
          <w:szCs w:val="28"/>
          <w:lang w:val="en-US"/>
        </w:rPr>
        <w:t>END</w:t>
      </w:r>
      <w:r w:rsidRPr="0011757D">
        <w:rPr>
          <w:rFonts w:ascii="Times New Roman" w:eastAsia="Courier New" w:hAnsi="Times New Roman" w:cs="Times New Roman"/>
          <w:sz w:val="28"/>
          <w:szCs w:val="28"/>
        </w:rPr>
        <w:t xml:space="preserve"> </w:t>
      </w:r>
      <w:r w:rsidR="006D60F4" w:rsidRPr="0011757D">
        <w:rPr>
          <w:rFonts w:ascii="Times New Roman" w:eastAsia="Courier New" w:hAnsi="Times New Roman" w:cs="Times New Roman"/>
          <w:sz w:val="28"/>
          <w:szCs w:val="28"/>
          <w:lang w:val="en-US"/>
        </w:rPr>
        <w:t>LOOP</w:t>
      </w:r>
      <w:r w:rsidR="006D60F4" w:rsidRPr="0011757D">
        <w:rPr>
          <w:rFonts w:ascii="Times New Roman" w:eastAsia="Courier New" w:hAnsi="Times New Roman" w:cs="Times New Roman"/>
          <w:sz w:val="28"/>
          <w:szCs w:val="28"/>
        </w:rPr>
        <w:t>,</w:t>
      </w:r>
    </w:p>
    <w:p w:rsidR="00986A40" w:rsidRPr="0011757D" w:rsidRDefault="006D39FA" w:rsidP="00326A8F">
      <w:pPr>
        <w:ind w:firstLine="709"/>
        <w:jc w:val="both"/>
        <w:rPr>
          <w:rFonts w:ascii="Times New Roman" w:hAnsi="Times New Roman" w:cs="Times New Roman"/>
          <w:sz w:val="28"/>
          <w:szCs w:val="28"/>
        </w:rPr>
      </w:pPr>
      <w:r w:rsidRPr="006D39FA">
        <w:rPr>
          <w:rFonts w:ascii="Times New Roman" w:eastAsia="Calibri" w:hAnsi="Times New Roman" w:cs="Times New Roman"/>
          <w:noProof/>
          <w:sz w:val="28"/>
          <w:szCs w:val="28"/>
          <w:lang w:eastAsia="ru-RU"/>
        </w:rPr>
        <w:pict>
          <v:group id="Group 103639" o:spid="_x0000_s1032" style="position:absolute;left:0;text-align:left;margin-left:351.1pt;margin-top:93.25pt;width:3.35pt;height:16.45pt;z-index:-251656192" coordsize="42672,208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">
            <v:shape id="Shape 108855" o:spid="_x0000_s1033" style="position:absolute;width:42672;height:208788;visibility:visible" coordsize="42672,2087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" adj="0,,0" path="m,l42672,r,208788l,208788,,e" fillcolor="#fafafa" stroked="f" strokeweight="0">
              <v:stroke miterlimit="83231f" joinstyle="miter"/>
              <v:formulas/>
              <v:path arrowok="t" o:connecttype="custom" o:connectlocs="0,0;42672,0;42672,208788;0,208788;0,0" o:connectangles="0,0,0,0,0" textboxrect="0,0,42672,208788"/>
            </v:shape>
          </v:group>
        </w:pict>
      </w:r>
      <w:r w:rsidR="00986A40" w:rsidRPr="0011757D">
        <w:rPr>
          <w:rFonts w:ascii="Times New Roman" w:hAnsi="Times New Roman" w:cs="Times New Roman"/>
          <w:sz w:val="28"/>
          <w:szCs w:val="28"/>
        </w:rPr>
        <w:t xml:space="preserve">где – var_rec_name индекс цикла, в котором при первом прохождении цикла хранится первая строка набора, при втором прохождении цикла - вторая строка и т.д.; – список значений ("value") используется для передачи параметров курсора (он заменяет в данном случае список из команды OPEN); - ТЕЛО ЦИКЛА содержит нужные строки повторяющейся части программы, в которых используются переменные с именами var_rec_name.column_name, а column_name имя столбца из перечня столбцов предложения SELECT в описании курсора.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Рассмотрим следующий блок PL/SQL, который анализирует данные, собранные в ходе лабораторных экспериментов, и помещает результаты во временную таблицу. Переменная c1rec, используемая как индекс в курсорном цикле FOR, неявно объявляется как запись, хранящая все элементы данных, возвращаемые одной операцией FETCH для курсора c1. Вы обращаетесь к элементам данных, хранящимся в полях записи, используя квалифицированные ссылки.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DECLARE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result temp.col1%TYPE;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CURSOR c1 IS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SELECT n1, n2, n3 FROM data_table</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WHERE exper_num = 1; BEGIN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lastRenderedPageBreak/>
        <w:t xml:space="preserve">FOR c1rec IN c1 LOOP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 xml:space="preserve">/* вычислить и сохранить результаты */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lang w:val="en-US"/>
        </w:rPr>
        <w:t>result</w:t>
      </w:r>
      <w:r w:rsidRPr="0011757D">
        <w:rPr>
          <w:rFonts w:ascii="Times New Roman" w:eastAsia="Courier New" w:hAnsi="Times New Roman" w:cs="Times New Roman"/>
          <w:sz w:val="28"/>
          <w:szCs w:val="28"/>
        </w:rPr>
        <w:t xml:space="preserve"> := </w:t>
      </w:r>
      <w:r w:rsidRPr="0011757D">
        <w:rPr>
          <w:rFonts w:ascii="Times New Roman" w:eastAsia="Courier New" w:hAnsi="Times New Roman" w:cs="Times New Roman"/>
          <w:sz w:val="28"/>
          <w:szCs w:val="28"/>
          <w:lang w:val="en-US"/>
        </w:rPr>
        <w:t>c</w:t>
      </w:r>
      <w:r w:rsidRPr="0011757D">
        <w:rPr>
          <w:rFonts w:ascii="Times New Roman" w:eastAsia="Courier New" w:hAnsi="Times New Roman" w:cs="Times New Roman"/>
          <w:sz w:val="28"/>
          <w:szCs w:val="28"/>
        </w:rPr>
        <w:t xml:space="preserve"> 1 </w:t>
      </w:r>
      <w:r w:rsidRPr="0011757D">
        <w:rPr>
          <w:rFonts w:ascii="Times New Roman" w:eastAsia="Courier New" w:hAnsi="Times New Roman" w:cs="Times New Roman"/>
          <w:sz w:val="28"/>
          <w:szCs w:val="28"/>
          <w:lang w:val="en-US"/>
        </w:rPr>
        <w:t>rec</w:t>
      </w:r>
      <w:r w:rsidRPr="0011757D">
        <w:rPr>
          <w:rFonts w:ascii="Times New Roman" w:eastAsia="Courier New" w:hAnsi="Times New Roman" w:cs="Times New Roman"/>
          <w:sz w:val="28"/>
          <w:szCs w:val="28"/>
        </w:rPr>
        <w:t xml:space="preserve"> . </w:t>
      </w:r>
      <w:r w:rsidRPr="0011757D">
        <w:rPr>
          <w:rFonts w:ascii="Times New Roman" w:eastAsia="Courier New" w:hAnsi="Times New Roman" w:cs="Times New Roman"/>
          <w:sz w:val="28"/>
          <w:szCs w:val="28"/>
          <w:lang w:val="en-US"/>
        </w:rPr>
        <w:t>n</w:t>
      </w:r>
      <w:r w:rsidRPr="0011757D">
        <w:rPr>
          <w:rFonts w:ascii="Times New Roman" w:eastAsia="Courier New" w:hAnsi="Times New Roman" w:cs="Times New Roman"/>
          <w:sz w:val="28"/>
          <w:szCs w:val="28"/>
        </w:rPr>
        <w:t xml:space="preserve"> 2 / ( </w:t>
      </w:r>
      <w:r w:rsidRPr="0011757D">
        <w:rPr>
          <w:rFonts w:ascii="Times New Roman" w:eastAsia="Courier New" w:hAnsi="Times New Roman" w:cs="Times New Roman"/>
          <w:sz w:val="28"/>
          <w:szCs w:val="28"/>
          <w:lang w:val="en-US"/>
        </w:rPr>
        <w:t>c</w:t>
      </w:r>
      <w:r w:rsidRPr="0011757D">
        <w:rPr>
          <w:rFonts w:ascii="Times New Roman" w:eastAsia="Courier New" w:hAnsi="Times New Roman" w:cs="Times New Roman"/>
          <w:sz w:val="28"/>
          <w:szCs w:val="28"/>
        </w:rPr>
        <w:t xml:space="preserve"> 1 </w:t>
      </w:r>
      <w:r w:rsidRPr="0011757D">
        <w:rPr>
          <w:rFonts w:ascii="Times New Roman" w:eastAsia="Courier New" w:hAnsi="Times New Roman" w:cs="Times New Roman"/>
          <w:sz w:val="28"/>
          <w:szCs w:val="28"/>
          <w:lang w:val="en-US"/>
        </w:rPr>
        <w:t>rec</w:t>
      </w:r>
      <w:r w:rsidRPr="0011757D">
        <w:rPr>
          <w:rFonts w:ascii="Times New Roman" w:eastAsia="Courier New" w:hAnsi="Times New Roman" w:cs="Times New Roman"/>
          <w:sz w:val="28"/>
          <w:szCs w:val="28"/>
        </w:rPr>
        <w:t xml:space="preserve"> . </w:t>
      </w:r>
      <w:r w:rsidRPr="0011757D">
        <w:rPr>
          <w:rFonts w:ascii="Times New Roman" w:eastAsia="Courier New" w:hAnsi="Times New Roman" w:cs="Times New Roman"/>
          <w:sz w:val="28"/>
          <w:szCs w:val="28"/>
          <w:lang w:val="en-US"/>
        </w:rPr>
        <w:t>n</w:t>
      </w:r>
      <w:r w:rsidRPr="0011757D">
        <w:rPr>
          <w:rFonts w:ascii="Times New Roman" w:eastAsia="Courier New" w:hAnsi="Times New Roman" w:cs="Times New Roman"/>
          <w:sz w:val="28"/>
          <w:szCs w:val="28"/>
        </w:rPr>
        <w:t xml:space="preserve"> 1 + </w:t>
      </w:r>
      <w:r w:rsidRPr="0011757D">
        <w:rPr>
          <w:rFonts w:ascii="Times New Roman" w:eastAsia="Courier New" w:hAnsi="Times New Roman" w:cs="Times New Roman"/>
          <w:sz w:val="28"/>
          <w:szCs w:val="28"/>
          <w:lang w:val="en-US"/>
        </w:rPr>
        <w:t>c</w:t>
      </w:r>
      <w:r w:rsidRPr="0011757D">
        <w:rPr>
          <w:rFonts w:ascii="Times New Roman" w:eastAsia="Courier New" w:hAnsi="Times New Roman" w:cs="Times New Roman"/>
          <w:sz w:val="28"/>
          <w:szCs w:val="28"/>
        </w:rPr>
        <w:t xml:space="preserve"> 1 </w:t>
      </w:r>
      <w:r w:rsidRPr="0011757D">
        <w:rPr>
          <w:rFonts w:ascii="Times New Roman" w:eastAsia="Courier New" w:hAnsi="Times New Roman" w:cs="Times New Roman"/>
          <w:sz w:val="28"/>
          <w:szCs w:val="28"/>
          <w:lang w:val="en-US"/>
        </w:rPr>
        <w:t>rec</w:t>
      </w:r>
      <w:r w:rsidRPr="0011757D">
        <w:rPr>
          <w:rFonts w:ascii="Times New Roman" w:eastAsia="Courier New" w:hAnsi="Times New Roman" w:cs="Times New Roman"/>
          <w:sz w:val="28"/>
          <w:szCs w:val="28"/>
        </w:rPr>
        <w:t xml:space="preserve"> . </w:t>
      </w:r>
      <w:r w:rsidRPr="0011757D">
        <w:rPr>
          <w:rFonts w:ascii="Times New Roman" w:eastAsia="Courier New" w:hAnsi="Times New Roman" w:cs="Times New Roman"/>
          <w:sz w:val="28"/>
          <w:szCs w:val="28"/>
          <w:lang w:val="en-US"/>
        </w:rPr>
        <w:t>n</w:t>
      </w:r>
      <w:r w:rsidRPr="0011757D">
        <w:rPr>
          <w:rFonts w:ascii="Times New Roman" w:eastAsia="Courier New" w:hAnsi="Times New Roman" w:cs="Times New Roman"/>
          <w:sz w:val="28"/>
          <w:szCs w:val="28"/>
        </w:rPr>
        <w:t xml:space="preserve"> 3);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INSERT INTO temp VALUES (result, NULL, NULL);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END LOOP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COMMIT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 xml:space="preserve">END;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 xml:space="preserve">То же самое без использования цикла FOR : DECLARE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 xml:space="preserve">num1 data_table.n1%TYPE; -- Объявить переменные num2 data_table.n2%TYPE; -- с теми же типами , num3 data_table.n3%TYPE; -- что и столбцы таблицы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result temp.col1%TYPE;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CURSOR c1 IS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SELECT n1, n2, n3 FROMdata_table</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WHERE exper_num = 1;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BEGIN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OPEN c1;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LOOP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FETCH c1 INTOnum1, num2, num3;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EXIT WHEN c1%NOTFOUND;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 </w:t>
      </w:r>
      <w:r w:rsidRPr="0011757D">
        <w:rPr>
          <w:rFonts w:ascii="Times New Roman" w:eastAsia="Courier New" w:hAnsi="Times New Roman" w:cs="Times New Roman"/>
          <w:sz w:val="28"/>
          <w:szCs w:val="28"/>
        </w:rPr>
        <w:t>условие</w:t>
      </w:r>
      <w:r w:rsidRPr="0011757D">
        <w:rPr>
          <w:rFonts w:ascii="Times New Roman" w:eastAsia="Courier New" w:hAnsi="Times New Roman" w:cs="Times New Roman"/>
          <w:sz w:val="28"/>
          <w:szCs w:val="28"/>
          <w:lang w:val="en-US"/>
        </w:rPr>
        <w:t>c1%NOTFOUND</w:t>
      </w:r>
      <w:r w:rsidRPr="0011757D">
        <w:rPr>
          <w:rFonts w:ascii="Times New Roman" w:eastAsia="Courier New" w:hAnsi="Times New Roman" w:cs="Times New Roman"/>
          <w:sz w:val="28"/>
          <w:szCs w:val="28"/>
        </w:rPr>
        <w:t>будетравно</w:t>
      </w:r>
      <w:r w:rsidRPr="0011757D">
        <w:rPr>
          <w:rFonts w:ascii="Times New Roman" w:eastAsia="Courier New" w:hAnsi="Times New Roman" w:cs="Times New Roman"/>
          <w:sz w:val="28"/>
          <w:szCs w:val="28"/>
          <w:lang w:val="en-US"/>
        </w:rPr>
        <w:t xml:space="preserve">TRUE,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 xml:space="preserve">-- когда FETCH необнаружит больше строк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 xml:space="preserve">/* вычислить и сохранить результаты */ result := num 2/( num 1 + num 3);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INSERT INTO temp VALUES (result,NULL, NULL);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END LOOP;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CLOSE c1;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COMMIT;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 xml:space="preserve">END; </w:t>
      </w:r>
    </w:p>
    <w:p w:rsidR="00986A40" w:rsidRPr="0011757D" w:rsidRDefault="00986A40" w:rsidP="00326A8F">
      <w:pPr>
        <w:pStyle w:val="4"/>
        <w:spacing w:after="0" w:line="240" w:lineRule="auto"/>
        <w:ind w:left="0" w:right="0" w:firstLine="709"/>
        <w:jc w:val="both"/>
        <w:rPr>
          <w:szCs w:val="28"/>
        </w:rPr>
      </w:pPr>
      <w:r w:rsidRPr="0011757D">
        <w:rPr>
          <w:i/>
          <w:szCs w:val="28"/>
        </w:rPr>
        <w:t>Процедуры</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Процедура – это подпрограмма, которая выполняет специфическое действие. Вы пишете процедуры, используя синтаксис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PROCEDUREимя [ (параметр [, параметр, ...]) ] IS</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[локальные объявления]BEGIN</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исполняемые предложения</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[EXCEPTIONобработчики исключений]END [имя];</w:t>
      </w:r>
      <w:r w:rsidRPr="0011757D">
        <w:rPr>
          <w:rFonts w:ascii="Times New Roman" w:hAnsi="Times New Roman" w:cs="Times New Roman"/>
          <w:sz w:val="28"/>
          <w:szCs w:val="28"/>
        </w:rPr>
        <w:t xml:space="preserve">где каждый "параметр" имеет следующий синтаксис: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имя_перем [IN | OUT | IN OUT] тип_данных [{:= | DEFAULT} знач]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Каждый параметр сопровождается режимом и типом. В качестве режима можно задавать: IN (только чтение), OUT (только запись) и INOUT (чтение и запись). Замечание: в описании типа нельзя задавать длину. Например: CHAR(10)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или VARCHAR(20) не допустимые описания, а CHAR или VARCHAR – допустимые. Количество символов (длина) будет определена при вызове процедуры по фактическому параметру (аргументу) функции.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Процедура начинается с ключевых слов CREATE PROCEDURE, за которыми следует ее имя и список параметров. В качестве ключевого слова </w:t>
      </w:r>
      <w:r w:rsidRPr="0011757D">
        <w:rPr>
          <w:rFonts w:ascii="Times New Roman" w:hAnsi="Times New Roman" w:cs="Times New Roman"/>
          <w:sz w:val="28"/>
          <w:szCs w:val="28"/>
        </w:rPr>
        <w:lastRenderedPageBreak/>
        <w:t xml:space="preserve">(описателя) вместо CREATE может использоваться ORREPLACE. Преимущество использования этого ключевого слова в том, что если процедура с каким-то именем уже определена, то новое определение с тем же именем не вызовет ошибки. С другой стороны, предыдущее определение процедуры с аналогичным именем заменится новым определением, и старая процедура перестанет существовать.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Процедура имеет две части: спецификацию и тело. Спецификация процедуры начинается с ключевого слова PROCEDURE и заканчивается именем процедуры или списком параметров. Объявления параметров необязательны. Если процедура не принимает параметров, скобки также не кодируются.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Тело процедуры начинается с ключевого слова IS и заканчивается ключевым словом END, за которым может следовать имя процедуры.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Тело процедуры состоит из трех частей: декларативной части, исполняемой части и необязательной части обработки исключений.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Times New Roman" w:hAnsi="Times New Roman" w:cs="Times New Roman"/>
          <w:b/>
          <w:sz w:val="28"/>
          <w:szCs w:val="28"/>
        </w:rPr>
        <w:t>Пример.</w:t>
      </w:r>
      <w:r w:rsidRPr="0011757D">
        <w:rPr>
          <w:rFonts w:ascii="Times New Roman" w:hAnsi="Times New Roman" w:cs="Times New Roman"/>
          <w:sz w:val="28"/>
          <w:szCs w:val="28"/>
        </w:rPr>
        <w:t xml:space="preserve">Процедура raise_salary, которая увеличивает жалованье сотрудника: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CREAT OR REPLACE PROCEDUREraise_salary (emp_id NUMBER, increase REAL) IS current_salary REAL; salary_missing EXCEPTION;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BEGIN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SELECT sal INTO current_salaryFROMemp</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WHERE empno =emp_id;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IF current_salary IS NULL THEN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RAISE salary_missing;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ELSE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UPDATE emp SET sal = sal +increase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WHERE empno = emp_id;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END IF;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EXCEPTION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WHEN NO_DATA_FOUND THEN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INSERT INTO emp_auditVALUES(emp_id, 'No such number'); WHEN salary_missing THEN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 xml:space="preserve">INSERT INTO emp_auditVALUES(emp_id, 'Salary is null');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END raise _ salary ;</w:t>
      </w:r>
    </w:p>
    <w:p w:rsidR="00986A40" w:rsidRPr="0011757D" w:rsidRDefault="00986A40" w:rsidP="00326A8F">
      <w:pPr>
        <w:pStyle w:val="4"/>
        <w:spacing w:after="0" w:line="240" w:lineRule="auto"/>
        <w:ind w:left="0" w:right="0" w:firstLine="709"/>
        <w:jc w:val="both"/>
        <w:rPr>
          <w:szCs w:val="28"/>
        </w:rPr>
      </w:pPr>
      <w:r w:rsidRPr="0011757D">
        <w:rPr>
          <w:i/>
          <w:szCs w:val="28"/>
        </w:rPr>
        <w:t xml:space="preserve">Функции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Функция </w:t>
      </w:r>
      <w:r w:rsidR="006D60F4" w:rsidRPr="0011757D">
        <w:rPr>
          <w:rFonts w:ascii="Times New Roman" w:hAnsi="Times New Roman" w:cs="Times New Roman"/>
          <w:sz w:val="28"/>
          <w:szCs w:val="28"/>
        </w:rPr>
        <w:t xml:space="preserve">– </w:t>
      </w:r>
      <w:r w:rsidRPr="0011757D">
        <w:rPr>
          <w:rFonts w:ascii="Times New Roman" w:hAnsi="Times New Roman" w:cs="Times New Roman"/>
          <w:sz w:val="28"/>
          <w:szCs w:val="28"/>
        </w:rPr>
        <w:t xml:space="preserve">это подпрограмма, которая вычисляет значение. Функции структурируются так же, как и процедуры, с той разницей, что функции содержат фразу RETURN. Вы пишете функции, используя синтаксис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FUNCTIONимя [ (аргумент [, аргумент, ...]) ]RETURN тип_данн</w:t>
      </w:r>
      <w:r w:rsidR="00B47118" w:rsidRPr="0011757D">
        <w:rPr>
          <w:rFonts w:ascii="Times New Roman" w:hAnsi="Times New Roman" w:cs="Times New Roman"/>
          <w:sz w:val="28"/>
          <w:szCs w:val="28"/>
          <w:lang w:eastAsia="ja-JP"/>
        </w:rPr>
        <w:t>ых</w:t>
      </w:r>
      <w:r w:rsidRPr="0011757D">
        <w:rPr>
          <w:rFonts w:ascii="Times New Roman" w:eastAsia="Courier New" w:hAnsi="Times New Roman" w:cs="Times New Roman"/>
          <w:sz w:val="28"/>
          <w:szCs w:val="28"/>
        </w:rPr>
        <w:t>IS[локальные</w:t>
      </w:r>
      <w:r w:rsidR="00B47118" w:rsidRPr="0011757D">
        <w:rPr>
          <w:rFonts w:ascii="Times New Roman" w:eastAsia="Courier New" w:hAnsi="Times New Roman" w:cs="Times New Roman"/>
          <w:sz w:val="28"/>
          <w:szCs w:val="28"/>
        </w:rPr>
        <w:t>_</w:t>
      </w:r>
      <w:r w:rsidRPr="0011757D">
        <w:rPr>
          <w:rFonts w:ascii="Times New Roman" w:eastAsia="Courier New" w:hAnsi="Times New Roman" w:cs="Times New Roman"/>
          <w:sz w:val="28"/>
          <w:szCs w:val="28"/>
        </w:rPr>
        <w:t>объявления]BEGIN</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исполняемые предложения</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Courier New" w:hAnsi="Times New Roman" w:cs="Times New Roman"/>
          <w:sz w:val="28"/>
          <w:szCs w:val="28"/>
        </w:rPr>
        <w:t>[EXCEPTIONобработчики исключений]</w:t>
      </w:r>
      <w:r w:rsidRPr="0011757D">
        <w:rPr>
          <w:rFonts w:ascii="Times New Roman" w:hAnsi="Times New Roman" w:cs="Times New Roman"/>
          <w:sz w:val="28"/>
          <w:szCs w:val="28"/>
        </w:rPr>
        <w:t xml:space="preserve">END [имя]; где каждый "аргумент" имеет следующий синтаксис: имя_перем [IN | OUT | IN OUT] тип_данных [{:= | DEFAULT} знач]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В исполняемой части процедуры должно встретиться хотя бы одно предложение RETURN.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lastRenderedPageBreak/>
        <w:t xml:space="preserve">Процедура начинается с ключевых слов CREATE PROCEDURE, за которыми следует ее имя и список параметров. В качестве ключевого слова (описателя) вместо CREATE может использоваться ORREPLACE. Преимущество использования этого ключевого слова в том, что если процедура с каким-то именем уже определена, то новое определение с тем же именем не вызовет ошибки. С другой стороны, предыдущее определение процедуры с аналогичным именем заменится новым определением, и старая процедура перестанет существовать.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eastAsia="Times New Roman" w:hAnsi="Times New Roman" w:cs="Times New Roman"/>
          <w:b/>
          <w:sz w:val="28"/>
          <w:szCs w:val="28"/>
        </w:rPr>
        <w:t>Пример:</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функция balance возвращает баланс заданного бухгалтерского счета: </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CREATE OR REPLACE FUNCTION balance(acct_id NUMBER)RETURN REAL ISacct_bal REAL;</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BEGIN</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SELECT bal INTO acct_bal FROM acctsWHEREacctno = acct_id;</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RETURN acct_bal;</w:t>
      </w:r>
    </w:p>
    <w:p w:rsidR="00986A40" w:rsidRPr="0011757D" w:rsidRDefault="00986A40" w:rsidP="00326A8F">
      <w:pPr>
        <w:ind w:firstLine="709"/>
        <w:jc w:val="both"/>
        <w:rPr>
          <w:rFonts w:ascii="Times New Roman" w:hAnsi="Times New Roman" w:cs="Times New Roman"/>
          <w:sz w:val="28"/>
          <w:szCs w:val="28"/>
          <w:lang w:val="en-US"/>
        </w:rPr>
      </w:pPr>
      <w:r w:rsidRPr="0011757D">
        <w:rPr>
          <w:rFonts w:ascii="Times New Roman" w:eastAsia="Courier New" w:hAnsi="Times New Roman" w:cs="Times New Roman"/>
          <w:sz w:val="28"/>
          <w:szCs w:val="28"/>
          <w:lang w:val="en-US"/>
        </w:rPr>
        <w:t>END balance;</w:t>
      </w:r>
    </w:p>
    <w:p w:rsidR="00986A40" w:rsidRPr="0011757D" w:rsidRDefault="00986A40" w:rsidP="00326A8F">
      <w:pPr>
        <w:ind w:firstLine="709"/>
        <w:jc w:val="both"/>
        <w:rPr>
          <w:rFonts w:ascii="Times New Roman" w:hAnsi="Times New Roman" w:cs="Times New Roman"/>
          <w:sz w:val="28"/>
          <w:szCs w:val="28"/>
          <w:lang w:val="en-US"/>
        </w:rPr>
      </w:pPr>
    </w:p>
    <w:p w:rsidR="00986A40" w:rsidRPr="0011757D" w:rsidRDefault="00986A40" w:rsidP="00326A8F">
      <w:pPr>
        <w:pStyle w:val="5"/>
        <w:spacing w:before="0"/>
        <w:ind w:firstLine="709"/>
        <w:jc w:val="both"/>
        <w:rPr>
          <w:rFonts w:ascii="Times New Roman" w:hAnsi="Times New Roman" w:cs="Times New Roman"/>
          <w:b/>
          <w:color w:val="auto"/>
          <w:sz w:val="28"/>
          <w:szCs w:val="28"/>
        </w:rPr>
      </w:pPr>
      <w:r w:rsidRPr="0011757D">
        <w:rPr>
          <w:rFonts w:ascii="Times New Roman" w:hAnsi="Times New Roman" w:cs="Times New Roman"/>
          <w:b/>
          <w:color w:val="auto"/>
          <w:sz w:val="28"/>
          <w:szCs w:val="28"/>
        </w:rPr>
        <w:t xml:space="preserve">5. Оборудование </w:t>
      </w:r>
    </w:p>
    <w:p w:rsidR="00986A40" w:rsidRPr="0011757D" w:rsidRDefault="00986A40" w:rsidP="00326A8F">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персональный компьютер с установленной операционной системой Windows XP/7/8, браузер (Например, InternetExplorer, GoogleChrome, Opera), СУБД </w:t>
      </w:r>
      <w:r w:rsidR="00B47118" w:rsidRPr="0011757D">
        <w:rPr>
          <w:rFonts w:ascii="Times New Roman" w:hAnsi="Times New Roman" w:cs="Times New Roman"/>
          <w:sz w:val="28"/>
          <w:szCs w:val="28"/>
          <w:lang w:eastAsia="ja-JP"/>
        </w:rPr>
        <w:t>PostgreSQL</w:t>
      </w:r>
      <w:r w:rsidRPr="0011757D">
        <w:rPr>
          <w:rFonts w:ascii="Times New Roman" w:hAnsi="Times New Roman" w:cs="Times New Roman"/>
          <w:sz w:val="28"/>
          <w:szCs w:val="28"/>
        </w:rPr>
        <w:t xml:space="preserve">. </w:t>
      </w:r>
    </w:p>
    <w:p w:rsidR="00986A40" w:rsidRPr="0011757D" w:rsidRDefault="00986A40" w:rsidP="00326A8F">
      <w:pPr>
        <w:ind w:firstLine="709"/>
        <w:jc w:val="both"/>
        <w:rPr>
          <w:rFonts w:ascii="Times New Roman" w:hAnsi="Times New Roman" w:cs="Times New Roman"/>
          <w:sz w:val="28"/>
          <w:szCs w:val="28"/>
        </w:rPr>
      </w:pPr>
    </w:p>
    <w:p w:rsidR="00986A40" w:rsidRPr="0011757D" w:rsidRDefault="00986A40" w:rsidP="00326A8F">
      <w:pPr>
        <w:pStyle w:val="5"/>
        <w:spacing w:before="0"/>
        <w:ind w:firstLine="709"/>
        <w:jc w:val="both"/>
        <w:rPr>
          <w:rFonts w:ascii="Times New Roman" w:hAnsi="Times New Roman" w:cs="Times New Roman"/>
          <w:b/>
          <w:color w:val="auto"/>
          <w:sz w:val="28"/>
          <w:szCs w:val="28"/>
        </w:rPr>
      </w:pPr>
      <w:r w:rsidRPr="0011757D">
        <w:rPr>
          <w:rFonts w:ascii="Times New Roman" w:hAnsi="Times New Roman" w:cs="Times New Roman"/>
          <w:b/>
          <w:color w:val="auto"/>
          <w:sz w:val="28"/>
          <w:szCs w:val="28"/>
        </w:rPr>
        <w:t xml:space="preserve">6. Задание на работу  </w:t>
      </w:r>
    </w:p>
    <w:p w:rsidR="00986A40" w:rsidRPr="0011757D" w:rsidRDefault="00986A40" w:rsidP="00326A8F">
      <w:pPr>
        <w:numPr>
          <w:ilvl w:val="0"/>
          <w:numId w:val="30"/>
        </w:num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Создайте функцию, возвращающую количество записей в таблице по указанному значению внешнего ключа. Входной параметр - значение ключа. </w:t>
      </w:r>
    </w:p>
    <w:p w:rsidR="00986A40" w:rsidRPr="0011757D" w:rsidRDefault="00986A40" w:rsidP="00326A8F">
      <w:pPr>
        <w:numPr>
          <w:ilvl w:val="0"/>
          <w:numId w:val="30"/>
        </w:num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Создайте процедуру, изменяющую поле строки. Входные параметры - первичный ключ строки и новое значение изменяемого поля. </w:t>
      </w:r>
    </w:p>
    <w:p w:rsidR="00986A40" w:rsidRPr="0011757D" w:rsidRDefault="00986A40" w:rsidP="00326A8F">
      <w:pPr>
        <w:numPr>
          <w:ilvl w:val="0"/>
          <w:numId w:val="30"/>
        </w:num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Создайте новую таблицу TEMP для занесения временных данных. Напишите процедуру (используя явный курсор) для выборки первых пяти записей какой-либо таблицы, соответствующих определенному критерию, и занесения их в таблицу TEMP. </w:t>
      </w:r>
    </w:p>
    <w:p w:rsidR="00986A40" w:rsidRPr="0011757D" w:rsidRDefault="00986A40" w:rsidP="00326A8F">
      <w:pPr>
        <w:numPr>
          <w:ilvl w:val="0"/>
          <w:numId w:val="30"/>
        </w:num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Приведите: </w:t>
      </w:r>
    </w:p>
    <w:p w:rsidR="00986A40" w:rsidRPr="0011757D" w:rsidRDefault="00986A40" w:rsidP="00326A8F">
      <w:pPr>
        <w:numPr>
          <w:ilvl w:val="0"/>
          <w:numId w:val="31"/>
        </w:numPr>
        <w:ind w:left="0"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смысл процедуры или функции на языке, понятном пользователю в данной предметной области. </w:t>
      </w:r>
    </w:p>
    <w:p w:rsidR="00986A40" w:rsidRPr="0011757D" w:rsidRDefault="00986A40" w:rsidP="00326A8F">
      <w:pPr>
        <w:numPr>
          <w:ilvl w:val="0"/>
          <w:numId w:val="31"/>
        </w:numPr>
        <w:ind w:left="0"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оператор, создающий данную процедуру или функцию </w:t>
      </w:r>
    </w:p>
    <w:p w:rsidR="00986A40" w:rsidRPr="0011757D" w:rsidRDefault="00986A40" w:rsidP="00326A8F">
      <w:pPr>
        <w:numPr>
          <w:ilvl w:val="0"/>
          <w:numId w:val="31"/>
        </w:numPr>
        <w:ind w:left="0"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состояние данных до выполнения процедуры или функции </w:t>
      </w:r>
    </w:p>
    <w:p w:rsidR="00986A40" w:rsidRPr="0011757D" w:rsidRDefault="00986A40" w:rsidP="00326A8F">
      <w:pPr>
        <w:numPr>
          <w:ilvl w:val="0"/>
          <w:numId w:val="31"/>
        </w:numPr>
        <w:ind w:left="0"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оператор, запускающий процедуру или функцию </w:t>
      </w:r>
    </w:p>
    <w:p w:rsidR="00986A40" w:rsidRPr="0011757D" w:rsidRDefault="00986A40" w:rsidP="00326A8F">
      <w:pPr>
        <w:numPr>
          <w:ilvl w:val="0"/>
          <w:numId w:val="31"/>
        </w:numPr>
        <w:ind w:left="0"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состояние данных после выполнения процедуры или функции </w:t>
      </w:r>
    </w:p>
    <w:p w:rsidR="00986A40" w:rsidRPr="0011757D" w:rsidRDefault="00986A40" w:rsidP="00326A8F">
      <w:pPr>
        <w:ind w:firstLine="709"/>
        <w:jc w:val="both"/>
        <w:rPr>
          <w:rFonts w:ascii="Times New Roman" w:hAnsi="Times New Roman" w:cs="Times New Roman"/>
          <w:sz w:val="28"/>
          <w:szCs w:val="28"/>
        </w:rPr>
      </w:pPr>
    </w:p>
    <w:p w:rsidR="00986A40" w:rsidRPr="0011757D" w:rsidRDefault="00986A40" w:rsidP="00326A8F">
      <w:pPr>
        <w:pStyle w:val="5"/>
        <w:spacing w:before="0"/>
        <w:ind w:firstLine="709"/>
        <w:jc w:val="both"/>
        <w:rPr>
          <w:rFonts w:ascii="Times New Roman" w:hAnsi="Times New Roman" w:cs="Times New Roman"/>
          <w:b/>
          <w:color w:val="auto"/>
          <w:sz w:val="28"/>
          <w:szCs w:val="28"/>
        </w:rPr>
      </w:pPr>
      <w:r w:rsidRPr="0011757D">
        <w:rPr>
          <w:rFonts w:ascii="Times New Roman" w:hAnsi="Times New Roman" w:cs="Times New Roman"/>
          <w:b/>
          <w:color w:val="auto"/>
          <w:sz w:val="28"/>
          <w:szCs w:val="28"/>
        </w:rPr>
        <w:t xml:space="preserve">7. Контрольные вопросы </w:t>
      </w:r>
    </w:p>
    <w:p w:rsidR="00986A40" w:rsidRPr="0011757D" w:rsidRDefault="00986A40" w:rsidP="00326A8F">
      <w:pPr>
        <w:numPr>
          <w:ilvl w:val="0"/>
          <w:numId w:val="32"/>
        </w:num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В базе данных basa1 имеется таблица Книга. Содержащуюся в ней информацию необходимо прочитать из базы данных basa2. В какой базе данных должна быть создана процедура, и как можно ее выполнить? </w:t>
      </w:r>
    </w:p>
    <w:p w:rsidR="00986A40" w:rsidRPr="0011757D" w:rsidRDefault="00986A40" w:rsidP="00326A8F">
      <w:pPr>
        <w:numPr>
          <w:ilvl w:val="0"/>
          <w:numId w:val="32"/>
        </w:num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В базе данных basa1 имеется таблица Город. Из базы данных basa2 необходимо выполнить действие по увеличению тарифов для всех городов на </w:t>
      </w:r>
      <w:r w:rsidRPr="0011757D">
        <w:rPr>
          <w:rFonts w:ascii="Times New Roman" w:hAnsi="Times New Roman" w:cs="Times New Roman"/>
          <w:sz w:val="28"/>
          <w:szCs w:val="28"/>
        </w:rPr>
        <w:lastRenderedPageBreak/>
        <w:t xml:space="preserve">15%. В какой базе данных должна быть создана процедура и как можно ее выполнить? </w:t>
      </w:r>
    </w:p>
    <w:p w:rsidR="00986A40" w:rsidRPr="0011757D" w:rsidRDefault="00986A40" w:rsidP="00326A8F">
      <w:pPr>
        <w:numPr>
          <w:ilvl w:val="0"/>
          <w:numId w:val="32"/>
        </w:num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В базе данных basa1 имеется таблица Блюдо. Из базы данных basa2 необходимо выполнить действие по увеличению стоимости всех блюд на 50%. В какой базе данных должна быть создана процедура и как можно ее выполнить? </w:t>
      </w:r>
    </w:p>
    <w:p w:rsidR="00986A40" w:rsidRPr="0011757D" w:rsidRDefault="00986A40" w:rsidP="00326A8F">
      <w:pPr>
        <w:numPr>
          <w:ilvl w:val="0"/>
          <w:numId w:val="32"/>
        </w:num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В базе данных basa1 имеется таблица Рейс. Из базы данных basa2 необходимо выполнить действие по увеличению стоимости билетов на все рейсы на 25%. В какой базе данных должна быть создана процедура и как можно ее выполнить? </w:t>
      </w:r>
    </w:p>
    <w:p w:rsidR="00986A40" w:rsidRPr="0011757D" w:rsidRDefault="00986A40" w:rsidP="00326A8F">
      <w:pPr>
        <w:numPr>
          <w:ilvl w:val="0"/>
          <w:numId w:val="32"/>
        </w:num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В базе данных basa1 имеется таблица Книга. Из базы данных basa2 необходимо выполнить действие по увеличению цены всех книг на 10%. В какой базе данных должна быть создана процедура и как можно ее выполнить? </w:t>
      </w:r>
    </w:p>
    <w:p w:rsidR="00986A40" w:rsidRPr="0011757D" w:rsidRDefault="00986A40" w:rsidP="00326A8F">
      <w:pPr>
        <w:numPr>
          <w:ilvl w:val="0"/>
          <w:numId w:val="32"/>
        </w:num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В базе данных basa1 имеется таблица Рейс. Содержащуюся в ней информацию необходимо прочитать из базы данных basa2. В какой базе данных должна быть создана процедура, и как можно ее выполнить? </w:t>
      </w:r>
    </w:p>
    <w:p w:rsidR="001F197D" w:rsidRPr="0011757D" w:rsidRDefault="001F197D" w:rsidP="00326A8F">
      <w:pPr>
        <w:ind w:firstLine="709"/>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br w:type="page"/>
      </w:r>
    </w:p>
    <w:p w:rsidR="002A206C" w:rsidRPr="0011757D" w:rsidRDefault="002A206C" w:rsidP="00326A8F">
      <w:pPr>
        <w:ind w:firstLine="709"/>
        <w:jc w:val="center"/>
        <w:outlineLvl w:val="0"/>
        <w:rPr>
          <w:rFonts w:ascii="Times New Roman" w:eastAsia="Times New Roman" w:hAnsi="Times New Roman" w:cs="Times New Roman"/>
          <w:b/>
          <w:color w:val="000000" w:themeColor="text1"/>
          <w:sz w:val="28"/>
          <w:szCs w:val="28"/>
          <w:lang w:eastAsia="ru-RU"/>
        </w:rPr>
      </w:pPr>
      <w:bookmarkStart w:id="22" w:name="_Toc16601081"/>
      <w:bookmarkStart w:id="23" w:name="_Toc18416083"/>
      <w:r w:rsidRPr="0011757D">
        <w:rPr>
          <w:rFonts w:ascii="Times New Roman" w:eastAsia="Times New Roman" w:hAnsi="Times New Roman" w:cs="Times New Roman"/>
          <w:b/>
          <w:color w:val="000000" w:themeColor="text1"/>
          <w:sz w:val="28"/>
          <w:szCs w:val="28"/>
          <w:lang w:eastAsia="ru-RU"/>
        </w:rPr>
        <w:lastRenderedPageBreak/>
        <w:t>Лабораторная работа №1</w:t>
      </w:r>
      <w:bookmarkEnd w:id="22"/>
      <w:r w:rsidR="00326A8F" w:rsidRPr="0011757D">
        <w:rPr>
          <w:rFonts w:ascii="Times New Roman" w:eastAsia="Times New Roman" w:hAnsi="Times New Roman" w:cs="Times New Roman"/>
          <w:b/>
          <w:color w:val="000000" w:themeColor="text1"/>
          <w:sz w:val="28"/>
          <w:szCs w:val="28"/>
          <w:lang w:eastAsia="ru-RU"/>
        </w:rPr>
        <w:t>2</w:t>
      </w:r>
      <w:bookmarkEnd w:id="23"/>
    </w:p>
    <w:p w:rsidR="002A206C" w:rsidRPr="0011757D" w:rsidRDefault="002A206C" w:rsidP="00326A8F">
      <w:pPr>
        <w:ind w:firstLine="709"/>
        <w:jc w:val="center"/>
        <w:rPr>
          <w:rFonts w:ascii="Times New Roman" w:hAnsi="Times New Roman" w:cs="Times New Roman"/>
          <w:b/>
          <w:sz w:val="28"/>
          <w:szCs w:val="28"/>
        </w:rPr>
      </w:pPr>
      <w:bookmarkStart w:id="24" w:name="_Toc434796356"/>
      <w:bookmarkStart w:id="25" w:name="_Toc16601082"/>
      <w:r w:rsidRPr="0011757D">
        <w:rPr>
          <w:rFonts w:ascii="Times New Roman" w:hAnsi="Times New Roman" w:cs="Times New Roman"/>
          <w:b/>
          <w:sz w:val="28"/>
          <w:szCs w:val="28"/>
        </w:rPr>
        <w:t>Индексирование</w:t>
      </w:r>
      <w:bookmarkEnd w:id="24"/>
      <w:bookmarkEnd w:id="25"/>
    </w:p>
    <w:p w:rsidR="002A206C" w:rsidRPr="0011757D" w:rsidRDefault="002A206C" w:rsidP="00326A8F">
      <w:pPr>
        <w:ind w:firstLine="709"/>
        <w:jc w:val="center"/>
        <w:outlineLvl w:val="0"/>
        <w:rPr>
          <w:rFonts w:ascii="Times New Roman" w:hAnsi="Times New Roman" w:cs="Times New Roman"/>
          <w:b/>
          <w:sz w:val="28"/>
          <w:szCs w:val="28"/>
        </w:rPr>
      </w:pPr>
    </w:p>
    <w:p w:rsidR="002A206C" w:rsidRPr="0011757D" w:rsidRDefault="002A206C" w:rsidP="00326A8F">
      <w:pPr>
        <w:ind w:firstLine="709"/>
        <w:rPr>
          <w:rFonts w:ascii="Times New Roman" w:hAnsi="Times New Roman" w:cs="Times New Roman"/>
          <w:b/>
          <w:sz w:val="28"/>
          <w:szCs w:val="28"/>
        </w:rPr>
      </w:pPr>
      <w:r w:rsidRPr="0011757D">
        <w:rPr>
          <w:rFonts w:ascii="Times New Roman" w:hAnsi="Times New Roman" w:cs="Times New Roman"/>
          <w:b/>
          <w:sz w:val="28"/>
          <w:szCs w:val="28"/>
        </w:rPr>
        <w:t>1. Цель и задачи работы</w:t>
      </w:r>
    </w:p>
    <w:p w:rsidR="002A206C" w:rsidRPr="0011757D" w:rsidRDefault="002A206C" w:rsidP="00326A8F">
      <w:pPr>
        <w:pStyle w:val="a4"/>
        <w:tabs>
          <w:tab w:val="left" w:pos="1276"/>
        </w:tabs>
        <w:ind w:left="0" w:firstLine="709"/>
        <w:rPr>
          <w:rFonts w:ascii="Times New Roman" w:hAnsi="Times New Roman" w:cs="Times New Roman"/>
          <w:sz w:val="28"/>
          <w:szCs w:val="28"/>
        </w:rPr>
      </w:pPr>
      <w:r w:rsidRPr="0011757D">
        <w:rPr>
          <w:rFonts w:ascii="Times New Roman" w:hAnsi="Times New Roman" w:cs="Times New Roman"/>
          <w:sz w:val="28"/>
          <w:szCs w:val="28"/>
        </w:rPr>
        <w:t>Целью лабораторной работы является изучение и практическое применение индексирования.</w:t>
      </w:r>
    </w:p>
    <w:p w:rsidR="002A206C" w:rsidRPr="0011757D" w:rsidRDefault="002A206C" w:rsidP="00326A8F">
      <w:pPr>
        <w:autoSpaceDE w:val="0"/>
        <w:autoSpaceDN w:val="0"/>
        <w:adjustRightInd w:val="0"/>
        <w:ind w:firstLine="709"/>
        <w:rPr>
          <w:rFonts w:ascii="Times New Roman" w:hAnsi="Times New Roman" w:cs="Times New Roman"/>
          <w:b/>
          <w:bCs/>
          <w:color w:val="000000"/>
          <w:sz w:val="28"/>
          <w:szCs w:val="28"/>
        </w:rPr>
      </w:pPr>
    </w:p>
    <w:p w:rsidR="002A206C" w:rsidRPr="0011757D" w:rsidRDefault="002A206C" w:rsidP="00326A8F">
      <w:pPr>
        <w:autoSpaceDE w:val="0"/>
        <w:autoSpaceDN w:val="0"/>
        <w:adjustRightInd w:val="0"/>
        <w:ind w:firstLine="709"/>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2. Порядок выполнения работы</w:t>
      </w:r>
    </w:p>
    <w:p w:rsidR="002A206C" w:rsidRPr="0011757D" w:rsidRDefault="002A206C" w:rsidP="00326A8F">
      <w:pPr>
        <w:ind w:firstLine="709"/>
        <w:rPr>
          <w:rFonts w:ascii="Times New Roman" w:hAnsi="Times New Roman" w:cs="Times New Roman"/>
          <w:sz w:val="28"/>
          <w:szCs w:val="28"/>
        </w:rPr>
      </w:pPr>
      <w:r w:rsidRPr="0011757D">
        <w:rPr>
          <w:rFonts w:ascii="Times New Roman" w:hAnsi="Times New Roman" w:cs="Times New Roman"/>
          <w:sz w:val="28"/>
          <w:szCs w:val="28"/>
        </w:rPr>
        <w:t>- ознакомится с теоретическими сведениями;</w:t>
      </w:r>
    </w:p>
    <w:p w:rsidR="002A206C" w:rsidRPr="0011757D" w:rsidRDefault="002A206C" w:rsidP="00326A8F">
      <w:pPr>
        <w:ind w:firstLine="709"/>
        <w:rPr>
          <w:rFonts w:ascii="Times New Roman" w:hAnsi="Times New Roman" w:cs="Times New Roman"/>
          <w:sz w:val="28"/>
          <w:szCs w:val="28"/>
        </w:rPr>
      </w:pPr>
      <w:r w:rsidRPr="0011757D">
        <w:rPr>
          <w:rFonts w:ascii="Times New Roman" w:hAnsi="Times New Roman" w:cs="Times New Roman"/>
          <w:sz w:val="28"/>
          <w:szCs w:val="28"/>
        </w:rPr>
        <w:t>- выполнить задание;</w:t>
      </w:r>
    </w:p>
    <w:p w:rsidR="002A206C" w:rsidRPr="0011757D" w:rsidRDefault="002A206C" w:rsidP="00326A8F">
      <w:pPr>
        <w:ind w:firstLine="709"/>
        <w:rPr>
          <w:rFonts w:ascii="Times New Roman" w:hAnsi="Times New Roman" w:cs="Times New Roman"/>
          <w:sz w:val="28"/>
          <w:szCs w:val="28"/>
        </w:rPr>
      </w:pPr>
      <w:r w:rsidRPr="0011757D">
        <w:rPr>
          <w:rFonts w:ascii="Times New Roman" w:hAnsi="Times New Roman" w:cs="Times New Roman"/>
          <w:sz w:val="28"/>
          <w:szCs w:val="28"/>
        </w:rPr>
        <w:t>- оформить отчет;</w:t>
      </w:r>
    </w:p>
    <w:p w:rsidR="002A206C" w:rsidRPr="0011757D" w:rsidRDefault="002A206C" w:rsidP="00326A8F">
      <w:pPr>
        <w:ind w:firstLine="709"/>
        <w:rPr>
          <w:rFonts w:ascii="Times New Roman" w:hAnsi="Times New Roman" w:cs="Times New Roman"/>
          <w:sz w:val="28"/>
          <w:szCs w:val="28"/>
        </w:rPr>
      </w:pPr>
      <w:r w:rsidRPr="0011757D">
        <w:rPr>
          <w:rFonts w:ascii="Times New Roman" w:hAnsi="Times New Roman" w:cs="Times New Roman"/>
          <w:sz w:val="28"/>
          <w:szCs w:val="28"/>
        </w:rPr>
        <w:t>- ответить на контрольные вопросы, заданные преподавателем.</w:t>
      </w:r>
    </w:p>
    <w:p w:rsidR="002A206C" w:rsidRPr="0011757D" w:rsidRDefault="002A206C" w:rsidP="00326A8F">
      <w:pPr>
        <w:autoSpaceDE w:val="0"/>
        <w:autoSpaceDN w:val="0"/>
        <w:adjustRightInd w:val="0"/>
        <w:ind w:firstLine="709"/>
        <w:rPr>
          <w:rFonts w:ascii="Times New Roman" w:hAnsi="Times New Roman" w:cs="Times New Roman"/>
          <w:color w:val="000000"/>
          <w:sz w:val="28"/>
          <w:szCs w:val="28"/>
        </w:rPr>
      </w:pPr>
    </w:p>
    <w:p w:rsidR="002A206C" w:rsidRPr="0011757D" w:rsidRDefault="002A206C" w:rsidP="00326A8F">
      <w:pPr>
        <w:autoSpaceDE w:val="0"/>
        <w:autoSpaceDN w:val="0"/>
        <w:adjustRightInd w:val="0"/>
        <w:ind w:firstLine="709"/>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3. Оформление отчета</w:t>
      </w:r>
    </w:p>
    <w:p w:rsidR="002A206C" w:rsidRPr="0011757D" w:rsidRDefault="002A206C" w:rsidP="009263AA">
      <w:pPr>
        <w:autoSpaceDE w:val="0"/>
        <w:autoSpaceDN w:val="0"/>
        <w:adjustRightInd w:val="0"/>
        <w:ind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Отчет должен содержать: титульный лист, цель работы, описание пунктов выполнения лабораторной работы в соответствии с заданием</w:t>
      </w:r>
      <w:r w:rsidR="00BD086B" w:rsidRPr="0011757D">
        <w:rPr>
          <w:rFonts w:ascii="Times New Roman" w:hAnsi="Times New Roman" w:cs="Times New Roman"/>
          <w:color w:val="000000"/>
          <w:sz w:val="28"/>
          <w:szCs w:val="28"/>
        </w:rPr>
        <w:t xml:space="preserve">, </w:t>
      </w:r>
      <w:r w:rsidR="00BD086B" w:rsidRPr="0011757D">
        <w:rPr>
          <w:rFonts w:ascii="Times New Roman" w:hAnsi="Times New Roman" w:cs="Times New Roman"/>
          <w:sz w:val="28"/>
          <w:szCs w:val="28"/>
        </w:rPr>
        <w:t>ответы на контрольные вопросы и выводы по работе</w:t>
      </w:r>
      <w:r w:rsidRPr="0011757D">
        <w:rPr>
          <w:rFonts w:ascii="Times New Roman" w:hAnsi="Times New Roman" w:cs="Times New Roman"/>
          <w:color w:val="000000"/>
          <w:sz w:val="28"/>
          <w:szCs w:val="28"/>
        </w:rPr>
        <w:t xml:space="preserve">. </w:t>
      </w:r>
    </w:p>
    <w:p w:rsidR="002A206C" w:rsidRPr="0011757D" w:rsidRDefault="002A206C" w:rsidP="00326A8F">
      <w:pPr>
        <w:autoSpaceDE w:val="0"/>
        <w:autoSpaceDN w:val="0"/>
        <w:adjustRightInd w:val="0"/>
        <w:ind w:firstLine="709"/>
        <w:rPr>
          <w:rFonts w:ascii="Times New Roman" w:hAnsi="Times New Roman" w:cs="Times New Roman"/>
          <w:color w:val="000000"/>
          <w:sz w:val="28"/>
          <w:szCs w:val="28"/>
        </w:rPr>
      </w:pPr>
    </w:p>
    <w:p w:rsidR="002A206C" w:rsidRPr="0011757D" w:rsidRDefault="002A206C" w:rsidP="00326A8F">
      <w:pPr>
        <w:autoSpaceDE w:val="0"/>
        <w:autoSpaceDN w:val="0"/>
        <w:adjustRightInd w:val="0"/>
        <w:ind w:firstLine="709"/>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4. Теоретические сведения</w:t>
      </w:r>
    </w:p>
    <w:p w:rsidR="002A206C" w:rsidRPr="0011757D" w:rsidRDefault="002A206C" w:rsidP="009263AA">
      <w:pPr>
        <w:shd w:val="clear" w:color="auto" w:fill="FFFFFF"/>
        <w:ind w:firstLine="709"/>
        <w:jc w:val="both"/>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Индексы – это традиционное средство увеличения производительности БД. Используя индекс, сервер баз данных может находить и извлекать нужные строки гораздо быстрее, чем без него. Однако с индексами связана дополнительная нагрузка на СУБД в целом, поэтому применять их следует обдуманно.</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Предположим, что у нас есть такая таблица:</w:t>
      </w:r>
    </w:p>
    <w:p w:rsidR="002A206C" w:rsidRPr="0011757D" w:rsidRDefault="002A206C" w:rsidP="00326A8F">
      <w:pPr>
        <w:pStyle w:val="HTML0"/>
        <w:pBdr>
          <w:top w:val="single" w:sz="6" w:space="7" w:color="CCCCCC"/>
          <w:left w:val="single" w:sz="6" w:space="7" w:color="CCCCCC"/>
          <w:bottom w:val="single" w:sz="6" w:space="7" w:color="CCCCCC"/>
          <w:right w:val="single" w:sz="6" w:space="7" w:color="CCCCCC"/>
        </w:pBdr>
        <w:shd w:val="clear" w:color="auto" w:fill="F5F5F5"/>
        <w:ind w:firstLine="709"/>
        <w:rPr>
          <w:rFonts w:ascii="Times New Roman" w:hAnsi="Times New Roman" w:cs="Times New Roman"/>
          <w:color w:val="333333"/>
          <w:sz w:val="28"/>
          <w:szCs w:val="28"/>
          <w:lang w:val="en-US"/>
        </w:rPr>
      </w:pPr>
      <w:r w:rsidRPr="0011757D">
        <w:rPr>
          <w:rFonts w:ascii="Times New Roman" w:hAnsi="Times New Roman" w:cs="Times New Roman"/>
          <w:color w:val="333333"/>
          <w:sz w:val="28"/>
          <w:szCs w:val="28"/>
          <w:lang w:val="en-US"/>
        </w:rPr>
        <w:t>CREATE TABLE test1 (</w:t>
      </w:r>
    </w:p>
    <w:p w:rsidR="002A206C" w:rsidRPr="0011757D" w:rsidRDefault="002A206C" w:rsidP="00326A8F">
      <w:pPr>
        <w:pStyle w:val="HTML0"/>
        <w:pBdr>
          <w:top w:val="single" w:sz="6" w:space="7" w:color="CCCCCC"/>
          <w:left w:val="single" w:sz="6" w:space="7" w:color="CCCCCC"/>
          <w:bottom w:val="single" w:sz="6" w:space="7" w:color="CCCCCC"/>
          <w:right w:val="single" w:sz="6" w:space="7" w:color="CCCCCC"/>
        </w:pBdr>
        <w:shd w:val="clear" w:color="auto" w:fill="F5F5F5"/>
        <w:ind w:firstLine="709"/>
        <w:rPr>
          <w:rFonts w:ascii="Times New Roman" w:hAnsi="Times New Roman" w:cs="Times New Roman"/>
          <w:color w:val="333333"/>
          <w:sz w:val="28"/>
          <w:szCs w:val="28"/>
          <w:lang w:val="en-US"/>
        </w:rPr>
      </w:pPr>
      <w:r w:rsidRPr="0011757D">
        <w:rPr>
          <w:rFonts w:ascii="Times New Roman" w:hAnsi="Times New Roman" w:cs="Times New Roman"/>
          <w:color w:val="333333"/>
          <w:sz w:val="28"/>
          <w:szCs w:val="28"/>
          <w:lang w:val="en-US"/>
        </w:rPr>
        <w:t xml:space="preserve">    id integer,</w:t>
      </w:r>
    </w:p>
    <w:p w:rsidR="002A206C" w:rsidRPr="0011757D" w:rsidRDefault="002A206C" w:rsidP="00326A8F">
      <w:pPr>
        <w:pStyle w:val="HTML0"/>
        <w:pBdr>
          <w:top w:val="single" w:sz="6" w:space="7" w:color="CCCCCC"/>
          <w:left w:val="single" w:sz="6" w:space="7" w:color="CCCCCC"/>
          <w:bottom w:val="single" w:sz="6" w:space="7" w:color="CCCCCC"/>
          <w:right w:val="single" w:sz="6" w:space="7" w:color="CCCCCC"/>
        </w:pBdr>
        <w:shd w:val="clear" w:color="auto" w:fill="F5F5F5"/>
        <w:ind w:firstLine="709"/>
        <w:rPr>
          <w:rFonts w:ascii="Times New Roman" w:hAnsi="Times New Roman" w:cs="Times New Roman"/>
          <w:color w:val="333333"/>
          <w:sz w:val="28"/>
          <w:szCs w:val="28"/>
        </w:rPr>
      </w:pPr>
      <w:r w:rsidRPr="0011757D">
        <w:rPr>
          <w:rFonts w:ascii="Times New Roman" w:hAnsi="Times New Roman" w:cs="Times New Roman"/>
          <w:color w:val="333333"/>
          <w:sz w:val="28"/>
          <w:szCs w:val="28"/>
          <w:lang w:val="en-US"/>
        </w:rPr>
        <w:t xml:space="preserve">    </w:t>
      </w:r>
      <w:r w:rsidRPr="0011757D">
        <w:rPr>
          <w:rFonts w:ascii="Times New Roman" w:hAnsi="Times New Roman" w:cs="Times New Roman"/>
          <w:color w:val="333333"/>
          <w:sz w:val="28"/>
          <w:szCs w:val="28"/>
        </w:rPr>
        <w:t>content varchar</w:t>
      </w:r>
    </w:p>
    <w:p w:rsidR="002A206C" w:rsidRPr="0011757D" w:rsidRDefault="002A206C" w:rsidP="00326A8F">
      <w:pPr>
        <w:pStyle w:val="HTML0"/>
        <w:pBdr>
          <w:top w:val="single" w:sz="6" w:space="7" w:color="CCCCCC"/>
          <w:left w:val="single" w:sz="6" w:space="7" w:color="CCCCCC"/>
          <w:bottom w:val="single" w:sz="6" w:space="7" w:color="CCCCCC"/>
          <w:right w:val="single" w:sz="6" w:space="7" w:color="CCCCCC"/>
        </w:pBdr>
        <w:shd w:val="clear" w:color="auto" w:fill="F5F5F5"/>
        <w:ind w:firstLine="709"/>
        <w:rPr>
          <w:rFonts w:ascii="Times New Roman" w:hAnsi="Times New Roman" w:cs="Times New Roman"/>
          <w:color w:val="333333"/>
          <w:sz w:val="28"/>
          <w:szCs w:val="28"/>
        </w:rPr>
      </w:pPr>
      <w:r w:rsidRPr="0011757D">
        <w:rPr>
          <w:rFonts w:ascii="Times New Roman" w:hAnsi="Times New Roman" w:cs="Times New Roman"/>
          <w:color w:val="333333"/>
          <w:sz w:val="28"/>
          <w:szCs w:val="28"/>
        </w:rPr>
        <w:t>);</w:t>
      </w:r>
    </w:p>
    <w:p w:rsidR="002A206C" w:rsidRPr="0011757D" w:rsidRDefault="002A206C" w:rsidP="00326A8F">
      <w:pPr>
        <w:pStyle w:val="ab"/>
        <w:shd w:val="clear" w:color="auto" w:fill="FFFFFF"/>
        <w:spacing w:before="0" w:beforeAutospacing="0" w:after="0" w:afterAutospacing="0"/>
        <w:ind w:firstLine="709"/>
        <w:rPr>
          <w:sz w:val="28"/>
          <w:szCs w:val="28"/>
        </w:rPr>
      </w:pPr>
      <w:r w:rsidRPr="0011757D">
        <w:rPr>
          <w:sz w:val="28"/>
          <w:szCs w:val="28"/>
        </w:rPr>
        <w:t>и приложение выполняет много подобных запросов:</w:t>
      </w:r>
    </w:p>
    <w:p w:rsidR="002A206C" w:rsidRPr="0011757D" w:rsidRDefault="002A206C" w:rsidP="00326A8F">
      <w:pPr>
        <w:pStyle w:val="HTML0"/>
        <w:pBdr>
          <w:top w:val="single" w:sz="6" w:space="7" w:color="CCCCCC"/>
          <w:left w:val="single" w:sz="6" w:space="7" w:color="CCCCCC"/>
          <w:bottom w:val="single" w:sz="6" w:space="7" w:color="CCCCCC"/>
          <w:right w:val="single" w:sz="6" w:space="7" w:color="CCCCCC"/>
        </w:pBdr>
        <w:shd w:val="clear" w:color="auto" w:fill="F5F5F5"/>
        <w:ind w:firstLine="709"/>
        <w:rPr>
          <w:rFonts w:ascii="Times New Roman" w:hAnsi="Times New Roman" w:cs="Times New Roman"/>
          <w:color w:val="333333"/>
          <w:sz w:val="28"/>
          <w:szCs w:val="28"/>
          <w:lang w:val="en-US"/>
        </w:rPr>
      </w:pPr>
      <w:r w:rsidRPr="0011757D">
        <w:rPr>
          <w:rFonts w:ascii="Times New Roman" w:hAnsi="Times New Roman" w:cs="Times New Roman"/>
          <w:color w:val="333333"/>
          <w:sz w:val="28"/>
          <w:szCs w:val="28"/>
          <w:lang w:val="en-US"/>
        </w:rPr>
        <w:t xml:space="preserve">SELECT content FROM test1 WHERE id = </w:t>
      </w:r>
      <w:r w:rsidRPr="0011757D">
        <w:rPr>
          <w:rStyle w:val="HTML"/>
          <w:rFonts w:ascii="Times New Roman" w:hAnsi="Times New Roman" w:cs="Times New Roman"/>
          <w:i/>
          <w:iCs/>
          <w:color w:val="525F6C"/>
          <w:sz w:val="28"/>
          <w:szCs w:val="28"/>
          <w:shd w:val="clear" w:color="auto" w:fill="FFFFFF"/>
        </w:rPr>
        <w:t>константа</w:t>
      </w:r>
      <w:r w:rsidRPr="0011757D">
        <w:rPr>
          <w:rFonts w:ascii="Times New Roman" w:hAnsi="Times New Roman" w:cs="Times New Roman"/>
          <w:color w:val="333333"/>
          <w:sz w:val="28"/>
          <w:szCs w:val="28"/>
          <w:lang w:val="en-US"/>
        </w:rPr>
        <w:t>;</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Если система не будет заранее подготовлена, ей придётся сканировать всю таблицу test1, строку за строкой, чтобы найти все подходящие записи. Когда таблица test1 содержит большое количество записей, а этот запрос должен вернуть всего несколько (возможно, одну или ноль), такое сканирование, очевидно, неэффективно. Но если создать в системе индекс по полю id, она сможет находить строки гораздо быстрее. Возможно, для этого ей понадобится опуститься всего на несколько уровней в дереве поиска.</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Задача программиста баз данных – заранее определить, какие индексы будут полезны.</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Создать индекс для столбца id рассмотренной ранее таблицы можно с помощью следующей команды:</w:t>
      </w:r>
    </w:p>
    <w:p w:rsidR="002A206C" w:rsidRPr="0011757D" w:rsidRDefault="002A206C" w:rsidP="00326A8F">
      <w:pPr>
        <w:pStyle w:val="HTML0"/>
        <w:pBdr>
          <w:top w:val="single" w:sz="6" w:space="7" w:color="CCCCCC"/>
          <w:left w:val="single" w:sz="6" w:space="7" w:color="CCCCCC"/>
          <w:bottom w:val="single" w:sz="6" w:space="7" w:color="CCCCCC"/>
          <w:right w:val="single" w:sz="6" w:space="7" w:color="CCCCCC"/>
        </w:pBdr>
        <w:shd w:val="clear" w:color="auto" w:fill="F5F5F5"/>
        <w:ind w:firstLine="709"/>
        <w:rPr>
          <w:rFonts w:ascii="Times New Roman" w:hAnsi="Times New Roman" w:cs="Times New Roman"/>
          <w:color w:val="333333"/>
          <w:sz w:val="28"/>
          <w:szCs w:val="28"/>
          <w:lang w:val="en-US"/>
        </w:rPr>
      </w:pPr>
      <w:r w:rsidRPr="0011757D">
        <w:rPr>
          <w:rFonts w:ascii="Times New Roman" w:hAnsi="Times New Roman" w:cs="Times New Roman"/>
          <w:color w:val="333333"/>
          <w:sz w:val="28"/>
          <w:szCs w:val="28"/>
          <w:lang w:val="en-US"/>
        </w:rPr>
        <w:t>CREATE INDEX test1_id_index ON test1 (id);</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lastRenderedPageBreak/>
        <w:t>Имя индекса test1_id_index может быть произвольным, главное, чтобы оно позволяло понять, для чего этот индекс.</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Для удаления индекса используется команда DROP INDEX. Добавлять и удалять индексы можно в любое время.</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Когда индекс создан, никакие дополнительные действия не требуются: система сама будет обновлять его при изменении данных в таблице и сама будет использовать его в запросах, где, по её мнению, это будет эффективнее, чем сканирование всей таблицы. Возможно, придётся только периодически запускать команду ANALYZE для обновления статистических данных, на основе которых планировщик запросов принимает решения.</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Индексы могут быть полезны также при выполнении команд UPDATE и DELETE с условиями поиска. Кроме того, они могут применяться в поиске с соединением. То есть, индекс, определённый для столбца, участвующего в условии соединения, может значительно ускорить запросы с JOIN.</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Создание индекса для большой таблицы может занимать много времени. По умолчанию PostgreSQL позволяет параллельно с созданием индекса выполнять чтение (операторы SELECT) таблицы, но операции записи (INSERT, UPDATE и DELETE) блокируются до окончания построения индекса. Для производственной среды это ограничение часто бывает неприемлемым. Хотя есть возможность разрешить запись параллельно с созданием индексов.</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После создания индекса система должна поддерживать его в состоянии, соответствующем данным таблицы. С этим связаны неизбежные накладные расходы при изменении данных. Таким образом, индексы, которые используются в запросах редко или вообще никогда, должны быть удалены.</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PostgreSQL поддерживает несколько типов индексов: B-дерево, хеш, GiST, SP-GiST, GIN и BRIN. Для разных типов индексов применяются разные алгоритмы, ориентированные на определённые типы запросов. По умолчанию команда CREATE INDEX создаёт индексы типа B-дерево, эффективные в большинстве случаев.</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B-деревья могут работать в условиях на равенство и в проверках диапазонов с данными, которые можно отсортировать в некотором порядке. Точнее, планировщик запросов PostgreSQL может задействовать индекс-B-дерево, когда индексируемый столбец участвует в сравнении с одним из следующих операторов:</w:t>
      </w:r>
    </w:p>
    <w:tbl>
      <w:tblPr>
        <w:tblW w:w="0" w:type="auto"/>
        <w:tblInd w:w="240" w:type="dxa"/>
        <w:shd w:val="clear" w:color="auto" w:fill="FFFFFF"/>
        <w:tblCellMar>
          <w:top w:w="15" w:type="dxa"/>
          <w:left w:w="15" w:type="dxa"/>
          <w:bottom w:w="15" w:type="dxa"/>
          <w:right w:w="15" w:type="dxa"/>
        </w:tblCellMar>
        <w:tblLook w:val="04A0"/>
      </w:tblPr>
      <w:tblGrid>
        <w:gridCol w:w="436"/>
      </w:tblGrid>
      <w:tr w:rsidR="002A206C" w:rsidRPr="0011757D" w:rsidTr="002A206C">
        <w:tc>
          <w:tcPr>
            <w:tcW w:w="0" w:type="auto"/>
            <w:shd w:val="clear" w:color="auto" w:fill="FFFFFF"/>
            <w:tcMar>
              <w:top w:w="12" w:type="dxa"/>
              <w:left w:w="60" w:type="dxa"/>
              <w:bottom w:w="12" w:type="dxa"/>
              <w:right w:w="60" w:type="dxa"/>
            </w:tcMar>
            <w:vAlign w:val="center"/>
            <w:hideMark/>
          </w:tcPr>
          <w:p w:rsidR="002A206C" w:rsidRPr="0011757D" w:rsidRDefault="002A206C" w:rsidP="003B3400">
            <w:pPr>
              <w:jc w:val="both"/>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&lt;</w:t>
            </w:r>
          </w:p>
        </w:tc>
      </w:tr>
      <w:tr w:rsidR="002A206C" w:rsidRPr="0011757D" w:rsidTr="002A206C">
        <w:tc>
          <w:tcPr>
            <w:tcW w:w="0" w:type="auto"/>
            <w:shd w:val="clear" w:color="auto" w:fill="FFFFFF"/>
            <w:tcMar>
              <w:top w:w="12" w:type="dxa"/>
              <w:left w:w="60" w:type="dxa"/>
              <w:bottom w:w="12" w:type="dxa"/>
              <w:right w:w="60" w:type="dxa"/>
            </w:tcMar>
            <w:vAlign w:val="center"/>
            <w:hideMark/>
          </w:tcPr>
          <w:p w:rsidR="002A206C" w:rsidRPr="0011757D" w:rsidRDefault="002A206C" w:rsidP="003B3400">
            <w:pPr>
              <w:jc w:val="both"/>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&lt;=</w:t>
            </w:r>
          </w:p>
        </w:tc>
      </w:tr>
      <w:tr w:rsidR="002A206C" w:rsidRPr="0011757D" w:rsidTr="002A206C">
        <w:tc>
          <w:tcPr>
            <w:tcW w:w="0" w:type="auto"/>
            <w:shd w:val="clear" w:color="auto" w:fill="FFFFFF"/>
            <w:tcMar>
              <w:top w:w="12" w:type="dxa"/>
              <w:left w:w="60" w:type="dxa"/>
              <w:bottom w:w="12" w:type="dxa"/>
              <w:right w:w="60" w:type="dxa"/>
            </w:tcMar>
            <w:vAlign w:val="center"/>
            <w:hideMark/>
          </w:tcPr>
          <w:p w:rsidR="002A206C" w:rsidRPr="0011757D" w:rsidRDefault="002A206C" w:rsidP="003B3400">
            <w:pPr>
              <w:jc w:val="both"/>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w:t>
            </w:r>
          </w:p>
        </w:tc>
      </w:tr>
      <w:tr w:rsidR="002A206C" w:rsidRPr="0011757D" w:rsidTr="002A206C">
        <w:tc>
          <w:tcPr>
            <w:tcW w:w="0" w:type="auto"/>
            <w:shd w:val="clear" w:color="auto" w:fill="FFFFFF"/>
            <w:tcMar>
              <w:top w:w="12" w:type="dxa"/>
              <w:left w:w="60" w:type="dxa"/>
              <w:bottom w:w="12" w:type="dxa"/>
              <w:right w:w="60" w:type="dxa"/>
            </w:tcMar>
            <w:vAlign w:val="center"/>
            <w:hideMark/>
          </w:tcPr>
          <w:p w:rsidR="002A206C" w:rsidRPr="0011757D" w:rsidRDefault="002A206C" w:rsidP="003B3400">
            <w:pPr>
              <w:jc w:val="both"/>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&gt;=</w:t>
            </w:r>
          </w:p>
        </w:tc>
      </w:tr>
      <w:tr w:rsidR="002A206C" w:rsidRPr="0011757D" w:rsidTr="002A206C">
        <w:tc>
          <w:tcPr>
            <w:tcW w:w="0" w:type="auto"/>
            <w:shd w:val="clear" w:color="auto" w:fill="FFFFFF"/>
            <w:tcMar>
              <w:top w:w="12" w:type="dxa"/>
              <w:left w:w="60" w:type="dxa"/>
              <w:bottom w:w="12" w:type="dxa"/>
              <w:right w:w="60" w:type="dxa"/>
            </w:tcMar>
            <w:vAlign w:val="center"/>
            <w:hideMark/>
          </w:tcPr>
          <w:p w:rsidR="002A206C" w:rsidRPr="0011757D" w:rsidRDefault="002A206C" w:rsidP="003B3400">
            <w:pPr>
              <w:jc w:val="both"/>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&gt;</w:t>
            </w:r>
          </w:p>
        </w:tc>
      </w:tr>
    </w:tbl>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При обработке конструкций, представимых как сочетание этих операторов, например </w:t>
      </w:r>
      <w:r w:rsidRPr="0011757D">
        <w:rPr>
          <w:rStyle w:val="HTML"/>
          <w:rFonts w:ascii="Times New Roman" w:hAnsi="Times New Roman" w:cs="Times New Roman"/>
          <w:sz w:val="28"/>
          <w:szCs w:val="28"/>
          <w:shd w:val="clear" w:color="auto" w:fill="FFFFFF"/>
        </w:rPr>
        <w:t>BETWEEN</w:t>
      </w:r>
      <w:r w:rsidRPr="0011757D">
        <w:rPr>
          <w:sz w:val="28"/>
          <w:szCs w:val="28"/>
        </w:rPr>
        <w:t> и </w:t>
      </w:r>
      <w:r w:rsidRPr="0011757D">
        <w:rPr>
          <w:rStyle w:val="HTML"/>
          <w:rFonts w:ascii="Times New Roman" w:hAnsi="Times New Roman" w:cs="Times New Roman"/>
          <w:sz w:val="28"/>
          <w:szCs w:val="28"/>
          <w:shd w:val="clear" w:color="auto" w:fill="FFFFFF"/>
        </w:rPr>
        <w:t>IN</w:t>
      </w:r>
      <w:r w:rsidRPr="0011757D">
        <w:rPr>
          <w:sz w:val="28"/>
          <w:szCs w:val="28"/>
        </w:rPr>
        <w:t>, так же может выполняться поиск по индексу-B-дереву. Кроме того, такие индексы могут использоваться и в условиях </w:t>
      </w:r>
      <w:r w:rsidRPr="0011757D">
        <w:rPr>
          <w:rStyle w:val="HTML"/>
          <w:rFonts w:ascii="Times New Roman" w:hAnsi="Times New Roman" w:cs="Times New Roman"/>
          <w:sz w:val="28"/>
          <w:szCs w:val="28"/>
          <w:shd w:val="clear" w:color="auto" w:fill="FFFFFF"/>
        </w:rPr>
        <w:t>IS NULL</w:t>
      </w:r>
      <w:r w:rsidRPr="0011757D">
        <w:rPr>
          <w:sz w:val="28"/>
          <w:szCs w:val="28"/>
        </w:rPr>
        <w:t> и </w:t>
      </w:r>
      <w:r w:rsidRPr="0011757D">
        <w:rPr>
          <w:rStyle w:val="HTML"/>
          <w:rFonts w:ascii="Times New Roman" w:hAnsi="Times New Roman" w:cs="Times New Roman"/>
          <w:sz w:val="28"/>
          <w:szCs w:val="28"/>
          <w:shd w:val="clear" w:color="auto" w:fill="FFFFFF"/>
        </w:rPr>
        <w:t>IS NOT NULL</w:t>
      </w:r>
      <w:r w:rsidRPr="0011757D">
        <w:rPr>
          <w:sz w:val="28"/>
          <w:szCs w:val="28"/>
        </w:rPr>
        <w:t> по индексированным столбцам.</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lastRenderedPageBreak/>
        <w:t>Также оптимизатор может использовать эти индексы в запросах с операторами сравнения по шаблону </w:t>
      </w:r>
      <w:r w:rsidRPr="0011757D">
        <w:rPr>
          <w:rStyle w:val="HTML"/>
          <w:rFonts w:ascii="Times New Roman" w:hAnsi="Times New Roman" w:cs="Times New Roman"/>
          <w:sz w:val="28"/>
          <w:szCs w:val="28"/>
          <w:shd w:val="clear" w:color="auto" w:fill="FFFFFF"/>
        </w:rPr>
        <w:t>LIKE</w:t>
      </w:r>
      <w:r w:rsidRPr="0011757D">
        <w:rPr>
          <w:sz w:val="28"/>
          <w:szCs w:val="28"/>
        </w:rPr>
        <w:t> и </w:t>
      </w:r>
      <w:r w:rsidRPr="0011757D">
        <w:rPr>
          <w:rStyle w:val="HTML"/>
          <w:rFonts w:ascii="Times New Roman" w:hAnsi="Times New Roman" w:cs="Times New Roman"/>
          <w:sz w:val="28"/>
          <w:szCs w:val="28"/>
          <w:shd w:val="clear" w:color="auto" w:fill="FFFFFF"/>
        </w:rPr>
        <w:t>~</w:t>
      </w:r>
      <w:r w:rsidRPr="0011757D">
        <w:rPr>
          <w:sz w:val="28"/>
          <w:szCs w:val="28"/>
        </w:rPr>
        <w:t>, </w:t>
      </w:r>
      <w:r w:rsidRPr="0011757D">
        <w:rPr>
          <w:iCs/>
          <w:sz w:val="28"/>
          <w:szCs w:val="28"/>
        </w:rPr>
        <w:t>если</w:t>
      </w:r>
      <w:r w:rsidRPr="0011757D">
        <w:rPr>
          <w:sz w:val="28"/>
          <w:szCs w:val="28"/>
        </w:rPr>
        <w:t> этот шаблон определяется константой и он привязан к началу строки – например, </w:t>
      </w:r>
      <w:r w:rsidRPr="0011757D">
        <w:rPr>
          <w:rStyle w:val="HTML"/>
          <w:rFonts w:ascii="Times New Roman" w:hAnsi="Times New Roman" w:cs="Times New Roman"/>
          <w:sz w:val="28"/>
          <w:szCs w:val="28"/>
          <w:shd w:val="clear" w:color="auto" w:fill="FFFFFF"/>
        </w:rPr>
        <w:t>col LIKE 'foo%'</w:t>
      </w:r>
      <w:r w:rsidRPr="0011757D">
        <w:rPr>
          <w:sz w:val="28"/>
          <w:szCs w:val="28"/>
        </w:rPr>
        <w:t> или </w:t>
      </w:r>
      <w:r w:rsidRPr="0011757D">
        <w:rPr>
          <w:rStyle w:val="HTML"/>
          <w:rFonts w:ascii="Times New Roman" w:hAnsi="Times New Roman" w:cs="Times New Roman"/>
          <w:sz w:val="28"/>
          <w:szCs w:val="28"/>
          <w:shd w:val="clear" w:color="auto" w:fill="FFFFFF"/>
        </w:rPr>
        <w:t>col ~ '^foo'</w:t>
      </w:r>
      <w:r w:rsidRPr="0011757D">
        <w:rPr>
          <w:sz w:val="28"/>
          <w:szCs w:val="28"/>
        </w:rPr>
        <w:t>, но не </w:t>
      </w:r>
      <w:r w:rsidRPr="0011757D">
        <w:rPr>
          <w:rStyle w:val="HTML"/>
          <w:rFonts w:ascii="Times New Roman" w:hAnsi="Times New Roman" w:cs="Times New Roman"/>
          <w:sz w:val="28"/>
          <w:szCs w:val="28"/>
          <w:shd w:val="clear" w:color="auto" w:fill="FFFFFF"/>
        </w:rPr>
        <w:t>col LIKE '%bar'</w:t>
      </w:r>
      <w:r w:rsidRPr="0011757D">
        <w:rPr>
          <w:sz w:val="28"/>
          <w:szCs w:val="28"/>
        </w:rPr>
        <w:t>. Но если ваша база данных использует не локаль C, для поддержки индексирования запросов с шаблонами вам потребуется создать индекс со специальным классом операторов. Индексы-B-деревья можно использовать и для </w:t>
      </w:r>
      <w:r w:rsidRPr="0011757D">
        <w:rPr>
          <w:rStyle w:val="HTML"/>
          <w:rFonts w:ascii="Times New Roman" w:hAnsi="Times New Roman" w:cs="Times New Roman"/>
          <w:sz w:val="28"/>
          <w:szCs w:val="28"/>
          <w:shd w:val="clear" w:color="auto" w:fill="FFFFFF"/>
        </w:rPr>
        <w:t>ILIKE</w:t>
      </w:r>
      <w:r w:rsidRPr="0011757D">
        <w:rPr>
          <w:sz w:val="28"/>
          <w:szCs w:val="28"/>
        </w:rPr>
        <w:t> и </w:t>
      </w:r>
      <w:r w:rsidRPr="0011757D">
        <w:rPr>
          <w:rStyle w:val="HTML"/>
          <w:rFonts w:ascii="Times New Roman" w:hAnsi="Times New Roman" w:cs="Times New Roman"/>
          <w:sz w:val="28"/>
          <w:szCs w:val="28"/>
          <w:shd w:val="clear" w:color="auto" w:fill="FFFFFF"/>
        </w:rPr>
        <w:t>~*</w:t>
      </w:r>
      <w:r w:rsidRPr="0011757D">
        <w:rPr>
          <w:sz w:val="28"/>
          <w:szCs w:val="28"/>
        </w:rPr>
        <w:t>, но только если шаблон начинается не с алфавитных символов, то есть символов, не подверженных преобразованию регистра.</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B-деревья могут также применяться для получения данных, отсортированных по порядку. Это не всегда быстрее простого сканирования и сортировки, но иногда бывает полезно.</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Хеш-индексы работают только с простыми условиями равенства. Планировщик запросов может применить хеш-индекс, только если индексируемый столбец участвует в сравнении с оператором =. Создать такой индекс можно следующей командой:</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CREATE INDEX </w:t>
      </w:r>
      <w:r w:rsidRPr="0011757D">
        <w:rPr>
          <w:rStyle w:val="HTML"/>
          <w:rFonts w:ascii="Times New Roman" w:hAnsi="Times New Roman" w:cs="Times New Roman"/>
          <w:i/>
          <w:iCs/>
          <w:sz w:val="28"/>
          <w:szCs w:val="28"/>
          <w:shd w:val="clear" w:color="auto" w:fill="FFFFFF"/>
        </w:rPr>
        <w:t>имя</w:t>
      </w:r>
      <w:r w:rsidRPr="0011757D">
        <w:rPr>
          <w:rFonts w:ascii="Times New Roman" w:hAnsi="Times New Roman" w:cs="Times New Roman"/>
          <w:sz w:val="28"/>
          <w:szCs w:val="28"/>
        </w:rPr>
        <w:t xml:space="preserve"> ON </w:t>
      </w:r>
      <w:r w:rsidRPr="0011757D">
        <w:rPr>
          <w:rStyle w:val="HTML"/>
          <w:rFonts w:ascii="Times New Roman" w:hAnsi="Times New Roman" w:cs="Times New Roman"/>
          <w:i/>
          <w:iCs/>
          <w:sz w:val="28"/>
          <w:szCs w:val="28"/>
          <w:shd w:val="clear" w:color="auto" w:fill="FFFFFF"/>
        </w:rPr>
        <w:t>таблица</w:t>
      </w:r>
      <w:r w:rsidRPr="0011757D">
        <w:rPr>
          <w:rFonts w:ascii="Times New Roman" w:hAnsi="Times New Roman" w:cs="Times New Roman"/>
          <w:sz w:val="28"/>
          <w:szCs w:val="28"/>
        </w:rPr>
        <w:t xml:space="preserve"> USING HASH (</w:t>
      </w:r>
      <w:r w:rsidRPr="0011757D">
        <w:rPr>
          <w:rStyle w:val="HTML"/>
          <w:rFonts w:ascii="Times New Roman" w:hAnsi="Times New Roman" w:cs="Times New Roman"/>
          <w:i/>
          <w:iCs/>
          <w:sz w:val="28"/>
          <w:szCs w:val="28"/>
          <w:shd w:val="clear" w:color="auto" w:fill="FFFFFF"/>
        </w:rPr>
        <w:t>столбец</w:t>
      </w:r>
      <w:r w:rsidRPr="0011757D">
        <w:rPr>
          <w:rFonts w:ascii="Times New Roman" w:hAnsi="Times New Roman" w:cs="Times New Roman"/>
          <w:sz w:val="28"/>
          <w:szCs w:val="28"/>
        </w:rPr>
        <w:t>);</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Операции с хеш-индексами в настоящее время не проходят через WAL, так что после аварийной остановки базы данных может потребоваться перестроить хеш-индексы командой </w:t>
      </w:r>
      <w:r w:rsidRPr="0011757D">
        <w:rPr>
          <w:rStyle w:val="HTML"/>
          <w:rFonts w:ascii="Times New Roman" w:hAnsi="Times New Roman" w:cs="Times New Roman"/>
          <w:sz w:val="28"/>
          <w:szCs w:val="28"/>
          <w:shd w:val="clear" w:color="auto" w:fill="FFFFFF"/>
        </w:rPr>
        <w:t>REINDEX</w:t>
      </w:r>
      <w:r w:rsidRPr="0011757D">
        <w:rPr>
          <w:sz w:val="28"/>
          <w:szCs w:val="28"/>
        </w:rPr>
        <w:t>. Кроме того, изменения в хеш-индексах после начальной копии не переносятся при потоковой или файловой репликации, так что в последующих запросах они будут давать неправильные ответы. По этим причинам настоятельно рекомендуется не использовать их.</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GiST-индексы представляют собой не просто разновидность индексов, а инфраструктуру, позволяющую реализовать много разных стратегий индексирования. Как следствие, GiST-индексы могут применяться с разными операторами, в зависимости от стратегии индексирования (класса операторов). Например, стандартный дистрибутив PostgreSQL включает классы операторов GiST для нескольких двумерных типов геометрических данных, что позволяет применять индексы в запросах с операторами:</w:t>
      </w:r>
    </w:p>
    <w:p w:rsidR="002A206C" w:rsidRPr="0011757D" w:rsidRDefault="002A206C" w:rsidP="009263AA">
      <w:pPr>
        <w:pStyle w:val="ab"/>
        <w:shd w:val="clear" w:color="auto" w:fill="FFFFFF"/>
        <w:spacing w:before="0" w:beforeAutospacing="0" w:after="0" w:afterAutospacing="0"/>
        <w:ind w:firstLine="709"/>
        <w:jc w:val="both"/>
        <w:rPr>
          <w:rStyle w:val="HTML"/>
          <w:rFonts w:ascii="Times New Roman" w:hAnsi="Times New Roman" w:cs="Times New Roman"/>
          <w:sz w:val="28"/>
          <w:szCs w:val="28"/>
          <w:shd w:val="clear" w:color="auto" w:fill="FFFFFF"/>
        </w:rPr>
      </w:pPr>
      <w:r w:rsidRPr="0011757D">
        <w:rPr>
          <w:rStyle w:val="HTML"/>
          <w:rFonts w:ascii="Times New Roman" w:hAnsi="Times New Roman" w:cs="Times New Roman"/>
          <w:sz w:val="28"/>
          <w:szCs w:val="28"/>
          <w:shd w:val="clear" w:color="auto" w:fill="FFFFFF"/>
        </w:rPr>
        <w:t>&lt;&lt;</w:t>
      </w:r>
    </w:p>
    <w:p w:rsidR="002A206C" w:rsidRPr="0011757D" w:rsidRDefault="002A206C" w:rsidP="009263AA">
      <w:pPr>
        <w:pStyle w:val="ab"/>
        <w:shd w:val="clear" w:color="auto" w:fill="FFFFFF"/>
        <w:spacing w:before="0" w:beforeAutospacing="0" w:after="0" w:afterAutospacing="0"/>
        <w:ind w:firstLine="709"/>
        <w:jc w:val="both"/>
        <w:rPr>
          <w:rStyle w:val="HTML"/>
          <w:rFonts w:ascii="Times New Roman" w:hAnsi="Times New Roman" w:cs="Times New Roman"/>
          <w:sz w:val="28"/>
          <w:szCs w:val="28"/>
          <w:shd w:val="clear" w:color="auto" w:fill="FFFFFF"/>
        </w:rPr>
      </w:pPr>
      <w:r w:rsidRPr="0011757D">
        <w:rPr>
          <w:rStyle w:val="HTML"/>
          <w:rFonts w:ascii="Times New Roman" w:hAnsi="Times New Roman" w:cs="Times New Roman"/>
          <w:sz w:val="28"/>
          <w:szCs w:val="28"/>
          <w:shd w:val="clear" w:color="auto" w:fill="FFFFFF"/>
        </w:rPr>
        <w:t>&amp;&lt;</w:t>
      </w:r>
    </w:p>
    <w:p w:rsidR="002A206C" w:rsidRPr="0011757D" w:rsidRDefault="002A206C" w:rsidP="009263AA">
      <w:pPr>
        <w:pStyle w:val="ab"/>
        <w:shd w:val="clear" w:color="auto" w:fill="FFFFFF"/>
        <w:spacing w:before="0" w:beforeAutospacing="0" w:after="0" w:afterAutospacing="0"/>
        <w:ind w:firstLine="709"/>
        <w:jc w:val="both"/>
        <w:rPr>
          <w:rStyle w:val="HTML"/>
          <w:rFonts w:ascii="Times New Roman" w:hAnsi="Times New Roman" w:cs="Times New Roman"/>
          <w:sz w:val="28"/>
          <w:szCs w:val="28"/>
          <w:shd w:val="clear" w:color="auto" w:fill="FFFFFF"/>
        </w:rPr>
      </w:pPr>
      <w:r w:rsidRPr="0011757D">
        <w:rPr>
          <w:rStyle w:val="HTML"/>
          <w:rFonts w:ascii="Times New Roman" w:hAnsi="Times New Roman" w:cs="Times New Roman"/>
          <w:sz w:val="28"/>
          <w:szCs w:val="28"/>
          <w:shd w:val="clear" w:color="auto" w:fill="FFFFFF"/>
        </w:rPr>
        <w:t>&amp;&gt;</w:t>
      </w:r>
    </w:p>
    <w:p w:rsidR="002A206C" w:rsidRPr="0011757D" w:rsidRDefault="002A206C" w:rsidP="009263AA">
      <w:pPr>
        <w:pStyle w:val="ab"/>
        <w:shd w:val="clear" w:color="auto" w:fill="FFFFFF"/>
        <w:spacing w:before="0" w:beforeAutospacing="0" w:after="0" w:afterAutospacing="0"/>
        <w:ind w:firstLine="709"/>
        <w:jc w:val="both"/>
        <w:rPr>
          <w:rStyle w:val="HTML"/>
          <w:rFonts w:ascii="Times New Roman" w:hAnsi="Times New Roman" w:cs="Times New Roman"/>
          <w:sz w:val="28"/>
          <w:szCs w:val="28"/>
          <w:shd w:val="clear" w:color="auto" w:fill="FFFFFF"/>
        </w:rPr>
      </w:pPr>
      <w:r w:rsidRPr="0011757D">
        <w:rPr>
          <w:rStyle w:val="HTML"/>
          <w:rFonts w:ascii="Times New Roman" w:hAnsi="Times New Roman" w:cs="Times New Roman"/>
          <w:sz w:val="28"/>
          <w:szCs w:val="28"/>
          <w:shd w:val="clear" w:color="auto" w:fill="FFFFFF"/>
        </w:rPr>
        <w:t>&gt;&gt;</w:t>
      </w:r>
    </w:p>
    <w:p w:rsidR="002A206C" w:rsidRPr="0011757D" w:rsidRDefault="002A206C" w:rsidP="009263AA">
      <w:pPr>
        <w:pStyle w:val="ab"/>
        <w:shd w:val="clear" w:color="auto" w:fill="FFFFFF"/>
        <w:spacing w:before="0" w:beforeAutospacing="0" w:after="0" w:afterAutospacing="0"/>
        <w:ind w:firstLine="709"/>
        <w:jc w:val="both"/>
        <w:rPr>
          <w:rStyle w:val="HTML"/>
          <w:rFonts w:ascii="Times New Roman" w:hAnsi="Times New Roman" w:cs="Times New Roman"/>
          <w:sz w:val="28"/>
          <w:szCs w:val="28"/>
          <w:shd w:val="clear" w:color="auto" w:fill="FFFFFF"/>
        </w:rPr>
      </w:pPr>
      <w:r w:rsidRPr="0011757D">
        <w:rPr>
          <w:rStyle w:val="HTML"/>
          <w:rFonts w:ascii="Times New Roman" w:hAnsi="Times New Roman" w:cs="Times New Roman"/>
          <w:sz w:val="28"/>
          <w:szCs w:val="28"/>
          <w:shd w:val="clear" w:color="auto" w:fill="FFFFFF"/>
        </w:rPr>
        <w:t>&lt;&lt;|</w:t>
      </w:r>
    </w:p>
    <w:p w:rsidR="002A206C" w:rsidRPr="0011757D" w:rsidRDefault="002A206C" w:rsidP="009263AA">
      <w:pPr>
        <w:pStyle w:val="ab"/>
        <w:shd w:val="clear" w:color="auto" w:fill="FFFFFF"/>
        <w:spacing w:before="0" w:beforeAutospacing="0" w:after="0" w:afterAutospacing="0"/>
        <w:ind w:firstLine="709"/>
        <w:jc w:val="both"/>
        <w:rPr>
          <w:rStyle w:val="HTML"/>
          <w:rFonts w:ascii="Times New Roman" w:hAnsi="Times New Roman" w:cs="Times New Roman"/>
          <w:sz w:val="28"/>
          <w:szCs w:val="28"/>
          <w:shd w:val="clear" w:color="auto" w:fill="FFFFFF"/>
        </w:rPr>
      </w:pPr>
      <w:r w:rsidRPr="0011757D">
        <w:rPr>
          <w:rStyle w:val="HTML"/>
          <w:rFonts w:ascii="Times New Roman" w:hAnsi="Times New Roman" w:cs="Times New Roman"/>
          <w:sz w:val="28"/>
          <w:szCs w:val="28"/>
          <w:shd w:val="clear" w:color="auto" w:fill="FFFFFF"/>
        </w:rPr>
        <w:t>&amp;&lt;|</w:t>
      </w:r>
    </w:p>
    <w:p w:rsidR="002A206C" w:rsidRPr="0011757D" w:rsidRDefault="002A206C" w:rsidP="009263AA">
      <w:pPr>
        <w:pStyle w:val="ab"/>
        <w:shd w:val="clear" w:color="auto" w:fill="FFFFFF"/>
        <w:spacing w:before="0" w:beforeAutospacing="0" w:after="0" w:afterAutospacing="0"/>
        <w:ind w:firstLine="709"/>
        <w:jc w:val="both"/>
        <w:rPr>
          <w:rStyle w:val="HTML"/>
          <w:rFonts w:ascii="Times New Roman" w:hAnsi="Times New Roman" w:cs="Times New Roman"/>
          <w:sz w:val="28"/>
          <w:szCs w:val="28"/>
          <w:shd w:val="clear" w:color="auto" w:fill="FFFFFF"/>
        </w:rPr>
      </w:pPr>
      <w:r w:rsidRPr="0011757D">
        <w:rPr>
          <w:rStyle w:val="HTML"/>
          <w:rFonts w:ascii="Times New Roman" w:hAnsi="Times New Roman" w:cs="Times New Roman"/>
          <w:sz w:val="28"/>
          <w:szCs w:val="28"/>
          <w:shd w:val="clear" w:color="auto" w:fill="FFFFFF"/>
        </w:rPr>
        <w:t>|&amp;&gt;</w:t>
      </w:r>
    </w:p>
    <w:p w:rsidR="002A206C" w:rsidRPr="0011757D" w:rsidRDefault="002A206C" w:rsidP="009263AA">
      <w:pPr>
        <w:pStyle w:val="ab"/>
        <w:shd w:val="clear" w:color="auto" w:fill="FFFFFF"/>
        <w:spacing w:before="0" w:beforeAutospacing="0" w:after="0" w:afterAutospacing="0"/>
        <w:ind w:firstLine="709"/>
        <w:jc w:val="both"/>
        <w:rPr>
          <w:rStyle w:val="HTML"/>
          <w:rFonts w:ascii="Times New Roman" w:hAnsi="Times New Roman" w:cs="Times New Roman"/>
          <w:sz w:val="28"/>
          <w:szCs w:val="28"/>
          <w:shd w:val="clear" w:color="auto" w:fill="FFFFFF"/>
        </w:rPr>
      </w:pPr>
      <w:r w:rsidRPr="0011757D">
        <w:rPr>
          <w:rStyle w:val="HTML"/>
          <w:rFonts w:ascii="Times New Roman" w:hAnsi="Times New Roman" w:cs="Times New Roman"/>
          <w:sz w:val="28"/>
          <w:szCs w:val="28"/>
          <w:shd w:val="clear" w:color="auto" w:fill="FFFFFF"/>
        </w:rPr>
        <w:t>|&gt;&gt;</w:t>
      </w:r>
    </w:p>
    <w:p w:rsidR="002A206C" w:rsidRPr="0011757D" w:rsidRDefault="002A206C" w:rsidP="009263AA">
      <w:pPr>
        <w:pStyle w:val="ab"/>
        <w:shd w:val="clear" w:color="auto" w:fill="FFFFFF"/>
        <w:spacing w:before="0" w:beforeAutospacing="0" w:after="0" w:afterAutospacing="0"/>
        <w:ind w:firstLine="709"/>
        <w:jc w:val="both"/>
        <w:rPr>
          <w:rStyle w:val="HTML"/>
          <w:rFonts w:ascii="Times New Roman" w:hAnsi="Times New Roman" w:cs="Times New Roman"/>
          <w:sz w:val="28"/>
          <w:szCs w:val="28"/>
          <w:shd w:val="clear" w:color="auto" w:fill="FFFFFF"/>
        </w:rPr>
      </w:pPr>
      <w:r w:rsidRPr="0011757D">
        <w:rPr>
          <w:rStyle w:val="HTML"/>
          <w:rFonts w:ascii="Times New Roman" w:hAnsi="Times New Roman" w:cs="Times New Roman"/>
          <w:sz w:val="28"/>
          <w:szCs w:val="28"/>
          <w:shd w:val="clear" w:color="auto" w:fill="FFFFFF"/>
        </w:rPr>
        <w:t>@&gt;</w:t>
      </w:r>
    </w:p>
    <w:p w:rsidR="002A206C" w:rsidRPr="0011757D" w:rsidRDefault="002A206C" w:rsidP="009263AA">
      <w:pPr>
        <w:pStyle w:val="ab"/>
        <w:shd w:val="clear" w:color="auto" w:fill="FFFFFF"/>
        <w:spacing w:before="0" w:beforeAutospacing="0" w:after="0" w:afterAutospacing="0"/>
        <w:ind w:firstLine="709"/>
        <w:jc w:val="both"/>
        <w:rPr>
          <w:rStyle w:val="HTML"/>
          <w:rFonts w:ascii="Times New Roman" w:hAnsi="Times New Roman" w:cs="Times New Roman"/>
          <w:sz w:val="28"/>
          <w:szCs w:val="28"/>
          <w:shd w:val="clear" w:color="auto" w:fill="FFFFFF"/>
        </w:rPr>
      </w:pPr>
      <w:r w:rsidRPr="0011757D">
        <w:rPr>
          <w:rStyle w:val="HTML"/>
          <w:rFonts w:ascii="Times New Roman" w:hAnsi="Times New Roman" w:cs="Times New Roman"/>
          <w:sz w:val="28"/>
          <w:szCs w:val="28"/>
          <w:shd w:val="clear" w:color="auto" w:fill="FFFFFF"/>
        </w:rPr>
        <w:t>&lt;@</w:t>
      </w:r>
    </w:p>
    <w:p w:rsidR="002A206C" w:rsidRPr="0011757D" w:rsidRDefault="002A206C" w:rsidP="009263AA">
      <w:pPr>
        <w:pStyle w:val="ab"/>
        <w:shd w:val="clear" w:color="auto" w:fill="FFFFFF"/>
        <w:spacing w:before="0" w:beforeAutospacing="0" w:after="0" w:afterAutospacing="0"/>
        <w:ind w:firstLine="709"/>
        <w:jc w:val="both"/>
        <w:rPr>
          <w:rStyle w:val="HTML"/>
          <w:rFonts w:ascii="Times New Roman" w:hAnsi="Times New Roman" w:cs="Times New Roman"/>
          <w:sz w:val="28"/>
          <w:szCs w:val="28"/>
          <w:shd w:val="clear" w:color="auto" w:fill="FFFFFF"/>
        </w:rPr>
      </w:pPr>
      <w:r w:rsidRPr="0011757D">
        <w:rPr>
          <w:rStyle w:val="HTML"/>
          <w:rFonts w:ascii="Times New Roman" w:hAnsi="Times New Roman" w:cs="Times New Roman"/>
          <w:sz w:val="28"/>
          <w:szCs w:val="28"/>
          <w:shd w:val="clear" w:color="auto" w:fill="FFFFFF"/>
        </w:rPr>
        <w:t>~=</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rStyle w:val="HTML"/>
          <w:rFonts w:ascii="Times New Roman" w:hAnsi="Times New Roman" w:cs="Times New Roman"/>
          <w:sz w:val="28"/>
          <w:szCs w:val="28"/>
          <w:shd w:val="clear" w:color="auto" w:fill="FFFFFF"/>
        </w:rPr>
        <w:t>&amp;&amp;</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lastRenderedPageBreak/>
        <w:t>Классы операторов GiST, включённые в стандартный дистрибутив. В коллекции </w:t>
      </w:r>
      <w:r w:rsidRPr="0011757D">
        <w:rPr>
          <w:rStyle w:val="HTML"/>
          <w:rFonts w:ascii="Times New Roman" w:hAnsi="Times New Roman" w:cs="Times New Roman"/>
          <w:sz w:val="28"/>
          <w:szCs w:val="28"/>
          <w:shd w:val="clear" w:color="auto" w:fill="FFFFFF"/>
        </w:rPr>
        <w:t xml:space="preserve">contrib </w:t>
      </w:r>
      <w:r w:rsidRPr="0011757D">
        <w:rPr>
          <w:sz w:val="28"/>
          <w:szCs w:val="28"/>
        </w:rPr>
        <w:t xml:space="preserve">можно найти и другие классы операторов GiST, реализованные как отдельные проекты. </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GiST-индексы также могут оптимизировать поиск «ближайшего соседа», например такой:</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SELECT * FROM places ORDER BY location &lt;-&gt; point '(101,456)' LIMIT 10;</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который возвращает десять расположений, ближайших к заданной точке. Возможность такого применения индекса опять же зависит от класса используемого оператора.</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Индексы SP-GiST, как и GiST, предоставляют инфраструктуру, поддерживающие различные типы поиска. SP-GiST позволяет организовывать на диске самые разные несбалансированные структуры данных, такие как деревья квадрантов, k-мерные и префиксные деревья. Например, стандартный дистрибутив PostgreSQL включает классы операторов SP-GiST для точек в двумерном пространстве, что позволяет применять индексы в запросах с операторами:</w:t>
      </w:r>
    </w:p>
    <w:p w:rsidR="002A206C" w:rsidRPr="0011757D" w:rsidRDefault="002A206C" w:rsidP="009263AA">
      <w:pPr>
        <w:pStyle w:val="ab"/>
        <w:shd w:val="clear" w:color="auto" w:fill="FFFFFF"/>
        <w:spacing w:before="0" w:beforeAutospacing="0" w:after="0" w:afterAutospacing="0"/>
        <w:ind w:firstLine="709"/>
        <w:jc w:val="both"/>
        <w:rPr>
          <w:rStyle w:val="HTML"/>
          <w:rFonts w:ascii="Times New Roman" w:hAnsi="Times New Roman" w:cs="Times New Roman"/>
          <w:sz w:val="28"/>
          <w:szCs w:val="28"/>
          <w:shd w:val="clear" w:color="auto" w:fill="FFFFFF"/>
        </w:rPr>
      </w:pPr>
      <w:r w:rsidRPr="0011757D">
        <w:rPr>
          <w:rStyle w:val="HTML"/>
          <w:rFonts w:ascii="Times New Roman" w:hAnsi="Times New Roman" w:cs="Times New Roman"/>
          <w:sz w:val="28"/>
          <w:szCs w:val="28"/>
          <w:shd w:val="clear" w:color="auto" w:fill="FFFFFF"/>
        </w:rPr>
        <w:t>&lt;&lt;</w:t>
      </w:r>
    </w:p>
    <w:p w:rsidR="002A206C" w:rsidRPr="0011757D" w:rsidRDefault="002A206C" w:rsidP="009263AA">
      <w:pPr>
        <w:pStyle w:val="ab"/>
        <w:shd w:val="clear" w:color="auto" w:fill="FFFFFF"/>
        <w:spacing w:before="0" w:beforeAutospacing="0" w:after="0" w:afterAutospacing="0"/>
        <w:ind w:firstLine="709"/>
        <w:jc w:val="both"/>
        <w:rPr>
          <w:rStyle w:val="HTML"/>
          <w:rFonts w:ascii="Times New Roman" w:hAnsi="Times New Roman" w:cs="Times New Roman"/>
          <w:sz w:val="28"/>
          <w:szCs w:val="28"/>
          <w:shd w:val="clear" w:color="auto" w:fill="FFFFFF"/>
        </w:rPr>
      </w:pPr>
      <w:r w:rsidRPr="0011757D">
        <w:rPr>
          <w:rStyle w:val="HTML"/>
          <w:rFonts w:ascii="Times New Roman" w:hAnsi="Times New Roman" w:cs="Times New Roman"/>
          <w:sz w:val="28"/>
          <w:szCs w:val="28"/>
          <w:shd w:val="clear" w:color="auto" w:fill="FFFFFF"/>
        </w:rPr>
        <w:t>&gt;&gt;</w:t>
      </w:r>
    </w:p>
    <w:p w:rsidR="002A206C" w:rsidRPr="0011757D" w:rsidRDefault="002A206C" w:rsidP="009263AA">
      <w:pPr>
        <w:pStyle w:val="ab"/>
        <w:shd w:val="clear" w:color="auto" w:fill="FFFFFF"/>
        <w:spacing w:before="0" w:beforeAutospacing="0" w:after="0" w:afterAutospacing="0"/>
        <w:ind w:firstLine="709"/>
        <w:jc w:val="both"/>
        <w:rPr>
          <w:rStyle w:val="HTML"/>
          <w:rFonts w:ascii="Times New Roman" w:hAnsi="Times New Roman" w:cs="Times New Roman"/>
          <w:sz w:val="28"/>
          <w:szCs w:val="28"/>
          <w:shd w:val="clear" w:color="auto" w:fill="FFFFFF"/>
        </w:rPr>
      </w:pPr>
      <w:r w:rsidRPr="0011757D">
        <w:rPr>
          <w:rStyle w:val="HTML"/>
          <w:rFonts w:ascii="Times New Roman" w:hAnsi="Times New Roman" w:cs="Times New Roman"/>
          <w:sz w:val="28"/>
          <w:szCs w:val="28"/>
          <w:shd w:val="clear" w:color="auto" w:fill="FFFFFF"/>
        </w:rPr>
        <w:t>~=</w:t>
      </w:r>
    </w:p>
    <w:p w:rsidR="002A206C" w:rsidRPr="0011757D" w:rsidRDefault="002A206C" w:rsidP="009263AA">
      <w:pPr>
        <w:pStyle w:val="ab"/>
        <w:shd w:val="clear" w:color="auto" w:fill="FFFFFF"/>
        <w:spacing w:before="0" w:beforeAutospacing="0" w:after="0" w:afterAutospacing="0"/>
        <w:ind w:firstLine="709"/>
        <w:jc w:val="both"/>
        <w:rPr>
          <w:rStyle w:val="HTML"/>
          <w:rFonts w:ascii="Times New Roman" w:hAnsi="Times New Roman" w:cs="Times New Roman"/>
          <w:sz w:val="28"/>
          <w:szCs w:val="28"/>
          <w:shd w:val="clear" w:color="auto" w:fill="FFFFFF"/>
        </w:rPr>
      </w:pPr>
      <w:r w:rsidRPr="0011757D">
        <w:rPr>
          <w:rStyle w:val="HTML"/>
          <w:rFonts w:ascii="Times New Roman" w:hAnsi="Times New Roman" w:cs="Times New Roman"/>
          <w:sz w:val="28"/>
          <w:szCs w:val="28"/>
          <w:shd w:val="clear" w:color="auto" w:fill="FFFFFF"/>
        </w:rPr>
        <w:t>&lt;@</w:t>
      </w:r>
    </w:p>
    <w:p w:rsidR="002A206C" w:rsidRPr="0011757D" w:rsidRDefault="002A206C" w:rsidP="009263AA">
      <w:pPr>
        <w:pStyle w:val="ab"/>
        <w:shd w:val="clear" w:color="auto" w:fill="FFFFFF"/>
        <w:spacing w:before="0" w:beforeAutospacing="0" w:after="0" w:afterAutospacing="0"/>
        <w:ind w:firstLine="709"/>
        <w:jc w:val="both"/>
        <w:rPr>
          <w:rStyle w:val="HTML"/>
          <w:rFonts w:ascii="Times New Roman" w:hAnsi="Times New Roman" w:cs="Times New Roman"/>
          <w:sz w:val="28"/>
          <w:szCs w:val="28"/>
          <w:shd w:val="clear" w:color="auto" w:fill="FFFFFF"/>
        </w:rPr>
      </w:pPr>
      <w:r w:rsidRPr="0011757D">
        <w:rPr>
          <w:rStyle w:val="HTML"/>
          <w:rFonts w:ascii="Times New Roman" w:hAnsi="Times New Roman" w:cs="Times New Roman"/>
          <w:sz w:val="28"/>
          <w:szCs w:val="28"/>
          <w:shd w:val="clear" w:color="auto" w:fill="FFFFFF"/>
        </w:rPr>
        <w:t>&lt;^</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rStyle w:val="HTML"/>
          <w:rFonts w:ascii="Times New Roman" w:hAnsi="Times New Roman" w:cs="Times New Roman"/>
          <w:sz w:val="28"/>
          <w:szCs w:val="28"/>
          <w:shd w:val="clear" w:color="auto" w:fill="FFFFFF"/>
        </w:rPr>
        <w:t>&gt;^</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Классы операторов SP-GiST, включённые в стандартный дистрибутив. GIN-индексы представляют собой инвертированные индексы, в которых могут содержаться значения с несколькими ключами, например массивы. Подобно GiST и SP-GiST, индексы GIN могут поддерживать различные определённые пользователем стратегии и в зависимости от них могут применяться с разными операторами. Например, стандартный дистрибутив PostgreSQL включает классы операторов GIN для одномерных массивов, что позволяет применять индексы в запросах с операторами:</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&lt;@</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@&gt;</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&amp;&amp;</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Классы операторов GIN, включённые в стандартный дистрибутив. В коллекции contrib можно найти и другие классы операторов GIN, реализованные как отдельные проекты.</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 xml:space="preserve">BRIN-индексы (сокращение от Block Range indexes, Индексы зон блоков) хранят обобщённые сведения о значениях, находящихся в физически последовательно расположенных блоках. Подобно GiST, SP-GiST и GIN, индексы BRIN могут поддерживать определённые пользователем стратегии, и в зависимости от них применяться с разными операторами. Для типов данных, имеющих линейный порядок сортировки, записям в индексе соответствуют </w:t>
      </w:r>
      <w:r w:rsidRPr="0011757D">
        <w:rPr>
          <w:sz w:val="28"/>
          <w:szCs w:val="28"/>
        </w:rPr>
        <w:lastRenderedPageBreak/>
        <w:t>минимальные и максимальные значения данных в столбце для каждой зоны блоков, что позволяет поддерживать запросы со следующими операторами:</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&lt;</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&lt;=</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&gt;=</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&gt;</w:t>
      </w:r>
    </w:p>
    <w:p w:rsidR="002A206C" w:rsidRPr="0011757D" w:rsidRDefault="002A206C" w:rsidP="009263AA">
      <w:pPr>
        <w:pStyle w:val="ab"/>
        <w:shd w:val="clear" w:color="auto" w:fill="FFFFFF"/>
        <w:spacing w:before="0" w:beforeAutospacing="0" w:after="0" w:afterAutospacing="0"/>
        <w:ind w:firstLine="709"/>
        <w:jc w:val="both"/>
        <w:rPr>
          <w:rFonts w:eastAsiaTheme="minorHAnsi"/>
          <w:color w:val="000000"/>
          <w:sz w:val="28"/>
          <w:szCs w:val="28"/>
          <w:lang w:eastAsia="en-US"/>
        </w:rPr>
      </w:pPr>
      <w:r w:rsidRPr="0011757D">
        <w:rPr>
          <w:rFonts w:eastAsiaTheme="minorHAnsi"/>
          <w:color w:val="000000"/>
          <w:sz w:val="28"/>
          <w:szCs w:val="28"/>
          <w:lang w:eastAsia="en-US"/>
        </w:rPr>
        <w:t>Классы операторов BRIN, включённые в стандартный дистрибутив.</w:t>
      </w:r>
    </w:p>
    <w:p w:rsidR="002A206C" w:rsidRPr="0011757D" w:rsidRDefault="002A206C" w:rsidP="009263AA">
      <w:pPr>
        <w:pStyle w:val="ab"/>
        <w:shd w:val="clear" w:color="auto" w:fill="FFFFFF"/>
        <w:spacing w:before="0" w:beforeAutospacing="0" w:after="0" w:afterAutospacing="0"/>
        <w:ind w:firstLine="709"/>
        <w:jc w:val="both"/>
        <w:rPr>
          <w:rFonts w:eastAsiaTheme="minorHAnsi"/>
          <w:color w:val="000000"/>
          <w:sz w:val="28"/>
          <w:szCs w:val="28"/>
          <w:lang w:eastAsia="en-US"/>
        </w:rPr>
      </w:pPr>
      <w:r w:rsidRPr="0011757D">
        <w:rPr>
          <w:rFonts w:eastAsiaTheme="minorHAnsi"/>
          <w:color w:val="000000"/>
          <w:sz w:val="28"/>
          <w:szCs w:val="28"/>
          <w:lang w:eastAsia="en-US"/>
        </w:rPr>
        <w:t>Индексы можно создавать и по нескольким столбцам таблицы. Например, если у вас есть таблица:</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color w:val="333333"/>
          <w:sz w:val="28"/>
          <w:szCs w:val="28"/>
          <w:lang w:val="en-US"/>
        </w:rPr>
      </w:pPr>
      <w:r w:rsidRPr="0011757D">
        <w:rPr>
          <w:rFonts w:ascii="Times New Roman" w:hAnsi="Times New Roman" w:cs="Times New Roman"/>
          <w:color w:val="333333"/>
          <w:sz w:val="28"/>
          <w:szCs w:val="28"/>
          <w:lang w:val="en-US"/>
        </w:rPr>
        <w:t>CREATE TABLE test2 (</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color w:val="333333"/>
          <w:sz w:val="28"/>
          <w:szCs w:val="28"/>
          <w:lang w:val="en-US"/>
        </w:rPr>
      </w:pPr>
      <w:r w:rsidRPr="0011757D">
        <w:rPr>
          <w:rFonts w:ascii="Times New Roman" w:hAnsi="Times New Roman" w:cs="Times New Roman"/>
          <w:color w:val="333333"/>
          <w:sz w:val="28"/>
          <w:szCs w:val="28"/>
          <w:lang w:val="en-US"/>
        </w:rPr>
        <w:t xml:space="preserve">  major int,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color w:val="333333"/>
          <w:sz w:val="28"/>
          <w:szCs w:val="28"/>
        </w:rPr>
      </w:pPr>
      <w:r w:rsidRPr="0011757D">
        <w:rPr>
          <w:rFonts w:ascii="Times New Roman" w:hAnsi="Times New Roman" w:cs="Times New Roman"/>
          <w:color w:val="333333"/>
          <w:sz w:val="28"/>
          <w:szCs w:val="28"/>
          <w:lang w:val="en-US"/>
        </w:rPr>
        <w:t xml:space="preserve">  </w:t>
      </w:r>
      <w:r w:rsidRPr="0011757D">
        <w:rPr>
          <w:rFonts w:ascii="Times New Roman" w:hAnsi="Times New Roman" w:cs="Times New Roman"/>
          <w:color w:val="333333"/>
          <w:sz w:val="28"/>
          <w:szCs w:val="28"/>
        </w:rPr>
        <w:t>minor int,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color w:val="333333"/>
          <w:sz w:val="28"/>
          <w:szCs w:val="28"/>
        </w:rPr>
      </w:pPr>
      <w:r w:rsidRPr="0011757D">
        <w:rPr>
          <w:rFonts w:ascii="Times New Roman" w:hAnsi="Times New Roman" w:cs="Times New Roman"/>
          <w:color w:val="333333"/>
          <w:sz w:val="28"/>
          <w:szCs w:val="28"/>
        </w:rPr>
        <w:t xml:space="preserve">  name varchar</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color w:val="333333"/>
          <w:sz w:val="28"/>
          <w:szCs w:val="28"/>
        </w:rPr>
      </w:pPr>
      <w:r w:rsidRPr="0011757D">
        <w:rPr>
          <w:rFonts w:ascii="Times New Roman" w:hAnsi="Times New Roman" w:cs="Times New Roman"/>
          <w:color w:val="333333"/>
          <w:sz w:val="28"/>
          <w:szCs w:val="28"/>
        </w:rPr>
        <w:t>);</w:t>
      </w:r>
    </w:p>
    <w:p w:rsidR="002A206C" w:rsidRPr="0011757D" w:rsidRDefault="002A206C" w:rsidP="009263AA">
      <w:pPr>
        <w:pStyle w:val="ab"/>
        <w:shd w:val="clear" w:color="auto" w:fill="FFFFFF"/>
        <w:spacing w:before="0" w:beforeAutospacing="0" w:after="0" w:afterAutospacing="0"/>
        <w:ind w:firstLine="709"/>
        <w:jc w:val="both"/>
        <w:rPr>
          <w:rFonts w:eastAsiaTheme="minorHAnsi"/>
          <w:color w:val="000000"/>
          <w:sz w:val="28"/>
          <w:szCs w:val="28"/>
          <w:lang w:eastAsia="en-US"/>
        </w:rPr>
      </w:pPr>
      <w:r w:rsidRPr="0011757D">
        <w:rPr>
          <w:rFonts w:eastAsiaTheme="minorHAnsi"/>
          <w:color w:val="000000"/>
          <w:sz w:val="28"/>
          <w:szCs w:val="28"/>
          <w:lang w:eastAsia="en-US"/>
        </w:rPr>
        <w:t>(предположим, что вы поместили в неё содержимое каталога /dev) и вы часто выполняете запросы вида:</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color w:val="333333"/>
          <w:sz w:val="28"/>
          <w:szCs w:val="28"/>
          <w:lang w:val="en-US"/>
        </w:rPr>
      </w:pPr>
      <w:r w:rsidRPr="0011757D">
        <w:rPr>
          <w:rFonts w:ascii="Times New Roman" w:hAnsi="Times New Roman" w:cs="Times New Roman"/>
          <w:color w:val="333333"/>
          <w:sz w:val="28"/>
          <w:szCs w:val="28"/>
          <w:lang w:val="en-US"/>
        </w:rPr>
        <w:t xml:space="preserve">SELECT name FROM test2 WHERE major = </w:t>
      </w:r>
      <w:r w:rsidRPr="0011757D">
        <w:rPr>
          <w:rStyle w:val="HTML"/>
          <w:rFonts w:ascii="Times New Roman" w:hAnsi="Times New Roman" w:cs="Times New Roman"/>
          <w:i/>
          <w:iCs/>
          <w:color w:val="525F6C"/>
          <w:sz w:val="28"/>
          <w:szCs w:val="28"/>
          <w:shd w:val="clear" w:color="auto" w:fill="FFFFFF"/>
        </w:rPr>
        <w:t>константа</w:t>
      </w:r>
      <w:r w:rsidRPr="0011757D">
        <w:rPr>
          <w:rFonts w:ascii="Times New Roman" w:hAnsi="Times New Roman" w:cs="Times New Roman"/>
          <w:color w:val="333333"/>
          <w:sz w:val="28"/>
          <w:szCs w:val="28"/>
          <w:lang w:val="en-US"/>
        </w:rPr>
        <w:t xml:space="preserve"> AND minor = </w:t>
      </w:r>
      <w:r w:rsidRPr="0011757D">
        <w:rPr>
          <w:rStyle w:val="HTML"/>
          <w:rFonts w:ascii="Times New Roman" w:hAnsi="Times New Roman" w:cs="Times New Roman"/>
          <w:i/>
          <w:iCs/>
          <w:color w:val="525F6C"/>
          <w:sz w:val="28"/>
          <w:szCs w:val="28"/>
          <w:shd w:val="clear" w:color="auto" w:fill="FFFFFF"/>
        </w:rPr>
        <w:t>константа</w:t>
      </w:r>
      <w:r w:rsidRPr="0011757D">
        <w:rPr>
          <w:rFonts w:ascii="Times New Roman" w:hAnsi="Times New Roman" w:cs="Times New Roman"/>
          <w:color w:val="333333"/>
          <w:sz w:val="28"/>
          <w:szCs w:val="28"/>
          <w:lang w:val="en-US"/>
        </w:rPr>
        <w:t>;</w:t>
      </w:r>
    </w:p>
    <w:p w:rsidR="002A206C" w:rsidRPr="0011757D" w:rsidRDefault="002A206C" w:rsidP="009263AA">
      <w:pPr>
        <w:pStyle w:val="ab"/>
        <w:shd w:val="clear" w:color="auto" w:fill="FFFFFF"/>
        <w:spacing w:before="0" w:beforeAutospacing="0" w:after="0" w:afterAutospacing="0"/>
        <w:ind w:firstLine="709"/>
        <w:jc w:val="both"/>
        <w:rPr>
          <w:color w:val="525F6C"/>
          <w:sz w:val="28"/>
          <w:szCs w:val="28"/>
          <w:lang w:val="en-US"/>
        </w:rPr>
      </w:pPr>
      <w:r w:rsidRPr="0011757D">
        <w:rPr>
          <w:rFonts w:eastAsiaTheme="minorHAnsi"/>
          <w:color w:val="000000"/>
          <w:sz w:val="28"/>
          <w:szCs w:val="28"/>
          <w:lang w:eastAsia="en-US"/>
        </w:rPr>
        <w:t>тогда имеет смысл определить индекс, покрывающий оба столбца</w:t>
      </w:r>
      <w:r w:rsidRPr="0011757D">
        <w:rPr>
          <w:color w:val="525F6C"/>
          <w:sz w:val="28"/>
          <w:szCs w:val="28"/>
        </w:rPr>
        <w:t> </w:t>
      </w:r>
      <w:r w:rsidRPr="0011757D">
        <w:rPr>
          <w:rStyle w:val="HTML"/>
          <w:rFonts w:ascii="Times New Roman" w:hAnsi="Times New Roman" w:cs="Times New Roman"/>
          <w:sz w:val="28"/>
          <w:szCs w:val="28"/>
          <w:shd w:val="clear" w:color="auto" w:fill="FFFFFF"/>
        </w:rPr>
        <w:t>major</w:t>
      </w:r>
      <w:r w:rsidRPr="0011757D">
        <w:rPr>
          <w:sz w:val="28"/>
          <w:szCs w:val="28"/>
        </w:rPr>
        <w:t> и </w:t>
      </w:r>
      <w:r w:rsidRPr="0011757D">
        <w:rPr>
          <w:rStyle w:val="HTML"/>
          <w:rFonts w:ascii="Times New Roman" w:hAnsi="Times New Roman" w:cs="Times New Roman"/>
          <w:sz w:val="28"/>
          <w:szCs w:val="28"/>
          <w:shd w:val="clear" w:color="auto" w:fill="FFFFFF"/>
        </w:rPr>
        <w:t>minor</w:t>
      </w:r>
      <w:r w:rsidRPr="0011757D">
        <w:rPr>
          <w:sz w:val="28"/>
          <w:szCs w:val="28"/>
        </w:rPr>
        <w:t>. Например</w:t>
      </w:r>
      <w:r w:rsidRPr="0011757D">
        <w:rPr>
          <w:sz w:val="28"/>
          <w:szCs w:val="28"/>
          <w:lang w:val="en-US"/>
        </w:rPr>
        <w: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color w:val="333333"/>
          <w:sz w:val="28"/>
          <w:szCs w:val="28"/>
          <w:lang w:val="en-US"/>
        </w:rPr>
      </w:pPr>
      <w:r w:rsidRPr="0011757D">
        <w:rPr>
          <w:rFonts w:ascii="Times New Roman" w:hAnsi="Times New Roman" w:cs="Times New Roman"/>
          <w:color w:val="333333"/>
          <w:sz w:val="28"/>
          <w:szCs w:val="28"/>
          <w:lang w:val="en-US"/>
        </w:rPr>
        <w:t>CREATE INDEX test2_mm_idx ON test2 (major, minor);</w:t>
      </w:r>
    </w:p>
    <w:p w:rsidR="002A206C" w:rsidRPr="0011757D" w:rsidRDefault="002A206C" w:rsidP="009263AA">
      <w:pPr>
        <w:pStyle w:val="ab"/>
        <w:shd w:val="clear" w:color="auto" w:fill="FFFFFF"/>
        <w:spacing w:before="0" w:beforeAutospacing="0" w:after="0" w:afterAutospacing="0"/>
        <w:ind w:firstLine="709"/>
        <w:jc w:val="both"/>
        <w:rPr>
          <w:rFonts w:eastAsiaTheme="minorHAnsi"/>
          <w:color w:val="000000"/>
          <w:sz w:val="28"/>
          <w:szCs w:val="28"/>
          <w:lang w:eastAsia="en-US"/>
        </w:rPr>
      </w:pPr>
      <w:r w:rsidRPr="0011757D">
        <w:rPr>
          <w:rFonts w:eastAsiaTheme="minorHAnsi"/>
          <w:color w:val="000000"/>
          <w:sz w:val="28"/>
          <w:szCs w:val="28"/>
          <w:lang w:eastAsia="en-US"/>
        </w:rPr>
        <w:t>В настоящее время составными могут быть только индексы типов B-дерево, GiST, GIN и BRIN. Число столбцов в индексе ограничивается 32 (этот предел можно изменить при компиляции PostgreSQL).</w:t>
      </w:r>
    </w:p>
    <w:p w:rsidR="002A206C" w:rsidRPr="0011757D" w:rsidRDefault="002A206C" w:rsidP="009263AA">
      <w:pPr>
        <w:pStyle w:val="ab"/>
        <w:shd w:val="clear" w:color="auto" w:fill="FFFFFF"/>
        <w:spacing w:before="0" w:beforeAutospacing="0" w:after="0" w:afterAutospacing="0"/>
        <w:ind w:firstLine="709"/>
        <w:jc w:val="both"/>
        <w:rPr>
          <w:rFonts w:eastAsiaTheme="minorHAnsi"/>
          <w:color w:val="000000"/>
          <w:sz w:val="28"/>
          <w:szCs w:val="28"/>
          <w:lang w:eastAsia="en-US"/>
        </w:rPr>
      </w:pPr>
      <w:r w:rsidRPr="0011757D">
        <w:rPr>
          <w:rFonts w:eastAsiaTheme="minorHAnsi"/>
          <w:color w:val="000000"/>
          <w:sz w:val="28"/>
          <w:szCs w:val="28"/>
          <w:lang w:eastAsia="en-US"/>
        </w:rPr>
        <w:t>Составной индекс-B-дерево может применяться в условиях с любым подмножеством столбцов индекса, но наиболее эффективен он при ограничениях по ведущим (левым) столбцам. Точное правило состоит в том, что сканируемая область индекса определяется условиями равенства с ведущими столбцами и условиями неравенства с первым столбцом, не участвующим в условии равенства. Ограничения столбцов правее них также проверяются по индексу, так что обращение к таблице откладывается, но на размер сканируемой области индекса это уже не влияет. Например, если есть индекс по столбцам</w:t>
      </w:r>
      <w:r w:rsidRPr="0011757D">
        <w:rPr>
          <w:sz w:val="28"/>
          <w:szCs w:val="28"/>
        </w:rPr>
        <w:t> </w:t>
      </w:r>
      <w:r w:rsidRPr="0011757D">
        <w:rPr>
          <w:rStyle w:val="HTML"/>
          <w:rFonts w:ascii="Times New Roman" w:hAnsi="Times New Roman" w:cs="Times New Roman"/>
          <w:sz w:val="28"/>
          <w:szCs w:val="28"/>
          <w:shd w:val="clear" w:color="auto" w:fill="FFFFFF"/>
        </w:rPr>
        <w:t>(a, b, c)</w:t>
      </w:r>
      <w:r w:rsidRPr="0011757D">
        <w:rPr>
          <w:sz w:val="28"/>
          <w:szCs w:val="28"/>
        </w:rPr>
        <w:t> </w:t>
      </w:r>
      <w:r w:rsidRPr="0011757D">
        <w:rPr>
          <w:rFonts w:eastAsiaTheme="minorHAnsi"/>
          <w:color w:val="000000"/>
          <w:sz w:val="28"/>
          <w:szCs w:val="28"/>
          <w:lang w:eastAsia="en-US"/>
        </w:rPr>
        <w:t>и условие</w:t>
      </w:r>
      <w:r w:rsidRPr="0011757D">
        <w:rPr>
          <w:sz w:val="28"/>
          <w:szCs w:val="28"/>
        </w:rPr>
        <w:t> </w:t>
      </w:r>
      <w:r w:rsidRPr="0011757D">
        <w:rPr>
          <w:rStyle w:val="HTML"/>
          <w:rFonts w:ascii="Times New Roman" w:hAnsi="Times New Roman" w:cs="Times New Roman"/>
          <w:sz w:val="28"/>
          <w:szCs w:val="28"/>
          <w:shd w:val="clear" w:color="auto" w:fill="FFFFFF"/>
        </w:rPr>
        <w:t>WHERE a=5 AND b&gt;=42 AND c&lt;77</w:t>
      </w:r>
      <w:r w:rsidRPr="0011757D">
        <w:rPr>
          <w:sz w:val="28"/>
          <w:szCs w:val="28"/>
        </w:rPr>
        <w:t xml:space="preserve">, </w:t>
      </w:r>
      <w:r w:rsidRPr="0011757D">
        <w:rPr>
          <w:rFonts w:eastAsiaTheme="minorHAnsi"/>
          <w:color w:val="000000"/>
          <w:sz w:val="28"/>
          <w:szCs w:val="28"/>
          <w:lang w:eastAsia="en-US"/>
        </w:rPr>
        <w:t>индекс будет сканироваться от первой записи</w:t>
      </w:r>
      <w:r w:rsidRPr="0011757D">
        <w:rPr>
          <w:sz w:val="28"/>
          <w:szCs w:val="28"/>
        </w:rPr>
        <w:t> </w:t>
      </w:r>
      <w:r w:rsidRPr="0011757D">
        <w:rPr>
          <w:rStyle w:val="HTML"/>
          <w:rFonts w:ascii="Times New Roman" w:hAnsi="Times New Roman" w:cs="Times New Roman"/>
          <w:sz w:val="28"/>
          <w:szCs w:val="28"/>
          <w:shd w:val="clear" w:color="auto" w:fill="FFFFFF"/>
        </w:rPr>
        <w:t>a=5</w:t>
      </w:r>
      <w:r w:rsidRPr="0011757D">
        <w:rPr>
          <w:sz w:val="28"/>
          <w:szCs w:val="28"/>
        </w:rPr>
        <w:t xml:space="preserve"> </w:t>
      </w:r>
      <w:r w:rsidRPr="0011757D">
        <w:rPr>
          <w:rFonts w:eastAsiaTheme="minorHAnsi"/>
          <w:color w:val="000000"/>
          <w:sz w:val="28"/>
          <w:szCs w:val="28"/>
          <w:lang w:eastAsia="en-US"/>
        </w:rPr>
        <w:t>и</w:t>
      </w:r>
      <w:r w:rsidRPr="0011757D">
        <w:rPr>
          <w:sz w:val="28"/>
          <w:szCs w:val="28"/>
        </w:rPr>
        <w:t> </w:t>
      </w:r>
      <w:r w:rsidRPr="0011757D">
        <w:rPr>
          <w:rStyle w:val="HTML"/>
          <w:rFonts w:ascii="Times New Roman" w:hAnsi="Times New Roman" w:cs="Times New Roman"/>
          <w:sz w:val="28"/>
          <w:szCs w:val="28"/>
          <w:shd w:val="clear" w:color="auto" w:fill="FFFFFF"/>
        </w:rPr>
        <w:t xml:space="preserve">b=42 </w:t>
      </w:r>
      <w:r w:rsidRPr="0011757D">
        <w:rPr>
          <w:rFonts w:eastAsiaTheme="minorHAnsi"/>
          <w:color w:val="000000"/>
          <w:sz w:val="28"/>
          <w:szCs w:val="28"/>
          <w:lang w:eastAsia="en-US"/>
        </w:rPr>
        <w:t>до последней с a</w:t>
      </w:r>
      <w:r w:rsidRPr="0011757D">
        <w:rPr>
          <w:rStyle w:val="HTML"/>
          <w:rFonts w:ascii="Times New Roman" w:hAnsi="Times New Roman" w:cs="Times New Roman"/>
          <w:sz w:val="28"/>
          <w:szCs w:val="28"/>
          <w:shd w:val="clear" w:color="auto" w:fill="FFFFFF"/>
        </w:rPr>
        <w:t>=5.</w:t>
      </w:r>
      <w:r w:rsidRPr="0011757D">
        <w:rPr>
          <w:rFonts w:eastAsiaTheme="minorHAnsi"/>
          <w:color w:val="000000"/>
          <w:sz w:val="28"/>
          <w:szCs w:val="28"/>
          <w:lang w:eastAsia="en-US"/>
        </w:rPr>
        <w:t xml:space="preserve"> Записи индекса, в которых c &gt;= 77, не будут учитываться, но, тем не менее, будут просканированы. Этот индекс в принципе может использоваться в запросах с ограничениями по</w:t>
      </w:r>
      <w:r w:rsidRPr="0011757D">
        <w:rPr>
          <w:sz w:val="28"/>
          <w:szCs w:val="28"/>
        </w:rPr>
        <w:t> </w:t>
      </w:r>
      <w:r w:rsidRPr="0011757D">
        <w:rPr>
          <w:rStyle w:val="HTML"/>
          <w:rFonts w:ascii="Times New Roman" w:hAnsi="Times New Roman" w:cs="Times New Roman"/>
          <w:sz w:val="28"/>
          <w:szCs w:val="28"/>
          <w:shd w:val="clear" w:color="auto" w:fill="FFFFFF"/>
        </w:rPr>
        <w:t>b</w:t>
      </w:r>
      <w:r w:rsidRPr="0011757D">
        <w:rPr>
          <w:sz w:val="28"/>
          <w:szCs w:val="28"/>
        </w:rPr>
        <w:t> </w:t>
      </w:r>
      <w:r w:rsidRPr="0011757D">
        <w:rPr>
          <w:rFonts w:eastAsiaTheme="minorHAnsi"/>
          <w:color w:val="000000"/>
          <w:sz w:val="28"/>
          <w:szCs w:val="28"/>
          <w:lang w:eastAsia="en-US"/>
        </w:rPr>
        <w:t>и/или</w:t>
      </w:r>
      <w:r w:rsidRPr="0011757D">
        <w:rPr>
          <w:sz w:val="28"/>
          <w:szCs w:val="28"/>
        </w:rPr>
        <w:t> </w:t>
      </w:r>
      <w:r w:rsidRPr="0011757D">
        <w:rPr>
          <w:rStyle w:val="HTML"/>
          <w:rFonts w:ascii="Times New Roman" w:hAnsi="Times New Roman" w:cs="Times New Roman"/>
          <w:sz w:val="28"/>
          <w:szCs w:val="28"/>
          <w:shd w:val="clear" w:color="auto" w:fill="FFFFFF"/>
        </w:rPr>
        <w:t>c</w:t>
      </w:r>
      <w:r w:rsidRPr="0011757D">
        <w:rPr>
          <w:sz w:val="28"/>
          <w:szCs w:val="28"/>
        </w:rPr>
        <w:t xml:space="preserve">, </w:t>
      </w:r>
      <w:r w:rsidRPr="0011757D">
        <w:rPr>
          <w:rFonts w:eastAsiaTheme="minorHAnsi"/>
          <w:color w:val="000000"/>
          <w:sz w:val="28"/>
          <w:szCs w:val="28"/>
          <w:lang w:eastAsia="en-US"/>
        </w:rPr>
        <w:t>без ограничений столбца a, но при этом будет просканирован весь индекс, так что в большинстве случаев планировщик предпочтёт использованию индекса полное сканирование таблицы.</w:t>
      </w:r>
    </w:p>
    <w:p w:rsidR="002A206C" w:rsidRPr="0011757D" w:rsidRDefault="002A206C" w:rsidP="009263AA">
      <w:pPr>
        <w:pStyle w:val="ab"/>
        <w:shd w:val="clear" w:color="auto" w:fill="FFFFFF"/>
        <w:spacing w:before="0" w:beforeAutospacing="0" w:after="0" w:afterAutospacing="0"/>
        <w:ind w:firstLine="709"/>
        <w:jc w:val="both"/>
        <w:rPr>
          <w:rFonts w:eastAsiaTheme="minorHAnsi"/>
          <w:color w:val="000000"/>
          <w:sz w:val="28"/>
          <w:szCs w:val="28"/>
          <w:lang w:eastAsia="en-US"/>
        </w:rPr>
      </w:pPr>
      <w:r w:rsidRPr="0011757D">
        <w:rPr>
          <w:rFonts w:eastAsiaTheme="minorHAnsi"/>
          <w:color w:val="000000"/>
          <w:sz w:val="28"/>
          <w:szCs w:val="28"/>
          <w:lang w:eastAsia="en-US"/>
        </w:rPr>
        <w:t xml:space="preserve">Составной индекс GiST может применяться в условиях с любым подмножеством столбцов индекса. Условия с дополнительными столбцами </w:t>
      </w:r>
      <w:r w:rsidRPr="0011757D">
        <w:rPr>
          <w:rFonts w:eastAsiaTheme="minorHAnsi"/>
          <w:color w:val="000000"/>
          <w:sz w:val="28"/>
          <w:szCs w:val="28"/>
          <w:lang w:eastAsia="en-US"/>
        </w:rPr>
        <w:lastRenderedPageBreak/>
        <w:t>ограничивают записи, возвращаемые индексом, но в первую очередь сканируемая область индекса определяется ограничением первого столбца. GiST-индекс будет относительно малоэффективен, когда первый его столбец содержит только несколько</w:t>
      </w:r>
      <w:r w:rsidRPr="0011757D">
        <w:rPr>
          <w:sz w:val="28"/>
          <w:szCs w:val="28"/>
        </w:rPr>
        <w:t xml:space="preserve"> </w:t>
      </w:r>
      <w:r w:rsidRPr="0011757D">
        <w:rPr>
          <w:rFonts w:eastAsiaTheme="minorHAnsi"/>
          <w:color w:val="000000"/>
          <w:sz w:val="28"/>
          <w:szCs w:val="28"/>
          <w:lang w:eastAsia="en-US"/>
        </w:rPr>
        <w:t>различающихся значений, даже если дополнительные столбцы дают множество различных значений.</w:t>
      </w:r>
    </w:p>
    <w:p w:rsidR="002A206C" w:rsidRPr="0011757D" w:rsidRDefault="002A206C" w:rsidP="009263AA">
      <w:pPr>
        <w:pStyle w:val="ab"/>
        <w:shd w:val="clear" w:color="auto" w:fill="FFFFFF"/>
        <w:spacing w:before="0" w:beforeAutospacing="0" w:after="0" w:afterAutospacing="0"/>
        <w:ind w:firstLine="709"/>
        <w:jc w:val="both"/>
        <w:rPr>
          <w:rFonts w:eastAsiaTheme="minorHAnsi"/>
          <w:color w:val="000000"/>
          <w:sz w:val="28"/>
          <w:szCs w:val="28"/>
          <w:lang w:eastAsia="en-US"/>
        </w:rPr>
      </w:pPr>
      <w:r w:rsidRPr="0011757D">
        <w:rPr>
          <w:rFonts w:eastAsiaTheme="minorHAnsi"/>
          <w:color w:val="000000"/>
          <w:sz w:val="28"/>
          <w:szCs w:val="28"/>
          <w:lang w:eastAsia="en-US"/>
        </w:rPr>
        <w:t>Составной индекс GIN может применяться в условиях с любым подмножеством столбцов индекса. В отличие от индексов GiST или B-деревьев, эффективность поиска по нему не меняется в зависимости от того, какие из его столбцов используются в условиях запроса.</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rFonts w:eastAsiaTheme="minorHAnsi"/>
          <w:color w:val="000000"/>
          <w:sz w:val="28"/>
          <w:szCs w:val="28"/>
          <w:lang w:eastAsia="en-US"/>
        </w:rPr>
        <w:t>Составной индекс BRIN может применяться в условиях запроса с любым подмножеством столбцов индекса. Подобно индексу GIN и в отличие от B-деревьев или GiST, эффективность поиска по нему не меняется в зависимости от того, какие из его столбцов используются в условиях запроса. Единственное, зачем в одной таблице могут потребоваться несколько индексов BRIN вместо одного составного индекса — это затем, чтобы применялись разные параметры хранения </w:t>
      </w:r>
      <w:r w:rsidRPr="0011757D">
        <w:rPr>
          <w:rStyle w:val="HTML"/>
          <w:rFonts w:ascii="Times New Roman" w:hAnsi="Times New Roman" w:cs="Times New Roman"/>
          <w:sz w:val="28"/>
          <w:szCs w:val="28"/>
          <w:shd w:val="clear" w:color="auto" w:fill="FFFFFF"/>
        </w:rPr>
        <w:t>pages_per_range</w:t>
      </w:r>
      <w:r w:rsidRPr="0011757D">
        <w:rPr>
          <w:sz w:val="28"/>
          <w:szCs w:val="28"/>
        </w:rPr>
        <w:t>.</w:t>
      </w:r>
    </w:p>
    <w:p w:rsidR="002A206C" w:rsidRPr="0011757D" w:rsidRDefault="002A206C" w:rsidP="009263AA">
      <w:pPr>
        <w:pStyle w:val="ab"/>
        <w:shd w:val="clear" w:color="auto" w:fill="FFFFFF"/>
        <w:spacing w:before="0" w:beforeAutospacing="0" w:after="0" w:afterAutospacing="0"/>
        <w:ind w:firstLine="709"/>
        <w:jc w:val="both"/>
        <w:rPr>
          <w:rFonts w:eastAsiaTheme="minorHAnsi"/>
          <w:color w:val="000000"/>
          <w:sz w:val="28"/>
          <w:szCs w:val="28"/>
          <w:lang w:eastAsia="en-US"/>
        </w:rPr>
      </w:pPr>
      <w:r w:rsidRPr="0011757D">
        <w:rPr>
          <w:rFonts w:eastAsiaTheme="minorHAnsi"/>
          <w:color w:val="000000"/>
          <w:sz w:val="28"/>
          <w:szCs w:val="28"/>
          <w:lang w:eastAsia="en-US"/>
        </w:rPr>
        <w:t>При этом, разумеется, каждый столбец должен использоваться с операторами, соответствующими типу индекса; ограничения с другими операторами рассматриваться не будут.</w:t>
      </w:r>
    </w:p>
    <w:p w:rsidR="002A206C" w:rsidRPr="0011757D" w:rsidRDefault="002A206C" w:rsidP="009263AA">
      <w:pPr>
        <w:pStyle w:val="ab"/>
        <w:shd w:val="clear" w:color="auto" w:fill="FFFFFF"/>
        <w:spacing w:before="0" w:beforeAutospacing="0" w:after="0" w:afterAutospacing="0"/>
        <w:ind w:firstLine="709"/>
        <w:jc w:val="both"/>
        <w:rPr>
          <w:rFonts w:eastAsiaTheme="minorHAnsi"/>
          <w:color w:val="000000"/>
          <w:sz w:val="28"/>
          <w:szCs w:val="28"/>
          <w:lang w:eastAsia="en-US"/>
        </w:rPr>
      </w:pPr>
      <w:r w:rsidRPr="0011757D">
        <w:rPr>
          <w:rFonts w:eastAsiaTheme="minorHAnsi"/>
          <w:color w:val="000000"/>
          <w:sz w:val="28"/>
          <w:szCs w:val="28"/>
          <w:lang w:eastAsia="en-US"/>
        </w:rPr>
        <w:t>Составные индексы следует использовать обдуманно. В большинстве случаев индекс по одному столбцу будет работать достаточно хорошо и сэкономит время и место. Индексы по более чем трём столбцам вряд ли будут полезными, если только таблица не используется крайне однообразно.</w:t>
      </w:r>
    </w:p>
    <w:p w:rsidR="002A206C" w:rsidRPr="0011757D" w:rsidRDefault="002A206C" w:rsidP="009263AA">
      <w:pPr>
        <w:pStyle w:val="ab"/>
        <w:shd w:val="clear" w:color="auto" w:fill="FFFFFF"/>
        <w:spacing w:before="0" w:beforeAutospacing="0" w:after="0" w:afterAutospacing="0"/>
        <w:ind w:firstLine="709"/>
        <w:jc w:val="both"/>
        <w:rPr>
          <w:rFonts w:eastAsiaTheme="minorHAnsi"/>
          <w:color w:val="000000"/>
          <w:sz w:val="28"/>
          <w:szCs w:val="28"/>
          <w:lang w:eastAsia="en-US"/>
        </w:rPr>
      </w:pPr>
      <w:r w:rsidRPr="0011757D">
        <w:rPr>
          <w:rFonts w:eastAsiaTheme="minorHAnsi"/>
          <w:color w:val="000000"/>
          <w:sz w:val="28"/>
          <w:szCs w:val="28"/>
          <w:lang w:eastAsia="en-US"/>
        </w:rPr>
        <w:t>Помимо простого поиска строк для выдачи в результате запроса, индексы также могут применяться для сортировки строк в определённом порядке. Это позволяет учесть предложение</w:t>
      </w:r>
      <w:r w:rsidRPr="0011757D">
        <w:rPr>
          <w:sz w:val="28"/>
          <w:szCs w:val="28"/>
        </w:rPr>
        <w:t> </w:t>
      </w:r>
      <w:r w:rsidRPr="0011757D">
        <w:rPr>
          <w:sz w:val="28"/>
          <w:szCs w:val="28"/>
          <w:shd w:val="clear" w:color="auto" w:fill="FFFFFF"/>
        </w:rPr>
        <w:t>ORDER BY</w:t>
      </w:r>
      <w:r w:rsidRPr="0011757D">
        <w:rPr>
          <w:sz w:val="28"/>
          <w:szCs w:val="28"/>
        </w:rPr>
        <w:t xml:space="preserve"> в </w:t>
      </w:r>
      <w:r w:rsidRPr="0011757D">
        <w:rPr>
          <w:rFonts w:eastAsiaTheme="minorHAnsi"/>
          <w:color w:val="000000"/>
          <w:sz w:val="28"/>
          <w:szCs w:val="28"/>
          <w:lang w:eastAsia="en-US"/>
        </w:rPr>
        <w:t>запросе, не выполняя сортировку дополнительно. Из всех типов индексов, которые поддерживает PostgreSQL, сортировать данные могут только B-деревья – индексы других типов возвращают строки в неопределённом, зависящем от реализации порядке.</w:t>
      </w:r>
    </w:p>
    <w:p w:rsidR="002A206C" w:rsidRPr="0011757D" w:rsidRDefault="002A206C" w:rsidP="009263AA">
      <w:pPr>
        <w:pStyle w:val="ab"/>
        <w:shd w:val="clear" w:color="auto" w:fill="FFFFFF"/>
        <w:spacing w:before="0" w:beforeAutospacing="0" w:after="0" w:afterAutospacing="0"/>
        <w:ind w:firstLine="709"/>
        <w:jc w:val="both"/>
        <w:rPr>
          <w:rFonts w:eastAsiaTheme="minorHAnsi"/>
          <w:color w:val="000000"/>
          <w:sz w:val="28"/>
          <w:szCs w:val="28"/>
          <w:lang w:eastAsia="en-US"/>
        </w:rPr>
      </w:pPr>
      <w:r w:rsidRPr="0011757D">
        <w:rPr>
          <w:rFonts w:eastAsiaTheme="minorHAnsi"/>
          <w:color w:val="000000"/>
          <w:sz w:val="28"/>
          <w:szCs w:val="28"/>
          <w:lang w:eastAsia="en-US"/>
        </w:rPr>
        <w:t>Планировщик может выполнить указание</w:t>
      </w:r>
      <w:r w:rsidRPr="0011757D">
        <w:rPr>
          <w:sz w:val="28"/>
          <w:szCs w:val="28"/>
        </w:rPr>
        <w:t> </w:t>
      </w:r>
      <w:r w:rsidRPr="0011757D">
        <w:rPr>
          <w:sz w:val="28"/>
          <w:szCs w:val="28"/>
          <w:shd w:val="clear" w:color="auto" w:fill="FFFFFF"/>
        </w:rPr>
        <w:t>ORDER BY</w:t>
      </w:r>
      <w:r w:rsidRPr="0011757D">
        <w:rPr>
          <w:sz w:val="28"/>
          <w:szCs w:val="28"/>
        </w:rPr>
        <w:t xml:space="preserve">, </w:t>
      </w:r>
      <w:r w:rsidRPr="0011757D">
        <w:rPr>
          <w:rFonts w:eastAsiaTheme="minorHAnsi"/>
          <w:color w:val="000000"/>
          <w:sz w:val="28"/>
          <w:szCs w:val="28"/>
          <w:lang w:eastAsia="en-US"/>
        </w:rPr>
        <w:t>либо просканировав существующий индекс, подходящий этому указанию, либо просканировав таблицу в физическом порядке и выполнив сортировку явно. Для запроса, требующего сканирования большой части таблицы, явная сортировка скорее всего будет быстрее, чем применение индекса, так как при последовательном чтении она потребует меньше операций ввода/вывода. Важный особый случай представляет </w:t>
      </w:r>
      <w:r w:rsidRPr="0011757D">
        <w:rPr>
          <w:sz w:val="28"/>
          <w:szCs w:val="28"/>
          <w:shd w:val="clear" w:color="auto" w:fill="FFFFFF"/>
        </w:rPr>
        <w:t>ORDER BY</w:t>
      </w:r>
      <w:r w:rsidRPr="0011757D">
        <w:rPr>
          <w:rFonts w:eastAsiaTheme="minorHAnsi"/>
          <w:color w:val="000000"/>
          <w:sz w:val="28"/>
          <w:szCs w:val="28"/>
          <w:lang w:eastAsia="en-US"/>
        </w:rPr>
        <w:t> в сочетании с</w:t>
      </w:r>
      <w:r w:rsidRPr="0011757D">
        <w:rPr>
          <w:sz w:val="28"/>
          <w:szCs w:val="28"/>
        </w:rPr>
        <w:t> </w:t>
      </w:r>
      <w:r w:rsidRPr="0011757D">
        <w:rPr>
          <w:sz w:val="28"/>
          <w:szCs w:val="28"/>
          <w:shd w:val="clear" w:color="auto" w:fill="FFFFFF"/>
        </w:rPr>
        <w:t>LIMIT</w:t>
      </w:r>
      <w:r w:rsidRPr="0011757D">
        <w:rPr>
          <w:sz w:val="28"/>
          <w:szCs w:val="28"/>
        </w:rPr>
        <w:t> </w:t>
      </w:r>
      <w:r w:rsidRPr="0011757D">
        <w:rPr>
          <w:i/>
          <w:iCs/>
          <w:sz w:val="28"/>
          <w:szCs w:val="28"/>
          <w:shd w:val="clear" w:color="auto" w:fill="FFFFFF"/>
        </w:rPr>
        <w:t>n</w:t>
      </w:r>
      <w:r w:rsidRPr="0011757D">
        <w:rPr>
          <w:sz w:val="28"/>
          <w:szCs w:val="28"/>
        </w:rPr>
        <w:t xml:space="preserve">: </w:t>
      </w:r>
      <w:r w:rsidRPr="0011757D">
        <w:rPr>
          <w:rFonts w:eastAsiaTheme="minorHAnsi"/>
          <w:color w:val="000000"/>
          <w:sz w:val="28"/>
          <w:szCs w:val="28"/>
          <w:lang w:eastAsia="en-US"/>
        </w:rPr>
        <w:t>при явной сортировке системе потребуется обработать все данные, чтобы выбрать первые n строк, но при наличии индекса, соответствующего столбцам в </w:t>
      </w:r>
      <w:r w:rsidRPr="0011757D">
        <w:rPr>
          <w:sz w:val="28"/>
          <w:szCs w:val="28"/>
          <w:shd w:val="clear" w:color="auto" w:fill="FFFFFF"/>
        </w:rPr>
        <w:t>ORDER BY</w:t>
      </w:r>
      <w:r w:rsidRPr="0011757D">
        <w:rPr>
          <w:sz w:val="28"/>
          <w:szCs w:val="28"/>
        </w:rPr>
        <w:t xml:space="preserve">, </w:t>
      </w:r>
      <w:r w:rsidRPr="0011757D">
        <w:rPr>
          <w:rFonts w:eastAsiaTheme="minorHAnsi"/>
          <w:color w:val="000000"/>
          <w:sz w:val="28"/>
          <w:szCs w:val="28"/>
          <w:lang w:eastAsia="en-US"/>
        </w:rPr>
        <w:t>первы</w:t>
      </w:r>
      <w:r w:rsidRPr="0011757D">
        <w:rPr>
          <w:sz w:val="28"/>
          <w:szCs w:val="28"/>
        </w:rPr>
        <w:t>е </w:t>
      </w:r>
      <w:r w:rsidRPr="0011757D">
        <w:rPr>
          <w:i/>
          <w:iCs/>
          <w:sz w:val="28"/>
          <w:szCs w:val="28"/>
          <w:shd w:val="clear" w:color="auto" w:fill="FFFFFF"/>
        </w:rPr>
        <w:t>n</w:t>
      </w:r>
      <w:r w:rsidRPr="0011757D">
        <w:rPr>
          <w:sz w:val="28"/>
          <w:szCs w:val="28"/>
        </w:rPr>
        <w:t> </w:t>
      </w:r>
      <w:r w:rsidRPr="0011757D">
        <w:rPr>
          <w:rFonts w:eastAsiaTheme="minorHAnsi"/>
          <w:color w:val="000000"/>
          <w:sz w:val="28"/>
          <w:szCs w:val="28"/>
          <w:lang w:eastAsia="en-US"/>
        </w:rPr>
        <w:t>строк можно получить сразу, не просматривая остальные вовсе.</w:t>
      </w:r>
    </w:p>
    <w:p w:rsidR="002A206C" w:rsidRPr="0011757D" w:rsidRDefault="002A206C" w:rsidP="009263AA">
      <w:pPr>
        <w:shd w:val="clear" w:color="auto" w:fill="FFFFFF"/>
        <w:ind w:firstLine="709"/>
        <w:jc w:val="both"/>
        <w:rPr>
          <w:rFonts w:ascii="Times New Roman" w:eastAsia="Times New Roman" w:hAnsi="Times New Roman" w:cs="Times New Roman"/>
          <w:sz w:val="28"/>
          <w:szCs w:val="28"/>
          <w:lang w:val="en-US" w:eastAsia="ru-RU"/>
        </w:rPr>
      </w:pPr>
      <w:r w:rsidRPr="0011757D">
        <w:rPr>
          <w:rFonts w:ascii="Times New Roman" w:hAnsi="Times New Roman" w:cs="Times New Roman"/>
          <w:color w:val="000000"/>
          <w:sz w:val="28"/>
          <w:szCs w:val="28"/>
        </w:rPr>
        <w:t>По умолчанию элементы B-дерева хранятся в порядке возрастания, при этом значения NULL идут в конце. Это означает, что при прямом сканировании индекса по столбцу x порядок оказывается соответствующим указанию</w:t>
      </w:r>
      <w:r w:rsidRPr="0011757D">
        <w:rPr>
          <w:rFonts w:ascii="Times New Roman" w:eastAsia="Times New Roman" w:hAnsi="Times New Roman" w:cs="Times New Roman"/>
          <w:sz w:val="28"/>
          <w:szCs w:val="28"/>
          <w:lang w:eastAsia="ru-RU"/>
        </w:rPr>
        <w:t> </w:t>
      </w:r>
      <w:r w:rsidRPr="0011757D">
        <w:rPr>
          <w:rFonts w:ascii="Times New Roman" w:eastAsia="Times New Roman" w:hAnsi="Times New Roman" w:cs="Times New Roman"/>
          <w:sz w:val="28"/>
          <w:szCs w:val="28"/>
          <w:shd w:val="clear" w:color="auto" w:fill="FFFFFF"/>
          <w:lang w:val="en-US" w:eastAsia="ru-RU"/>
        </w:rPr>
        <w:t>ORDER BY x</w:t>
      </w:r>
      <w:r w:rsidRPr="0011757D">
        <w:rPr>
          <w:rFonts w:ascii="Times New Roman" w:eastAsia="Times New Roman" w:hAnsi="Times New Roman" w:cs="Times New Roman"/>
          <w:sz w:val="28"/>
          <w:szCs w:val="28"/>
          <w:lang w:val="en-US" w:eastAsia="ru-RU"/>
        </w:rPr>
        <w:t> (</w:t>
      </w:r>
      <w:r w:rsidRPr="0011757D">
        <w:rPr>
          <w:rFonts w:ascii="Times New Roman" w:hAnsi="Times New Roman" w:cs="Times New Roman"/>
          <w:color w:val="000000"/>
          <w:sz w:val="28"/>
          <w:szCs w:val="28"/>
        </w:rPr>
        <w:t>или</w:t>
      </w:r>
      <w:r w:rsidRPr="0011757D">
        <w:rPr>
          <w:rFonts w:ascii="Times New Roman" w:hAnsi="Times New Roman" w:cs="Times New Roman"/>
          <w:color w:val="000000"/>
          <w:sz w:val="28"/>
          <w:szCs w:val="28"/>
          <w:lang w:val="en-US"/>
        </w:rPr>
        <w:t xml:space="preserve"> </w:t>
      </w:r>
      <w:r w:rsidRPr="0011757D">
        <w:rPr>
          <w:rFonts w:ascii="Times New Roman" w:hAnsi="Times New Roman" w:cs="Times New Roman"/>
          <w:color w:val="000000"/>
          <w:sz w:val="28"/>
          <w:szCs w:val="28"/>
        </w:rPr>
        <w:t>точнее</w:t>
      </w:r>
      <w:r w:rsidRPr="0011757D">
        <w:rPr>
          <w:rFonts w:ascii="Times New Roman" w:hAnsi="Times New Roman" w:cs="Times New Roman"/>
          <w:color w:val="000000"/>
          <w:sz w:val="28"/>
          <w:szCs w:val="28"/>
          <w:lang w:val="en-US"/>
        </w:rPr>
        <w:t>, </w:t>
      </w:r>
      <w:r w:rsidRPr="0011757D">
        <w:rPr>
          <w:rFonts w:ascii="Times New Roman" w:eastAsia="Times New Roman" w:hAnsi="Times New Roman" w:cs="Times New Roman"/>
          <w:sz w:val="28"/>
          <w:szCs w:val="28"/>
          <w:shd w:val="clear" w:color="auto" w:fill="FFFFFF"/>
          <w:lang w:val="en-US" w:eastAsia="ru-RU"/>
        </w:rPr>
        <w:t>ORDER BY x ASC NULLS LAST</w:t>
      </w: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sz w:val="28"/>
          <w:szCs w:val="28"/>
          <w:lang w:eastAsia="ru-RU"/>
        </w:rPr>
        <w:t xml:space="preserve">Индекс также может сканироваться в обратную сторону, и тогда порядок соответствует </w:t>
      </w:r>
      <w:r w:rsidRPr="0011757D">
        <w:rPr>
          <w:rFonts w:ascii="Times New Roman" w:eastAsia="Times New Roman" w:hAnsi="Times New Roman" w:cs="Times New Roman"/>
          <w:sz w:val="28"/>
          <w:szCs w:val="28"/>
          <w:lang w:eastAsia="ru-RU"/>
        </w:rPr>
        <w:lastRenderedPageBreak/>
        <w:t>указанию </w:t>
      </w:r>
      <w:r w:rsidRPr="0011757D">
        <w:rPr>
          <w:rFonts w:ascii="Times New Roman" w:eastAsia="Times New Roman" w:hAnsi="Times New Roman" w:cs="Times New Roman"/>
          <w:sz w:val="28"/>
          <w:szCs w:val="28"/>
          <w:shd w:val="clear" w:color="auto" w:fill="FFFFFF"/>
          <w:lang w:val="en-US" w:eastAsia="ru-RU"/>
        </w:rPr>
        <w:t>ORDER BY x DESC</w:t>
      </w:r>
      <w:r w:rsidRPr="0011757D">
        <w:rPr>
          <w:rFonts w:ascii="Times New Roman" w:eastAsia="Times New Roman" w:hAnsi="Times New Roman" w:cs="Times New Roman"/>
          <w:sz w:val="28"/>
          <w:szCs w:val="28"/>
          <w:lang w:val="en-US" w:eastAsia="ru-RU"/>
        </w:rPr>
        <w:t> (</w:t>
      </w:r>
      <w:r w:rsidRPr="0011757D">
        <w:rPr>
          <w:rFonts w:ascii="Times New Roman" w:eastAsia="Times New Roman" w:hAnsi="Times New Roman" w:cs="Times New Roman"/>
          <w:sz w:val="28"/>
          <w:szCs w:val="28"/>
          <w:lang w:eastAsia="ru-RU"/>
        </w:rPr>
        <w:t>или</w:t>
      </w: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sz w:val="28"/>
          <w:szCs w:val="28"/>
          <w:lang w:eastAsia="ru-RU"/>
        </w:rPr>
        <w:t>точнее</w:t>
      </w:r>
      <w:r w:rsidRPr="0011757D">
        <w:rPr>
          <w:rFonts w:ascii="Times New Roman" w:eastAsia="Times New Roman" w:hAnsi="Times New Roman" w:cs="Times New Roman"/>
          <w:sz w:val="28"/>
          <w:szCs w:val="28"/>
          <w:lang w:val="en-US" w:eastAsia="ru-RU"/>
        </w:rPr>
        <w:t>, </w:t>
      </w:r>
      <w:r w:rsidRPr="0011757D">
        <w:rPr>
          <w:rFonts w:ascii="Times New Roman" w:eastAsia="Times New Roman" w:hAnsi="Times New Roman" w:cs="Times New Roman"/>
          <w:sz w:val="28"/>
          <w:szCs w:val="28"/>
          <w:shd w:val="clear" w:color="auto" w:fill="FFFFFF"/>
          <w:lang w:val="en-US" w:eastAsia="ru-RU"/>
        </w:rPr>
        <w:t>ORDER BY x DESC NULLS FIRST</w:t>
      </w: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sz w:val="28"/>
          <w:szCs w:val="28"/>
          <w:lang w:eastAsia="ru-RU"/>
        </w:rPr>
        <w:t>так</w:t>
      </w: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sz w:val="28"/>
          <w:szCs w:val="28"/>
          <w:lang w:eastAsia="ru-RU"/>
        </w:rPr>
        <w:t>как</w:t>
      </w: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sz w:val="28"/>
          <w:szCs w:val="28"/>
          <w:lang w:eastAsia="ru-RU"/>
        </w:rPr>
        <w:t>для</w:t>
      </w:r>
      <w:r w:rsidRPr="0011757D">
        <w:rPr>
          <w:rFonts w:ascii="Times New Roman" w:eastAsia="Times New Roman" w:hAnsi="Times New Roman" w:cs="Times New Roman"/>
          <w:sz w:val="28"/>
          <w:szCs w:val="28"/>
          <w:lang w:val="en-US" w:eastAsia="ru-RU"/>
        </w:rPr>
        <w:t> </w:t>
      </w:r>
      <w:r w:rsidRPr="0011757D">
        <w:rPr>
          <w:rFonts w:ascii="Times New Roman" w:eastAsia="Times New Roman" w:hAnsi="Times New Roman" w:cs="Times New Roman"/>
          <w:sz w:val="28"/>
          <w:szCs w:val="28"/>
          <w:shd w:val="clear" w:color="auto" w:fill="FFFFFF"/>
          <w:lang w:val="en-US" w:eastAsia="ru-RU"/>
        </w:rPr>
        <w:t>ORDER BY DESC</w:t>
      </w:r>
      <w:r w:rsidRPr="0011757D">
        <w:rPr>
          <w:rFonts w:ascii="Times New Roman" w:eastAsia="Times New Roman" w:hAnsi="Times New Roman" w:cs="Times New Roman"/>
          <w:sz w:val="28"/>
          <w:szCs w:val="28"/>
          <w:lang w:val="en-US" w:eastAsia="ru-RU"/>
        </w:rPr>
        <w:t> </w:t>
      </w:r>
      <w:r w:rsidRPr="0011757D">
        <w:rPr>
          <w:rFonts w:ascii="Times New Roman" w:eastAsia="Times New Roman" w:hAnsi="Times New Roman" w:cs="Times New Roman"/>
          <w:sz w:val="28"/>
          <w:szCs w:val="28"/>
          <w:lang w:eastAsia="ru-RU"/>
        </w:rPr>
        <w:t>подразумевается</w:t>
      </w:r>
      <w:r w:rsidRPr="0011757D">
        <w:rPr>
          <w:rFonts w:ascii="Times New Roman" w:eastAsia="Times New Roman" w:hAnsi="Times New Roman" w:cs="Times New Roman"/>
          <w:sz w:val="28"/>
          <w:szCs w:val="28"/>
          <w:lang w:val="en-US" w:eastAsia="ru-RU"/>
        </w:rPr>
        <w:t> </w:t>
      </w:r>
      <w:r w:rsidRPr="0011757D">
        <w:rPr>
          <w:rFonts w:ascii="Times New Roman" w:eastAsia="Times New Roman" w:hAnsi="Times New Roman" w:cs="Times New Roman"/>
          <w:sz w:val="28"/>
          <w:szCs w:val="28"/>
          <w:shd w:val="clear" w:color="auto" w:fill="FFFFFF"/>
          <w:lang w:val="en-US" w:eastAsia="ru-RU"/>
        </w:rPr>
        <w:t>NULLS FIRST</w:t>
      </w:r>
      <w:r w:rsidRPr="0011757D">
        <w:rPr>
          <w:rFonts w:ascii="Times New Roman" w:eastAsia="Times New Roman" w:hAnsi="Times New Roman" w:cs="Times New Roman"/>
          <w:sz w:val="28"/>
          <w:szCs w:val="28"/>
          <w:lang w:val="en-US" w:eastAsia="ru-RU"/>
        </w:rPr>
        <w:t>).</w:t>
      </w:r>
    </w:p>
    <w:p w:rsidR="002A206C" w:rsidRPr="0011757D" w:rsidRDefault="002A206C" w:rsidP="009263AA">
      <w:pPr>
        <w:shd w:val="clear" w:color="auto" w:fill="FFFFFF"/>
        <w:ind w:firstLine="709"/>
        <w:jc w:val="both"/>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Вы можете изменить порядок сортировки элементов B-дерева, добавив уточнения </w:t>
      </w:r>
      <w:r w:rsidRPr="0011757D">
        <w:rPr>
          <w:rFonts w:ascii="Times New Roman" w:eastAsia="Times New Roman" w:hAnsi="Times New Roman" w:cs="Times New Roman"/>
          <w:sz w:val="28"/>
          <w:szCs w:val="28"/>
          <w:shd w:val="clear" w:color="auto" w:fill="FFFFFF"/>
          <w:lang w:eastAsia="ru-RU"/>
        </w:rPr>
        <w:t>ASC</w:t>
      </w:r>
      <w:r w:rsidRPr="0011757D">
        <w:rPr>
          <w:rFonts w:ascii="Times New Roman" w:eastAsia="Times New Roman" w:hAnsi="Times New Roman" w:cs="Times New Roman"/>
          <w:sz w:val="28"/>
          <w:szCs w:val="28"/>
          <w:lang w:eastAsia="ru-RU"/>
        </w:rPr>
        <w:t>, </w:t>
      </w:r>
      <w:r w:rsidRPr="0011757D">
        <w:rPr>
          <w:rFonts w:ascii="Times New Roman" w:eastAsia="Times New Roman" w:hAnsi="Times New Roman" w:cs="Times New Roman"/>
          <w:sz w:val="28"/>
          <w:szCs w:val="28"/>
          <w:shd w:val="clear" w:color="auto" w:fill="FFFFFF"/>
          <w:lang w:eastAsia="ru-RU"/>
        </w:rPr>
        <w:t>DESC</w:t>
      </w:r>
      <w:r w:rsidRPr="0011757D">
        <w:rPr>
          <w:rFonts w:ascii="Times New Roman" w:eastAsia="Times New Roman" w:hAnsi="Times New Roman" w:cs="Times New Roman"/>
          <w:sz w:val="28"/>
          <w:szCs w:val="28"/>
          <w:lang w:eastAsia="ru-RU"/>
        </w:rPr>
        <w:t>, </w:t>
      </w:r>
      <w:r w:rsidRPr="0011757D">
        <w:rPr>
          <w:rFonts w:ascii="Times New Roman" w:eastAsia="Times New Roman" w:hAnsi="Times New Roman" w:cs="Times New Roman"/>
          <w:sz w:val="28"/>
          <w:szCs w:val="28"/>
          <w:shd w:val="clear" w:color="auto" w:fill="FFFFFF"/>
          <w:lang w:eastAsia="ru-RU"/>
        </w:rPr>
        <w:t>NULLS FIRST</w:t>
      </w:r>
      <w:r w:rsidRPr="0011757D">
        <w:rPr>
          <w:rFonts w:ascii="Times New Roman" w:eastAsia="Times New Roman" w:hAnsi="Times New Roman" w:cs="Times New Roman"/>
          <w:sz w:val="28"/>
          <w:szCs w:val="28"/>
          <w:lang w:eastAsia="ru-RU"/>
        </w:rPr>
        <w:t> и/или </w:t>
      </w:r>
      <w:r w:rsidRPr="0011757D">
        <w:rPr>
          <w:rFonts w:ascii="Times New Roman" w:eastAsia="Times New Roman" w:hAnsi="Times New Roman" w:cs="Times New Roman"/>
          <w:sz w:val="28"/>
          <w:szCs w:val="28"/>
          <w:shd w:val="clear" w:color="auto" w:fill="FFFFFF"/>
          <w:lang w:eastAsia="ru-RU"/>
        </w:rPr>
        <w:t>NULLS LAST</w:t>
      </w:r>
      <w:r w:rsidRPr="0011757D">
        <w:rPr>
          <w:rFonts w:ascii="Times New Roman" w:eastAsia="Times New Roman" w:hAnsi="Times New Roman" w:cs="Times New Roman"/>
          <w:sz w:val="28"/>
          <w:szCs w:val="28"/>
          <w:lang w:eastAsia="ru-RU"/>
        </w:rPr>
        <w:t> при создании индекса; например:</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CREATE INDEX test2_info_nulls_low ON test2 (info NULLS FIRST);</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CREATE INDEX test3_desc_index ON test3 (id DESC NULLS LAST);</w:t>
      </w:r>
    </w:p>
    <w:p w:rsidR="002A206C" w:rsidRPr="0011757D" w:rsidRDefault="002A206C" w:rsidP="009263AA">
      <w:pPr>
        <w:shd w:val="clear" w:color="auto" w:fill="FFFFFF"/>
        <w:ind w:firstLine="709"/>
        <w:jc w:val="both"/>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Индекс, в котором элементы хранятся в порядке возрастания и значения NULL идут первыми, может удовлетворять указаниям </w:t>
      </w:r>
      <w:r w:rsidRPr="0011757D">
        <w:rPr>
          <w:rFonts w:ascii="Times New Roman" w:eastAsia="Times New Roman" w:hAnsi="Times New Roman" w:cs="Times New Roman"/>
          <w:sz w:val="28"/>
          <w:szCs w:val="28"/>
          <w:shd w:val="clear" w:color="auto" w:fill="FFFFFF"/>
          <w:lang w:eastAsia="ru-RU"/>
        </w:rPr>
        <w:t>ORDER BY x ASC NULLS FIRST</w:t>
      </w:r>
      <w:r w:rsidRPr="0011757D">
        <w:rPr>
          <w:rFonts w:ascii="Times New Roman" w:eastAsia="Times New Roman" w:hAnsi="Times New Roman" w:cs="Times New Roman"/>
          <w:sz w:val="28"/>
          <w:szCs w:val="28"/>
          <w:lang w:eastAsia="ru-RU"/>
        </w:rPr>
        <w:t> или </w:t>
      </w:r>
      <w:r w:rsidRPr="0011757D">
        <w:rPr>
          <w:rFonts w:ascii="Times New Roman" w:eastAsia="Times New Roman" w:hAnsi="Times New Roman" w:cs="Times New Roman"/>
          <w:sz w:val="28"/>
          <w:szCs w:val="28"/>
          <w:shd w:val="clear" w:color="auto" w:fill="FFFFFF"/>
          <w:lang w:eastAsia="ru-RU"/>
        </w:rPr>
        <w:t>ORDER BY x DESC NULLS LAST</w:t>
      </w:r>
      <w:r w:rsidRPr="0011757D">
        <w:rPr>
          <w:rFonts w:ascii="Times New Roman" w:eastAsia="Times New Roman" w:hAnsi="Times New Roman" w:cs="Times New Roman"/>
          <w:sz w:val="28"/>
          <w:szCs w:val="28"/>
          <w:lang w:eastAsia="ru-RU"/>
        </w:rPr>
        <w:t>, в зависимости от направления просмотра.</w:t>
      </w:r>
    </w:p>
    <w:p w:rsidR="002A206C" w:rsidRPr="0011757D" w:rsidRDefault="002A206C" w:rsidP="009263AA">
      <w:pPr>
        <w:shd w:val="clear" w:color="auto" w:fill="FFFFFF"/>
        <w:ind w:firstLine="709"/>
        <w:jc w:val="both"/>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У вас может возникнуть вопрос, зачем нужны все четыре варианта при создании индексов, когда и два варианта с учётом обратного просмотра покрывают все виды </w:t>
      </w:r>
      <w:r w:rsidRPr="0011757D">
        <w:rPr>
          <w:rFonts w:ascii="Times New Roman" w:eastAsia="Times New Roman" w:hAnsi="Times New Roman" w:cs="Times New Roman"/>
          <w:sz w:val="28"/>
          <w:szCs w:val="28"/>
          <w:shd w:val="clear" w:color="auto" w:fill="FFFFFF"/>
          <w:lang w:eastAsia="ru-RU"/>
        </w:rPr>
        <w:t>ORDER BY</w:t>
      </w:r>
      <w:r w:rsidRPr="0011757D">
        <w:rPr>
          <w:rFonts w:ascii="Times New Roman" w:eastAsia="Times New Roman" w:hAnsi="Times New Roman" w:cs="Times New Roman"/>
          <w:sz w:val="28"/>
          <w:szCs w:val="28"/>
          <w:lang w:eastAsia="ru-RU"/>
        </w:rPr>
        <w:t>. Для индексов по одному столбцу это и в самом деле излишне, но для индексов по многим столбцам это может быть полезно. Рассмотрим индекс по двум столбцам </w:t>
      </w:r>
      <w:r w:rsidRPr="0011757D">
        <w:rPr>
          <w:rFonts w:ascii="Times New Roman" w:eastAsia="Times New Roman" w:hAnsi="Times New Roman" w:cs="Times New Roman"/>
          <w:sz w:val="28"/>
          <w:szCs w:val="28"/>
          <w:shd w:val="clear" w:color="auto" w:fill="FFFFFF"/>
          <w:lang w:eastAsia="ru-RU"/>
        </w:rPr>
        <w:t>(x, y)</w:t>
      </w:r>
      <w:r w:rsidRPr="0011757D">
        <w:rPr>
          <w:rFonts w:ascii="Times New Roman" w:eastAsia="Times New Roman" w:hAnsi="Times New Roman" w:cs="Times New Roman"/>
          <w:sz w:val="28"/>
          <w:szCs w:val="28"/>
          <w:lang w:eastAsia="ru-RU"/>
        </w:rPr>
        <w:t>: он может удовлетворять указанию </w:t>
      </w:r>
      <w:r w:rsidRPr="0011757D">
        <w:rPr>
          <w:rFonts w:ascii="Times New Roman" w:eastAsia="Times New Roman" w:hAnsi="Times New Roman" w:cs="Times New Roman"/>
          <w:sz w:val="28"/>
          <w:szCs w:val="28"/>
          <w:shd w:val="clear" w:color="auto" w:fill="FFFFFF"/>
          <w:lang w:eastAsia="ru-RU"/>
        </w:rPr>
        <w:t>ORDER BY x, y</w:t>
      </w:r>
      <w:r w:rsidRPr="0011757D">
        <w:rPr>
          <w:rFonts w:ascii="Times New Roman" w:eastAsia="Times New Roman" w:hAnsi="Times New Roman" w:cs="Times New Roman"/>
          <w:sz w:val="28"/>
          <w:szCs w:val="28"/>
          <w:lang w:eastAsia="ru-RU"/>
        </w:rPr>
        <w:t> при прямом сканировании или </w:t>
      </w:r>
      <w:r w:rsidRPr="0011757D">
        <w:rPr>
          <w:rFonts w:ascii="Times New Roman" w:eastAsia="Times New Roman" w:hAnsi="Times New Roman" w:cs="Times New Roman"/>
          <w:sz w:val="28"/>
          <w:szCs w:val="28"/>
          <w:shd w:val="clear" w:color="auto" w:fill="FFFFFF"/>
          <w:lang w:eastAsia="ru-RU"/>
        </w:rPr>
        <w:t>ORDER BY x DESC, y DESC</w:t>
      </w:r>
      <w:r w:rsidRPr="0011757D">
        <w:rPr>
          <w:rFonts w:ascii="Times New Roman" w:eastAsia="Times New Roman" w:hAnsi="Times New Roman" w:cs="Times New Roman"/>
          <w:sz w:val="28"/>
          <w:szCs w:val="28"/>
          <w:lang w:eastAsia="ru-RU"/>
        </w:rPr>
        <w:t> при обратном. Но вполне возможно, что приложение будет часто выполнять </w:t>
      </w:r>
      <w:r w:rsidRPr="0011757D">
        <w:rPr>
          <w:rFonts w:ascii="Times New Roman" w:eastAsia="Times New Roman" w:hAnsi="Times New Roman" w:cs="Times New Roman"/>
          <w:sz w:val="28"/>
          <w:szCs w:val="28"/>
          <w:shd w:val="clear" w:color="auto" w:fill="FFFFFF"/>
          <w:lang w:eastAsia="ru-RU"/>
        </w:rPr>
        <w:t>ORDER BY x ASC, y DESC</w:t>
      </w:r>
      <w:r w:rsidRPr="0011757D">
        <w:rPr>
          <w:rFonts w:ascii="Times New Roman" w:eastAsia="Times New Roman" w:hAnsi="Times New Roman" w:cs="Times New Roman"/>
          <w:sz w:val="28"/>
          <w:szCs w:val="28"/>
          <w:lang w:eastAsia="ru-RU"/>
        </w:rPr>
        <w:t>. В этом случае получить такую сортировку от простого индекса нельзя, но можно получить подходящий индекс, определив его как </w:t>
      </w:r>
      <w:r w:rsidRPr="0011757D">
        <w:rPr>
          <w:rFonts w:ascii="Times New Roman" w:eastAsia="Times New Roman" w:hAnsi="Times New Roman" w:cs="Times New Roman"/>
          <w:sz w:val="28"/>
          <w:szCs w:val="28"/>
          <w:shd w:val="clear" w:color="auto" w:fill="FFFFFF"/>
          <w:lang w:eastAsia="ru-RU"/>
        </w:rPr>
        <w:t>(x ASC, y DESC)</w:t>
      </w:r>
      <w:r w:rsidRPr="0011757D">
        <w:rPr>
          <w:rFonts w:ascii="Times New Roman" w:eastAsia="Times New Roman" w:hAnsi="Times New Roman" w:cs="Times New Roman"/>
          <w:sz w:val="28"/>
          <w:szCs w:val="28"/>
          <w:lang w:eastAsia="ru-RU"/>
        </w:rPr>
        <w:t> или </w:t>
      </w:r>
      <w:r w:rsidRPr="0011757D">
        <w:rPr>
          <w:rFonts w:ascii="Times New Roman" w:eastAsia="Times New Roman" w:hAnsi="Times New Roman" w:cs="Times New Roman"/>
          <w:sz w:val="28"/>
          <w:szCs w:val="28"/>
          <w:shd w:val="clear" w:color="auto" w:fill="FFFFFF"/>
          <w:lang w:eastAsia="ru-RU"/>
        </w:rPr>
        <w:t>(x DESC, y ASC)</w:t>
      </w:r>
      <w:r w:rsidRPr="0011757D">
        <w:rPr>
          <w:rFonts w:ascii="Times New Roman" w:eastAsia="Times New Roman" w:hAnsi="Times New Roman" w:cs="Times New Roman"/>
          <w:sz w:val="28"/>
          <w:szCs w:val="28"/>
          <w:lang w:eastAsia="ru-RU"/>
        </w:rPr>
        <w:t>.</w:t>
      </w:r>
    </w:p>
    <w:p w:rsidR="002A206C" w:rsidRPr="0011757D" w:rsidRDefault="002A206C" w:rsidP="009263AA">
      <w:pPr>
        <w:shd w:val="clear" w:color="auto" w:fill="FFFFFF"/>
        <w:ind w:firstLine="709"/>
        <w:jc w:val="both"/>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Очевидно, что индексы с нестандартными правилами сортировки весьма специфичны, но иногда они могут кардинально ускорить определённые запросы. Стоит ли вводить такие индексы, зависит от того, как часто выполняются запросы с необычным порядком сортировки.</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При простом сканировании индекса могут обрабатываться только те предложения в запросе, в которых применяются операторы его класса и объединяет их </w:t>
      </w:r>
      <w:r w:rsidRPr="0011757D">
        <w:rPr>
          <w:rStyle w:val="HTML"/>
          <w:rFonts w:ascii="Times New Roman" w:hAnsi="Times New Roman" w:cs="Times New Roman"/>
          <w:sz w:val="28"/>
          <w:szCs w:val="28"/>
          <w:shd w:val="clear" w:color="auto" w:fill="FFFFFF"/>
        </w:rPr>
        <w:t>AND</w:t>
      </w:r>
      <w:r w:rsidRPr="0011757D">
        <w:rPr>
          <w:sz w:val="28"/>
          <w:szCs w:val="28"/>
        </w:rPr>
        <w:t>. Например, для индекса </w:t>
      </w:r>
      <w:r w:rsidRPr="0011757D">
        <w:rPr>
          <w:rStyle w:val="HTML"/>
          <w:rFonts w:ascii="Times New Roman" w:hAnsi="Times New Roman" w:cs="Times New Roman"/>
          <w:sz w:val="28"/>
          <w:szCs w:val="28"/>
          <w:shd w:val="clear" w:color="auto" w:fill="FFFFFF"/>
        </w:rPr>
        <w:t>(a, b)</w:t>
      </w:r>
      <w:r w:rsidRPr="0011757D">
        <w:rPr>
          <w:sz w:val="28"/>
          <w:szCs w:val="28"/>
        </w:rPr>
        <w:t> условие запроса </w:t>
      </w:r>
      <w:r w:rsidRPr="0011757D">
        <w:rPr>
          <w:rStyle w:val="HTML"/>
          <w:rFonts w:ascii="Times New Roman" w:hAnsi="Times New Roman" w:cs="Times New Roman"/>
          <w:sz w:val="28"/>
          <w:szCs w:val="28"/>
          <w:shd w:val="clear" w:color="auto" w:fill="FFFFFF"/>
        </w:rPr>
        <w:t>WHERE a = 5 AND b = 6</w:t>
      </w:r>
      <w:r w:rsidRPr="0011757D">
        <w:rPr>
          <w:sz w:val="28"/>
          <w:szCs w:val="28"/>
        </w:rPr>
        <w:t> сможет использовать этот индекс, а запрос </w:t>
      </w:r>
      <w:r w:rsidRPr="0011757D">
        <w:rPr>
          <w:rStyle w:val="HTML"/>
          <w:rFonts w:ascii="Times New Roman" w:hAnsi="Times New Roman" w:cs="Times New Roman"/>
          <w:sz w:val="28"/>
          <w:szCs w:val="28"/>
          <w:shd w:val="clear" w:color="auto" w:fill="FFFFFF"/>
        </w:rPr>
        <w:t>WHERE a = 5 OR b = 6</w:t>
      </w:r>
      <w:r w:rsidRPr="0011757D">
        <w:rPr>
          <w:sz w:val="28"/>
          <w:szCs w:val="28"/>
        </w:rPr>
        <w:t> – нет.</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К счастью, PostgreSQL способен соединять несколько индексов (и в том числе многократно применять один индекс) и охватывать также случаи, когда сканирования одного индекса недостаточно. Система может сформировать условия AND и OR за несколько проходов индекса. Например, запрос </w:t>
      </w:r>
      <w:r w:rsidRPr="0011757D">
        <w:rPr>
          <w:rStyle w:val="HTML"/>
          <w:rFonts w:ascii="Times New Roman" w:hAnsi="Times New Roman" w:cs="Times New Roman"/>
          <w:sz w:val="28"/>
          <w:szCs w:val="28"/>
          <w:shd w:val="clear" w:color="auto" w:fill="FFFFFF"/>
        </w:rPr>
        <w:t>WHERE x = 42 OR x = 47 OR x = 53 OR x = 99</w:t>
      </w:r>
      <w:r w:rsidRPr="0011757D">
        <w:rPr>
          <w:sz w:val="28"/>
          <w:szCs w:val="28"/>
        </w:rPr>
        <w:t> можно разбить на четыре сканирования индекса по x, по сканированию для каждой части условия. Затем результаты этих сканирований будут логически сложены (OR) вместе и дадут конечный результат. Другой пример – если у нас есть отдельные индексы по x и y, запрос </w:t>
      </w:r>
      <w:r w:rsidRPr="0011757D">
        <w:rPr>
          <w:rStyle w:val="HTML"/>
          <w:rFonts w:ascii="Times New Roman" w:hAnsi="Times New Roman" w:cs="Times New Roman"/>
          <w:sz w:val="28"/>
          <w:szCs w:val="28"/>
          <w:shd w:val="clear" w:color="auto" w:fill="FFFFFF"/>
        </w:rPr>
        <w:t>WHERE x=5 AND y=6</w:t>
      </w:r>
      <w:r w:rsidRPr="0011757D">
        <w:rPr>
          <w:sz w:val="28"/>
          <w:szCs w:val="28"/>
        </w:rPr>
        <w:t> можно выполнить, применив индексы для соответствующих частей запроса, а затем вычислив логическое произведение (AND) для найденных строк, которое и станет конечным результатом.</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Выполняя объединение нескольких индексов, система сканирует все необходимые индексы и создаёт в памяти </w:t>
      </w:r>
      <w:r w:rsidRPr="0011757D">
        <w:rPr>
          <w:i/>
          <w:iCs/>
          <w:sz w:val="28"/>
          <w:szCs w:val="28"/>
        </w:rPr>
        <w:t>битовую карту</w:t>
      </w:r>
      <w:r w:rsidRPr="0011757D">
        <w:rPr>
          <w:sz w:val="28"/>
          <w:szCs w:val="28"/>
        </w:rPr>
        <w:t xml:space="preserve"> расположения строк таблицы, которые удовлетворяют условиям каждого индекса. Затем битовые </w:t>
      </w:r>
      <w:r w:rsidRPr="0011757D">
        <w:rPr>
          <w:sz w:val="28"/>
          <w:szCs w:val="28"/>
        </w:rPr>
        <w:lastRenderedPageBreak/>
        <w:t>карты объединяются операциями AND и OR, как того требуют условия в запросе. Наконец система обращается к соответствующим отмеченным строкам таблицы и возвращает их данные. Строки таблицы просматриваются в физическом порядке, как они представлены в битовой карте; это означает, что порядок сортировки индексов при этом теряется и в запросах с предложением </w:t>
      </w:r>
      <w:r w:rsidRPr="0011757D">
        <w:rPr>
          <w:rStyle w:val="HTML"/>
          <w:rFonts w:ascii="Times New Roman" w:hAnsi="Times New Roman" w:cs="Times New Roman"/>
          <w:sz w:val="28"/>
          <w:szCs w:val="28"/>
          <w:shd w:val="clear" w:color="auto" w:fill="FFFFFF"/>
        </w:rPr>
        <w:t>ORDER BY</w:t>
      </w:r>
      <w:r w:rsidRPr="0011757D">
        <w:rPr>
          <w:sz w:val="28"/>
          <w:szCs w:val="28"/>
        </w:rPr>
        <w:t> сортировка будет выполняться отдельно. По этой причине, а также потому, что каждое сканирование индекса занимает дополнительное время, планировщик иногда выбирает простое сканирование индекса, несмотря на то, что можно было бы подключить и дополнительные индексы.</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В большинстве приложений (кроме самых простых) полезными могут оказаться различные комбинации индексов, поэтому разработчик баз данных, определяя набор индексов, должен искать компромиссное решение. Иногда оказываются хороши составные индексы, а иногда лучше создать отдельные индексы и положиться на возможности объединения индексов. Например, если типичную нагрузку составляют запросы иногда с условием только по столбцу </w:t>
      </w:r>
      <w:r w:rsidRPr="0011757D">
        <w:rPr>
          <w:rStyle w:val="HTML"/>
          <w:rFonts w:ascii="Times New Roman" w:hAnsi="Times New Roman" w:cs="Times New Roman"/>
          <w:sz w:val="28"/>
          <w:szCs w:val="28"/>
          <w:shd w:val="clear" w:color="auto" w:fill="FFFFFF"/>
        </w:rPr>
        <w:t>x</w:t>
      </w:r>
      <w:r w:rsidRPr="0011757D">
        <w:rPr>
          <w:sz w:val="28"/>
          <w:szCs w:val="28"/>
        </w:rPr>
        <w:t>, иногда только по </w:t>
      </w:r>
      <w:r w:rsidRPr="0011757D">
        <w:rPr>
          <w:rStyle w:val="HTML"/>
          <w:rFonts w:ascii="Times New Roman" w:hAnsi="Times New Roman" w:cs="Times New Roman"/>
          <w:sz w:val="28"/>
          <w:szCs w:val="28"/>
          <w:shd w:val="clear" w:color="auto" w:fill="FFFFFF"/>
        </w:rPr>
        <w:t>y</w:t>
      </w:r>
      <w:r w:rsidRPr="0011757D">
        <w:rPr>
          <w:sz w:val="28"/>
          <w:szCs w:val="28"/>
        </w:rPr>
        <w:t>, а иногда по обоим столбцам, вы можете ограничиться двумя отдельными индексами по </w:t>
      </w:r>
      <w:r w:rsidRPr="0011757D">
        <w:rPr>
          <w:rStyle w:val="HTML"/>
          <w:rFonts w:ascii="Times New Roman" w:hAnsi="Times New Roman" w:cs="Times New Roman"/>
          <w:sz w:val="28"/>
          <w:szCs w:val="28"/>
          <w:shd w:val="clear" w:color="auto" w:fill="FFFFFF"/>
        </w:rPr>
        <w:t>x</w:t>
      </w:r>
      <w:r w:rsidRPr="0011757D">
        <w:rPr>
          <w:sz w:val="28"/>
          <w:szCs w:val="28"/>
        </w:rPr>
        <w:t> и </w:t>
      </w:r>
      <w:r w:rsidRPr="0011757D">
        <w:rPr>
          <w:rStyle w:val="HTML"/>
          <w:rFonts w:ascii="Times New Roman" w:hAnsi="Times New Roman" w:cs="Times New Roman"/>
          <w:sz w:val="28"/>
          <w:szCs w:val="28"/>
          <w:shd w:val="clear" w:color="auto" w:fill="FFFFFF"/>
        </w:rPr>
        <w:t>y</w:t>
      </w:r>
      <w:r w:rsidRPr="0011757D">
        <w:rPr>
          <w:sz w:val="28"/>
          <w:szCs w:val="28"/>
        </w:rPr>
        <w:t>, рассчитывая на то, что при обработке условий с обоими столбцами эти индексы будут объединяться. С другой стороны, вы можете создать один составной индекс по </w:t>
      </w:r>
      <w:r w:rsidRPr="0011757D">
        <w:rPr>
          <w:rStyle w:val="HTML"/>
          <w:rFonts w:ascii="Times New Roman" w:hAnsi="Times New Roman" w:cs="Times New Roman"/>
          <w:sz w:val="28"/>
          <w:szCs w:val="28"/>
          <w:shd w:val="clear" w:color="auto" w:fill="FFFFFF"/>
        </w:rPr>
        <w:t>(x, y)</w:t>
      </w:r>
      <w:r w:rsidRPr="0011757D">
        <w:rPr>
          <w:sz w:val="28"/>
          <w:szCs w:val="28"/>
        </w:rPr>
        <w:t>. Этот индекс скорее всего будет работать эффективнее, чем объединение индексов, в запросах с двумя столбцами, но он будет практически бесполезен для запросов с ограничениями только по y, так что одного этого индекса будет недостаточно. Выигрышным в этом случае может быть сочетание составного индекса с отдельным индексом по </w:t>
      </w:r>
      <w:r w:rsidRPr="0011757D">
        <w:rPr>
          <w:rStyle w:val="HTML"/>
          <w:rFonts w:ascii="Times New Roman" w:hAnsi="Times New Roman" w:cs="Times New Roman"/>
          <w:sz w:val="28"/>
          <w:szCs w:val="28"/>
          <w:shd w:val="clear" w:color="auto" w:fill="FFFFFF"/>
        </w:rPr>
        <w:t>y</w:t>
      </w:r>
      <w:r w:rsidRPr="0011757D">
        <w:rPr>
          <w:sz w:val="28"/>
          <w:szCs w:val="28"/>
        </w:rPr>
        <w:t>. В запросах, где задействуется только </w:t>
      </w:r>
      <w:r w:rsidRPr="0011757D">
        <w:rPr>
          <w:rStyle w:val="HTML"/>
          <w:rFonts w:ascii="Times New Roman" w:hAnsi="Times New Roman" w:cs="Times New Roman"/>
          <w:sz w:val="28"/>
          <w:szCs w:val="28"/>
          <w:shd w:val="clear" w:color="auto" w:fill="FFFFFF"/>
        </w:rPr>
        <w:t>x</w:t>
      </w:r>
      <w:r w:rsidRPr="0011757D">
        <w:rPr>
          <w:sz w:val="28"/>
          <w:szCs w:val="28"/>
        </w:rPr>
        <w:t>, может применяться составной индекс, хотя он будет больше и, следовательно, медленнее индекса по одному </w:t>
      </w:r>
      <w:r w:rsidRPr="0011757D">
        <w:rPr>
          <w:rStyle w:val="HTML"/>
          <w:rFonts w:ascii="Times New Roman" w:hAnsi="Times New Roman" w:cs="Times New Roman"/>
          <w:sz w:val="28"/>
          <w:szCs w:val="28"/>
          <w:shd w:val="clear" w:color="auto" w:fill="FFFFFF"/>
        </w:rPr>
        <w:t>x.</w:t>
      </w:r>
      <w:r w:rsidRPr="0011757D">
        <w:rPr>
          <w:sz w:val="28"/>
          <w:szCs w:val="28"/>
        </w:rPr>
        <w:t xml:space="preserve"> Наконец, можно создать все три индекса, но это будет оправдано, только если данные в таблице изменяются гораздо реже, чем выполняется поиск в таблице, при этом частота запросов этих трёх типов примерно одинакова. Если запросы какого-то одного типа выполняются гораздо реже других, возможно лучше будет оставить только два индекса, соответствующих наиболее частым запросам.</w:t>
      </w:r>
    </w:p>
    <w:p w:rsidR="002A206C" w:rsidRPr="0011757D" w:rsidRDefault="002A206C" w:rsidP="009263AA">
      <w:pPr>
        <w:shd w:val="clear" w:color="auto" w:fill="FFFFFF"/>
        <w:ind w:firstLine="709"/>
        <w:jc w:val="both"/>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Индексы также могут обеспечивать уникальность значения в столбце или уникальность сочетания значений в нескольких столбцах.</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CREATE UNIQUE INDEX </w:t>
      </w:r>
      <w:r w:rsidRPr="0011757D">
        <w:rPr>
          <w:rFonts w:ascii="Times New Roman" w:eastAsia="Times New Roman" w:hAnsi="Times New Roman" w:cs="Times New Roman"/>
          <w:i/>
          <w:iCs/>
          <w:sz w:val="28"/>
          <w:szCs w:val="28"/>
          <w:shd w:val="clear" w:color="auto" w:fill="FFFFFF"/>
          <w:lang w:eastAsia="ru-RU"/>
        </w:rPr>
        <w:t>имя</w:t>
      </w:r>
      <w:r w:rsidRPr="0011757D">
        <w:rPr>
          <w:rFonts w:ascii="Times New Roman" w:eastAsia="Times New Roman" w:hAnsi="Times New Roman" w:cs="Times New Roman"/>
          <w:sz w:val="28"/>
          <w:szCs w:val="28"/>
          <w:lang w:val="en-US" w:eastAsia="ru-RU"/>
        </w:rPr>
        <w:t xml:space="preserve"> ON </w:t>
      </w:r>
      <w:r w:rsidRPr="0011757D">
        <w:rPr>
          <w:rFonts w:ascii="Times New Roman" w:eastAsia="Times New Roman" w:hAnsi="Times New Roman" w:cs="Times New Roman"/>
          <w:i/>
          <w:iCs/>
          <w:sz w:val="28"/>
          <w:szCs w:val="28"/>
          <w:shd w:val="clear" w:color="auto" w:fill="FFFFFF"/>
          <w:lang w:eastAsia="ru-RU"/>
        </w:rPr>
        <w:t>таблица</w:t>
      </w: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i/>
          <w:iCs/>
          <w:sz w:val="28"/>
          <w:szCs w:val="28"/>
          <w:shd w:val="clear" w:color="auto" w:fill="FFFFFF"/>
          <w:lang w:eastAsia="ru-RU"/>
        </w:rPr>
        <w:t>столбец</w:t>
      </w:r>
      <w:r w:rsidRPr="0011757D">
        <w:rPr>
          <w:rFonts w:ascii="Times New Roman" w:eastAsia="Times New Roman" w:hAnsi="Times New Roman" w:cs="Times New Roman"/>
          <w:sz w:val="28"/>
          <w:szCs w:val="28"/>
          <w:lang w:val="en-US" w:eastAsia="ru-RU"/>
        </w:rPr>
        <w:t xml:space="preserve"> [, ...]);</w:t>
      </w:r>
    </w:p>
    <w:p w:rsidR="002A206C" w:rsidRPr="0011757D" w:rsidRDefault="002A206C" w:rsidP="009263AA">
      <w:pPr>
        <w:shd w:val="clear" w:color="auto" w:fill="FFFFFF"/>
        <w:ind w:firstLine="709"/>
        <w:jc w:val="both"/>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В настоящее время уникальными могут быть только индексы-B-деревья.</w:t>
      </w:r>
    </w:p>
    <w:p w:rsidR="002A206C" w:rsidRPr="0011757D" w:rsidRDefault="002A206C" w:rsidP="009263AA">
      <w:pPr>
        <w:shd w:val="clear" w:color="auto" w:fill="FFFFFF"/>
        <w:ind w:firstLine="709"/>
        <w:jc w:val="both"/>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Если индекс создаётся как уникальный, в таблицу нельзя будет добавить несколько строк с одинаковыми значениями ключа индекса. При этом значения NULL считаются не равными друг другу. Составной уникальный индекс не принимает только те строки, в которых все индексируемые столбцы содержат одинаковые значения.</w:t>
      </w:r>
    </w:p>
    <w:p w:rsidR="002A206C" w:rsidRPr="0011757D" w:rsidRDefault="002A206C" w:rsidP="009263AA">
      <w:pPr>
        <w:shd w:val="clear" w:color="auto" w:fill="FFFFFF"/>
        <w:ind w:firstLine="709"/>
        <w:jc w:val="both"/>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Когда для таблицы определяется ограничение уникальности или первичный ключ, PostgreSQL автоматически создаёт уникальный индекс по всем столбцам, составляющим это ограничение или первичный ключ (индекс может быть составным). Такой индекс и является механизмом, который обеспечивает выполнение ограничения.</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lastRenderedPageBreak/>
        <w:t>Хотя индексы в PostgreSQL не требуют какого-либо обслуживания или настройки, это не избавляет от необходимости проверять, как и какие индексы используются на самом деле в реальных условиях. Узнать, как отдельный запрос использует индексы, можно с помощью команды EXPLAIN. Также возможно собрать общую статистику об использовании индексов на работающем сервере.</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Вывести универсальную формулу, определяющую, какие индексы нужно создавать, довольно сложно, если вообще возможно. В предыдущих разделах рассматривались некоторые типовые ситуации, иллюстрирующие подходы к этому вопросу. Часто найти ответ на него помогают эксперименты. Ниже приведены ещё несколько советов:</w:t>
      </w:r>
    </w:p>
    <w:p w:rsidR="002A206C" w:rsidRPr="0011757D" w:rsidRDefault="002A206C" w:rsidP="009263AA">
      <w:pPr>
        <w:pStyle w:val="ab"/>
        <w:numPr>
          <w:ilvl w:val="0"/>
          <w:numId w:val="48"/>
        </w:numPr>
        <w:shd w:val="clear" w:color="auto" w:fill="FFFFFF"/>
        <w:spacing w:before="0" w:beforeAutospacing="0" w:after="0" w:afterAutospacing="0"/>
        <w:ind w:left="0" w:firstLine="709"/>
        <w:jc w:val="both"/>
        <w:rPr>
          <w:sz w:val="28"/>
          <w:szCs w:val="28"/>
        </w:rPr>
      </w:pPr>
      <w:r w:rsidRPr="0011757D">
        <w:rPr>
          <w:sz w:val="28"/>
          <w:szCs w:val="28"/>
        </w:rPr>
        <w:t>Всегда начинайте исследование с </w:t>
      </w:r>
      <w:hyperlink r:id="rId16" w:tooltip="ANALYZE" w:history="1">
        <w:r w:rsidRPr="0011757D">
          <w:rPr>
            <w:sz w:val="28"/>
            <w:szCs w:val="28"/>
          </w:rPr>
          <w:t>ANALYZE</w:t>
        </w:r>
      </w:hyperlink>
      <w:r w:rsidRPr="0011757D">
        <w:rPr>
          <w:sz w:val="28"/>
          <w:szCs w:val="28"/>
        </w:rPr>
        <w:t xml:space="preserve">. Эта команда собирает статистические данные о распределении значений в таблице, которые необходимы для оценивания числа строк, возвращаемых запросов. А это число, в свою очередь, нужно планировщику, чтобы оценить реальные затраты для всевозможных планов выполнения запроса. Не имея реальной статистики, планировщик будет вынужден принять некоторые значения по умолчанию, которые почти наверняка не будут соответствовать действительности. Поэтому понять, как индекс используется приложением без предварительного запуска ANALYZE, практически невозможно. </w:t>
      </w:r>
    </w:p>
    <w:p w:rsidR="002A206C" w:rsidRPr="0011757D" w:rsidRDefault="002A206C" w:rsidP="009263AA">
      <w:pPr>
        <w:pStyle w:val="ab"/>
        <w:numPr>
          <w:ilvl w:val="0"/>
          <w:numId w:val="48"/>
        </w:numPr>
        <w:shd w:val="clear" w:color="auto" w:fill="FFFFFF"/>
        <w:spacing w:before="0" w:beforeAutospacing="0" w:after="0" w:afterAutospacing="0"/>
        <w:ind w:left="0" w:firstLine="709"/>
        <w:jc w:val="both"/>
        <w:rPr>
          <w:sz w:val="28"/>
          <w:szCs w:val="28"/>
        </w:rPr>
      </w:pPr>
      <w:r w:rsidRPr="0011757D">
        <w:rPr>
          <w:sz w:val="28"/>
          <w:szCs w:val="28"/>
        </w:rPr>
        <w:t>Используйте в экспериментах реальные данные. Анализируя работу системы с тестовыми данными, вы поймёте, какие индексы нужны для тестовых данных, но не более того.</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Особенно сильно искажают картину очень маленькие наборы тестовых данных. Тогда как для извлечения 1000 строк из 100000 может быть применён индекс, для выбора 1 из 100 он вряд ли потребуется, так как 100 строк скорее всего уместятся в одну страницу данных на диске и никакой другой план не будет лучше обычного сканирования 1 страницы.</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Тем не менее, пока приложение не эксплуатируется, создавать какие-то тестовые данные всё равно нужно, и это нужно делать обдуманно. Если вы наполняете базу данных очень близкими, или наоборот, случайными значениями, либо добавляете строки в отсортированном порядке, вы получите совсем не ту статистику распределения, что дадут реальные данные.</w:t>
      </w:r>
    </w:p>
    <w:p w:rsidR="002A206C" w:rsidRPr="0011757D" w:rsidRDefault="002A206C" w:rsidP="009263AA">
      <w:pPr>
        <w:pStyle w:val="ab"/>
        <w:numPr>
          <w:ilvl w:val="0"/>
          <w:numId w:val="48"/>
        </w:numPr>
        <w:shd w:val="clear" w:color="auto" w:fill="FFFFFF"/>
        <w:spacing w:before="0" w:beforeAutospacing="0" w:after="0" w:afterAutospacing="0"/>
        <w:ind w:left="0" w:firstLine="709"/>
        <w:jc w:val="both"/>
        <w:rPr>
          <w:sz w:val="28"/>
          <w:szCs w:val="28"/>
        </w:rPr>
      </w:pPr>
      <w:r w:rsidRPr="0011757D">
        <w:rPr>
          <w:sz w:val="28"/>
          <w:szCs w:val="28"/>
        </w:rPr>
        <w:t>Когда индексы не используются, ради тестирования может быть полезно подключить их принудительно. Для этого можно воспользоваться параметрами выполнения, позволяющими выключать различные типы планов. Например, выключив наиболее простые планы: последовательное сканирование (enable_seqscan) и соединения с вложенными циклами (enable_nestloop), вы сможете заставить систему выбрать другой план. Если же система продолжает выполнять сканирование или соединение с вложенными циклами, вероятно, у неё есть более серьёзная причина не использовать индекс; например, индекс может не соответствовать условию запроса.</w:t>
      </w:r>
    </w:p>
    <w:p w:rsidR="002A206C" w:rsidRPr="0011757D" w:rsidRDefault="002A206C" w:rsidP="009263AA">
      <w:pPr>
        <w:pStyle w:val="ab"/>
        <w:numPr>
          <w:ilvl w:val="0"/>
          <w:numId w:val="48"/>
        </w:numPr>
        <w:shd w:val="clear" w:color="auto" w:fill="FFFFFF"/>
        <w:spacing w:before="0" w:beforeAutospacing="0" w:after="0" w:afterAutospacing="0"/>
        <w:ind w:left="0" w:firstLine="709"/>
        <w:jc w:val="both"/>
        <w:rPr>
          <w:sz w:val="28"/>
          <w:szCs w:val="28"/>
        </w:rPr>
      </w:pPr>
      <w:r w:rsidRPr="0011757D">
        <w:rPr>
          <w:sz w:val="28"/>
          <w:szCs w:val="28"/>
        </w:rPr>
        <w:t xml:space="preserve">Если система начинает использовать индекс только под принуждением, тому может быть две причины: либо система права и применять индекс в самом деле неэффективно, либо оценка стоимости применения индекса не соответствует действительности. В этом случае вам следует замерить время </w:t>
      </w:r>
      <w:r w:rsidRPr="0011757D">
        <w:rPr>
          <w:sz w:val="28"/>
          <w:szCs w:val="28"/>
        </w:rPr>
        <w:lastRenderedPageBreak/>
        <w:t>выполнения запроса с индексами и без них. В анализе этой ситуации может быть полезна команда EXPLAIN ANALYZE.</w:t>
      </w:r>
    </w:p>
    <w:p w:rsidR="002A206C" w:rsidRPr="0011757D" w:rsidRDefault="002A206C" w:rsidP="009263AA">
      <w:pPr>
        <w:pStyle w:val="ab"/>
        <w:numPr>
          <w:ilvl w:val="0"/>
          <w:numId w:val="48"/>
        </w:numPr>
        <w:shd w:val="clear" w:color="auto" w:fill="FFFFFF"/>
        <w:spacing w:before="0" w:beforeAutospacing="0" w:after="0" w:afterAutospacing="0"/>
        <w:ind w:left="0" w:firstLine="709"/>
        <w:jc w:val="both"/>
        <w:rPr>
          <w:sz w:val="28"/>
          <w:szCs w:val="28"/>
        </w:rPr>
      </w:pPr>
      <w:r w:rsidRPr="0011757D">
        <w:rPr>
          <w:sz w:val="28"/>
          <w:szCs w:val="28"/>
        </w:rPr>
        <w:t>Если выясняется, что оценка стоимости неверна, это может иметь тоже два объяснения. Общая стоимость вычисляется как произведение цены каждого узла плана для одной строки и оценки избирательности узла плана. Цены узлов при необходимости можно изменить параметрами выполнения. С другой стороны, оценка избирательности может быть неточной из-за некачественной статистики. Улучшить её можно, настроив параметры сбора статистики.</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 xml:space="preserve">Более подробная информация: </w:t>
      </w:r>
      <w:hyperlink r:id="rId17" w:tgtFrame="_blank" w:history="1">
        <w:r w:rsidRPr="0011757D">
          <w:rPr>
            <w:rStyle w:val="a7"/>
            <w:color w:val="551A8B"/>
            <w:sz w:val="28"/>
            <w:szCs w:val="28"/>
            <w:shd w:val="clear" w:color="auto" w:fill="FFFFFF"/>
          </w:rPr>
          <w:t>PostgreSQL : Документация: 9.5: Индексы</w:t>
        </w:r>
      </w:hyperlink>
    </w:p>
    <w:p w:rsidR="002A206C" w:rsidRPr="0011757D" w:rsidRDefault="002A206C" w:rsidP="009263AA">
      <w:pPr>
        <w:tabs>
          <w:tab w:val="left" w:pos="1276"/>
        </w:tabs>
        <w:ind w:firstLine="709"/>
        <w:jc w:val="both"/>
        <w:rPr>
          <w:rFonts w:ascii="Times New Roman" w:hAnsi="Times New Roman" w:cs="Times New Roman"/>
          <w:color w:val="000000"/>
          <w:sz w:val="28"/>
          <w:szCs w:val="28"/>
        </w:rPr>
      </w:pPr>
    </w:p>
    <w:p w:rsidR="002A206C" w:rsidRPr="0011757D" w:rsidRDefault="002A206C" w:rsidP="009263AA">
      <w:pPr>
        <w:pStyle w:val="a4"/>
        <w:autoSpaceDE w:val="0"/>
        <w:autoSpaceDN w:val="0"/>
        <w:adjustRightInd w:val="0"/>
        <w:ind w:left="0" w:firstLine="709"/>
        <w:jc w:val="both"/>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5. Оборудование</w:t>
      </w:r>
    </w:p>
    <w:p w:rsidR="002A206C" w:rsidRPr="0011757D" w:rsidRDefault="002A206C" w:rsidP="009263AA">
      <w:pPr>
        <w:pStyle w:val="a4"/>
        <w:autoSpaceDE w:val="0"/>
        <w:autoSpaceDN w:val="0"/>
        <w:adjustRightInd w:val="0"/>
        <w:ind w:left="0" w:firstLine="709"/>
        <w:jc w:val="both"/>
        <w:rPr>
          <w:rFonts w:ascii="Times New Roman" w:hAnsi="Times New Roman" w:cs="Times New Roman"/>
          <w:color w:val="000000"/>
          <w:sz w:val="28"/>
          <w:szCs w:val="28"/>
        </w:rPr>
      </w:pPr>
      <w:r w:rsidRPr="0011757D">
        <w:rPr>
          <w:rFonts w:ascii="Times New Roman" w:hAnsi="Times New Roman" w:cs="Times New Roman"/>
          <w:color w:val="000000"/>
          <w:sz w:val="28"/>
          <w:szCs w:val="28"/>
        </w:rPr>
        <w:t>Персонал</w:t>
      </w:r>
      <w:r w:rsidR="009263AA" w:rsidRPr="0011757D">
        <w:rPr>
          <w:rFonts w:ascii="Times New Roman" w:hAnsi="Times New Roman" w:cs="Times New Roman"/>
          <w:color w:val="000000"/>
          <w:sz w:val="28"/>
          <w:szCs w:val="28"/>
        </w:rPr>
        <w:t xml:space="preserve">ьный компьютер с установленной операционной системой </w:t>
      </w:r>
      <w:r w:rsidRPr="0011757D">
        <w:rPr>
          <w:rFonts w:ascii="Times New Roman" w:hAnsi="Times New Roman" w:cs="Times New Roman"/>
          <w:color w:val="000000"/>
          <w:sz w:val="28"/>
          <w:szCs w:val="28"/>
        </w:rPr>
        <w:t xml:space="preserve">Windows XP/7/8, браузер (Например, InternetExplorer, GoogleChrome, Opera), СУБД PostgreSQL. </w:t>
      </w:r>
    </w:p>
    <w:p w:rsidR="002A206C" w:rsidRPr="0011757D" w:rsidRDefault="002A206C" w:rsidP="00326A8F">
      <w:pPr>
        <w:pStyle w:val="a4"/>
        <w:autoSpaceDE w:val="0"/>
        <w:autoSpaceDN w:val="0"/>
        <w:adjustRightInd w:val="0"/>
        <w:ind w:left="0" w:firstLine="709"/>
        <w:rPr>
          <w:rFonts w:ascii="Times New Roman" w:hAnsi="Times New Roman" w:cs="Times New Roman"/>
          <w:color w:val="000000"/>
          <w:sz w:val="28"/>
          <w:szCs w:val="28"/>
        </w:rPr>
      </w:pPr>
    </w:p>
    <w:p w:rsidR="002A206C" w:rsidRPr="0011757D" w:rsidRDefault="002A206C" w:rsidP="00326A8F">
      <w:pPr>
        <w:pStyle w:val="a4"/>
        <w:autoSpaceDE w:val="0"/>
        <w:autoSpaceDN w:val="0"/>
        <w:adjustRightInd w:val="0"/>
        <w:ind w:left="0" w:firstLine="709"/>
        <w:rPr>
          <w:rFonts w:ascii="Times New Roman" w:hAnsi="Times New Roman" w:cs="Times New Roman"/>
          <w:b/>
          <w:bCs/>
          <w:color w:val="000000"/>
          <w:sz w:val="28"/>
          <w:szCs w:val="28"/>
        </w:rPr>
      </w:pPr>
      <w:r w:rsidRPr="0011757D">
        <w:rPr>
          <w:rFonts w:ascii="Times New Roman" w:hAnsi="Times New Roman" w:cs="Times New Roman"/>
          <w:b/>
          <w:bCs/>
          <w:color w:val="000000"/>
          <w:sz w:val="28"/>
          <w:szCs w:val="28"/>
        </w:rPr>
        <w:t>6. Задание на работу</w:t>
      </w:r>
    </w:p>
    <w:p w:rsidR="002A206C" w:rsidRPr="0011757D" w:rsidRDefault="002A206C" w:rsidP="00326A8F">
      <w:pPr>
        <w:numPr>
          <w:ilvl w:val="0"/>
          <w:numId w:val="49"/>
        </w:numPr>
        <w:ind w:left="0" w:firstLine="709"/>
        <w:jc w:val="both"/>
        <w:rPr>
          <w:rFonts w:ascii="Times New Roman" w:eastAsia="Times New Roman" w:hAnsi="Times New Roman" w:cs="Times New Roman"/>
          <w:color w:val="000000"/>
          <w:sz w:val="28"/>
          <w:szCs w:val="28"/>
          <w:lang w:eastAsia="ru-RU"/>
        </w:rPr>
      </w:pPr>
      <w:r w:rsidRPr="0011757D">
        <w:rPr>
          <w:rFonts w:ascii="Times New Roman" w:eastAsia="Times New Roman" w:hAnsi="Times New Roman" w:cs="Times New Roman"/>
          <w:color w:val="000000"/>
          <w:sz w:val="28"/>
          <w:szCs w:val="28"/>
          <w:lang w:eastAsia="ru-RU"/>
        </w:rPr>
        <w:t>Создайте таблицу для экспериментов. В таблице должно обязательно быть два целочисленных поля. Первое поле будет использоваться в качестве ключа поиска. Это может быть номер зачетной книжки, табельный номер сотрудника, номер заказа, и т.п. Второе поле - информационное – нужная нам информация (например – зарплата, стипендия, средний балл, сумма заказа). Оставьте эту таблицу пустой.</w:t>
      </w:r>
    </w:p>
    <w:p w:rsidR="002A206C" w:rsidRPr="0011757D" w:rsidRDefault="002A206C" w:rsidP="00326A8F">
      <w:pPr>
        <w:numPr>
          <w:ilvl w:val="0"/>
          <w:numId w:val="49"/>
        </w:numPr>
        <w:ind w:left="0" w:firstLine="709"/>
        <w:jc w:val="both"/>
        <w:rPr>
          <w:rFonts w:ascii="Times New Roman" w:eastAsia="Times New Roman" w:hAnsi="Times New Roman" w:cs="Times New Roman"/>
          <w:color w:val="000000"/>
          <w:sz w:val="28"/>
          <w:szCs w:val="28"/>
          <w:lang w:eastAsia="ru-RU"/>
        </w:rPr>
      </w:pPr>
      <w:r w:rsidRPr="0011757D">
        <w:rPr>
          <w:rFonts w:ascii="Times New Roman" w:eastAsia="Times New Roman" w:hAnsi="Times New Roman" w:cs="Times New Roman"/>
          <w:color w:val="000000"/>
          <w:sz w:val="28"/>
          <w:szCs w:val="28"/>
          <w:lang w:eastAsia="ru-RU"/>
        </w:rPr>
        <w:t>Напишите процедуру, заполняющую эту таблицу случайными данными (например, используйте формулу псевдослучайной последовательности</w:t>
      </w:r>
      <w:r w:rsidRPr="0011757D">
        <w:rPr>
          <w:rFonts w:ascii="Times New Roman" w:eastAsia="Times New Roman" w:hAnsi="Times New Roman" w:cs="Times New Roman"/>
          <w:i/>
          <w:iCs/>
          <w:color w:val="000000"/>
          <w:sz w:val="28"/>
          <w:szCs w:val="28"/>
          <w:lang w:eastAsia="ru-RU"/>
        </w:rPr>
        <w:t> x</w:t>
      </w:r>
      <w:r w:rsidRPr="0011757D">
        <w:rPr>
          <w:rFonts w:ascii="Times New Roman" w:eastAsia="Times New Roman" w:hAnsi="Times New Roman" w:cs="Times New Roman"/>
          <w:color w:val="000000"/>
          <w:sz w:val="28"/>
          <w:szCs w:val="28"/>
          <w:lang w:eastAsia="ru-RU"/>
        </w:rPr>
        <w:t>[</w:t>
      </w:r>
      <w:r w:rsidRPr="0011757D">
        <w:rPr>
          <w:rFonts w:ascii="Times New Roman" w:eastAsia="Times New Roman" w:hAnsi="Times New Roman" w:cs="Times New Roman"/>
          <w:i/>
          <w:iCs/>
          <w:color w:val="000000"/>
          <w:sz w:val="28"/>
          <w:szCs w:val="28"/>
          <w:lang w:eastAsia="ru-RU"/>
        </w:rPr>
        <w:t>i + 1</w:t>
      </w:r>
      <w:r w:rsidRPr="0011757D">
        <w:rPr>
          <w:rFonts w:ascii="Times New Roman" w:eastAsia="Times New Roman" w:hAnsi="Times New Roman" w:cs="Times New Roman"/>
          <w:color w:val="000000"/>
          <w:sz w:val="28"/>
          <w:szCs w:val="28"/>
          <w:lang w:eastAsia="ru-RU"/>
        </w:rPr>
        <w:t>]</w:t>
      </w:r>
      <w:r w:rsidRPr="0011757D">
        <w:rPr>
          <w:rFonts w:ascii="Times New Roman" w:eastAsia="Times New Roman" w:hAnsi="Times New Roman" w:cs="Times New Roman"/>
          <w:i/>
          <w:iCs/>
          <w:color w:val="000000"/>
          <w:sz w:val="28"/>
          <w:szCs w:val="28"/>
          <w:lang w:eastAsia="ru-RU"/>
        </w:rPr>
        <w:t> = x</w:t>
      </w:r>
      <w:r w:rsidRPr="0011757D">
        <w:rPr>
          <w:rFonts w:ascii="Times New Roman" w:eastAsia="Times New Roman" w:hAnsi="Times New Roman" w:cs="Times New Roman"/>
          <w:color w:val="000000"/>
          <w:sz w:val="28"/>
          <w:szCs w:val="28"/>
          <w:lang w:eastAsia="ru-RU"/>
        </w:rPr>
        <w:t>[</w:t>
      </w:r>
      <w:r w:rsidRPr="0011757D">
        <w:rPr>
          <w:rFonts w:ascii="Times New Roman" w:eastAsia="Times New Roman" w:hAnsi="Times New Roman" w:cs="Times New Roman"/>
          <w:i/>
          <w:iCs/>
          <w:color w:val="000000"/>
          <w:sz w:val="28"/>
          <w:szCs w:val="28"/>
          <w:lang w:eastAsia="ru-RU"/>
        </w:rPr>
        <w:t>i</w:t>
      </w:r>
      <w:r w:rsidRPr="0011757D">
        <w:rPr>
          <w:rFonts w:ascii="Times New Roman" w:eastAsia="Times New Roman" w:hAnsi="Times New Roman" w:cs="Times New Roman"/>
          <w:color w:val="000000"/>
          <w:sz w:val="28"/>
          <w:szCs w:val="28"/>
          <w:lang w:eastAsia="ru-RU"/>
        </w:rPr>
        <w:t>] * 1103515245 + 12345). Реализуйте ее так, чтобы в таблице появилось сто-двести строк с одинаковыми значениями столбца (но не добавляйте эти строки одновременно - физически они должны появиться на разных станицах. Проще всего это сделать, разделяя значение псевдослучайной последовательности по модулю. Например, если вы хотите добавить 150 тысяч строк, разделите по модулю значение псевдослучайной последовательности на 100, тогда у вас появится где-то по 150 строк с одинаковыми значениями). Запустите ее. Засеките время ее выполения - количество данных должно быть достаточным, чтобы это время стало ощутимым. Повторите это пять раз (перед каждым разом очищая таблицу), чтобы оценить, сколько времени занимает выполнение процедуры в среднем.</w:t>
      </w:r>
    </w:p>
    <w:p w:rsidR="002A206C" w:rsidRPr="0011757D" w:rsidRDefault="002A206C" w:rsidP="00326A8F">
      <w:pPr>
        <w:numPr>
          <w:ilvl w:val="0"/>
          <w:numId w:val="49"/>
        </w:numPr>
        <w:ind w:left="0" w:firstLine="709"/>
        <w:jc w:val="both"/>
        <w:rPr>
          <w:rFonts w:ascii="Times New Roman" w:eastAsia="Times New Roman" w:hAnsi="Times New Roman" w:cs="Times New Roman"/>
          <w:color w:val="000000"/>
          <w:sz w:val="28"/>
          <w:szCs w:val="28"/>
          <w:lang w:eastAsia="ru-RU"/>
        </w:rPr>
      </w:pPr>
      <w:r w:rsidRPr="0011757D">
        <w:rPr>
          <w:rFonts w:ascii="Times New Roman" w:eastAsia="Times New Roman" w:hAnsi="Times New Roman" w:cs="Times New Roman"/>
          <w:color w:val="000000"/>
          <w:sz w:val="28"/>
          <w:szCs w:val="28"/>
          <w:lang w:eastAsia="ru-RU"/>
        </w:rPr>
        <w:t>Напишите процедуру, тестирующую время выборки данных. Объявите в ней числовую переменную. В процедуре должен быть цикл, в теле которого выбирается запись по случайному ключу, а значение информационного поля добавляется к объявленной числовой переменной. Например, вам нужно найти общую сумму заказов со случайными номерами. Запустите эту процедуру и измерьте время ее выполнения (повторите пять раз).</w:t>
      </w:r>
    </w:p>
    <w:p w:rsidR="002A206C" w:rsidRPr="0011757D" w:rsidRDefault="002A206C" w:rsidP="00326A8F">
      <w:pPr>
        <w:numPr>
          <w:ilvl w:val="0"/>
          <w:numId w:val="49"/>
        </w:numPr>
        <w:ind w:left="0" w:firstLine="709"/>
        <w:jc w:val="both"/>
        <w:rPr>
          <w:rFonts w:ascii="Times New Roman" w:eastAsia="Times New Roman" w:hAnsi="Times New Roman" w:cs="Times New Roman"/>
          <w:color w:val="000000"/>
          <w:sz w:val="28"/>
          <w:szCs w:val="28"/>
          <w:lang w:eastAsia="ru-RU"/>
        </w:rPr>
      </w:pPr>
      <w:r w:rsidRPr="0011757D">
        <w:rPr>
          <w:rFonts w:ascii="Times New Roman" w:eastAsia="Times New Roman" w:hAnsi="Times New Roman" w:cs="Times New Roman"/>
          <w:color w:val="000000"/>
          <w:sz w:val="28"/>
          <w:szCs w:val="28"/>
          <w:lang w:eastAsia="ru-RU"/>
        </w:rPr>
        <w:t xml:space="preserve">Проиндексируйте ключевое поле и повторите пункты 2 и 3. Сравните измеренное время с результатами, полученными ранее. Время должно отличаться! Если во всех экспериментах оно стремится к нулю, значит у вас недостаточно </w:t>
      </w:r>
      <w:r w:rsidRPr="0011757D">
        <w:rPr>
          <w:rFonts w:ascii="Times New Roman" w:eastAsia="Times New Roman" w:hAnsi="Times New Roman" w:cs="Times New Roman"/>
          <w:color w:val="000000"/>
          <w:sz w:val="28"/>
          <w:szCs w:val="28"/>
          <w:lang w:eastAsia="ru-RU"/>
        </w:rPr>
        <w:lastRenderedPageBreak/>
        <w:t>итераций циклов и недостаточно данных. В этом случае сделайте необходимые изменения и повторите весь комплекс экспериментов.</w:t>
      </w:r>
    </w:p>
    <w:p w:rsidR="002A206C" w:rsidRPr="0011757D" w:rsidRDefault="002A206C" w:rsidP="00326A8F">
      <w:pPr>
        <w:tabs>
          <w:tab w:val="left" w:pos="1276"/>
        </w:tabs>
        <w:ind w:firstLine="709"/>
        <w:rPr>
          <w:rFonts w:ascii="Times New Roman" w:hAnsi="Times New Roman" w:cs="Times New Roman"/>
          <w:sz w:val="28"/>
          <w:szCs w:val="28"/>
        </w:rPr>
      </w:pPr>
    </w:p>
    <w:p w:rsidR="002A206C" w:rsidRPr="0011757D" w:rsidRDefault="002A206C" w:rsidP="00326A8F">
      <w:pPr>
        <w:ind w:firstLine="709"/>
        <w:rPr>
          <w:rFonts w:ascii="Times New Roman" w:hAnsi="Times New Roman" w:cs="Times New Roman"/>
          <w:b/>
          <w:sz w:val="28"/>
          <w:szCs w:val="28"/>
        </w:rPr>
      </w:pPr>
      <w:r w:rsidRPr="0011757D">
        <w:rPr>
          <w:rFonts w:ascii="Times New Roman" w:hAnsi="Times New Roman" w:cs="Times New Roman"/>
          <w:b/>
          <w:sz w:val="28"/>
          <w:szCs w:val="28"/>
        </w:rPr>
        <w:t>6. Контрольные вопросы</w:t>
      </w:r>
    </w:p>
    <w:p w:rsidR="002A206C" w:rsidRPr="0011757D" w:rsidRDefault="002A206C" w:rsidP="00326A8F">
      <w:pPr>
        <w:pStyle w:val="-"/>
        <w:numPr>
          <w:ilvl w:val="0"/>
          <w:numId w:val="42"/>
        </w:numPr>
        <w:tabs>
          <w:tab w:val="left" w:pos="1134"/>
        </w:tabs>
        <w:spacing w:line="240" w:lineRule="auto"/>
        <w:ind w:left="0" w:firstLine="709"/>
        <w:rPr>
          <w:lang w:eastAsia="ru-RU"/>
        </w:rPr>
      </w:pPr>
      <w:r w:rsidRPr="0011757D">
        <w:rPr>
          <w:lang w:eastAsia="ru-RU"/>
        </w:rPr>
        <w:t>Дать определение индексу БД.</w:t>
      </w:r>
    </w:p>
    <w:p w:rsidR="002A206C" w:rsidRPr="0011757D" w:rsidRDefault="002A206C" w:rsidP="00326A8F">
      <w:pPr>
        <w:pStyle w:val="-"/>
        <w:numPr>
          <w:ilvl w:val="0"/>
          <w:numId w:val="42"/>
        </w:numPr>
        <w:tabs>
          <w:tab w:val="left" w:pos="1134"/>
        </w:tabs>
        <w:spacing w:line="240" w:lineRule="auto"/>
        <w:ind w:left="0" w:firstLine="709"/>
        <w:rPr>
          <w:lang w:eastAsia="ru-RU"/>
        </w:rPr>
      </w:pPr>
      <w:r w:rsidRPr="0011757D">
        <w:rPr>
          <w:lang w:eastAsia="ru-RU"/>
        </w:rPr>
        <w:t>Перечислите основные типы индексов.</w:t>
      </w:r>
    </w:p>
    <w:p w:rsidR="002A206C" w:rsidRPr="0011757D" w:rsidRDefault="002A206C" w:rsidP="00326A8F">
      <w:pPr>
        <w:pStyle w:val="-"/>
        <w:numPr>
          <w:ilvl w:val="0"/>
          <w:numId w:val="42"/>
        </w:numPr>
        <w:tabs>
          <w:tab w:val="left" w:pos="1134"/>
        </w:tabs>
        <w:spacing w:line="240" w:lineRule="auto"/>
        <w:ind w:left="0" w:firstLine="709"/>
        <w:rPr>
          <w:lang w:eastAsia="ru-RU"/>
        </w:rPr>
      </w:pPr>
      <w:r w:rsidRPr="0011757D">
        <w:rPr>
          <w:lang w:eastAsia="ru-RU"/>
        </w:rPr>
        <w:t>Как индексы могут влиять на производительность?</w:t>
      </w:r>
    </w:p>
    <w:p w:rsidR="002A206C" w:rsidRPr="0011757D" w:rsidRDefault="002A206C" w:rsidP="00326A8F">
      <w:pPr>
        <w:pStyle w:val="-"/>
        <w:numPr>
          <w:ilvl w:val="0"/>
          <w:numId w:val="42"/>
        </w:numPr>
        <w:tabs>
          <w:tab w:val="left" w:pos="1134"/>
        </w:tabs>
        <w:spacing w:line="240" w:lineRule="auto"/>
        <w:ind w:left="0" w:firstLine="709"/>
        <w:rPr>
          <w:lang w:eastAsia="ru-RU"/>
        </w:rPr>
      </w:pPr>
      <w:r w:rsidRPr="0011757D">
        <w:rPr>
          <w:lang w:eastAsia="ru-RU"/>
        </w:rPr>
        <w:t xml:space="preserve">Напишите примеры использования оператора </w:t>
      </w:r>
      <w:r w:rsidRPr="0011757D">
        <w:rPr>
          <w:lang w:val="en-US" w:eastAsia="ru-RU"/>
        </w:rPr>
        <w:t>CREATE</w:t>
      </w:r>
      <w:r w:rsidRPr="0011757D">
        <w:rPr>
          <w:lang w:eastAsia="ru-RU"/>
        </w:rPr>
        <w:t xml:space="preserve"> </w:t>
      </w:r>
      <w:r w:rsidRPr="0011757D">
        <w:rPr>
          <w:lang w:val="en-US" w:eastAsia="ru-RU"/>
        </w:rPr>
        <w:t>INDEX</w:t>
      </w:r>
      <w:r w:rsidRPr="0011757D">
        <w:rPr>
          <w:lang w:eastAsia="ru-RU"/>
        </w:rPr>
        <w:t>.</w:t>
      </w:r>
    </w:p>
    <w:p w:rsidR="002A206C" w:rsidRPr="0011757D" w:rsidRDefault="002A206C" w:rsidP="00326A8F">
      <w:pPr>
        <w:pStyle w:val="-"/>
        <w:numPr>
          <w:ilvl w:val="0"/>
          <w:numId w:val="42"/>
        </w:numPr>
        <w:tabs>
          <w:tab w:val="left" w:pos="1134"/>
        </w:tabs>
        <w:spacing w:line="240" w:lineRule="auto"/>
        <w:ind w:left="0" w:firstLine="709"/>
        <w:rPr>
          <w:lang w:eastAsia="ru-RU"/>
        </w:rPr>
      </w:pPr>
      <w:r w:rsidRPr="0011757D">
        <w:rPr>
          <w:lang w:eastAsia="ru-RU"/>
        </w:rPr>
        <w:t xml:space="preserve">Напишите примеры использования оператора </w:t>
      </w:r>
      <w:r w:rsidRPr="0011757D">
        <w:rPr>
          <w:lang w:val="en-US" w:eastAsia="ru-RU"/>
        </w:rPr>
        <w:t>DROP</w:t>
      </w:r>
      <w:r w:rsidRPr="0011757D">
        <w:rPr>
          <w:lang w:eastAsia="ru-RU"/>
        </w:rPr>
        <w:t xml:space="preserve"> </w:t>
      </w:r>
      <w:r w:rsidRPr="0011757D">
        <w:rPr>
          <w:lang w:val="en-US" w:eastAsia="ru-RU"/>
        </w:rPr>
        <w:t>INDEX</w:t>
      </w:r>
      <w:r w:rsidRPr="0011757D">
        <w:rPr>
          <w:lang w:eastAsia="ru-RU"/>
        </w:rPr>
        <w:t>.</w:t>
      </w:r>
      <w:r w:rsidRPr="0011757D">
        <w:t xml:space="preserve"> </w:t>
      </w:r>
    </w:p>
    <w:p w:rsidR="002A206C" w:rsidRPr="0011757D" w:rsidRDefault="002A206C" w:rsidP="00326A8F">
      <w:pPr>
        <w:ind w:firstLine="709"/>
        <w:rPr>
          <w:rFonts w:ascii="Times New Roman" w:hAnsi="Times New Roman" w:cs="Times New Roman"/>
          <w:b/>
          <w:sz w:val="28"/>
          <w:szCs w:val="28"/>
        </w:rPr>
      </w:pPr>
    </w:p>
    <w:p w:rsidR="002A206C" w:rsidRPr="0011757D" w:rsidRDefault="002A206C" w:rsidP="00326A8F">
      <w:pPr>
        <w:ind w:firstLine="709"/>
        <w:rPr>
          <w:rFonts w:ascii="Times New Roman" w:hAnsi="Times New Roman" w:cs="Times New Roman"/>
          <w:sz w:val="28"/>
          <w:szCs w:val="28"/>
          <w:lang w:eastAsia="ru-RU"/>
        </w:rPr>
      </w:pPr>
      <w:r w:rsidRPr="0011757D">
        <w:rPr>
          <w:rFonts w:ascii="Times New Roman" w:hAnsi="Times New Roman" w:cs="Times New Roman"/>
          <w:sz w:val="28"/>
          <w:szCs w:val="28"/>
          <w:lang w:eastAsia="ru-RU"/>
        </w:rPr>
        <w:br w:type="page"/>
      </w:r>
    </w:p>
    <w:p w:rsidR="002A206C" w:rsidRPr="0011757D" w:rsidRDefault="002A206C" w:rsidP="00326A8F">
      <w:pPr>
        <w:ind w:firstLine="709"/>
        <w:jc w:val="center"/>
        <w:outlineLvl w:val="0"/>
        <w:rPr>
          <w:rFonts w:ascii="Times New Roman" w:eastAsia="Times New Roman" w:hAnsi="Times New Roman" w:cs="Times New Roman"/>
          <w:b/>
          <w:color w:val="000000" w:themeColor="text1"/>
          <w:sz w:val="28"/>
          <w:szCs w:val="28"/>
          <w:lang w:eastAsia="ru-RU"/>
        </w:rPr>
      </w:pPr>
      <w:bookmarkStart w:id="26" w:name="_Toc16601083"/>
      <w:bookmarkStart w:id="27" w:name="_Toc18416084"/>
      <w:r w:rsidRPr="0011757D">
        <w:rPr>
          <w:rFonts w:ascii="Times New Roman" w:eastAsia="Times New Roman" w:hAnsi="Times New Roman" w:cs="Times New Roman"/>
          <w:b/>
          <w:color w:val="000000" w:themeColor="text1"/>
          <w:sz w:val="28"/>
          <w:szCs w:val="28"/>
          <w:lang w:eastAsia="ru-RU"/>
        </w:rPr>
        <w:lastRenderedPageBreak/>
        <w:t>Лабораторная работа №</w:t>
      </w:r>
      <w:bookmarkEnd w:id="26"/>
      <w:r w:rsidR="00580743" w:rsidRPr="0011757D">
        <w:rPr>
          <w:rFonts w:ascii="Times New Roman" w:eastAsia="Times New Roman" w:hAnsi="Times New Roman" w:cs="Times New Roman"/>
          <w:b/>
          <w:color w:val="000000" w:themeColor="text1"/>
          <w:sz w:val="28"/>
          <w:szCs w:val="28"/>
          <w:lang w:eastAsia="ru-RU"/>
        </w:rPr>
        <w:t>13</w:t>
      </w:r>
      <w:bookmarkEnd w:id="27"/>
    </w:p>
    <w:p w:rsidR="002A206C" w:rsidRPr="0011757D" w:rsidRDefault="002A206C" w:rsidP="00580743">
      <w:pPr>
        <w:ind w:firstLine="709"/>
        <w:jc w:val="center"/>
        <w:rPr>
          <w:rFonts w:ascii="Times New Roman" w:hAnsi="Times New Roman" w:cs="Times New Roman"/>
          <w:b/>
          <w:sz w:val="28"/>
          <w:szCs w:val="28"/>
        </w:rPr>
      </w:pPr>
      <w:bookmarkStart w:id="28" w:name="_Toc434796358"/>
      <w:bookmarkStart w:id="29" w:name="_Toc16601084"/>
      <w:r w:rsidRPr="0011757D">
        <w:rPr>
          <w:rFonts w:ascii="Times New Roman" w:hAnsi="Times New Roman" w:cs="Times New Roman"/>
          <w:b/>
          <w:sz w:val="28"/>
          <w:szCs w:val="28"/>
        </w:rPr>
        <w:t>Ограничения целостности</w:t>
      </w:r>
      <w:bookmarkEnd w:id="28"/>
      <w:bookmarkEnd w:id="29"/>
    </w:p>
    <w:p w:rsidR="002A206C" w:rsidRPr="0011757D" w:rsidRDefault="002A206C" w:rsidP="00326A8F">
      <w:pPr>
        <w:ind w:firstLine="709"/>
        <w:jc w:val="center"/>
        <w:outlineLvl w:val="0"/>
        <w:rPr>
          <w:rFonts w:ascii="Times New Roman" w:hAnsi="Times New Roman" w:cs="Times New Roman"/>
          <w:b/>
          <w:sz w:val="28"/>
          <w:szCs w:val="28"/>
        </w:rPr>
      </w:pPr>
    </w:p>
    <w:p w:rsidR="002A206C" w:rsidRPr="0011757D" w:rsidRDefault="002A206C" w:rsidP="00326A8F">
      <w:pPr>
        <w:ind w:firstLine="709"/>
        <w:rPr>
          <w:rFonts w:ascii="Times New Roman" w:hAnsi="Times New Roman" w:cs="Times New Roman"/>
          <w:b/>
          <w:sz w:val="28"/>
          <w:szCs w:val="28"/>
        </w:rPr>
      </w:pPr>
      <w:r w:rsidRPr="0011757D">
        <w:rPr>
          <w:rFonts w:ascii="Times New Roman" w:hAnsi="Times New Roman" w:cs="Times New Roman"/>
          <w:b/>
          <w:sz w:val="28"/>
          <w:szCs w:val="28"/>
        </w:rPr>
        <w:t>1. Цель и задачи работы</w:t>
      </w:r>
    </w:p>
    <w:p w:rsidR="002A206C" w:rsidRPr="0011757D" w:rsidRDefault="002A206C" w:rsidP="00326A8F">
      <w:pPr>
        <w:pStyle w:val="a4"/>
        <w:tabs>
          <w:tab w:val="left" w:pos="1276"/>
        </w:tabs>
        <w:ind w:left="0" w:firstLine="709"/>
        <w:rPr>
          <w:rFonts w:ascii="Times New Roman" w:hAnsi="Times New Roman" w:cs="Times New Roman"/>
          <w:sz w:val="28"/>
          <w:szCs w:val="28"/>
        </w:rPr>
      </w:pPr>
      <w:r w:rsidRPr="0011757D">
        <w:rPr>
          <w:rFonts w:ascii="Times New Roman" w:hAnsi="Times New Roman" w:cs="Times New Roman"/>
          <w:sz w:val="28"/>
          <w:szCs w:val="28"/>
        </w:rPr>
        <w:t>Целью лабораторной работы является изучение ограничений целостности.</w:t>
      </w:r>
    </w:p>
    <w:p w:rsidR="002A206C" w:rsidRPr="0011757D" w:rsidRDefault="002A206C" w:rsidP="00326A8F">
      <w:pPr>
        <w:ind w:firstLine="709"/>
        <w:rPr>
          <w:rFonts w:ascii="Times New Roman" w:hAnsi="Times New Roman" w:cs="Times New Roman"/>
          <w:b/>
          <w:sz w:val="28"/>
          <w:szCs w:val="28"/>
        </w:rPr>
      </w:pPr>
    </w:p>
    <w:p w:rsidR="002A206C" w:rsidRPr="0011757D" w:rsidRDefault="002A206C" w:rsidP="00326A8F">
      <w:pPr>
        <w:pStyle w:val="4"/>
        <w:spacing w:after="0" w:line="240" w:lineRule="auto"/>
        <w:ind w:left="0" w:right="0" w:firstLine="709"/>
        <w:rPr>
          <w:i/>
          <w:color w:val="auto"/>
          <w:szCs w:val="28"/>
        </w:rPr>
      </w:pPr>
      <w:r w:rsidRPr="0011757D">
        <w:rPr>
          <w:color w:val="auto"/>
          <w:szCs w:val="28"/>
        </w:rPr>
        <w:t>2. Порядок выполнения работы</w:t>
      </w:r>
    </w:p>
    <w:p w:rsidR="002A206C" w:rsidRPr="0011757D" w:rsidRDefault="002A206C" w:rsidP="00326A8F">
      <w:pPr>
        <w:ind w:firstLine="709"/>
        <w:rPr>
          <w:rFonts w:ascii="Times New Roman" w:eastAsia="Calibri" w:hAnsi="Times New Roman" w:cs="Times New Roman"/>
          <w:sz w:val="28"/>
          <w:szCs w:val="28"/>
        </w:rPr>
      </w:pPr>
      <w:r w:rsidRPr="0011757D">
        <w:rPr>
          <w:rFonts w:ascii="Times New Roman" w:eastAsia="Calibri" w:hAnsi="Times New Roman" w:cs="Times New Roman"/>
          <w:sz w:val="28"/>
          <w:szCs w:val="28"/>
        </w:rPr>
        <w:t>- ознакомится с теоретическими сведениями;</w:t>
      </w:r>
    </w:p>
    <w:p w:rsidR="002A206C" w:rsidRPr="0011757D" w:rsidRDefault="002A206C" w:rsidP="00326A8F">
      <w:pPr>
        <w:ind w:firstLine="709"/>
        <w:rPr>
          <w:rFonts w:ascii="Times New Roman" w:eastAsia="Calibri" w:hAnsi="Times New Roman" w:cs="Times New Roman"/>
          <w:sz w:val="28"/>
          <w:szCs w:val="28"/>
        </w:rPr>
      </w:pPr>
      <w:r w:rsidRPr="0011757D">
        <w:rPr>
          <w:rFonts w:ascii="Times New Roman" w:eastAsia="Calibri" w:hAnsi="Times New Roman" w:cs="Times New Roman"/>
          <w:sz w:val="28"/>
          <w:szCs w:val="28"/>
        </w:rPr>
        <w:t>- выполнить задание;</w:t>
      </w:r>
    </w:p>
    <w:p w:rsidR="002A206C" w:rsidRPr="0011757D" w:rsidRDefault="002A206C" w:rsidP="00326A8F">
      <w:pPr>
        <w:ind w:firstLine="709"/>
        <w:rPr>
          <w:rFonts w:ascii="Times New Roman" w:eastAsia="Calibri" w:hAnsi="Times New Roman" w:cs="Times New Roman"/>
          <w:sz w:val="28"/>
          <w:szCs w:val="28"/>
        </w:rPr>
      </w:pPr>
      <w:r w:rsidRPr="0011757D">
        <w:rPr>
          <w:rFonts w:ascii="Times New Roman" w:eastAsia="Calibri" w:hAnsi="Times New Roman" w:cs="Times New Roman"/>
          <w:sz w:val="28"/>
          <w:szCs w:val="28"/>
        </w:rPr>
        <w:t>- оформить отчет;</w:t>
      </w:r>
    </w:p>
    <w:p w:rsidR="002A206C" w:rsidRPr="0011757D" w:rsidRDefault="002A206C" w:rsidP="00326A8F">
      <w:pPr>
        <w:ind w:firstLine="709"/>
        <w:rPr>
          <w:rFonts w:ascii="Times New Roman" w:eastAsia="Calibri" w:hAnsi="Times New Roman" w:cs="Times New Roman"/>
          <w:sz w:val="28"/>
          <w:szCs w:val="28"/>
        </w:rPr>
      </w:pPr>
      <w:r w:rsidRPr="0011757D">
        <w:rPr>
          <w:rFonts w:ascii="Times New Roman" w:eastAsia="Calibri" w:hAnsi="Times New Roman" w:cs="Times New Roman"/>
          <w:sz w:val="28"/>
          <w:szCs w:val="28"/>
        </w:rPr>
        <w:t>- ответить на контрольные вопросы, заданные преподавателем.</w:t>
      </w:r>
    </w:p>
    <w:p w:rsidR="002A206C" w:rsidRPr="0011757D" w:rsidRDefault="002A206C" w:rsidP="00326A8F">
      <w:pPr>
        <w:pStyle w:val="4"/>
        <w:spacing w:after="0" w:line="240" w:lineRule="auto"/>
        <w:ind w:left="0" w:right="0" w:firstLine="709"/>
        <w:rPr>
          <w:i/>
          <w:color w:val="auto"/>
          <w:szCs w:val="28"/>
        </w:rPr>
      </w:pPr>
    </w:p>
    <w:p w:rsidR="002A206C" w:rsidRPr="0011757D" w:rsidRDefault="002A206C" w:rsidP="00326A8F">
      <w:pPr>
        <w:pStyle w:val="4"/>
        <w:spacing w:after="0" w:line="240" w:lineRule="auto"/>
        <w:ind w:left="0" w:right="0" w:firstLine="709"/>
        <w:rPr>
          <w:i/>
          <w:color w:val="auto"/>
          <w:szCs w:val="28"/>
        </w:rPr>
      </w:pPr>
      <w:r w:rsidRPr="0011757D">
        <w:rPr>
          <w:color w:val="auto"/>
          <w:szCs w:val="28"/>
        </w:rPr>
        <w:t>3. Оформление отчета</w:t>
      </w:r>
    </w:p>
    <w:p w:rsidR="002A206C" w:rsidRPr="0011757D" w:rsidRDefault="002A206C" w:rsidP="009263AA">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Отчет должен содержать: титульный лист, цель работы, описание пунктов выполнения лабораторной работы в соответствии с заданием, ответы на контрольные вопросы и выводы по работе. </w:t>
      </w:r>
    </w:p>
    <w:p w:rsidR="002A206C" w:rsidRPr="0011757D" w:rsidRDefault="002A206C" w:rsidP="00326A8F">
      <w:pPr>
        <w:ind w:firstLine="709"/>
        <w:rPr>
          <w:rFonts w:ascii="Times New Roman" w:hAnsi="Times New Roman" w:cs="Times New Roman"/>
          <w:sz w:val="28"/>
          <w:szCs w:val="28"/>
        </w:rPr>
      </w:pPr>
    </w:p>
    <w:p w:rsidR="002A206C" w:rsidRPr="0011757D" w:rsidRDefault="002A206C" w:rsidP="00326A8F">
      <w:pPr>
        <w:pStyle w:val="4"/>
        <w:spacing w:after="0" w:line="240" w:lineRule="auto"/>
        <w:ind w:left="0" w:right="0" w:firstLine="709"/>
        <w:rPr>
          <w:i/>
          <w:color w:val="auto"/>
          <w:szCs w:val="28"/>
        </w:rPr>
      </w:pPr>
      <w:r w:rsidRPr="0011757D">
        <w:rPr>
          <w:color w:val="auto"/>
          <w:szCs w:val="28"/>
        </w:rPr>
        <w:t xml:space="preserve">4. Теоретические сведения  </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Типы данных сами по себе ограничивают множество данных, которые можно сохранить в таблице. Однако для многих приложений такие ограничения слишком грубые. Например, столбец, содержащий цену продукта, должен, вероятно, принимать только положительные значения. Но такого стандартного типа данных нет. Возможно, вы также захотите ограничить данные столбца по отношению к другим столбцам или строкам. Например, в таблице с информацией о товаре должна быть только одна строка с определённым кодом товара.</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rFonts w:eastAsiaTheme="minorHAnsi"/>
          <w:sz w:val="28"/>
          <w:szCs w:val="28"/>
          <w:lang w:eastAsia="en-US"/>
        </w:rPr>
        <w:t>Для решения подобных задач SQL позволяет вам определять ограничения для столбцов и таблиц. Ограничения дают вам возможность управлять данными в таблицах так, как вы захотите. Если пользователь попытается сохранить в столбце значение, нарушающее ограничения, возникнет ошибка. Ограничения будут действовать, даже если это значение по умолчанию</w:t>
      </w:r>
      <w:r w:rsidRPr="0011757D">
        <w:rPr>
          <w:sz w:val="28"/>
          <w:szCs w:val="28"/>
        </w:rPr>
        <w:t>.</w:t>
      </w:r>
    </w:p>
    <w:p w:rsidR="002A206C" w:rsidRPr="0011757D" w:rsidRDefault="002A206C" w:rsidP="009263AA">
      <w:pPr>
        <w:ind w:firstLine="709"/>
        <w:jc w:val="both"/>
        <w:rPr>
          <w:rFonts w:ascii="Times New Roman" w:hAnsi="Times New Roman" w:cs="Times New Roman"/>
          <w:b/>
          <w:bCs/>
          <w:i/>
          <w:sz w:val="28"/>
          <w:szCs w:val="28"/>
        </w:rPr>
      </w:pPr>
      <w:r w:rsidRPr="0011757D">
        <w:rPr>
          <w:rFonts w:ascii="Times New Roman" w:hAnsi="Times New Roman" w:cs="Times New Roman"/>
          <w:b/>
          <w:i/>
          <w:sz w:val="28"/>
          <w:szCs w:val="28"/>
        </w:rPr>
        <w:t>Ограничения-проверки</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Ограничение-проверка – наиболее общий тип ограничений. В его определении вы можете указать, что значение данного столбца должно удовлетворять логическому выражению (проверке истинности). Например, цену товара можно ограничить положительными значениями так:</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CREATE TABLE products (</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product_no integer,</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name text,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price numeric </w:t>
      </w:r>
      <w:r w:rsidRPr="0011757D">
        <w:rPr>
          <w:rStyle w:val="af2"/>
          <w:rFonts w:ascii="Times New Roman" w:hAnsi="Times New Roman" w:cs="Times New Roman"/>
          <w:sz w:val="28"/>
          <w:szCs w:val="28"/>
          <w:lang w:val="en-US"/>
        </w:rPr>
        <w:t>CHECK (price &gt; 0)</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rPr>
        <w:t>);</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Как вы видите, ограничение определяется после типа данных, как и значение по умолчанию. Значения по умолчанию и ограничения могут указываться в любом порядке. Ограничение-проверка состоит из ключевого слова</w:t>
      </w:r>
      <w:r w:rsidRPr="0011757D">
        <w:rPr>
          <w:sz w:val="28"/>
          <w:szCs w:val="28"/>
        </w:rPr>
        <w:t> </w:t>
      </w:r>
      <w:r w:rsidRPr="0011757D">
        <w:rPr>
          <w:rStyle w:val="HTML"/>
          <w:rFonts w:ascii="Times New Roman" w:hAnsi="Times New Roman" w:cs="Times New Roman"/>
          <w:sz w:val="28"/>
          <w:szCs w:val="28"/>
          <w:shd w:val="clear" w:color="auto" w:fill="FFFFFF"/>
        </w:rPr>
        <w:t>CHECK</w:t>
      </w:r>
      <w:r w:rsidRPr="0011757D">
        <w:rPr>
          <w:sz w:val="28"/>
          <w:szCs w:val="28"/>
        </w:rPr>
        <w:t xml:space="preserve">, </w:t>
      </w:r>
      <w:r w:rsidRPr="0011757D">
        <w:rPr>
          <w:rFonts w:eastAsiaTheme="minorHAnsi"/>
          <w:sz w:val="28"/>
          <w:szCs w:val="28"/>
          <w:lang w:eastAsia="en-US"/>
        </w:rPr>
        <w:t xml:space="preserve">за которым идёт выражение в скобках. Это выражение должно </w:t>
      </w:r>
      <w:r w:rsidRPr="0011757D">
        <w:rPr>
          <w:rFonts w:eastAsiaTheme="minorHAnsi"/>
          <w:sz w:val="28"/>
          <w:szCs w:val="28"/>
          <w:lang w:eastAsia="en-US"/>
        </w:rPr>
        <w:lastRenderedPageBreak/>
        <w:t>включать столбец, для которого задаётся ограничение, иначе оно не имеет большого смысла.</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val="en-US" w:eastAsia="en-US"/>
        </w:rPr>
      </w:pPr>
      <w:r w:rsidRPr="0011757D">
        <w:rPr>
          <w:rFonts w:eastAsiaTheme="minorHAnsi"/>
          <w:sz w:val="28"/>
          <w:szCs w:val="28"/>
          <w:lang w:eastAsia="en-US"/>
        </w:rPr>
        <w:t>Вы можете также присвоить ограничению отдельное имя. Это улучшит сообщения об ошибках и позволит вам ссылаться на это ограничение, когда вам понадобится изменить его. Сделать</w:t>
      </w:r>
      <w:r w:rsidRPr="0011757D">
        <w:rPr>
          <w:rFonts w:eastAsiaTheme="minorHAnsi"/>
          <w:sz w:val="28"/>
          <w:szCs w:val="28"/>
          <w:lang w:val="en-US" w:eastAsia="en-US"/>
        </w:rPr>
        <w:t xml:space="preserve"> </w:t>
      </w:r>
      <w:r w:rsidRPr="0011757D">
        <w:rPr>
          <w:rFonts w:eastAsiaTheme="minorHAnsi"/>
          <w:sz w:val="28"/>
          <w:szCs w:val="28"/>
          <w:lang w:eastAsia="en-US"/>
        </w:rPr>
        <w:t>это</w:t>
      </w:r>
      <w:r w:rsidRPr="0011757D">
        <w:rPr>
          <w:rFonts w:eastAsiaTheme="minorHAnsi"/>
          <w:sz w:val="28"/>
          <w:szCs w:val="28"/>
          <w:lang w:val="en-US" w:eastAsia="en-US"/>
        </w:rPr>
        <w:t xml:space="preserve"> </w:t>
      </w:r>
      <w:r w:rsidRPr="0011757D">
        <w:rPr>
          <w:rFonts w:eastAsiaTheme="minorHAnsi"/>
          <w:sz w:val="28"/>
          <w:szCs w:val="28"/>
          <w:lang w:eastAsia="en-US"/>
        </w:rPr>
        <w:t>можно</w:t>
      </w:r>
      <w:r w:rsidRPr="0011757D">
        <w:rPr>
          <w:rFonts w:eastAsiaTheme="minorHAnsi"/>
          <w:sz w:val="28"/>
          <w:szCs w:val="28"/>
          <w:lang w:val="en-US" w:eastAsia="en-US"/>
        </w:rPr>
        <w:t xml:space="preserve"> </w:t>
      </w:r>
      <w:r w:rsidRPr="0011757D">
        <w:rPr>
          <w:rFonts w:eastAsiaTheme="minorHAnsi"/>
          <w:sz w:val="28"/>
          <w:szCs w:val="28"/>
          <w:lang w:eastAsia="en-US"/>
        </w:rPr>
        <w:t>так</w:t>
      </w:r>
      <w:r w:rsidRPr="0011757D">
        <w:rPr>
          <w:rFonts w:eastAsiaTheme="minorHAnsi"/>
          <w:sz w:val="28"/>
          <w:szCs w:val="28"/>
          <w:lang w:val="en-US" w:eastAsia="en-US"/>
        </w:rPr>
        <w: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CREATE TABLE products (</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product_no integer,</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name text,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price numeric </w:t>
      </w:r>
      <w:r w:rsidRPr="0011757D">
        <w:rPr>
          <w:rStyle w:val="af2"/>
          <w:rFonts w:ascii="Times New Roman" w:hAnsi="Times New Roman" w:cs="Times New Roman"/>
          <w:sz w:val="28"/>
          <w:szCs w:val="28"/>
          <w:lang w:val="en-US"/>
        </w:rPr>
        <w:t>CONSTRAINT positive_price</w:t>
      </w:r>
      <w:r w:rsidRPr="0011757D">
        <w:rPr>
          <w:rFonts w:ascii="Times New Roman" w:hAnsi="Times New Roman" w:cs="Times New Roman"/>
          <w:sz w:val="28"/>
          <w:szCs w:val="28"/>
          <w:lang w:val="en-US"/>
        </w:rPr>
        <w:t xml:space="preserve"> CHECK (price &gt; 0)</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rPr>
        <w:t>);</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То есть, чтобы создать именованное ограничение, напишите ключевое слово </w:t>
      </w:r>
      <w:r w:rsidRPr="0011757D">
        <w:rPr>
          <w:rStyle w:val="HTML"/>
          <w:rFonts w:ascii="Times New Roman" w:hAnsi="Times New Roman" w:cs="Times New Roman"/>
          <w:sz w:val="28"/>
          <w:szCs w:val="28"/>
          <w:shd w:val="clear" w:color="auto" w:fill="FFFFFF"/>
        </w:rPr>
        <w:t>CONSTRAINT</w:t>
      </w:r>
      <w:r w:rsidRPr="0011757D">
        <w:rPr>
          <w:sz w:val="28"/>
          <w:szCs w:val="28"/>
        </w:rPr>
        <w:t xml:space="preserve">, </w:t>
      </w:r>
      <w:r w:rsidRPr="0011757D">
        <w:rPr>
          <w:rFonts w:eastAsiaTheme="minorHAnsi"/>
          <w:sz w:val="28"/>
          <w:szCs w:val="28"/>
          <w:lang w:eastAsia="en-US"/>
        </w:rPr>
        <w:t>а за ним идентификатор и собственно определение ограничения (если вы не определите имя ограничения таким образом, система выберет для него имя за вас).</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Ограничение-проверка может также ссылаться на несколько столбцов. Например, если вы храните обычную цену и цену со скидкой, так вы можете гарантировать, что цена со скидкой будет всегда меньше обычной:</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CREATE TABLE products (</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product_no integer,</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name text,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price numeric CHECK (price &gt; 0),</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discounted_price numeric CHECK (discounted_price &gt; 0),</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lang w:val="en-US"/>
        </w:rPr>
        <w:t xml:space="preserve">    </w:t>
      </w:r>
      <w:r w:rsidRPr="0011757D">
        <w:rPr>
          <w:rStyle w:val="af2"/>
          <w:rFonts w:ascii="Times New Roman" w:hAnsi="Times New Roman" w:cs="Times New Roman"/>
          <w:sz w:val="28"/>
          <w:szCs w:val="28"/>
        </w:rPr>
        <w:t>CHECK (price &gt; discounted_price)</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rPr>
        <w:t>);</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Первые два ограничения определяются похожим образом, но для третьего используется новый синтаксис. Оно не связано с определённым столбцом, а представлено отдельным элементом в списке. Определения столбцов и такие определения ограничений можно переставлять в произвольном порядке.</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Про первые два ограничения можно сказать, что это ограничения столбцов, тогда как третье является ограничением таблицы, так как оно написано отдельно от определений столбцов. Ограничения столбцов также можно записать в виде ограничений таблицы, тогда как обратное не всегда возможно, так как подразумевается, что ограничение столбца ссылается только на связанный столбец. Ранее приведённый пример можно переписать и так:</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rPr>
        <w:t>CREATE TABLE products (</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rPr>
        <w:t xml:space="preserve">    </w:t>
      </w:r>
      <w:r w:rsidRPr="0011757D">
        <w:rPr>
          <w:rFonts w:ascii="Times New Roman" w:hAnsi="Times New Roman" w:cs="Times New Roman"/>
          <w:sz w:val="28"/>
          <w:szCs w:val="28"/>
          <w:lang w:val="en-US"/>
        </w:rPr>
        <w:t>product_no integer,</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name text,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price numeric,</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CHECK (price &gt; 0),</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discounted_price numeric,</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CHECK (discounted_price &gt; 0),</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CHECK (price &gt; discounted_price)</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lastRenderedPageBreak/>
        <w:t>);</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val="en-US" w:eastAsia="en-US"/>
        </w:rPr>
      </w:pPr>
      <w:r w:rsidRPr="0011757D">
        <w:rPr>
          <w:rFonts w:eastAsiaTheme="minorHAnsi"/>
          <w:sz w:val="28"/>
          <w:szCs w:val="28"/>
          <w:lang w:eastAsia="en-US"/>
        </w:rPr>
        <w:t>Или</w:t>
      </w:r>
      <w:r w:rsidRPr="0011757D">
        <w:rPr>
          <w:rFonts w:eastAsiaTheme="minorHAnsi"/>
          <w:sz w:val="28"/>
          <w:szCs w:val="28"/>
          <w:lang w:val="en-US" w:eastAsia="en-US"/>
        </w:rPr>
        <w:t xml:space="preserve"> </w:t>
      </w:r>
      <w:r w:rsidRPr="0011757D">
        <w:rPr>
          <w:rFonts w:eastAsiaTheme="minorHAnsi"/>
          <w:sz w:val="28"/>
          <w:szCs w:val="28"/>
          <w:lang w:eastAsia="en-US"/>
        </w:rPr>
        <w:t>даже</w:t>
      </w:r>
      <w:r w:rsidRPr="0011757D">
        <w:rPr>
          <w:rFonts w:eastAsiaTheme="minorHAnsi"/>
          <w:sz w:val="28"/>
          <w:szCs w:val="28"/>
          <w:lang w:val="en-US" w:eastAsia="en-US"/>
        </w:rPr>
        <w:t xml:space="preserve"> </w:t>
      </w:r>
      <w:r w:rsidRPr="0011757D">
        <w:rPr>
          <w:rFonts w:eastAsiaTheme="minorHAnsi"/>
          <w:sz w:val="28"/>
          <w:szCs w:val="28"/>
          <w:lang w:eastAsia="en-US"/>
        </w:rPr>
        <w:t>так</w:t>
      </w:r>
      <w:r w:rsidRPr="0011757D">
        <w:rPr>
          <w:rFonts w:eastAsiaTheme="minorHAnsi"/>
          <w:sz w:val="28"/>
          <w:szCs w:val="28"/>
          <w:lang w:val="en-US" w:eastAsia="en-US"/>
        </w:rPr>
        <w: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CREATE TABLE products (</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product_no integer,</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name text,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price numeric CHECK (price &gt; 0),</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discounted_price numeric,</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CHECK (discounted_price &gt; 0 AND price &gt; discounted_price)</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rPr>
        <w:t>);</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Это дело вкуса.</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Ограничениям таблицы можно присваивать имена так же, как и ограничениям столбцов:</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CREATE TABLE products (</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product_no integer,</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name text,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price numeric,</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CHECK (price &gt; 0),</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discounted_price numeric,</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CHECK (discounted_price &gt; 0),</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w:t>
      </w:r>
      <w:r w:rsidRPr="0011757D">
        <w:rPr>
          <w:rStyle w:val="af2"/>
          <w:rFonts w:ascii="Times New Roman" w:hAnsi="Times New Roman" w:cs="Times New Roman"/>
          <w:sz w:val="28"/>
          <w:szCs w:val="28"/>
          <w:lang w:val="en-US"/>
        </w:rPr>
        <w:t>CONSTRAINT valid_discount</w:t>
      </w:r>
      <w:r w:rsidRPr="0011757D">
        <w:rPr>
          <w:rFonts w:ascii="Times New Roman" w:hAnsi="Times New Roman" w:cs="Times New Roman"/>
          <w:sz w:val="28"/>
          <w:szCs w:val="28"/>
          <w:lang w:val="en-US"/>
        </w:rPr>
        <w:t xml:space="preserve"> CHECK (price &gt; discounted_price)</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rPr>
        <w:t>);</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Следует заметить, что ограничение-проверка удовлетворяется, если выражение принимает значение true или NULL. Так как результатом многих выражений с операндами NULL будет значение NULL, такие ограничения не будут препятствовать записи NULL в связанные столбцы. Чтобы гарантировать, что столбец не содержит значения NULL, можно использовать ограничение NOT NULL, описанное в следующем разделе.</w:t>
      </w:r>
    </w:p>
    <w:p w:rsidR="002A206C" w:rsidRPr="0011757D" w:rsidRDefault="002A206C" w:rsidP="009263AA">
      <w:pPr>
        <w:pStyle w:val="ab"/>
        <w:shd w:val="clear" w:color="auto" w:fill="FFFFFF"/>
        <w:spacing w:before="0" w:beforeAutospacing="0" w:after="0" w:afterAutospacing="0"/>
        <w:ind w:firstLine="709"/>
        <w:jc w:val="both"/>
        <w:rPr>
          <w:rFonts w:eastAsiaTheme="minorHAnsi"/>
          <w:b/>
          <w:i/>
          <w:sz w:val="28"/>
          <w:szCs w:val="28"/>
          <w:lang w:eastAsia="en-US"/>
        </w:rPr>
      </w:pPr>
      <w:r w:rsidRPr="0011757D">
        <w:rPr>
          <w:rFonts w:eastAsiaTheme="minorHAnsi"/>
          <w:b/>
          <w:i/>
          <w:sz w:val="28"/>
          <w:szCs w:val="28"/>
          <w:lang w:eastAsia="en-US"/>
        </w:rPr>
        <w:t>Ограничения NOT NULL</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val="en-US" w:eastAsia="en-US"/>
        </w:rPr>
      </w:pPr>
      <w:r w:rsidRPr="0011757D">
        <w:rPr>
          <w:rFonts w:eastAsiaTheme="minorHAnsi"/>
          <w:sz w:val="28"/>
          <w:szCs w:val="28"/>
          <w:lang w:eastAsia="en-US"/>
        </w:rPr>
        <w:t>Ограничение NOT NULL просто указывает, что столбцу нельзя присваивать значение NULL. Пример</w:t>
      </w:r>
      <w:r w:rsidRPr="0011757D">
        <w:rPr>
          <w:rFonts w:eastAsiaTheme="minorHAnsi"/>
          <w:sz w:val="28"/>
          <w:szCs w:val="28"/>
          <w:lang w:val="en-US" w:eastAsia="en-US"/>
        </w:rPr>
        <w:t xml:space="preserve"> </w:t>
      </w:r>
      <w:r w:rsidRPr="0011757D">
        <w:rPr>
          <w:rFonts w:eastAsiaTheme="minorHAnsi"/>
          <w:sz w:val="28"/>
          <w:szCs w:val="28"/>
          <w:lang w:eastAsia="en-US"/>
        </w:rPr>
        <w:t>синтаксиса</w:t>
      </w:r>
      <w:r w:rsidRPr="0011757D">
        <w:rPr>
          <w:rFonts w:eastAsiaTheme="minorHAnsi"/>
          <w:sz w:val="28"/>
          <w:szCs w:val="28"/>
          <w:lang w:val="en-US" w:eastAsia="en-US"/>
        </w:rPr>
        <w: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CREATE TABLE products (</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product_no integer </w:t>
      </w:r>
      <w:r w:rsidRPr="0011757D">
        <w:rPr>
          <w:rStyle w:val="af2"/>
          <w:rFonts w:ascii="Times New Roman" w:hAnsi="Times New Roman" w:cs="Times New Roman"/>
          <w:sz w:val="28"/>
          <w:szCs w:val="28"/>
          <w:lang w:val="en-US"/>
        </w:rPr>
        <w:t>NOT NULL</w:t>
      </w:r>
      <w:r w:rsidRPr="0011757D">
        <w:rPr>
          <w:rFonts w:ascii="Times New Roman" w:hAnsi="Times New Roman" w:cs="Times New Roman"/>
          <w:sz w:val="28"/>
          <w:szCs w:val="28"/>
          <w:lang w:val="en-US"/>
        </w:rPr>
        <w: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name text </w:t>
      </w:r>
      <w:r w:rsidRPr="0011757D">
        <w:rPr>
          <w:rStyle w:val="af2"/>
          <w:rFonts w:ascii="Times New Roman" w:hAnsi="Times New Roman" w:cs="Times New Roman"/>
          <w:sz w:val="28"/>
          <w:szCs w:val="28"/>
          <w:lang w:val="en-US"/>
        </w:rPr>
        <w:t>NOT NULL</w:t>
      </w:r>
      <w:r w:rsidRPr="0011757D">
        <w:rPr>
          <w:rFonts w:ascii="Times New Roman" w:hAnsi="Times New Roman" w:cs="Times New Roman"/>
          <w:sz w:val="28"/>
          <w:szCs w:val="28"/>
          <w:lang w:val="en-US"/>
        </w:rPr>
        <w: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price numeric</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rPr>
        <w:t>);</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Ограничение NOT NULL всегда записывается как ограничение столбца и функционально эквивалентно ограничению </w:t>
      </w:r>
      <w:r w:rsidRPr="0011757D">
        <w:rPr>
          <w:rStyle w:val="HTML"/>
          <w:rFonts w:ascii="Times New Roman" w:hAnsi="Times New Roman" w:cs="Times New Roman"/>
          <w:sz w:val="28"/>
          <w:szCs w:val="28"/>
          <w:shd w:val="clear" w:color="auto" w:fill="FFFFFF"/>
        </w:rPr>
        <w:t>CHECK (</w:t>
      </w:r>
      <w:r w:rsidRPr="0011757D">
        <w:rPr>
          <w:rStyle w:val="HTML"/>
          <w:rFonts w:ascii="Times New Roman" w:hAnsi="Times New Roman" w:cs="Times New Roman"/>
          <w:i/>
          <w:iCs/>
          <w:sz w:val="28"/>
          <w:szCs w:val="28"/>
          <w:shd w:val="clear" w:color="auto" w:fill="FFFFFF"/>
        </w:rPr>
        <w:t>имя_столбца</w:t>
      </w:r>
      <w:r w:rsidRPr="0011757D">
        <w:rPr>
          <w:rStyle w:val="HTML"/>
          <w:rFonts w:ascii="Times New Roman" w:hAnsi="Times New Roman" w:cs="Times New Roman"/>
          <w:sz w:val="28"/>
          <w:szCs w:val="28"/>
          <w:shd w:val="clear" w:color="auto" w:fill="FFFFFF"/>
        </w:rPr>
        <w:t xml:space="preserve"> IS NOT NULL). </w:t>
      </w:r>
      <w:r w:rsidRPr="0011757D">
        <w:rPr>
          <w:rFonts w:eastAsiaTheme="minorHAnsi"/>
          <w:sz w:val="28"/>
          <w:szCs w:val="28"/>
          <w:lang w:eastAsia="en-US"/>
        </w:rPr>
        <w:t>Хотя у такой записи есть недостаток – назначить имя таким ограничениям нельзя.</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Естественно, для столбца можно определить больше одного ограничения. Для этого их нужно просто указать одно за другим:</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rPr>
        <w:lastRenderedPageBreak/>
        <w:t>CREATE TABLE products (</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rPr>
        <w:t xml:space="preserve">    </w:t>
      </w:r>
      <w:r w:rsidRPr="0011757D">
        <w:rPr>
          <w:rFonts w:ascii="Times New Roman" w:hAnsi="Times New Roman" w:cs="Times New Roman"/>
          <w:sz w:val="28"/>
          <w:szCs w:val="28"/>
          <w:lang w:val="en-US"/>
        </w:rPr>
        <w:t>product_no integer NOT NULL,</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name text NOT NULL,</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price numeric NOT NULL CHECK (price &gt; 0)</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rPr>
        <w:t>);</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Порядок здесь не имеет значения, он не обязательно соответствует порядку проверки ограничений.</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val="en-US" w:eastAsia="en-US"/>
        </w:rPr>
      </w:pPr>
      <w:r w:rsidRPr="0011757D">
        <w:rPr>
          <w:rFonts w:eastAsiaTheme="minorHAnsi"/>
          <w:sz w:val="28"/>
          <w:szCs w:val="28"/>
          <w:lang w:eastAsia="en-US"/>
        </w:rPr>
        <w:t>Для ограничения</w:t>
      </w:r>
      <w:r w:rsidRPr="0011757D">
        <w:rPr>
          <w:sz w:val="28"/>
          <w:szCs w:val="28"/>
        </w:rPr>
        <w:t> </w:t>
      </w:r>
      <w:r w:rsidRPr="0011757D">
        <w:rPr>
          <w:rStyle w:val="HTML"/>
          <w:rFonts w:ascii="Times New Roman" w:hAnsi="Times New Roman" w:cs="Times New Roman"/>
          <w:sz w:val="28"/>
          <w:szCs w:val="28"/>
          <w:shd w:val="clear" w:color="auto" w:fill="FFFFFF"/>
        </w:rPr>
        <w:t>NOT NULL</w:t>
      </w:r>
      <w:r w:rsidRPr="0011757D">
        <w:rPr>
          <w:sz w:val="28"/>
          <w:szCs w:val="28"/>
        </w:rPr>
        <w:t> </w:t>
      </w:r>
      <w:r w:rsidRPr="0011757D">
        <w:rPr>
          <w:rFonts w:eastAsiaTheme="minorHAnsi"/>
          <w:sz w:val="28"/>
          <w:szCs w:val="28"/>
          <w:lang w:eastAsia="en-US"/>
        </w:rPr>
        <w:t>есть и обратное: ограничение NULL. Оно не означает, что столбец должен иметь только значение NULL, что конечно было бы бессмысленно. Суть же его в простом указании, что столбец может иметь значение NULL (это поведение по умолчанию). Ограничение </w:t>
      </w:r>
      <w:r w:rsidRPr="0011757D">
        <w:rPr>
          <w:rStyle w:val="HTML"/>
          <w:rFonts w:ascii="Times New Roman" w:hAnsi="Times New Roman" w:cs="Times New Roman"/>
          <w:sz w:val="28"/>
          <w:szCs w:val="28"/>
          <w:shd w:val="clear" w:color="auto" w:fill="FFFFFF"/>
        </w:rPr>
        <w:t>NULL</w:t>
      </w:r>
      <w:r w:rsidRPr="0011757D">
        <w:rPr>
          <w:sz w:val="28"/>
          <w:szCs w:val="28"/>
        </w:rPr>
        <w:t> </w:t>
      </w:r>
      <w:r w:rsidRPr="0011757D">
        <w:rPr>
          <w:rFonts w:eastAsiaTheme="minorHAnsi"/>
          <w:sz w:val="28"/>
          <w:szCs w:val="28"/>
          <w:lang w:eastAsia="en-US"/>
        </w:rPr>
        <w:t>отсутствует в стандарте SQL и использовать его в переносимых приложениях не следует. Однако некоторые пользователи любят его использовать, так как оно позволяет легко переключать ограничения в скрипте. Например</w:t>
      </w:r>
      <w:r w:rsidRPr="0011757D">
        <w:rPr>
          <w:rFonts w:eastAsiaTheme="minorHAnsi"/>
          <w:sz w:val="28"/>
          <w:szCs w:val="28"/>
          <w:lang w:val="en-US" w:eastAsia="en-US"/>
        </w:rPr>
        <w:t xml:space="preserve">, </w:t>
      </w:r>
      <w:r w:rsidRPr="0011757D">
        <w:rPr>
          <w:rFonts w:eastAsiaTheme="minorHAnsi"/>
          <w:sz w:val="28"/>
          <w:szCs w:val="28"/>
          <w:lang w:eastAsia="en-US"/>
        </w:rPr>
        <w:t>вы</w:t>
      </w:r>
      <w:r w:rsidRPr="0011757D">
        <w:rPr>
          <w:rFonts w:eastAsiaTheme="minorHAnsi"/>
          <w:sz w:val="28"/>
          <w:szCs w:val="28"/>
          <w:lang w:val="en-US" w:eastAsia="en-US"/>
        </w:rPr>
        <w:t xml:space="preserve"> </w:t>
      </w:r>
      <w:r w:rsidRPr="0011757D">
        <w:rPr>
          <w:rFonts w:eastAsiaTheme="minorHAnsi"/>
          <w:sz w:val="28"/>
          <w:szCs w:val="28"/>
          <w:lang w:eastAsia="en-US"/>
        </w:rPr>
        <w:t>можете</w:t>
      </w:r>
      <w:r w:rsidRPr="0011757D">
        <w:rPr>
          <w:rFonts w:eastAsiaTheme="minorHAnsi"/>
          <w:sz w:val="28"/>
          <w:szCs w:val="28"/>
          <w:lang w:val="en-US" w:eastAsia="en-US"/>
        </w:rPr>
        <w:t xml:space="preserve"> </w:t>
      </w:r>
      <w:r w:rsidRPr="0011757D">
        <w:rPr>
          <w:rFonts w:eastAsiaTheme="minorHAnsi"/>
          <w:sz w:val="28"/>
          <w:szCs w:val="28"/>
          <w:lang w:eastAsia="en-US"/>
        </w:rPr>
        <w:t>начать</w:t>
      </w:r>
      <w:r w:rsidRPr="0011757D">
        <w:rPr>
          <w:rFonts w:eastAsiaTheme="minorHAnsi"/>
          <w:sz w:val="28"/>
          <w:szCs w:val="28"/>
          <w:lang w:val="en-US" w:eastAsia="en-US"/>
        </w:rPr>
        <w:t xml:space="preserve"> </w:t>
      </w:r>
      <w:r w:rsidRPr="0011757D">
        <w:rPr>
          <w:rFonts w:eastAsiaTheme="minorHAnsi"/>
          <w:sz w:val="28"/>
          <w:szCs w:val="28"/>
          <w:lang w:eastAsia="en-US"/>
        </w:rPr>
        <w:t>с</w:t>
      </w:r>
      <w:r w:rsidRPr="0011757D">
        <w:rPr>
          <w:rFonts w:eastAsiaTheme="minorHAnsi"/>
          <w:sz w:val="28"/>
          <w:szCs w:val="28"/>
          <w:lang w:val="en-US" w:eastAsia="en-US"/>
        </w:rPr>
        <w: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CREATE TABLE products (</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product_no integer NULL,</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name text NULL,</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price numeric NULL</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rPr>
        <w:t>);</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rFonts w:eastAsiaTheme="minorHAnsi"/>
          <w:sz w:val="28"/>
          <w:szCs w:val="28"/>
          <w:lang w:eastAsia="en-US"/>
        </w:rPr>
        <w:t>и затем вставить ключевое слово</w:t>
      </w:r>
      <w:r w:rsidRPr="0011757D">
        <w:rPr>
          <w:sz w:val="28"/>
          <w:szCs w:val="28"/>
        </w:rPr>
        <w:t> </w:t>
      </w:r>
      <w:r w:rsidRPr="0011757D">
        <w:rPr>
          <w:rStyle w:val="HTML"/>
          <w:rFonts w:ascii="Times New Roman" w:hAnsi="Times New Roman" w:cs="Times New Roman"/>
          <w:sz w:val="28"/>
          <w:szCs w:val="28"/>
          <w:shd w:val="clear" w:color="auto" w:fill="FFFFFF"/>
        </w:rPr>
        <w:t>NOT</w:t>
      </w:r>
      <w:r w:rsidRPr="0011757D">
        <w:rPr>
          <w:sz w:val="28"/>
          <w:szCs w:val="28"/>
        </w:rPr>
        <w:t xml:space="preserve">, </w:t>
      </w:r>
      <w:r w:rsidRPr="0011757D">
        <w:rPr>
          <w:rFonts w:eastAsiaTheme="minorHAnsi"/>
          <w:sz w:val="28"/>
          <w:szCs w:val="28"/>
          <w:lang w:eastAsia="en-US"/>
        </w:rPr>
        <w:t>где потребуется.</w:t>
      </w:r>
    </w:p>
    <w:p w:rsidR="002A206C" w:rsidRPr="0011757D" w:rsidRDefault="002A206C" w:rsidP="009263AA">
      <w:pPr>
        <w:pStyle w:val="ab"/>
        <w:shd w:val="clear" w:color="auto" w:fill="FFFFFF"/>
        <w:spacing w:before="0" w:beforeAutospacing="0" w:after="0" w:afterAutospacing="0"/>
        <w:ind w:firstLine="709"/>
        <w:jc w:val="both"/>
        <w:rPr>
          <w:rFonts w:eastAsiaTheme="minorHAnsi"/>
          <w:b/>
          <w:i/>
          <w:sz w:val="28"/>
          <w:szCs w:val="28"/>
          <w:lang w:eastAsia="en-US"/>
        </w:rPr>
      </w:pPr>
      <w:r w:rsidRPr="0011757D">
        <w:rPr>
          <w:rFonts w:eastAsiaTheme="minorHAnsi"/>
          <w:b/>
          <w:i/>
          <w:sz w:val="28"/>
          <w:szCs w:val="28"/>
          <w:lang w:eastAsia="en-US"/>
        </w:rPr>
        <w:t>Ограничения уникальности</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val="en-US" w:eastAsia="en-US"/>
        </w:rPr>
      </w:pPr>
      <w:r w:rsidRPr="0011757D">
        <w:rPr>
          <w:rFonts w:eastAsiaTheme="minorHAnsi"/>
          <w:sz w:val="28"/>
          <w:szCs w:val="28"/>
          <w:lang w:eastAsia="en-US"/>
        </w:rPr>
        <w:t>Ограничения уникальности гарантируют, что данные в определённом столбце или группе столбцов уникальны среди всех строк таблицы. Ограничение</w:t>
      </w:r>
      <w:r w:rsidRPr="0011757D">
        <w:rPr>
          <w:rFonts w:eastAsiaTheme="minorHAnsi"/>
          <w:sz w:val="28"/>
          <w:szCs w:val="28"/>
          <w:lang w:val="en-US" w:eastAsia="en-US"/>
        </w:rPr>
        <w:t xml:space="preserve"> </w:t>
      </w:r>
      <w:r w:rsidRPr="0011757D">
        <w:rPr>
          <w:rFonts w:eastAsiaTheme="minorHAnsi"/>
          <w:sz w:val="28"/>
          <w:szCs w:val="28"/>
          <w:lang w:eastAsia="en-US"/>
        </w:rPr>
        <w:t>записывается</w:t>
      </w:r>
      <w:r w:rsidRPr="0011757D">
        <w:rPr>
          <w:rFonts w:eastAsiaTheme="minorHAnsi"/>
          <w:sz w:val="28"/>
          <w:szCs w:val="28"/>
          <w:lang w:val="en-US" w:eastAsia="en-US"/>
        </w:rPr>
        <w:t xml:space="preserve"> </w:t>
      </w:r>
      <w:r w:rsidRPr="0011757D">
        <w:rPr>
          <w:rFonts w:eastAsiaTheme="minorHAnsi"/>
          <w:sz w:val="28"/>
          <w:szCs w:val="28"/>
          <w:lang w:eastAsia="en-US"/>
        </w:rPr>
        <w:t>так</w:t>
      </w:r>
      <w:r w:rsidRPr="0011757D">
        <w:rPr>
          <w:rFonts w:eastAsiaTheme="minorHAnsi"/>
          <w:sz w:val="28"/>
          <w:szCs w:val="28"/>
          <w:lang w:val="en-US" w:eastAsia="en-US"/>
        </w:rPr>
        <w: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CREATE TABLE products (</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product_no integer </w:t>
      </w:r>
      <w:r w:rsidRPr="0011757D">
        <w:rPr>
          <w:rStyle w:val="af2"/>
          <w:rFonts w:ascii="Times New Roman" w:hAnsi="Times New Roman" w:cs="Times New Roman"/>
          <w:sz w:val="28"/>
          <w:szCs w:val="28"/>
          <w:lang w:val="en-US"/>
        </w:rPr>
        <w:t>UNIQUE</w:t>
      </w:r>
      <w:r w:rsidRPr="0011757D">
        <w:rPr>
          <w:rFonts w:ascii="Times New Roman" w:hAnsi="Times New Roman" w:cs="Times New Roman"/>
          <w:sz w:val="28"/>
          <w:szCs w:val="28"/>
          <w:lang w:val="en-US"/>
        </w:rPr>
        <w: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name text,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    price numeric</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rPr>
        <w:t>);</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в виде ограничения столбца и так:</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CREATE TABLE products (</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product_no integer,</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name text,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price numeric,</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w:t>
      </w:r>
      <w:r w:rsidRPr="0011757D">
        <w:rPr>
          <w:rStyle w:val="af2"/>
          <w:rFonts w:ascii="Times New Roman" w:hAnsi="Times New Roman" w:cs="Times New Roman"/>
          <w:sz w:val="28"/>
          <w:szCs w:val="28"/>
          <w:lang w:val="en-US"/>
        </w:rPr>
        <w:t>UNIQUE (product_no)</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rPr>
        <w:t>);</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в виде ограничения таблицы.</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Чтобы определить ограничение уникальности для группы столбцов, запишите его в виде ограничения таблицы, перечислив имена столбцов через запятую:</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lastRenderedPageBreak/>
        <w:t>CREATE TABLE example (</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a integer,</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b integer,</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c integer,</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w:t>
      </w:r>
      <w:r w:rsidRPr="0011757D">
        <w:rPr>
          <w:rStyle w:val="af2"/>
          <w:rFonts w:ascii="Times New Roman" w:hAnsi="Times New Roman" w:cs="Times New Roman"/>
          <w:sz w:val="28"/>
          <w:szCs w:val="28"/>
          <w:lang w:val="en-US"/>
        </w:rPr>
        <w:t>UNIQUE (a, c)</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rPr>
        <w:t>);</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Такое ограничение указывает, что сочетание значений перечисленных столбцов должно быть уникально во всей таблице, тогда как значения каждого столбца по отдельности не должны быть (и обычно не будут) уникальными.</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Можно назначить уникальному ограничению имя обычным образом:</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CREATE TABLE products (</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product_no integer </w:t>
      </w:r>
      <w:r w:rsidRPr="0011757D">
        <w:rPr>
          <w:rStyle w:val="af2"/>
          <w:rFonts w:ascii="Times New Roman" w:hAnsi="Times New Roman" w:cs="Times New Roman"/>
          <w:sz w:val="28"/>
          <w:szCs w:val="28"/>
          <w:lang w:val="en-US"/>
        </w:rPr>
        <w:t>CONSTRAINT must_be_different</w:t>
      </w:r>
      <w:r w:rsidRPr="0011757D">
        <w:rPr>
          <w:rFonts w:ascii="Times New Roman" w:hAnsi="Times New Roman" w:cs="Times New Roman"/>
          <w:sz w:val="28"/>
          <w:szCs w:val="28"/>
          <w:lang w:val="en-US"/>
        </w:rPr>
        <w:t xml:space="preserve"> UNIQUE,</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name text,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    price numeric</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rPr>
        <w:t>);</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При добавлении ограничения уникальности будет автоматически создан уникальный индекс-B-дерево для столбца или группы столбцов, перечисленных в ограничении. Условие уникальности, распространяющееся только на некоторые строки, нельзя записать в виде ограничения уникальности, однако такое условие можно установить, создав уникальный </w:t>
      </w:r>
      <w:hyperlink r:id="rId18" w:tooltip="11.8. Частичные индексы" w:history="1">
        <w:r w:rsidRPr="0011757D">
          <w:rPr>
            <w:rFonts w:eastAsiaTheme="minorHAnsi"/>
            <w:sz w:val="28"/>
            <w:szCs w:val="28"/>
            <w:lang w:eastAsia="en-US"/>
          </w:rPr>
          <w:t>частичный индекс</w:t>
        </w:r>
      </w:hyperlink>
      <w:r w:rsidRPr="0011757D">
        <w:rPr>
          <w:rFonts w:eastAsiaTheme="minorHAnsi"/>
          <w:sz w:val="28"/>
          <w:szCs w:val="28"/>
          <w:lang w:eastAsia="en-US"/>
        </w:rPr>
        <w:t>.</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Вообще говоря, ограничение уникальности нарушается, если в таблице оказывается несколько строк, у которых совпадают значения всех столбцов, включённых в ограничение. Однако два значения NULL при сравнении никогда не считаются равными. Это означает, что даже при наличии ограничения уникальности в таблице можно сохранить строки с дублирующимися значениями, если они содержат NULL в одном или нескольких столбцах ограничения. Это поведение соответствует стандарту SQL, но мы слышали о СУБД, которые ведут себя по-другому. Имейте в виду эту особенность, разрабатывая переносимые приложения.</w:t>
      </w:r>
    </w:p>
    <w:p w:rsidR="002A206C" w:rsidRPr="0011757D" w:rsidRDefault="002A206C" w:rsidP="009263AA">
      <w:pPr>
        <w:pStyle w:val="ab"/>
        <w:shd w:val="clear" w:color="auto" w:fill="FFFFFF"/>
        <w:spacing w:before="0" w:beforeAutospacing="0" w:after="0" w:afterAutospacing="0"/>
        <w:ind w:firstLine="709"/>
        <w:jc w:val="both"/>
        <w:rPr>
          <w:rFonts w:eastAsiaTheme="minorHAnsi"/>
          <w:b/>
          <w:i/>
          <w:sz w:val="28"/>
          <w:szCs w:val="28"/>
          <w:lang w:eastAsia="en-US"/>
        </w:rPr>
      </w:pPr>
      <w:r w:rsidRPr="0011757D">
        <w:rPr>
          <w:rFonts w:eastAsiaTheme="minorHAnsi"/>
          <w:b/>
          <w:i/>
          <w:sz w:val="28"/>
          <w:szCs w:val="28"/>
          <w:lang w:eastAsia="en-US"/>
        </w:rPr>
        <w:t>Первичные ключи</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Ограничение первичного ключа означает, что образующий его столбец или группа столбцов может быть уникальным идентификатором строк в таблице. Для этого требуется, чтобы значения были одновременно уникальными и отличными от NULL. Таким образом, таблицы со следующими двумя определениями будут принимать одинаковые данные:</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CREATE TABLE products (</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product_no integer UNIQUE NOT NULL,</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name text,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price numeric</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CREATE TABLE products (</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product_no integer </w:t>
      </w:r>
      <w:r w:rsidRPr="0011757D">
        <w:rPr>
          <w:rStyle w:val="af2"/>
          <w:rFonts w:ascii="Times New Roman" w:hAnsi="Times New Roman" w:cs="Times New Roman"/>
          <w:sz w:val="28"/>
          <w:szCs w:val="28"/>
          <w:lang w:val="en-US"/>
        </w:rPr>
        <w:t>PRIMARY KEY</w:t>
      </w:r>
      <w:r w:rsidRPr="0011757D">
        <w:rPr>
          <w:rFonts w:ascii="Times New Roman" w:hAnsi="Times New Roman" w:cs="Times New Roman"/>
          <w:sz w:val="28"/>
          <w:szCs w:val="28"/>
          <w:lang w:val="en-US"/>
        </w:rPr>
        <w: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lang w:val="en-US"/>
        </w:rPr>
        <w:lastRenderedPageBreak/>
        <w:t xml:space="preserve">    </w:t>
      </w:r>
      <w:r w:rsidRPr="0011757D">
        <w:rPr>
          <w:rFonts w:ascii="Times New Roman" w:hAnsi="Times New Roman" w:cs="Times New Roman"/>
          <w:sz w:val="28"/>
          <w:szCs w:val="28"/>
        </w:rPr>
        <w:t>name text,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    price numeric</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rPr>
        <w:t>);</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Первичные ключи могут включать несколько столбцов; синтаксис похож на запись ограничений уникальности:</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CREATE TABLE example (</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a integer,</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b integer,</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c integer,</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w:t>
      </w:r>
      <w:r w:rsidRPr="0011757D">
        <w:rPr>
          <w:rStyle w:val="af2"/>
          <w:rFonts w:ascii="Times New Roman" w:hAnsi="Times New Roman" w:cs="Times New Roman"/>
          <w:sz w:val="28"/>
          <w:szCs w:val="28"/>
          <w:lang w:val="en-US"/>
        </w:rPr>
        <w:t>PRIMARY KEY (a, c)</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rPr>
        <w:t>);</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rFonts w:eastAsiaTheme="minorHAnsi"/>
          <w:sz w:val="28"/>
          <w:szCs w:val="28"/>
          <w:lang w:eastAsia="en-US"/>
        </w:rPr>
        <w:t>При добавлении первичного ключа автоматически создаётся уникальный индекс-B-дерево для столбца или группы столбцов, перечисленных в первичном ключе, и данные столбцы помечаются как</w:t>
      </w:r>
      <w:r w:rsidRPr="0011757D">
        <w:rPr>
          <w:sz w:val="28"/>
          <w:szCs w:val="28"/>
        </w:rPr>
        <w:t> </w:t>
      </w:r>
      <w:r w:rsidRPr="0011757D">
        <w:rPr>
          <w:rStyle w:val="HTML"/>
          <w:rFonts w:ascii="Times New Roman" w:hAnsi="Times New Roman" w:cs="Times New Roman"/>
          <w:sz w:val="28"/>
          <w:szCs w:val="28"/>
          <w:shd w:val="clear" w:color="auto" w:fill="FFFFFF"/>
        </w:rPr>
        <w:t>NOT NULL</w:t>
      </w:r>
      <w:r w:rsidRPr="0011757D">
        <w:rPr>
          <w:sz w:val="28"/>
          <w:szCs w:val="28"/>
        </w:rPr>
        <w:t>.</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rFonts w:eastAsiaTheme="minorHAnsi"/>
          <w:sz w:val="28"/>
          <w:szCs w:val="28"/>
          <w:lang w:eastAsia="en-US"/>
        </w:rPr>
        <w:t>Таблица может иметь максимум один первичный ключ (ограничений уникальности и ограничений NOT NULL, которые функционально почти равнозначны первичным ключам, может быть сколько угодно, но назначить ограничением первичного ключа можно только одно). Теория реляционных баз данных говорит, что первичный ключ должен быть в каждой таблице.</w:t>
      </w:r>
      <w:r w:rsidRPr="0011757D">
        <w:rPr>
          <w:sz w:val="28"/>
          <w:szCs w:val="28"/>
        </w:rPr>
        <w:t xml:space="preserve"> </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Первичные ключи полезны и для документирования, и для клиентских приложений. Например, графическому приложению с возможностями редактирования содержимого таблицы, вероятно, потребуется знать первичный ключ таблицы, чтобы однозначно идентифицировать её строки. Первичные ключи находят и другое применение в СУБД; в частности, первичный ключ в таблице определяет целевые столбцы по умолчанию для сторонних ключей, ссылающихся на эту таблицу.</w:t>
      </w:r>
    </w:p>
    <w:p w:rsidR="002A206C" w:rsidRPr="0011757D" w:rsidRDefault="002A206C" w:rsidP="009263AA">
      <w:pPr>
        <w:ind w:firstLine="709"/>
        <w:jc w:val="both"/>
        <w:rPr>
          <w:rFonts w:ascii="Times New Roman" w:hAnsi="Times New Roman" w:cs="Times New Roman"/>
          <w:b/>
          <w:bCs/>
          <w:i/>
          <w:sz w:val="28"/>
          <w:szCs w:val="28"/>
        </w:rPr>
      </w:pPr>
      <w:r w:rsidRPr="0011757D">
        <w:rPr>
          <w:rFonts w:ascii="Times New Roman" w:hAnsi="Times New Roman" w:cs="Times New Roman"/>
          <w:b/>
          <w:i/>
          <w:sz w:val="28"/>
          <w:szCs w:val="28"/>
        </w:rPr>
        <w:t>Внешние ключи</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Ограничение внешнего ключа указывает, что значения столбца (или группы столбцов) должны соответствовать значениям в некоторой строке другой таблицы. Это называется </w:t>
      </w:r>
      <w:r w:rsidRPr="0011757D">
        <w:rPr>
          <w:rFonts w:eastAsiaTheme="minorHAnsi"/>
          <w:i/>
          <w:iCs/>
          <w:sz w:val="28"/>
          <w:szCs w:val="28"/>
          <w:lang w:eastAsia="en-US"/>
        </w:rPr>
        <w:t>ссылочной целостностью</w:t>
      </w:r>
      <w:r w:rsidRPr="0011757D">
        <w:rPr>
          <w:rFonts w:eastAsiaTheme="minorHAnsi"/>
          <w:sz w:val="28"/>
          <w:szCs w:val="28"/>
          <w:lang w:eastAsia="en-US"/>
        </w:rPr>
        <w:t> двух связанных таблиц.</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Пусть у вас уже есть таблица продуктов, которую мы неоднократно использовали ранее:</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CREATE TABLE products (</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product_no integer PRIMARY KEY,</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name text,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    price numeric</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rPr>
        <w:t>);</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Предположим, что есть таблица с заказами этих продуктов. Мы хотим, чтобы в таблице заказов содержались только заказы действительно существующих продуктов. Поэтому определим в ней ограничение внешнего ключа, ссылающееся на таблицу продуктов:</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lastRenderedPageBreak/>
        <w:t>CREATE TABLE orders (</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order_id integer PRIMARY KEY,</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product_no integer </w:t>
      </w:r>
      <w:r w:rsidRPr="0011757D">
        <w:rPr>
          <w:rStyle w:val="af2"/>
          <w:rFonts w:ascii="Times New Roman" w:hAnsi="Times New Roman" w:cs="Times New Roman"/>
          <w:sz w:val="28"/>
          <w:szCs w:val="28"/>
          <w:lang w:val="en-US"/>
        </w:rPr>
        <w:t>REFERENCES products (product_no)</w:t>
      </w:r>
      <w:r w:rsidRPr="0011757D">
        <w:rPr>
          <w:rFonts w:ascii="Times New Roman" w:hAnsi="Times New Roman" w:cs="Times New Roman"/>
          <w:sz w:val="28"/>
          <w:szCs w:val="28"/>
          <w:lang w:val="en-US"/>
        </w:rPr>
        <w: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quantity integer</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rPr>
        <w:t>);</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rFonts w:eastAsiaTheme="minorHAnsi"/>
          <w:sz w:val="28"/>
          <w:szCs w:val="28"/>
          <w:lang w:eastAsia="en-US"/>
        </w:rPr>
        <w:t>С таким ограничением создать заказ со значением</w:t>
      </w:r>
      <w:r w:rsidRPr="0011757D">
        <w:rPr>
          <w:sz w:val="28"/>
          <w:szCs w:val="28"/>
        </w:rPr>
        <w:t> </w:t>
      </w:r>
      <w:r w:rsidRPr="0011757D">
        <w:rPr>
          <w:rStyle w:val="HTML"/>
          <w:rFonts w:ascii="Times New Roman" w:hAnsi="Times New Roman" w:cs="Times New Roman"/>
          <w:sz w:val="28"/>
          <w:szCs w:val="28"/>
          <w:shd w:val="clear" w:color="auto" w:fill="FFFFFF"/>
        </w:rPr>
        <w:t>product_no</w:t>
      </w:r>
      <w:r w:rsidRPr="0011757D">
        <w:rPr>
          <w:sz w:val="28"/>
          <w:szCs w:val="28"/>
        </w:rPr>
        <w:t xml:space="preserve">, </w:t>
      </w:r>
      <w:r w:rsidRPr="0011757D">
        <w:rPr>
          <w:rFonts w:eastAsiaTheme="minorHAnsi"/>
          <w:sz w:val="28"/>
          <w:szCs w:val="28"/>
          <w:lang w:eastAsia="en-US"/>
        </w:rPr>
        <w:t>отсутствующим в таблице products (и не равным NULL), будет невозможно</w:t>
      </w:r>
      <w:r w:rsidRPr="0011757D">
        <w:rPr>
          <w:sz w:val="28"/>
          <w:szCs w:val="28"/>
        </w:rPr>
        <w:t>.</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В такой схеме таблицу orders называют </w:t>
      </w:r>
      <w:r w:rsidRPr="0011757D">
        <w:rPr>
          <w:rFonts w:eastAsiaTheme="minorHAnsi"/>
          <w:i/>
          <w:iCs/>
          <w:sz w:val="28"/>
          <w:szCs w:val="28"/>
          <w:lang w:eastAsia="en-US"/>
        </w:rPr>
        <w:t>подчинённой</w:t>
      </w:r>
      <w:r w:rsidRPr="0011757D">
        <w:rPr>
          <w:rFonts w:eastAsiaTheme="minorHAnsi"/>
          <w:sz w:val="28"/>
          <w:szCs w:val="28"/>
          <w:lang w:eastAsia="en-US"/>
        </w:rPr>
        <w:t xml:space="preserve"> таблицей, а products – </w:t>
      </w:r>
      <w:r w:rsidRPr="0011757D">
        <w:rPr>
          <w:rFonts w:eastAsiaTheme="minorHAnsi"/>
          <w:i/>
          <w:iCs/>
          <w:sz w:val="28"/>
          <w:szCs w:val="28"/>
          <w:lang w:eastAsia="en-US"/>
        </w:rPr>
        <w:t>главной</w:t>
      </w:r>
      <w:r w:rsidRPr="0011757D">
        <w:rPr>
          <w:rFonts w:eastAsiaTheme="minorHAnsi"/>
          <w:sz w:val="28"/>
          <w:szCs w:val="28"/>
          <w:lang w:eastAsia="en-US"/>
        </w:rPr>
        <w:t>. Соответственно, столбцы называют так же подчинённым и главным (или ссылающимся и целевым).</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Предыдущую команду можно сократить так:</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CREATE TABLE orders (</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order_id integer PRIMARY KEY,</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product_no integer </w:t>
      </w:r>
      <w:r w:rsidRPr="0011757D">
        <w:rPr>
          <w:rStyle w:val="af2"/>
          <w:rFonts w:ascii="Times New Roman" w:hAnsi="Times New Roman" w:cs="Times New Roman"/>
          <w:sz w:val="28"/>
          <w:szCs w:val="28"/>
          <w:lang w:val="en-US"/>
        </w:rPr>
        <w:t>REFERENCES products</w:t>
      </w:r>
      <w:r w:rsidRPr="0011757D">
        <w:rPr>
          <w:rFonts w:ascii="Times New Roman" w:hAnsi="Times New Roman" w:cs="Times New Roman"/>
          <w:sz w:val="28"/>
          <w:szCs w:val="28"/>
          <w:lang w:val="en-US"/>
        </w:rPr>
        <w: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quantity integer</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rPr>
        <w:t>);</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то есть, если опустить список столбцов, внешний ключ будет неявно связан с первичным ключом главной таблицы.</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val="en-US" w:eastAsia="en-US"/>
        </w:rPr>
      </w:pPr>
      <w:r w:rsidRPr="0011757D">
        <w:rPr>
          <w:rFonts w:eastAsiaTheme="minorHAnsi"/>
          <w:sz w:val="28"/>
          <w:szCs w:val="28"/>
          <w:lang w:eastAsia="en-US"/>
        </w:rPr>
        <w:t>Внешний ключ также может ссылаться на группу столбцов. В этом случае его нужно записать в виде обычного ограничения таблицы. Например</w:t>
      </w:r>
      <w:r w:rsidRPr="0011757D">
        <w:rPr>
          <w:rFonts w:eastAsiaTheme="minorHAnsi"/>
          <w:sz w:val="28"/>
          <w:szCs w:val="28"/>
          <w:lang w:val="en-US" w:eastAsia="en-US"/>
        </w:rPr>
        <w: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CREATE TABLE t1 (</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a integer PRIMARY KEY,</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b integer,</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c integer,</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w:t>
      </w:r>
      <w:r w:rsidRPr="0011757D">
        <w:rPr>
          <w:rStyle w:val="af2"/>
          <w:rFonts w:ascii="Times New Roman" w:hAnsi="Times New Roman" w:cs="Times New Roman"/>
          <w:sz w:val="28"/>
          <w:szCs w:val="28"/>
          <w:lang w:val="en-US"/>
        </w:rPr>
        <w:t>FOREIGN KEY (b, c) REFERENCES other_table (c1, c2)</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rPr>
        <w:t>);</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Естественно, число и типы столбцов в ограничении должны соответствовать числу и типам целевых столбцов.</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Ограничению внешнего ключа можно назначить имя стандартным способом.</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Таблица может содержать несколько ограничений внешнего ключа. Это полезно для связи таблиц в отношении многие-ко-многим. Скажем, у вас есть таблицы продуктов и заказов, но вы хотите, чтобы один заказ мог содержать несколько продуктов (что невозможно в предыдущей схеме). Для этого вы можете использовать такую схему:</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rPr>
        <w:t>CREATE TABLE products (</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rPr>
        <w:t xml:space="preserve">    </w:t>
      </w:r>
      <w:r w:rsidRPr="0011757D">
        <w:rPr>
          <w:rFonts w:ascii="Times New Roman" w:hAnsi="Times New Roman" w:cs="Times New Roman"/>
          <w:sz w:val="28"/>
          <w:szCs w:val="28"/>
          <w:lang w:val="en-US"/>
        </w:rPr>
        <w:t>product_no integer PRIMARY KEY,</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name text,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price numeric</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lastRenderedPageBreak/>
        <w:t>CREATE TABLE orders (</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order_id integer PRIMARY KEY,</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shipping_address text,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CREATE TABLE order_items (</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product_no integer REFERENCES products,</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order_id integer REFERENCES orders,</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quantity integer,</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PRIMARY KEY (product_no, order_id)</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rPr>
        <w:t>);</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В последней таблице первичный ключ покрывает внешние ключи.</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Внешние ключи запрещают создание заказов, не относящихся ни к одному продукту. Но что делать, если после создания заказов с определённым продуктом мы захотим удалить его? При попытке удаления продукта, на который ссылаются заказы (через таблицу</w:t>
      </w:r>
      <w:r w:rsidRPr="0011757D">
        <w:rPr>
          <w:sz w:val="28"/>
          <w:szCs w:val="28"/>
        </w:rPr>
        <w:t> </w:t>
      </w:r>
      <w:r w:rsidRPr="0011757D">
        <w:rPr>
          <w:rStyle w:val="HTML"/>
          <w:rFonts w:ascii="Times New Roman" w:hAnsi="Times New Roman" w:cs="Times New Roman"/>
          <w:sz w:val="28"/>
          <w:szCs w:val="28"/>
          <w:shd w:val="clear" w:color="auto" w:fill="FFFFFF"/>
        </w:rPr>
        <w:t>order_items</w:t>
      </w:r>
      <w:r w:rsidRPr="0011757D">
        <w:rPr>
          <w:sz w:val="28"/>
          <w:szCs w:val="28"/>
        </w:rPr>
        <w:t xml:space="preserve">), </w:t>
      </w:r>
      <w:r w:rsidRPr="0011757D">
        <w:rPr>
          <w:rFonts w:eastAsiaTheme="minorHAnsi"/>
          <w:sz w:val="28"/>
          <w:szCs w:val="28"/>
          <w:lang w:eastAsia="en-US"/>
        </w:rPr>
        <w:t>мы запрещаем эту операцию. Если же кто-то попытается удалить заказ, то удалится и его содержимое:</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CREATE TABLE products (</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product_no integer PRIMARY KEY,</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name text,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price numeric</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CREATE TABLE orders (</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order_id integer PRIMARY KEY,</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shipping_address text,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CREATE TABLE order_items (</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product_no integer REFERENCES products </w:t>
      </w:r>
      <w:r w:rsidRPr="0011757D">
        <w:rPr>
          <w:rStyle w:val="af2"/>
          <w:rFonts w:ascii="Times New Roman" w:hAnsi="Times New Roman" w:cs="Times New Roman"/>
          <w:sz w:val="28"/>
          <w:szCs w:val="28"/>
          <w:lang w:val="en-US"/>
        </w:rPr>
        <w:t>ON DELETE RESTRICT</w:t>
      </w:r>
      <w:r w:rsidRPr="0011757D">
        <w:rPr>
          <w:rFonts w:ascii="Times New Roman" w:hAnsi="Times New Roman" w:cs="Times New Roman"/>
          <w:sz w:val="28"/>
          <w:szCs w:val="28"/>
          <w:lang w:val="en-US"/>
        </w:rPr>
        <w: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order_id integer REFERENCES orders </w:t>
      </w:r>
      <w:r w:rsidRPr="0011757D">
        <w:rPr>
          <w:rStyle w:val="af2"/>
          <w:rFonts w:ascii="Times New Roman" w:hAnsi="Times New Roman" w:cs="Times New Roman"/>
          <w:sz w:val="28"/>
          <w:szCs w:val="28"/>
          <w:lang w:val="en-US"/>
        </w:rPr>
        <w:t>ON DELETE CASCADE</w:t>
      </w:r>
      <w:r w:rsidRPr="0011757D">
        <w:rPr>
          <w:rFonts w:ascii="Times New Roman" w:hAnsi="Times New Roman" w:cs="Times New Roman"/>
          <w:sz w:val="28"/>
          <w:szCs w:val="28"/>
          <w:lang w:val="en-US"/>
        </w:rPr>
        <w: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quantity integer,</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PRIMARY KEY (product_no, order_id)</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rPr>
        <w:t>);</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Ограничивающие и каскадные удаления – два наиболее распространённых варианта.</w:t>
      </w:r>
      <w:r w:rsidRPr="0011757D">
        <w:rPr>
          <w:sz w:val="28"/>
          <w:szCs w:val="28"/>
        </w:rPr>
        <w:t> </w:t>
      </w:r>
      <w:r w:rsidRPr="0011757D">
        <w:rPr>
          <w:rStyle w:val="HTML"/>
          <w:rFonts w:ascii="Times New Roman" w:hAnsi="Times New Roman" w:cs="Times New Roman"/>
          <w:sz w:val="28"/>
          <w:szCs w:val="28"/>
          <w:shd w:val="clear" w:color="auto" w:fill="FFFFFF"/>
        </w:rPr>
        <w:t>RESTRICT</w:t>
      </w:r>
      <w:r w:rsidRPr="0011757D">
        <w:rPr>
          <w:sz w:val="28"/>
          <w:szCs w:val="28"/>
        </w:rPr>
        <w:t> </w:t>
      </w:r>
      <w:r w:rsidRPr="0011757D">
        <w:rPr>
          <w:rFonts w:eastAsiaTheme="minorHAnsi"/>
          <w:sz w:val="28"/>
          <w:szCs w:val="28"/>
          <w:lang w:eastAsia="en-US"/>
        </w:rPr>
        <w:t>предотвращает удаление связанной строки. </w:t>
      </w:r>
      <w:r w:rsidRPr="0011757D">
        <w:rPr>
          <w:rStyle w:val="HTML"/>
          <w:rFonts w:ascii="Times New Roman" w:hAnsi="Times New Roman" w:cs="Times New Roman"/>
          <w:sz w:val="28"/>
          <w:szCs w:val="28"/>
          <w:shd w:val="clear" w:color="auto" w:fill="FFFFFF"/>
        </w:rPr>
        <w:t xml:space="preserve">NO ACTION </w:t>
      </w:r>
      <w:r w:rsidRPr="0011757D">
        <w:rPr>
          <w:rFonts w:eastAsiaTheme="minorHAnsi"/>
          <w:sz w:val="28"/>
          <w:szCs w:val="28"/>
          <w:lang w:eastAsia="en-US"/>
        </w:rPr>
        <w:t>означает, что если зависимые строки продолжают существовать при проверке ограничения, возникает ошибка (это поведение по умолчанию). (Главным отличием этих двух вариантов является то, что</w:t>
      </w:r>
      <w:r w:rsidRPr="0011757D">
        <w:rPr>
          <w:sz w:val="28"/>
          <w:szCs w:val="28"/>
        </w:rPr>
        <w:t> </w:t>
      </w:r>
      <w:r w:rsidRPr="0011757D">
        <w:rPr>
          <w:rStyle w:val="HTML"/>
          <w:rFonts w:ascii="Times New Roman" w:hAnsi="Times New Roman" w:cs="Times New Roman"/>
          <w:sz w:val="28"/>
          <w:szCs w:val="28"/>
          <w:shd w:val="clear" w:color="auto" w:fill="FFFFFF"/>
        </w:rPr>
        <w:t>NO ACTION</w:t>
      </w:r>
      <w:r w:rsidRPr="0011757D">
        <w:rPr>
          <w:sz w:val="28"/>
          <w:szCs w:val="28"/>
        </w:rPr>
        <w:t> </w:t>
      </w:r>
      <w:r w:rsidRPr="0011757D">
        <w:rPr>
          <w:rFonts w:eastAsiaTheme="minorHAnsi"/>
          <w:sz w:val="28"/>
          <w:szCs w:val="28"/>
          <w:lang w:eastAsia="en-US"/>
        </w:rPr>
        <w:t>позволяет отложить проверку в процессе транзакции, а</w:t>
      </w:r>
      <w:r w:rsidRPr="0011757D">
        <w:rPr>
          <w:sz w:val="28"/>
          <w:szCs w:val="28"/>
        </w:rPr>
        <w:t> </w:t>
      </w:r>
      <w:r w:rsidRPr="0011757D">
        <w:rPr>
          <w:rStyle w:val="HTML"/>
          <w:rFonts w:ascii="Times New Roman" w:hAnsi="Times New Roman" w:cs="Times New Roman"/>
          <w:sz w:val="28"/>
          <w:szCs w:val="28"/>
          <w:shd w:val="clear" w:color="auto" w:fill="FFFFFF"/>
        </w:rPr>
        <w:t>RESTRICT</w:t>
      </w:r>
      <w:r w:rsidRPr="0011757D">
        <w:rPr>
          <w:sz w:val="28"/>
          <w:szCs w:val="28"/>
        </w:rPr>
        <w:t xml:space="preserve"> — </w:t>
      </w:r>
      <w:r w:rsidRPr="0011757D">
        <w:rPr>
          <w:rFonts w:eastAsiaTheme="minorHAnsi"/>
          <w:sz w:val="28"/>
          <w:szCs w:val="28"/>
          <w:lang w:eastAsia="en-US"/>
        </w:rPr>
        <w:t>нет.)</w:t>
      </w:r>
      <w:r w:rsidRPr="0011757D">
        <w:rPr>
          <w:sz w:val="28"/>
          <w:szCs w:val="28"/>
        </w:rPr>
        <w:t> </w:t>
      </w:r>
      <w:r w:rsidRPr="0011757D">
        <w:rPr>
          <w:rStyle w:val="HTML"/>
          <w:rFonts w:ascii="Times New Roman" w:hAnsi="Times New Roman" w:cs="Times New Roman"/>
          <w:sz w:val="28"/>
          <w:szCs w:val="28"/>
          <w:shd w:val="clear" w:color="auto" w:fill="FFFFFF"/>
        </w:rPr>
        <w:t>CASCADE</w:t>
      </w:r>
      <w:r w:rsidRPr="0011757D">
        <w:rPr>
          <w:sz w:val="28"/>
          <w:szCs w:val="28"/>
        </w:rPr>
        <w:t> </w:t>
      </w:r>
      <w:r w:rsidRPr="0011757D">
        <w:rPr>
          <w:rFonts w:eastAsiaTheme="minorHAnsi"/>
          <w:sz w:val="28"/>
          <w:szCs w:val="28"/>
          <w:lang w:eastAsia="en-US"/>
        </w:rPr>
        <w:t xml:space="preserve">указывает, что при удалении связанных строк зависимые от них будут так же автоматически </w:t>
      </w:r>
      <w:r w:rsidRPr="0011757D">
        <w:rPr>
          <w:rFonts w:eastAsiaTheme="minorHAnsi"/>
          <w:sz w:val="28"/>
          <w:szCs w:val="28"/>
          <w:lang w:eastAsia="en-US"/>
        </w:rPr>
        <w:lastRenderedPageBreak/>
        <w:t>удалены. Есть ещё два варианта: </w:t>
      </w:r>
      <w:r w:rsidRPr="0011757D">
        <w:rPr>
          <w:rStyle w:val="HTML"/>
          <w:rFonts w:ascii="Times New Roman" w:hAnsi="Times New Roman" w:cs="Times New Roman"/>
          <w:sz w:val="28"/>
          <w:szCs w:val="28"/>
          <w:shd w:val="clear" w:color="auto" w:fill="FFFFFF"/>
        </w:rPr>
        <w:t>SET NULL</w:t>
      </w:r>
      <w:r w:rsidRPr="0011757D">
        <w:rPr>
          <w:sz w:val="28"/>
          <w:szCs w:val="28"/>
        </w:rPr>
        <w:t> и </w:t>
      </w:r>
      <w:r w:rsidRPr="0011757D">
        <w:rPr>
          <w:rStyle w:val="HTML"/>
          <w:rFonts w:ascii="Times New Roman" w:hAnsi="Times New Roman" w:cs="Times New Roman"/>
          <w:sz w:val="28"/>
          <w:szCs w:val="28"/>
          <w:shd w:val="clear" w:color="auto" w:fill="FFFFFF"/>
        </w:rPr>
        <w:t>SET DEFAULT</w:t>
      </w:r>
      <w:r w:rsidRPr="0011757D">
        <w:rPr>
          <w:sz w:val="28"/>
          <w:szCs w:val="28"/>
        </w:rPr>
        <w:t xml:space="preserve">. </w:t>
      </w:r>
      <w:r w:rsidRPr="0011757D">
        <w:rPr>
          <w:rFonts w:eastAsiaTheme="minorHAnsi"/>
          <w:sz w:val="28"/>
          <w:szCs w:val="28"/>
          <w:lang w:eastAsia="en-US"/>
        </w:rPr>
        <w:t>При удалении связанных строк они назначают зависимым столбцам в подчинённой таблице значения NULL или значения по умолчанию, соответственно. Заметьте, что это не будет основанием для нарушения ограничений. Например, если в качестве действия задано</w:t>
      </w:r>
      <w:r w:rsidRPr="0011757D">
        <w:rPr>
          <w:sz w:val="28"/>
          <w:szCs w:val="28"/>
        </w:rPr>
        <w:t> </w:t>
      </w:r>
      <w:r w:rsidRPr="0011757D">
        <w:rPr>
          <w:rStyle w:val="HTML"/>
          <w:rFonts w:ascii="Times New Roman" w:hAnsi="Times New Roman" w:cs="Times New Roman"/>
          <w:sz w:val="28"/>
          <w:szCs w:val="28"/>
          <w:shd w:val="clear" w:color="auto" w:fill="FFFFFF"/>
        </w:rPr>
        <w:t>SET DEFAULT</w:t>
      </w:r>
      <w:r w:rsidRPr="0011757D">
        <w:rPr>
          <w:sz w:val="28"/>
          <w:szCs w:val="28"/>
        </w:rPr>
        <w:t xml:space="preserve">, </w:t>
      </w:r>
      <w:r w:rsidRPr="0011757D">
        <w:rPr>
          <w:rFonts w:eastAsiaTheme="minorHAnsi"/>
          <w:sz w:val="28"/>
          <w:szCs w:val="28"/>
          <w:lang w:eastAsia="en-US"/>
        </w:rPr>
        <w:t>но значение по умолчанию не удовлетворяет ограничению внешнего ключа, операция закончится ошибкой.</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Аналогично указанию </w:t>
      </w:r>
      <w:r w:rsidRPr="0011757D">
        <w:rPr>
          <w:rStyle w:val="HTML"/>
          <w:rFonts w:ascii="Times New Roman" w:hAnsi="Times New Roman" w:cs="Times New Roman"/>
          <w:sz w:val="28"/>
          <w:szCs w:val="28"/>
          <w:shd w:val="clear" w:color="auto" w:fill="FFFFFF"/>
        </w:rPr>
        <w:t>ON DELETE</w:t>
      </w:r>
      <w:r w:rsidRPr="0011757D">
        <w:rPr>
          <w:sz w:val="28"/>
          <w:szCs w:val="28"/>
        </w:rPr>
        <w:t> с</w:t>
      </w:r>
      <w:r w:rsidRPr="0011757D">
        <w:rPr>
          <w:rFonts w:eastAsiaTheme="minorHAnsi"/>
          <w:sz w:val="28"/>
          <w:szCs w:val="28"/>
          <w:lang w:eastAsia="en-US"/>
        </w:rPr>
        <w:t>уществует</w:t>
      </w:r>
      <w:r w:rsidRPr="0011757D">
        <w:rPr>
          <w:sz w:val="28"/>
          <w:szCs w:val="28"/>
        </w:rPr>
        <w:t> </w:t>
      </w:r>
      <w:r w:rsidRPr="0011757D">
        <w:rPr>
          <w:rStyle w:val="HTML"/>
          <w:rFonts w:ascii="Times New Roman" w:hAnsi="Times New Roman" w:cs="Times New Roman"/>
          <w:sz w:val="28"/>
          <w:szCs w:val="28"/>
          <w:shd w:val="clear" w:color="auto" w:fill="FFFFFF"/>
        </w:rPr>
        <w:t>ON UPDATE</w:t>
      </w:r>
      <w:r w:rsidRPr="0011757D">
        <w:rPr>
          <w:sz w:val="28"/>
          <w:szCs w:val="28"/>
        </w:rPr>
        <w:t xml:space="preserve">, </w:t>
      </w:r>
      <w:r w:rsidRPr="0011757D">
        <w:rPr>
          <w:rFonts w:eastAsiaTheme="minorHAnsi"/>
          <w:sz w:val="28"/>
          <w:szCs w:val="28"/>
          <w:lang w:eastAsia="en-US"/>
        </w:rPr>
        <w:t>которое срабатывает при изменении заданного столбца. При этом возможные действия те же, а CASCADE в данном случае означает, что изменённые значения связанных столбцов будут скопированы в зависимые строки.</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rFonts w:eastAsiaTheme="minorHAnsi"/>
          <w:sz w:val="28"/>
          <w:szCs w:val="28"/>
          <w:lang w:eastAsia="en-US"/>
        </w:rPr>
        <w:t>Обычно зависимая строка не должна удовлетворять ограничению внешнего ключа, если один из связанных столбцов содержит NULL. Если в объявление внешнего ключа добавлено </w:t>
      </w:r>
      <w:r w:rsidRPr="0011757D">
        <w:rPr>
          <w:rStyle w:val="HTML"/>
          <w:rFonts w:ascii="Times New Roman" w:hAnsi="Times New Roman" w:cs="Times New Roman"/>
          <w:sz w:val="28"/>
          <w:szCs w:val="28"/>
          <w:shd w:val="clear" w:color="auto" w:fill="FFFFFF"/>
        </w:rPr>
        <w:t>MATCH FULL</w:t>
      </w:r>
      <w:r w:rsidRPr="0011757D">
        <w:rPr>
          <w:sz w:val="28"/>
          <w:szCs w:val="28"/>
        </w:rPr>
        <w:t xml:space="preserve">, </w:t>
      </w:r>
      <w:r w:rsidRPr="0011757D">
        <w:rPr>
          <w:rFonts w:eastAsiaTheme="minorHAnsi"/>
          <w:sz w:val="28"/>
          <w:szCs w:val="28"/>
          <w:lang w:eastAsia="en-US"/>
        </w:rPr>
        <w:t>строка будет удовлетворять ограничению, только если все связанные столбцы равны NULL (то есть при разных значениях (NULL и не NULL) гарантируется невыполнение ограничения MATCH FULL). Если вы хотите, чтобы зависимые строки не могли избежать и этого ограничения, объявите связанные столбцы как</w:t>
      </w:r>
      <w:r w:rsidRPr="0011757D">
        <w:rPr>
          <w:sz w:val="28"/>
          <w:szCs w:val="28"/>
        </w:rPr>
        <w:t> </w:t>
      </w:r>
      <w:r w:rsidRPr="0011757D">
        <w:rPr>
          <w:rStyle w:val="HTML"/>
          <w:rFonts w:ascii="Times New Roman" w:hAnsi="Times New Roman" w:cs="Times New Roman"/>
          <w:sz w:val="28"/>
          <w:szCs w:val="28"/>
          <w:shd w:val="clear" w:color="auto" w:fill="FFFFFF"/>
        </w:rPr>
        <w:t>NOT NULL</w:t>
      </w:r>
      <w:r w:rsidRPr="0011757D">
        <w:rPr>
          <w:sz w:val="28"/>
          <w:szCs w:val="28"/>
        </w:rPr>
        <w:t>.</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Внешний ключ должен ссылаться на столбцы, образующие первичный ключ или ограничение уникальности. Таким образом, для связанных столбцов всегда будет существовать индекс (определённый соответствующим первичным ключом или ограничением), а значит проверки соответствия связанной строки будут выполняться эффективно. Так как команды</w:t>
      </w:r>
      <w:r w:rsidRPr="0011757D">
        <w:rPr>
          <w:sz w:val="28"/>
          <w:szCs w:val="28"/>
        </w:rPr>
        <w:t> </w:t>
      </w:r>
      <w:r w:rsidRPr="0011757D">
        <w:rPr>
          <w:rStyle w:val="HTML"/>
          <w:rFonts w:ascii="Times New Roman" w:hAnsi="Times New Roman" w:cs="Times New Roman"/>
          <w:sz w:val="28"/>
          <w:szCs w:val="28"/>
          <w:shd w:val="clear" w:color="auto" w:fill="FFFFFF"/>
        </w:rPr>
        <w:t>DELETE</w:t>
      </w:r>
      <w:r w:rsidRPr="0011757D">
        <w:rPr>
          <w:sz w:val="28"/>
          <w:szCs w:val="28"/>
        </w:rPr>
        <w:t> </w:t>
      </w:r>
      <w:r w:rsidRPr="0011757D">
        <w:rPr>
          <w:rFonts w:eastAsiaTheme="minorHAnsi"/>
          <w:sz w:val="28"/>
          <w:szCs w:val="28"/>
          <w:lang w:eastAsia="en-US"/>
        </w:rPr>
        <w:t>для строк главной таблицы или</w:t>
      </w:r>
      <w:r w:rsidRPr="0011757D">
        <w:rPr>
          <w:sz w:val="28"/>
          <w:szCs w:val="28"/>
        </w:rPr>
        <w:t> </w:t>
      </w:r>
      <w:r w:rsidRPr="0011757D">
        <w:rPr>
          <w:rStyle w:val="HTML"/>
          <w:rFonts w:ascii="Times New Roman" w:hAnsi="Times New Roman" w:cs="Times New Roman"/>
          <w:sz w:val="28"/>
          <w:szCs w:val="28"/>
          <w:shd w:val="clear" w:color="auto" w:fill="FFFFFF"/>
        </w:rPr>
        <w:t>UPDATE</w:t>
      </w:r>
      <w:r w:rsidRPr="0011757D">
        <w:rPr>
          <w:sz w:val="28"/>
          <w:szCs w:val="28"/>
        </w:rPr>
        <w:t> </w:t>
      </w:r>
      <w:r w:rsidRPr="0011757D">
        <w:rPr>
          <w:rFonts w:eastAsiaTheme="minorHAnsi"/>
          <w:sz w:val="28"/>
          <w:szCs w:val="28"/>
          <w:lang w:eastAsia="en-US"/>
        </w:rPr>
        <w:t>для зависимых столбцов потребуют просканировать подчинённую таблицу и найти строки, ссылающиеся на старые значения, полезно будет иметь индекс и для подчинённых столбцов. Но это нужно не всегда, и создать соответствующий индекс можно по-разному, поэтому объявление внешнего ключа не создаёт автоматически индекс по связанным столбцам.</w:t>
      </w:r>
    </w:p>
    <w:p w:rsidR="002A206C" w:rsidRPr="0011757D" w:rsidRDefault="002A206C" w:rsidP="009263AA">
      <w:pPr>
        <w:ind w:firstLine="709"/>
        <w:jc w:val="both"/>
        <w:rPr>
          <w:rFonts w:ascii="Times New Roman" w:hAnsi="Times New Roman" w:cs="Times New Roman"/>
          <w:b/>
          <w:bCs/>
          <w:i/>
          <w:sz w:val="28"/>
          <w:szCs w:val="28"/>
        </w:rPr>
      </w:pPr>
      <w:r w:rsidRPr="0011757D">
        <w:rPr>
          <w:rFonts w:ascii="Times New Roman" w:hAnsi="Times New Roman" w:cs="Times New Roman"/>
          <w:b/>
          <w:i/>
          <w:sz w:val="28"/>
          <w:szCs w:val="28"/>
        </w:rPr>
        <w:t>Ограничения-исключения</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val="en-US" w:eastAsia="en-US"/>
        </w:rPr>
      </w:pPr>
      <w:r w:rsidRPr="0011757D">
        <w:rPr>
          <w:rFonts w:eastAsiaTheme="minorHAnsi"/>
          <w:sz w:val="28"/>
          <w:szCs w:val="28"/>
          <w:lang w:eastAsia="en-US"/>
        </w:rPr>
        <w:t>Ограничения-исключения гарантируют, что при сравнении любых двух строк по указанным столбцам или выражениям с помощью заданных операторов, минимум одно из этих сравнений возвратит false или NULL. Записывается</w:t>
      </w:r>
      <w:r w:rsidRPr="0011757D">
        <w:rPr>
          <w:rFonts w:eastAsiaTheme="minorHAnsi"/>
          <w:sz w:val="28"/>
          <w:szCs w:val="28"/>
          <w:lang w:val="en-US" w:eastAsia="en-US"/>
        </w:rPr>
        <w:t xml:space="preserve"> </w:t>
      </w:r>
      <w:r w:rsidRPr="0011757D">
        <w:rPr>
          <w:rFonts w:eastAsiaTheme="minorHAnsi"/>
          <w:sz w:val="28"/>
          <w:szCs w:val="28"/>
          <w:lang w:eastAsia="en-US"/>
        </w:rPr>
        <w:t>это</w:t>
      </w:r>
      <w:r w:rsidRPr="0011757D">
        <w:rPr>
          <w:rFonts w:eastAsiaTheme="minorHAnsi"/>
          <w:sz w:val="28"/>
          <w:szCs w:val="28"/>
          <w:lang w:val="en-US" w:eastAsia="en-US"/>
        </w:rPr>
        <w:t xml:space="preserve"> </w:t>
      </w:r>
      <w:r w:rsidRPr="0011757D">
        <w:rPr>
          <w:rFonts w:eastAsiaTheme="minorHAnsi"/>
          <w:sz w:val="28"/>
          <w:szCs w:val="28"/>
          <w:lang w:eastAsia="en-US"/>
        </w:rPr>
        <w:t>так</w:t>
      </w:r>
      <w:r w:rsidRPr="0011757D">
        <w:rPr>
          <w:rFonts w:eastAsiaTheme="minorHAnsi"/>
          <w:sz w:val="28"/>
          <w:szCs w:val="28"/>
          <w:lang w:val="en-US" w:eastAsia="en-US"/>
        </w:rPr>
        <w:t>:</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CREATE TABLE circles (</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c circle,</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xml:space="preserve">    EXCLUDE USING gist (c WITH &amp;&amp;)</w:t>
      </w:r>
    </w:p>
    <w:p w:rsidR="002A206C" w:rsidRPr="0011757D" w:rsidRDefault="002A206C" w:rsidP="009263AA">
      <w:pPr>
        <w:pStyle w:val="HTML0"/>
        <w:pBdr>
          <w:top w:val="single" w:sz="6" w:space="7" w:color="CCCCCC"/>
          <w:left w:val="single" w:sz="6" w:space="7" w:color="CCCCCC"/>
          <w:bottom w:val="single" w:sz="6" w:space="7" w:color="CCCCCC"/>
          <w:right w:val="single" w:sz="6" w:space="7" w:color="CCCCCC"/>
        </w:pBdr>
        <w:shd w:val="clear" w:color="auto" w:fill="F5F5F5"/>
        <w:ind w:firstLine="709"/>
        <w:jc w:val="both"/>
        <w:rPr>
          <w:rFonts w:ascii="Times New Roman" w:hAnsi="Times New Roman" w:cs="Times New Roman"/>
          <w:sz w:val="28"/>
          <w:szCs w:val="28"/>
        </w:rPr>
      </w:pPr>
      <w:r w:rsidRPr="0011757D">
        <w:rPr>
          <w:rFonts w:ascii="Times New Roman" w:hAnsi="Times New Roman" w:cs="Times New Roman"/>
          <w:sz w:val="28"/>
          <w:szCs w:val="28"/>
        </w:rPr>
        <w:t>);</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При добавлении ограничения-исключения будет автоматически создан индекс того типа, который указан в объявлении ограничения.</w:t>
      </w:r>
    </w:p>
    <w:p w:rsidR="002A206C" w:rsidRPr="0011757D" w:rsidRDefault="002A206C" w:rsidP="009263AA">
      <w:pPr>
        <w:ind w:firstLine="709"/>
        <w:jc w:val="both"/>
        <w:rPr>
          <w:rFonts w:ascii="Times New Roman" w:hAnsi="Times New Roman" w:cs="Times New Roman"/>
          <w:b/>
          <w:sz w:val="28"/>
          <w:szCs w:val="28"/>
        </w:rPr>
      </w:pPr>
    </w:p>
    <w:p w:rsidR="002A206C" w:rsidRPr="0011757D" w:rsidRDefault="002A206C" w:rsidP="009263AA">
      <w:pPr>
        <w:ind w:firstLine="709"/>
        <w:jc w:val="both"/>
        <w:rPr>
          <w:rFonts w:ascii="Times New Roman" w:hAnsi="Times New Roman" w:cs="Times New Roman"/>
          <w:b/>
          <w:sz w:val="28"/>
          <w:szCs w:val="28"/>
        </w:rPr>
      </w:pPr>
      <w:r w:rsidRPr="0011757D">
        <w:rPr>
          <w:rFonts w:ascii="Times New Roman" w:hAnsi="Times New Roman" w:cs="Times New Roman"/>
          <w:b/>
          <w:sz w:val="28"/>
          <w:szCs w:val="28"/>
          <w:lang w:val="en-US"/>
        </w:rPr>
        <w:t>5</w:t>
      </w:r>
      <w:r w:rsidRPr="0011757D">
        <w:rPr>
          <w:rFonts w:ascii="Times New Roman" w:hAnsi="Times New Roman" w:cs="Times New Roman"/>
          <w:b/>
          <w:sz w:val="28"/>
          <w:szCs w:val="28"/>
        </w:rPr>
        <w:t xml:space="preserve">. Задание на работу </w:t>
      </w:r>
    </w:p>
    <w:p w:rsidR="002A206C" w:rsidRPr="0011757D" w:rsidRDefault="002A206C" w:rsidP="009263AA">
      <w:pPr>
        <w:numPr>
          <w:ilvl w:val="0"/>
          <w:numId w:val="50"/>
        </w:numPr>
        <w:ind w:left="0" w:firstLine="709"/>
        <w:jc w:val="both"/>
        <w:rPr>
          <w:rFonts w:ascii="Times New Roman" w:eastAsia="Times New Roman" w:hAnsi="Times New Roman" w:cs="Times New Roman"/>
          <w:color w:val="000000"/>
          <w:sz w:val="28"/>
          <w:szCs w:val="28"/>
          <w:lang w:eastAsia="ru-RU"/>
        </w:rPr>
      </w:pPr>
      <w:r w:rsidRPr="0011757D">
        <w:rPr>
          <w:rFonts w:ascii="Times New Roman" w:eastAsia="Times New Roman" w:hAnsi="Times New Roman" w:cs="Times New Roman"/>
          <w:color w:val="000000"/>
          <w:sz w:val="28"/>
          <w:szCs w:val="28"/>
          <w:lang w:eastAsia="ru-RU"/>
        </w:rPr>
        <w:t>Напишите SQL-команду (</w:t>
      </w:r>
      <w:r w:rsidRPr="0011757D">
        <w:rPr>
          <w:rFonts w:ascii="Times New Roman" w:eastAsia="Times New Roman" w:hAnsi="Times New Roman" w:cs="Times New Roman"/>
          <w:b/>
          <w:bCs/>
          <w:color w:val="000000"/>
          <w:sz w:val="28"/>
          <w:szCs w:val="28"/>
          <w:lang w:eastAsia="ru-RU"/>
        </w:rPr>
        <w:t>ALTER TABLE</w:t>
      </w:r>
      <w:r w:rsidRPr="0011757D">
        <w:rPr>
          <w:rFonts w:ascii="Times New Roman" w:eastAsia="Times New Roman" w:hAnsi="Times New Roman" w:cs="Times New Roman"/>
          <w:color w:val="000000"/>
          <w:sz w:val="28"/>
          <w:szCs w:val="28"/>
          <w:lang w:eastAsia="ru-RU"/>
        </w:rPr>
        <w:t>), добавляющую в любую из ваших таблиц следующие ограничения целостности: </w:t>
      </w:r>
      <w:r w:rsidRPr="0011757D">
        <w:rPr>
          <w:rFonts w:ascii="Times New Roman" w:eastAsia="Times New Roman" w:hAnsi="Times New Roman" w:cs="Times New Roman"/>
          <w:b/>
          <w:bCs/>
          <w:color w:val="000000"/>
          <w:sz w:val="28"/>
          <w:szCs w:val="28"/>
          <w:lang w:eastAsia="ru-RU"/>
        </w:rPr>
        <w:t>NOT NULL, UNIQUE, PRIMARY KEY</w:t>
      </w:r>
      <w:r w:rsidRPr="0011757D">
        <w:rPr>
          <w:rFonts w:ascii="Times New Roman" w:eastAsia="Times New Roman" w:hAnsi="Times New Roman" w:cs="Times New Roman"/>
          <w:color w:val="000000"/>
          <w:sz w:val="28"/>
          <w:szCs w:val="28"/>
          <w:lang w:eastAsia="ru-RU"/>
        </w:rPr>
        <w:t>.</w:t>
      </w:r>
    </w:p>
    <w:p w:rsidR="002A206C" w:rsidRPr="0011757D" w:rsidRDefault="002A206C" w:rsidP="009263AA">
      <w:pPr>
        <w:numPr>
          <w:ilvl w:val="0"/>
          <w:numId w:val="50"/>
        </w:numPr>
        <w:ind w:left="0" w:firstLine="709"/>
        <w:jc w:val="both"/>
        <w:rPr>
          <w:rFonts w:ascii="Times New Roman" w:eastAsia="Times New Roman" w:hAnsi="Times New Roman" w:cs="Times New Roman"/>
          <w:color w:val="000000"/>
          <w:sz w:val="28"/>
          <w:szCs w:val="28"/>
          <w:lang w:eastAsia="ru-RU"/>
        </w:rPr>
      </w:pPr>
      <w:r w:rsidRPr="0011757D">
        <w:rPr>
          <w:rFonts w:ascii="Times New Roman" w:eastAsia="Times New Roman" w:hAnsi="Times New Roman" w:cs="Times New Roman"/>
          <w:color w:val="000000"/>
          <w:sz w:val="28"/>
          <w:szCs w:val="28"/>
          <w:lang w:eastAsia="ru-RU"/>
        </w:rPr>
        <w:lastRenderedPageBreak/>
        <w:t>Напишите SQL-команду, добавляющую в таблицу (дочернюю), связанную с первой (базовой), ограничение </w:t>
      </w:r>
      <w:r w:rsidRPr="0011757D">
        <w:rPr>
          <w:rFonts w:ascii="Times New Roman" w:eastAsia="Times New Roman" w:hAnsi="Times New Roman" w:cs="Times New Roman"/>
          <w:b/>
          <w:bCs/>
          <w:color w:val="000000"/>
          <w:sz w:val="28"/>
          <w:szCs w:val="28"/>
          <w:lang w:eastAsia="ru-RU"/>
        </w:rPr>
        <w:t>FOREIGN KEY</w:t>
      </w:r>
      <w:r w:rsidRPr="0011757D">
        <w:rPr>
          <w:rFonts w:ascii="Times New Roman" w:eastAsia="Times New Roman" w:hAnsi="Times New Roman" w:cs="Times New Roman"/>
          <w:color w:val="000000"/>
          <w:sz w:val="28"/>
          <w:szCs w:val="28"/>
          <w:lang w:eastAsia="ru-RU"/>
        </w:rPr>
        <w:t>. Вы должны сделать это в трех вариантах, по-разному описывая действие при операции с первичным ключом базовой таблицы.</w:t>
      </w:r>
    </w:p>
    <w:p w:rsidR="002A206C" w:rsidRPr="0011757D" w:rsidRDefault="002A206C" w:rsidP="009263AA">
      <w:pPr>
        <w:numPr>
          <w:ilvl w:val="0"/>
          <w:numId w:val="50"/>
        </w:numPr>
        <w:ind w:left="0" w:firstLine="709"/>
        <w:jc w:val="both"/>
        <w:rPr>
          <w:rFonts w:ascii="Times New Roman" w:eastAsia="Times New Roman" w:hAnsi="Times New Roman" w:cs="Times New Roman"/>
          <w:color w:val="000000"/>
          <w:sz w:val="28"/>
          <w:szCs w:val="28"/>
          <w:lang w:eastAsia="ru-RU"/>
        </w:rPr>
      </w:pPr>
      <w:r w:rsidRPr="0011757D">
        <w:rPr>
          <w:rFonts w:ascii="Times New Roman" w:eastAsia="Times New Roman" w:hAnsi="Times New Roman" w:cs="Times New Roman"/>
          <w:color w:val="000000"/>
          <w:sz w:val="28"/>
          <w:szCs w:val="28"/>
          <w:lang w:eastAsia="ru-RU"/>
        </w:rPr>
        <w:t>Добавьте в таблицу ограничение </w:t>
      </w:r>
      <w:r w:rsidRPr="0011757D">
        <w:rPr>
          <w:rFonts w:ascii="Times New Roman" w:eastAsia="Times New Roman" w:hAnsi="Times New Roman" w:cs="Times New Roman"/>
          <w:b/>
          <w:bCs/>
          <w:color w:val="000000"/>
          <w:sz w:val="28"/>
          <w:szCs w:val="28"/>
          <w:lang w:eastAsia="ru-RU"/>
        </w:rPr>
        <w:t>CHECK</w:t>
      </w:r>
      <w:r w:rsidRPr="0011757D">
        <w:rPr>
          <w:rFonts w:ascii="Times New Roman" w:eastAsia="Times New Roman" w:hAnsi="Times New Roman" w:cs="Times New Roman"/>
          <w:color w:val="000000"/>
          <w:sz w:val="28"/>
          <w:szCs w:val="28"/>
          <w:lang w:eastAsia="ru-RU"/>
        </w:rPr>
        <w:t>.</w:t>
      </w:r>
    </w:p>
    <w:p w:rsidR="002A206C" w:rsidRPr="0011757D" w:rsidRDefault="002A206C" w:rsidP="009263AA">
      <w:pPr>
        <w:numPr>
          <w:ilvl w:val="0"/>
          <w:numId w:val="50"/>
        </w:numPr>
        <w:ind w:left="0" w:firstLine="709"/>
        <w:jc w:val="both"/>
        <w:rPr>
          <w:rFonts w:ascii="Times New Roman" w:eastAsia="Times New Roman" w:hAnsi="Times New Roman" w:cs="Times New Roman"/>
          <w:color w:val="000000"/>
          <w:sz w:val="28"/>
          <w:szCs w:val="28"/>
          <w:lang w:eastAsia="ru-RU"/>
        </w:rPr>
      </w:pPr>
      <w:r w:rsidRPr="0011757D">
        <w:rPr>
          <w:rFonts w:ascii="Times New Roman" w:eastAsia="Times New Roman" w:hAnsi="Times New Roman" w:cs="Times New Roman"/>
          <w:color w:val="000000"/>
          <w:sz w:val="28"/>
          <w:szCs w:val="28"/>
          <w:lang w:eastAsia="ru-RU"/>
        </w:rPr>
        <w:t>Приведите пример динамического контроля целостности.</w:t>
      </w:r>
    </w:p>
    <w:p w:rsidR="002A206C" w:rsidRPr="0011757D" w:rsidRDefault="002A206C" w:rsidP="009263AA">
      <w:pPr>
        <w:ind w:firstLine="709"/>
        <w:jc w:val="both"/>
        <w:rPr>
          <w:rFonts w:ascii="Times New Roman" w:eastAsia="Times New Roman" w:hAnsi="Times New Roman" w:cs="Times New Roman"/>
          <w:color w:val="000000"/>
          <w:sz w:val="28"/>
          <w:szCs w:val="28"/>
          <w:lang w:eastAsia="ru-RU"/>
        </w:rPr>
      </w:pPr>
      <w:r w:rsidRPr="0011757D">
        <w:rPr>
          <w:rFonts w:ascii="Times New Roman" w:eastAsia="Times New Roman" w:hAnsi="Times New Roman" w:cs="Times New Roman"/>
          <w:color w:val="000000"/>
          <w:sz w:val="28"/>
          <w:szCs w:val="28"/>
          <w:lang w:eastAsia="ru-RU"/>
        </w:rPr>
        <w:t>Для каждого пункта необходимо привести:</w:t>
      </w:r>
    </w:p>
    <w:p w:rsidR="002A206C" w:rsidRPr="0011757D" w:rsidRDefault="002A206C" w:rsidP="009263AA">
      <w:pPr>
        <w:numPr>
          <w:ilvl w:val="0"/>
          <w:numId w:val="51"/>
        </w:numPr>
        <w:ind w:left="0" w:firstLine="709"/>
        <w:jc w:val="both"/>
        <w:rPr>
          <w:rFonts w:ascii="Times New Roman" w:eastAsia="Times New Roman" w:hAnsi="Times New Roman" w:cs="Times New Roman"/>
          <w:color w:val="000000"/>
          <w:sz w:val="28"/>
          <w:szCs w:val="28"/>
          <w:lang w:eastAsia="ru-RU"/>
        </w:rPr>
      </w:pPr>
      <w:r w:rsidRPr="0011757D">
        <w:rPr>
          <w:rFonts w:ascii="Times New Roman" w:eastAsia="Times New Roman" w:hAnsi="Times New Roman" w:cs="Times New Roman"/>
          <w:color w:val="000000"/>
          <w:sz w:val="28"/>
          <w:szCs w:val="28"/>
          <w:lang w:eastAsia="ru-RU"/>
        </w:rPr>
        <w:t>запрос, добавляющий ограничение;</w:t>
      </w:r>
    </w:p>
    <w:p w:rsidR="002A206C" w:rsidRPr="0011757D" w:rsidRDefault="002A206C" w:rsidP="009263AA">
      <w:pPr>
        <w:numPr>
          <w:ilvl w:val="0"/>
          <w:numId w:val="51"/>
        </w:numPr>
        <w:ind w:left="0" w:firstLine="709"/>
        <w:jc w:val="both"/>
        <w:rPr>
          <w:rFonts w:ascii="Times New Roman" w:eastAsia="Times New Roman" w:hAnsi="Times New Roman" w:cs="Times New Roman"/>
          <w:color w:val="000000"/>
          <w:sz w:val="28"/>
          <w:szCs w:val="28"/>
          <w:lang w:eastAsia="ru-RU"/>
        </w:rPr>
      </w:pPr>
      <w:r w:rsidRPr="0011757D">
        <w:rPr>
          <w:rFonts w:ascii="Times New Roman" w:eastAsia="Times New Roman" w:hAnsi="Times New Roman" w:cs="Times New Roman"/>
          <w:color w:val="000000"/>
          <w:sz w:val="28"/>
          <w:szCs w:val="28"/>
          <w:lang w:eastAsia="ru-RU"/>
        </w:rPr>
        <w:t>формулировку смысла ограничения (в понятиях предметной области);</w:t>
      </w:r>
    </w:p>
    <w:p w:rsidR="002A206C" w:rsidRPr="0011757D" w:rsidRDefault="002A206C" w:rsidP="009263AA">
      <w:pPr>
        <w:numPr>
          <w:ilvl w:val="0"/>
          <w:numId w:val="51"/>
        </w:numPr>
        <w:ind w:left="0" w:firstLine="709"/>
        <w:jc w:val="both"/>
        <w:rPr>
          <w:rFonts w:ascii="Times New Roman" w:eastAsia="Times New Roman" w:hAnsi="Times New Roman" w:cs="Times New Roman"/>
          <w:color w:val="000000"/>
          <w:sz w:val="28"/>
          <w:szCs w:val="28"/>
          <w:lang w:eastAsia="ru-RU"/>
        </w:rPr>
      </w:pPr>
      <w:r w:rsidRPr="0011757D">
        <w:rPr>
          <w:rFonts w:ascii="Times New Roman" w:eastAsia="Times New Roman" w:hAnsi="Times New Roman" w:cs="Times New Roman"/>
          <w:color w:val="000000"/>
          <w:sz w:val="28"/>
          <w:szCs w:val="28"/>
          <w:lang w:eastAsia="ru-RU"/>
        </w:rPr>
        <w:t>запрос, модифицирующий данные некорректно (не соответствуя ограничениям), и ответ сервера БД на этот запрос;</w:t>
      </w:r>
    </w:p>
    <w:p w:rsidR="002A206C" w:rsidRPr="0011757D" w:rsidRDefault="002A206C" w:rsidP="009263AA">
      <w:pPr>
        <w:numPr>
          <w:ilvl w:val="0"/>
          <w:numId w:val="51"/>
        </w:numPr>
        <w:ind w:left="0" w:firstLine="709"/>
        <w:jc w:val="both"/>
        <w:rPr>
          <w:rFonts w:ascii="Times New Roman" w:eastAsia="Times New Roman" w:hAnsi="Times New Roman" w:cs="Times New Roman"/>
          <w:color w:val="000000"/>
          <w:sz w:val="28"/>
          <w:szCs w:val="28"/>
          <w:lang w:eastAsia="ru-RU"/>
        </w:rPr>
      </w:pPr>
      <w:r w:rsidRPr="0011757D">
        <w:rPr>
          <w:rFonts w:ascii="Times New Roman" w:eastAsia="Times New Roman" w:hAnsi="Times New Roman" w:cs="Times New Roman"/>
          <w:color w:val="000000"/>
          <w:sz w:val="28"/>
          <w:szCs w:val="28"/>
          <w:lang w:eastAsia="ru-RU"/>
        </w:rPr>
        <w:t>запрос, модифицирующий данные корректно, и ответ сервера на этот запрос.</w:t>
      </w:r>
    </w:p>
    <w:p w:rsidR="002A206C" w:rsidRPr="0011757D" w:rsidRDefault="002A206C" w:rsidP="009263AA">
      <w:pPr>
        <w:ind w:firstLine="709"/>
        <w:jc w:val="both"/>
        <w:rPr>
          <w:rFonts w:ascii="Times New Roman" w:hAnsi="Times New Roman" w:cs="Times New Roman"/>
          <w:sz w:val="28"/>
          <w:szCs w:val="28"/>
        </w:rPr>
      </w:pPr>
    </w:p>
    <w:p w:rsidR="009263AA" w:rsidRPr="0011757D" w:rsidRDefault="009263AA" w:rsidP="009263AA">
      <w:pPr>
        <w:autoSpaceDE w:val="0"/>
        <w:autoSpaceDN w:val="0"/>
        <w:adjustRightInd w:val="0"/>
        <w:ind w:firstLine="709"/>
        <w:jc w:val="both"/>
        <w:rPr>
          <w:rFonts w:ascii="Times New Roman" w:hAnsi="Times New Roman" w:cs="Times New Roman"/>
          <w:b/>
          <w:bCs/>
          <w:sz w:val="28"/>
          <w:szCs w:val="28"/>
        </w:rPr>
      </w:pPr>
      <w:r w:rsidRPr="0011757D">
        <w:rPr>
          <w:rFonts w:ascii="Times New Roman" w:hAnsi="Times New Roman" w:cs="Times New Roman"/>
          <w:b/>
          <w:bCs/>
          <w:sz w:val="28"/>
          <w:szCs w:val="28"/>
        </w:rPr>
        <w:t>5. Оборудование</w:t>
      </w:r>
    </w:p>
    <w:p w:rsidR="009263AA" w:rsidRPr="0011757D" w:rsidRDefault="009263AA" w:rsidP="009263AA">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Персональный компьютер с установленной операционной системой </w:t>
      </w:r>
      <w:r w:rsidRPr="0011757D">
        <w:rPr>
          <w:rFonts w:ascii="Times New Roman" w:hAnsi="Times New Roman" w:cs="Times New Roman"/>
          <w:sz w:val="28"/>
          <w:szCs w:val="28"/>
          <w:lang w:val="en-US"/>
        </w:rPr>
        <w:t>WindowsXP</w:t>
      </w:r>
      <w:r w:rsidRPr="0011757D">
        <w:rPr>
          <w:rFonts w:ascii="Times New Roman" w:hAnsi="Times New Roman" w:cs="Times New Roman"/>
          <w:sz w:val="28"/>
          <w:szCs w:val="28"/>
        </w:rPr>
        <w:t xml:space="preserve">/7/8, браузер (Например, </w:t>
      </w:r>
      <w:r w:rsidRPr="0011757D">
        <w:rPr>
          <w:rFonts w:ascii="Times New Roman" w:hAnsi="Times New Roman" w:cs="Times New Roman"/>
          <w:sz w:val="28"/>
          <w:szCs w:val="28"/>
          <w:lang w:val="en-US"/>
        </w:rPr>
        <w:t>InternetExplorer</w:t>
      </w:r>
      <w:r w:rsidRPr="0011757D">
        <w:rPr>
          <w:rFonts w:ascii="Times New Roman" w:hAnsi="Times New Roman" w:cs="Times New Roman"/>
          <w:sz w:val="28"/>
          <w:szCs w:val="28"/>
        </w:rPr>
        <w:t xml:space="preserve">, </w:t>
      </w:r>
      <w:r w:rsidRPr="0011757D">
        <w:rPr>
          <w:rFonts w:ascii="Times New Roman" w:hAnsi="Times New Roman" w:cs="Times New Roman"/>
          <w:sz w:val="28"/>
          <w:szCs w:val="28"/>
          <w:lang w:val="en-US"/>
        </w:rPr>
        <w:t>GoogleChrome</w:t>
      </w:r>
      <w:r w:rsidRPr="0011757D">
        <w:rPr>
          <w:rFonts w:ascii="Times New Roman" w:hAnsi="Times New Roman" w:cs="Times New Roman"/>
          <w:sz w:val="28"/>
          <w:szCs w:val="28"/>
        </w:rPr>
        <w:t xml:space="preserve">, </w:t>
      </w:r>
      <w:r w:rsidRPr="0011757D">
        <w:rPr>
          <w:rFonts w:ascii="Times New Roman" w:hAnsi="Times New Roman" w:cs="Times New Roman"/>
          <w:sz w:val="28"/>
          <w:szCs w:val="28"/>
          <w:lang w:val="en-US"/>
        </w:rPr>
        <w:t>Opera</w:t>
      </w:r>
      <w:r w:rsidRPr="0011757D">
        <w:rPr>
          <w:rFonts w:ascii="Times New Roman" w:hAnsi="Times New Roman" w:cs="Times New Roman"/>
          <w:sz w:val="28"/>
          <w:szCs w:val="28"/>
        </w:rPr>
        <w:t>), СУБД</w:t>
      </w:r>
      <w:r w:rsidRPr="0011757D">
        <w:rPr>
          <w:rFonts w:ascii="Times New Roman" w:hAnsi="Times New Roman" w:cs="Times New Roman"/>
          <w:sz w:val="28"/>
          <w:szCs w:val="28"/>
          <w:lang w:val="en-US"/>
        </w:rPr>
        <w:t>Postgre</w:t>
      </w:r>
      <w:r w:rsidRPr="0011757D">
        <w:rPr>
          <w:rFonts w:ascii="Times New Roman" w:hAnsi="Times New Roman" w:cs="Times New Roman"/>
          <w:sz w:val="28"/>
          <w:szCs w:val="28"/>
          <w:lang w:val="en-GB"/>
        </w:rPr>
        <w:t>SQL</w:t>
      </w:r>
      <w:r w:rsidRPr="0011757D">
        <w:rPr>
          <w:rFonts w:ascii="Times New Roman" w:hAnsi="Times New Roman" w:cs="Times New Roman"/>
          <w:sz w:val="28"/>
          <w:szCs w:val="28"/>
        </w:rPr>
        <w:t xml:space="preserve">. </w:t>
      </w:r>
    </w:p>
    <w:p w:rsidR="009263AA" w:rsidRPr="0011757D" w:rsidRDefault="009263AA" w:rsidP="009263AA">
      <w:pPr>
        <w:ind w:firstLine="709"/>
        <w:jc w:val="both"/>
        <w:rPr>
          <w:rFonts w:ascii="Times New Roman" w:hAnsi="Times New Roman" w:cs="Times New Roman"/>
          <w:sz w:val="28"/>
          <w:szCs w:val="28"/>
        </w:rPr>
      </w:pPr>
    </w:p>
    <w:p w:rsidR="002A206C" w:rsidRPr="0011757D" w:rsidRDefault="002A206C" w:rsidP="009263AA">
      <w:pPr>
        <w:ind w:firstLine="709"/>
        <w:jc w:val="both"/>
        <w:rPr>
          <w:rFonts w:ascii="Times New Roman" w:hAnsi="Times New Roman" w:cs="Times New Roman"/>
          <w:b/>
          <w:sz w:val="28"/>
          <w:szCs w:val="28"/>
        </w:rPr>
      </w:pPr>
      <w:r w:rsidRPr="0011757D">
        <w:rPr>
          <w:rFonts w:ascii="Times New Roman" w:hAnsi="Times New Roman" w:cs="Times New Roman"/>
          <w:b/>
          <w:sz w:val="28"/>
          <w:szCs w:val="28"/>
        </w:rPr>
        <w:t>6. Контрольные вопросы</w:t>
      </w:r>
    </w:p>
    <w:p w:rsidR="002A206C" w:rsidRPr="0011757D" w:rsidRDefault="002A206C" w:rsidP="009263AA">
      <w:pPr>
        <w:pStyle w:val="ab"/>
        <w:numPr>
          <w:ilvl w:val="0"/>
          <w:numId w:val="52"/>
        </w:numPr>
        <w:spacing w:before="0" w:beforeAutospacing="0" w:after="0" w:afterAutospacing="0"/>
        <w:ind w:left="0" w:firstLine="709"/>
        <w:jc w:val="both"/>
        <w:rPr>
          <w:color w:val="000000"/>
          <w:sz w:val="28"/>
          <w:szCs w:val="28"/>
        </w:rPr>
      </w:pPr>
      <w:r w:rsidRPr="0011757D">
        <w:rPr>
          <w:color w:val="000000"/>
          <w:sz w:val="28"/>
          <w:szCs w:val="28"/>
        </w:rPr>
        <w:t>Что понимается под ограничением целостности базы данных?</w:t>
      </w:r>
    </w:p>
    <w:p w:rsidR="002A206C" w:rsidRPr="0011757D" w:rsidRDefault="002A206C" w:rsidP="009263AA">
      <w:pPr>
        <w:pStyle w:val="ab"/>
        <w:numPr>
          <w:ilvl w:val="0"/>
          <w:numId w:val="52"/>
        </w:numPr>
        <w:spacing w:before="0" w:beforeAutospacing="0" w:after="0" w:afterAutospacing="0"/>
        <w:ind w:left="0" w:firstLine="709"/>
        <w:jc w:val="both"/>
        <w:rPr>
          <w:color w:val="000000"/>
          <w:sz w:val="28"/>
          <w:szCs w:val="28"/>
        </w:rPr>
      </w:pPr>
      <w:r w:rsidRPr="0011757D">
        <w:rPr>
          <w:color w:val="000000"/>
          <w:sz w:val="28"/>
          <w:szCs w:val="28"/>
        </w:rPr>
        <w:t>Какие виды ограничений целостности данных Вам известны?</w:t>
      </w:r>
    </w:p>
    <w:p w:rsidR="002A206C" w:rsidRPr="0011757D" w:rsidRDefault="002A206C" w:rsidP="009263AA">
      <w:pPr>
        <w:pStyle w:val="ab"/>
        <w:numPr>
          <w:ilvl w:val="0"/>
          <w:numId w:val="52"/>
        </w:numPr>
        <w:spacing w:before="0" w:beforeAutospacing="0" w:after="0" w:afterAutospacing="0"/>
        <w:ind w:left="0" w:firstLine="709"/>
        <w:jc w:val="both"/>
        <w:rPr>
          <w:color w:val="000000"/>
          <w:sz w:val="28"/>
          <w:szCs w:val="28"/>
        </w:rPr>
      </w:pPr>
      <w:r w:rsidRPr="0011757D">
        <w:rPr>
          <w:color w:val="000000"/>
          <w:sz w:val="28"/>
          <w:szCs w:val="28"/>
        </w:rPr>
        <w:t>Как осуществляются непосредственно проверяемые ограничения целостности?</w:t>
      </w:r>
    </w:p>
    <w:p w:rsidR="002A206C" w:rsidRPr="0011757D" w:rsidRDefault="002A206C" w:rsidP="009263AA">
      <w:pPr>
        <w:pStyle w:val="ab"/>
        <w:numPr>
          <w:ilvl w:val="0"/>
          <w:numId w:val="52"/>
        </w:numPr>
        <w:spacing w:before="0" w:beforeAutospacing="0" w:after="0" w:afterAutospacing="0"/>
        <w:ind w:left="0" w:firstLine="709"/>
        <w:jc w:val="both"/>
        <w:rPr>
          <w:color w:val="000000"/>
          <w:sz w:val="28"/>
          <w:szCs w:val="28"/>
        </w:rPr>
      </w:pPr>
      <w:r w:rsidRPr="0011757D">
        <w:rPr>
          <w:color w:val="000000"/>
          <w:sz w:val="28"/>
          <w:szCs w:val="28"/>
        </w:rPr>
        <w:t>Как осуществляются откладываемые ограничения целостности?</w:t>
      </w:r>
    </w:p>
    <w:p w:rsidR="002A206C" w:rsidRPr="0011757D" w:rsidRDefault="002A206C" w:rsidP="009263AA">
      <w:pPr>
        <w:pStyle w:val="ab"/>
        <w:numPr>
          <w:ilvl w:val="0"/>
          <w:numId w:val="52"/>
        </w:numPr>
        <w:spacing w:before="0" w:beforeAutospacing="0" w:after="0" w:afterAutospacing="0"/>
        <w:ind w:left="0" w:firstLine="709"/>
        <w:jc w:val="both"/>
        <w:rPr>
          <w:color w:val="000000"/>
          <w:sz w:val="28"/>
          <w:szCs w:val="28"/>
        </w:rPr>
      </w:pPr>
      <w:r w:rsidRPr="0011757D">
        <w:rPr>
          <w:color w:val="000000"/>
          <w:sz w:val="28"/>
          <w:szCs w:val="28"/>
        </w:rPr>
        <w:t>Что понимается под ссылочной целостностью данных?</w:t>
      </w:r>
    </w:p>
    <w:p w:rsidR="002A206C" w:rsidRPr="0011757D" w:rsidRDefault="002A206C" w:rsidP="009263AA">
      <w:pPr>
        <w:pStyle w:val="ab"/>
        <w:numPr>
          <w:ilvl w:val="0"/>
          <w:numId w:val="52"/>
        </w:numPr>
        <w:spacing w:before="0" w:beforeAutospacing="0" w:after="0" w:afterAutospacing="0"/>
        <w:ind w:left="0" w:firstLine="709"/>
        <w:jc w:val="both"/>
        <w:rPr>
          <w:color w:val="000000"/>
          <w:sz w:val="28"/>
          <w:szCs w:val="28"/>
        </w:rPr>
      </w:pPr>
      <w:r w:rsidRPr="0011757D">
        <w:rPr>
          <w:color w:val="000000"/>
          <w:sz w:val="28"/>
          <w:szCs w:val="28"/>
          <w:shd w:val="clear" w:color="auto" w:fill="FFFFFF"/>
        </w:rPr>
        <w:t xml:space="preserve">Что означает ограничение целостности CHECK? Когда условие ограничения CHECK считается выполненным (удовлетворяется)? Можно ли определить ограничение CHECK над несколькими столбцами в синтаксисе ограничения столбца? Можно ли задать несколько ограничений CHECK для одного столбца? Проверяет ли </w:t>
      </w:r>
      <w:r w:rsidRPr="0011757D">
        <w:rPr>
          <w:color w:val="000000"/>
          <w:sz w:val="28"/>
          <w:szCs w:val="28"/>
          <w:shd w:val="clear" w:color="auto" w:fill="FFFFFF"/>
          <w:lang w:val="en-US"/>
        </w:rPr>
        <w:t>PostgreSQL</w:t>
      </w:r>
      <w:r w:rsidRPr="0011757D">
        <w:rPr>
          <w:color w:val="000000"/>
          <w:sz w:val="28"/>
          <w:szCs w:val="28"/>
          <w:shd w:val="clear" w:color="auto" w:fill="FFFFFF"/>
        </w:rPr>
        <w:t xml:space="preserve"> тот факт, что множество ограничений CHECK, сформулированных для одного столбца, являются взаимно исключающими? Можно ли определить ограничение CHECK над столбцами различных таблиц?</w:t>
      </w:r>
    </w:p>
    <w:p w:rsidR="002A206C" w:rsidRPr="0011757D" w:rsidRDefault="002A206C" w:rsidP="009263AA">
      <w:pPr>
        <w:ind w:firstLine="709"/>
        <w:jc w:val="both"/>
        <w:rPr>
          <w:rFonts w:ascii="Times New Roman" w:hAnsi="Times New Roman" w:cs="Times New Roman"/>
          <w:sz w:val="28"/>
          <w:szCs w:val="28"/>
          <w:lang w:eastAsia="ru-RU"/>
        </w:rPr>
      </w:pPr>
      <w:r w:rsidRPr="0011757D">
        <w:rPr>
          <w:rFonts w:ascii="Times New Roman" w:hAnsi="Times New Roman" w:cs="Times New Roman"/>
          <w:sz w:val="28"/>
          <w:szCs w:val="28"/>
          <w:lang w:eastAsia="ru-RU"/>
        </w:rPr>
        <w:t xml:space="preserve"> </w:t>
      </w:r>
      <w:r w:rsidRPr="0011757D">
        <w:rPr>
          <w:rFonts w:ascii="Times New Roman" w:hAnsi="Times New Roman" w:cs="Times New Roman"/>
          <w:sz w:val="28"/>
          <w:szCs w:val="28"/>
          <w:lang w:eastAsia="ru-RU"/>
        </w:rPr>
        <w:br w:type="page"/>
      </w:r>
    </w:p>
    <w:p w:rsidR="002A206C" w:rsidRPr="0011757D" w:rsidRDefault="002A206C" w:rsidP="00326A8F">
      <w:pPr>
        <w:ind w:firstLine="709"/>
        <w:jc w:val="center"/>
        <w:outlineLvl w:val="0"/>
        <w:rPr>
          <w:rFonts w:ascii="Times New Roman" w:eastAsia="Times New Roman" w:hAnsi="Times New Roman" w:cs="Times New Roman"/>
          <w:b/>
          <w:color w:val="000000" w:themeColor="text1"/>
          <w:sz w:val="28"/>
          <w:szCs w:val="28"/>
          <w:lang w:eastAsia="ru-RU"/>
        </w:rPr>
      </w:pPr>
      <w:bookmarkStart w:id="30" w:name="_Toc16601085"/>
      <w:bookmarkStart w:id="31" w:name="_Toc18416085"/>
      <w:r w:rsidRPr="0011757D">
        <w:rPr>
          <w:rFonts w:ascii="Times New Roman" w:eastAsia="Times New Roman" w:hAnsi="Times New Roman" w:cs="Times New Roman"/>
          <w:b/>
          <w:color w:val="000000" w:themeColor="text1"/>
          <w:sz w:val="28"/>
          <w:szCs w:val="28"/>
          <w:lang w:eastAsia="ru-RU"/>
        </w:rPr>
        <w:lastRenderedPageBreak/>
        <w:t>Лабораторная работа №</w:t>
      </w:r>
      <w:bookmarkEnd w:id="30"/>
      <w:r w:rsidR="00580743" w:rsidRPr="0011757D">
        <w:rPr>
          <w:rFonts w:ascii="Times New Roman" w:eastAsia="Times New Roman" w:hAnsi="Times New Roman" w:cs="Times New Roman"/>
          <w:b/>
          <w:color w:val="000000" w:themeColor="text1"/>
          <w:sz w:val="28"/>
          <w:szCs w:val="28"/>
          <w:lang w:eastAsia="ru-RU"/>
        </w:rPr>
        <w:t>14</w:t>
      </w:r>
      <w:bookmarkEnd w:id="31"/>
    </w:p>
    <w:p w:rsidR="002A206C" w:rsidRPr="0011757D" w:rsidRDefault="002A206C" w:rsidP="00580743">
      <w:pPr>
        <w:ind w:firstLine="709"/>
        <w:jc w:val="center"/>
        <w:rPr>
          <w:rFonts w:ascii="Times New Roman" w:hAnsi="Times New Roman" w:cs="Times New Roman"/>
          <w:b/>
          <w:sz w:val="28"/>
          <w:szCs w:val="28"/>
        </w:rPr>
      </w:pPr>
      <w:bookmarkStart w:id="32" w:name="_Toc434796360"/>
      <w:bookmarkStart w:id="33" w:name="_Toc16601086"/>
      <w:r w:rsidRPr="0011757D">
        <w:rPr>
          <w:rFonts w:ascii="Times New Roman" w:hAnsi="Times New Roman" w:cs="Times New Roman"/>
          <w:b/>
          <w:sz w:val="28"/>
          <w:szCs w:val="28"/>
        </w:rPr>
        <w:t>Привилегии</w:t>
      </w:r>
      <w:bookmarkEnd w:id="32"/>
      <w:bookmarkEnd w:id="33"/>
    </w:p>
    <w:p w:rsidR="00580743" w:rsidRPr="0011757D" w:rsidRDefault="00580743" w:rsidP="00326A8F">
      <w:pPr>
        <w:ind w:firstLine="709"/>
        <w:jc w:val="center"/>
        <w:outlineLvl w:val="0"/>
        <w:rPr>
          <w:rFonts w:ascii="Times New Roman" w:hAnsi="Times New Roman" w:cs="Times New Roman"/>
          <w:b/>
          <w:sz w:val="28"/>
          <w:szCs w:val="28"/>
        </w:rPr>
      </w:pPr>
    </w:p>
    <w:p w:rsidR="002A206C" w:rsidRPr="0011757D" w:rsidRDefault="002A206C" w:rsidP="00326A8F">
      <w:pPr>
        <w:ind w:firstLine="709"/>
        <w:rPr>
          <w:rFonts w:ascii="Times New Roman" w:hAnsi="Times New Roman" w:cs="Times New Roman"/>
          <w:b/>
          <w:sz w:val="28"/>
          <w:szCs w:val="28"/>
        </w:rPr>
      </w:pPr>
      <w:r w:rsidRPr="0011757D">
        <w:rPr>
          <w:rFonts w:ascii="Times New Roman" w:hAnsi="Times New Roman" w:cs="Times New Roman"/>
          <w:b/>
          <w:sz w:val="28"/>
          <w:szCs w:val="28"/>
        </w:rPr>
        <w:t>1. Цель и задачи работы</w:t>
      </w:r>
    </w:p>
    <w:p w:rsidR="002A206C" w:rsidRPr="0011757D" w:rsidRDefault="002A206C" w:rsidP="00326A8F">
      <w:pPr>
        <w:pStyle w:val="a4"/>
        <w:tabs>
          <w:tab w:val="left" w:pos="1276"/>
        </w:tabs>
        <w:ind w:left="0" w:firstLine="709"/>
        <w:rPr>
          <w:rFonts w:ascii="Times New Roman" w:hAnsi="Times New Roman" w:cs="Times New Roman"/>
          <w:sz w:val="28"/>
          <w:szCs w:val="28"/>
        </w:rPr>
      </w:pPr>
      <w:r w:rsidRPr="0011757D">
        <w:rPr>
          <w:rFonts w:ascii="Times New Roman" w:hAnsi="Times New Roman" w:cs="Times New Roman"/>
          <w:sz w:val="28"/>
          <w:szCs w:val="28"/>
        </w:rPr>
        <w:t>Целью лабораторной работы является изучение и практическое применение привилегий.</w:t>
      </w:r>
    </w:p>
    <w:p w:rsidR="002A206C" w:rsidRPr="0011757D" w:rsidRDefault="002A206C" w:rsidP="00326A8F">
      <w:pPr>
        <w:ind w:firstLine="709"/>
        <w:rPr>
          <w:rFonts w:ascii="Times New Roman" w:hAnsi="Times New Roman" w:cs="Times New Roman"/>
          <w:b/>
          <w:sz w:val="28"/>
          <w:szCs w:val="28"/>
        </w:rPr>
      </w:pPr>
    </w:p>
    <w:p w:rsidR="002A206C" w:rsidRPr="0011757D" w:rsidRDefault="002A206C" w:rsidP="00326A8F">
      <w:pPr>
        <w:pStyle w:val="4"/>
        <w:spacing w:after="0" w:line="240" w:lineRule="auto"/>
        <w:ind w:left="0" w:right="0" w:firstLine="709"/>
        <w:rPr>
          <w:i/>
          <w:color w:val="auto"/>
          <w:szCs w:val="28"/>
        </w:rPr>
      </w:pPr>
      <w:r w:rsidRPr="0011757D">
        <w:rPr>
          <w:color w:val="auto"/>
          <w:szCs w:val="28"/>
        </w:rPr>
        <w:t>2. Порядок выполнения работы</w:t>
      </w:r>
    </w:p>
    <w:p w:rsidR="002A206C" w:rsidRPr="0011757D" w:rsidRDefault="002A206C" w:rsidP="00326A8F">
      <w:pPr>
        <w:ind w:firstLine="709"/>
        <w:rPr>
          <w:rFonts w:ascii="Times New Roman" w:eastAsia="Calibri" w:hAnsi="Times New Roman" w:cs="Times New Roman"/>
          <w:sz w:val="28"/>
          <w:szCs w:val="28"/>
        </w:rPr>
      </w:pPr>
      <w:r w:rsidRPr="0011757D">
        <w:rPr>
          <w:rFonts w:ascii="Times New Roman" w:eastAsia="Calibri" w:hAnsi="Times New Roman" w:cs="Times New Roman"/>
          <w:sz w:val="28"/>
          <w:szCs w:val="28"/>
        </w:rPr>
        <w:t>- ознакомится с теоретическими сведениями;</w:t>
      </w:r>
    </w:p>
    <w:p w:rsidR="002A206C" w:rsidRPr="0011757D" w:rsidRDefault="002A206C" w:rsidP="00326A8F">
      <w:pPr>
        <w:ind w:firstLine="709"/>
        <w:rPr>
          <w:rFonts w:ascii="Times New Roman" w:eastAsia="Calibri" w:hAnsi="Times New Roman" w:cs="Times New Roman"/>
          <w:sz w:val="28"/>
          <w:szCs w:val="28"/>
        </w:rPr>
      </w:pPr>
      <w:r w:rsidRPr="0011757D">
        <w:rPr>
          <w:rFonts w:ascii="Times New Roman" w:eastAsia="Calibri" w:hAnsi="Times New Roman" w:cs="Times New Roman"/>
          <w:sz w:val="28"/>
          <w:szCs w:val="28"/>
        </w:rPr>
        <w:t>- выполнить задание;</w:t>
      </w:r>
    </w:p>
    <w:p w:rsidR="002A206C" w:rsidRPr="0011757D" w:rsidRDefault="002A206C" w:rsidP="00326A8F">
      <w:pPr>
        <w:ind w:firstLine="709"/>
        <w:rPr>
          <w:rFonts w:ascii="Times New Roman" w:eastAsia="Calibri" w:hAnsi="Times New Roman" w:cs="Times New Roman"/>
          <w:sz w:val="28"/>
          <w:szCs w:val="28"/>
        </w:rPr>
      </w:pPr>
      <w:r w:rsidRPr="0011757D">
        <w:rPr>
          <w:rFonts w:ascii="Times New Roman" w:eastAsia="Calibri" w:hAnsi="Times New Roman" w:cs="Times New Roman"/>
          <w:sz w:val="28"/>
          <w:szCs w:val="28"/>
        </w:rPr>
        <w:t>- оформить отчет;</w:t>
      </w:r>
    </w:p>
    <w:p w:rsidR="002A206C" w:rsidRPr="0011757D" w:rsidRDefault="002A206C" w:rsidP="00326A8F">
      <w:pPr>
        <w:ind w:firstLine="709"/>
        <w:rPr>
          <w:rFonts w:ascii="Times New Roman" w:eastAsia="Calibri" w:hAnsi="Times New Roman" w:cs="Times New Roman"/>
          <w:sz w:val="28"/>
          <w:szCs w:val="28"/>
        </w:rPr>
      </w:pPr>
      <w:r w:rsidRPr="0011757D">
        <w:rPr>
          <w:rFonts w:ascii="Times New Roman" w:eastAsia="Calibri" w:hAnsi="Times New Roman" w:cs="Times New Roman"/>
          <w:sz w:val="28"/>
          <w:szCs w:val="28"/>
        </w:rPr>
        <w:t>- ответить на контрольные вопросы, заданные преподавателем.</w:t>
      </w:r>
    </w:p>
    <w:p w:rsidR="002A206C" w:rsidRPr="0011757D" w:rsidRDefault="002A206C" w:rsidP="00326A8F">
      <w:pPr>
        <w:pStyle w:val="4"/>
        <w:spacing w:after="0" w:line="240" w:lineRule="auto"/>
        <w:ind w:left="0" w:right="0" w:firstLine="709"/>
        <w:rPr>
          <w:i/>
          <w:color w:val="auto"/>
          <w:szCs w:val="28"/>
        </w:rPr>
      </w:pPr>
    </w:p>
    <w:p w:rsidR="002A206C" w:rsidRPr="0011757D" w:rsidRDefault="002A206C" w:rsidP="00326A8F">
      <w:pPr>
        <w:pStyle w:val="4"/>
        <w:spacing w:after="0" w:line="240" w:lineRule="auto"/>
        <w:ind w:left="0" w:right="0" w:firstLine="709"/>
        <w:rPr>
          <w:i/>
          <w:color w:val="auto"/>
          <w:szCs w:val="28"/>
        </w:rPr>
      </w:pPr>
      <w:r w:rsidRPr="0011757D">
        <w:rPr>
          <w:color w:val="auto"/>
          <w:szCs w:val="28"/>
        </w:rPr>
        <w:t>3. Оформление отчета</w:t>
      </w:r>
    </w:p>
    <w:p w:rsidR="002A206C" w:rsidRPr="0011757D" w:rsidRDefault="002A206C" w:rsidP="009263AA">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Отчет должен содержать: титульный лист, цель работы, описание пунктов выполнения лабораторной работы в соответствии с заданием, ответы на контрольные вопросы и выводы по работе. </w:t>
      </w:r>
    </w:p>
    <w:p w:rsidR="002A206C" w:rsidRPr="0011757D" w:rsidRDefault="002A206C" w:rsidP="00326A8F">
      <w:pPr>
        <w:ind w:firstLine="709"/>
        <w:rPr>
          <w:rFonts w:ascii="Times New Roman" w:hAnsi="Times New Roman" w:cs="Times New Roman"/>
          <w:sz w:val="28"/>
          <w:szCs w:val="28"/>
        </w:rPr>
      </w:pPr>
    </w:p>
    <w:p w:rsidR="002A206C" w:rsidRPr="0011757D" w:rsidRDefault="002A206C" w:rsidP="00326A8F">
      <w:pPr>
        <w:pStyle w:val="4"/>
        <w:spacing w:after="0" w:line="240" w:lineRule="auto"/>
        <w:ind w:left="0" w:right="0" w:firstLine="709"/>
        <w:rPr>
          <w:i/>
          <w:color w:val="auto"/>
          <w:szCs w:val="28"/>
        </w:rPr>
      </w:pPr>
      <w:r w:rsidRPr="0011757D">
        <w:rPr>
          <w:color w:val="auto"/>
          <w:szCs w:val="28"/>
        </w:rPr>
        <w:t xml:space="preserve">4. Теоретические сведения  </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Команда </w:t>
      </w:r>
      <w:r w:rsidRPr="0011757D">
        <w:rPr>
          <w:rStyle w:val="HTML"/>
          <w:rFonts w:ascii="Times New Roman" w:hAnsi="Times New Roman" w:cs="Times New Roman"/>
          <w:sz w:val="28"/>
          <w:szCs w:val="28"/>
          <w:shd w:val="clear" w:color="auto" w:fill="FFFFFF"/>
        </w:rPr>
        <w:t>GRANT</w:t>
      </w:r>
      <w:r w:rsidRPr="0011757D">
        <w:rPr>
          <w:sz w:val="28"/>
          <w:szCs w:val="28"/>
        </w:rPr>
        <w:t> имеет две основные разновидности: первая назначает права для доступа к объектам баз данных (таблицам, столбцам, представлениям, сторонним таблицам, последовательностям, базам данных, обёрткам сторонних данных, сторонним серверам, функциям, процедурным языкам, схемам или табличным пространствам), а вторая назначает одни роли членами других. Эти разновидности во многом похожи, но имеют достаточно отличий, чтобы рассматривать их отдельно.</w:t>
      </w:r>
    </w:p>
    <w:p w:rsidR="002A206C" w:rsidRPr="0011757D" w:rsidRDefault="002A206C" w:rsidP="009263AA">
      <w:pPr>
        <w:ind w:firstLine="709"/>
        <w:jc w:val="both"/>
        <w:rPr>
          <w:rFonts w:ascii="Times New Roman" w:hAnsi="Times New Roman" w:cs="Times New Roman"/>
          <w:b/>
          <w:i/>
          <w:sz w:val="28"/>
          <w:szCs w:val="28"/>
        </w:rPr>
      </w:pPr>
      <w:r w:rsidRPr="0011757D">
        <w:rPr>
          <w:rFonts w:ascii="Times New Roman" w:hAnsi="Times New Roman" w:cs="Times New Roman"/>
          <w:b/>
          <w:i/>
          <w:sz w:val="28"/>
          <w:szCs w:val="28"/>
        </w:rPr>
        <w:t>GRANT для объектов баз данных</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Эта разновидность команды </w:t>
      </w:r>
      <w:r w:rsidRPr="0011757D">
        <w:rPr>
          <w:rStyle w:val="HTML"/>
          <w:rFonts w:ascii="Times New Roman" w:hAnsi="Times New Roman" w:cs="Times New Roman"/>
          <w:sz w:val="28"/>
          <w:szCs w:val="28"/>
          <w:shd w:val="clear" w:color="auto" w:fill="FFFFFF"/>
        </w:rPr>
        <w:t>GRANT</w:t>
      </w:r>
      <w:r w:rsidRPr="0011757D">
        <w:rPr>
          <w:sz w:val="28"/>
          <w:szCs w:val="28"/>
        </w:rPr>
        <w:t> даёт одной или нескольким ролям определённые права для доступа к объекту базы данных. Эти права добавляются к списку имеющихся, если роль уже наделена какими-то правами.</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Также можно дать роли некоторое право для всех объектов одного типа в одной или нескольких схемах. Эта функциональность в настоящее время поддерживается только для таблиц, последовательностей и функций (но заметьте, что указание </w:t>
      </w:r>
      <w:r w:rsidRPr="0011757D">
        <w:rPr>
          <w:rStyle w:val="HTML"/>
          <w:rFonts w:ascii="Times New Roman" w:hAnsi="Times New Roman" w:cs="Times New Roman"/>
          <w:sz w:val="28"/>
          <w:szCs w:val="28"/>
          <w:shd w:val="clear" w:color="auto" w:fill="FFFFFF"/>
        </w:rPr>
        <w:t>ALL TABLES</w:t>
      </w:r>
      <w:r w:rsidRPr="0011757D">
        <w:rPr>
          <w:sz w:val="28"/>
          <w:szCs w:val="28"/>
        </w:rPr>
        <w:t> распространяется также на представления и сторонние таблицы).</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Ключевое слово </w:t>
      </w:r>
      <w:r w:rsidRPr="0011757D">
        <w:rPr>
          <w:rStyle w:val="HTML"/>
          <w:rFonts w:ascii="Times New Roman" w:hAnsi="Times New Roman" w:cs="Times New Roman"/>
          <w:sz w:val="28"/>
          <w:szCs w:val="28"/>
          <w:shd w:val="clear" w:color="auto" w:fill="FFFFFF"/>
        </w:rPr>
        <w:t>PUBLIC</w:t>
      </w:r>
      <w:r w:rsidRPr="0011757D">
        <w:rPr>
          <w:sz w:val="28"/>
          <w:szCs w:val="28"/>
        </w:rPr>
        <w:t> означает, что права даются всем ролям, включая те, что могут быть созданы позже. </w:t>
      </w:r>
      <w:r w:rsidRPr="0011757D">
        <w:rPr>
          <w:rStyle w:val="HTML"/>
          <w:rFonts w:ascii="Times New Roman" w:hAnsi="Times New Roman" w:cs="Times New Roman"/>
          <w:sz w:val="28"/>
          <w:szCs w:val="28"/>
          <w:shd w:val="clear" w:color="auto" w:fill="FFFFFF"/>
        </w:rPr>
        <w:t>PUBLIC</w:t>
      </w:r>
      <w:r w:rsidRPr="0011757D">
        <w:rPr>
          <w:sz w:val="28"/>
          <w:szCs w:val="28"/>
        </w:rPr>
        <w:t> можно воспринимать как неявно определённую группу, в которую входят все роли. Любая конкретная роль получит в сумме все права, данные непосредственно ей и ролям, членом которых она является, а также права, данные роли </w:t>
      </w:r>
      <w:r w:rsidRPr="0011757D">
        <w:rPr>
          <w:rStyle w:val="HTML"/>
          <w:rFonts w:ascii="Times New Roman" w:hAnsi="Times New Roman" w:cs="Times New Roman"/>
          <w:sz w:val="28"/>
          <w:szCs w:val="28"/>
          <w:shd w:val="clear" w:color="auto" w:fill="FFFFFF"/>
        </w:rPr>
        <w:t>PUBLIC</w:t>
      </w:r>
      <w:r w:rsidRPr="0011757D">
        <w:rPr>
          <w:sz w:val="28"/>
          <w:szCs w:val="28"/>
        </w:rPr>
        <w:t>.</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Если указано </w:t>
      </w:r>
      <w:r w:rsidRPr="0011757D">
        <w:rPr>
          <w:rStyle w:val="HTML"/>
          <w:rFonts w:ascii="Times New Roman" w:hAnsi="Times New Roman" w:cs="Times New Roman"/>
          <w:sz w:val="28"/>
          <w:szCs w:val="28"/>
          <w:shd w:val="clear" w:color="auto" w:fill="FFFFFF"/>
        </w:rPr>
        <w:t>WITH GRANT OPTION</w:t>
      </w:r>
      <w:r w:rsidRPr="0011757D">
        <w:rPr>
          <w:sz w:val="28"/>
          <w:szCs w:val="28"/>
        </w:rPr>
        <w:t>, получатель права, в свою очередь, может давать его другим. Без этого указания распоряжаться своим правом он не сможет. Группе </w:t>
      </w:r>
      <w:r w:rsidRPr="0011757D">
        <w:rPr>
          <w:rStyle w:val="HTML"/>
          <w:rFonts w:ascii="Times New Roman" w:hAnsi="Times New Roman" w:cs="Times New Roman"/>
          <w:sz w:val="28"/>
          <w:szCs w:val="28"/>
          <w:shd w:val="clear" w:color="auto" w:fill="FFFFFF"/>
        </w:rPr>
        <w:t>PUBLIC</w:t>
      </w:r>
      <w:r w:rsidRPr="0011757D">
        <w:rPr>
          <w:sz w:val="28"/>
          <w:szCs w:val="28"/>
        </w:rPr>
        <w:t> право передачи права дать нельзя.</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lastRenderedPageBreak/>
        <w:t>Нет необходимости явно давать права для доступа к объекту его владельцу (обычно это пользователь, создавший объект), так как по умолчанию он имеет все права (однако владелец может лишить себя прав в целях безопасности).</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Право удалять объект или изменять его определение произвольным образом не считается назначаемым; оно неотъемлемо связано с владельцем, так что отозвать это право или дать его кому-то другому нельзя (однако похожий эффект можно получить, управляя членством в роли, владеющей объектом). Владелец также неявно получает право распоряжения всеми правами для своего объекта.</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PostgreSQL по умолчанию назначает группе </w:t>
      </w:r>
      <w:r w:rsidRPr="0011757D">
        <w:rPr>
          <w:rStyle w:val="HTML"/>
          <w:rFonts w:ascii="Times New Roman" w:hAnsi="Times New Roman" w:cs="Times New Roman"/>
          <w:sz w:val="28"/>
          <w:szCs w:val="28"/>
          <w:shd w:val="clear" w:color="auto" w:fill="FFFFFF"/>
        </w:rPr>
        <w:t>PUBLIC</w:t>
      </w:r>
      <w:r w:rsidRPr="0011757D">
        <w:rPr>
          <w:sz w:val="28"/>
          <w:szCs w:val="28"/>
        </w:rPr>
        <w:t> определённые права для некоторых типов объектов. Для таблиц, столбцов, последовательностей, обёрток сторонних данных, сторонних серверов, больших объектов, схем или табличных пространств </w:t>
      </w:r>
      <w:r w:rsidRPr="0011757D">
        <w:rPr>
          <w:rStyle w:val="HTML"/>
          <w:rFonts w:ascii="Times New Roman" w:hAnsi="Times New Roman" w:cs="Times New Roman"/>
          <w:sz w:val="28"/>
          <w:szCs w:val="28"/>
          <w:shd w:val="clear" w:color="auto" w:fill="FFFFFF"/>
        </w:rPr>
        <w:t>PUBLIC</w:t>
      </w:r>
      <w:r w:rsidRPr="0011757D">
        <w:rPr>
          <w:sz w:val="28"/>
          <w:szCs w:val="28"/>
        </w:rPr>
        <w:t> по умолчанию никаких прав не имеет. Для других типов объектов </w:t>
      </w:r>
      <w:r w:rsidRPr="0011757D">
        <w:rPr>
          <w:rStyle w:val="HTML"/>
          <w:rFonts w:ascii="Times New Roman" w:hAnsi="Times New Roman" w:cs="Times New Roman"/>
          <w:sz w:val="28"/>
          <w:szCs w:val="28"/>
          <w:shd w:val="clear" w:color="auto" w:fill="FFFFFF"/>
        </w:rPr>
        <w:t>PUBLIC</w:t>
      </w:r>
      <w:r w:rsidRPr="0011757D">
        <w:rPr>
          <w:sz w:val="28"/>
          <w:szCs w:val="28"/>
        </w:rPr>
        <w:t> имеет следующие права по умолчанию: </w:t>
      </w:r>
      <w:r w:rsidRPr="0011757D">
        <w:rPr>
          <w:rStyle w:val="HTML"/>
          <w:rFonts w:ascii="Times New Roman" w:hAnsi="Times New Roman" w:cs="Times New Roman"/>
          <w:sz w:val="28"/>
          <w:szCs w:val="28"/>
          <w:shd w:val="clear" w:color="auto" w:fill="FFFFFF"/>
        </w:rPr>
        <w:t>CONNECT</w:t>
      </w:r>
      <w:r w:rsidRPr="0011757D">
        <w:rPr>
          <w:sz w:val="28"/>
          <w:szCs w:val="28"/>
        </w:rPr>
        <w:t> и </w:t>
      </w:r>
      <w:r w:rsidRPr="0011757D">
        <w:rPr>
          <w:rStyle w:val="HTML"/>
          <w:rFonts w:ascii="Times New Roman" w:hAnsi="Times New Roman" w:cs="Times New Roman"/>
          <w:sz w:val="28"/>
          <w:szCs w:val="28"/>
          <w:shd w:val="clear" w:color="auto" w:fill="FFFFFF"/>
        </w:rPr>
        <w:t>TEMPORARY</w:t>
      </w:r>
      <w:r w:rsidRPr="0011757D">
        <w:rPr>
          <w:sz w:val="28"/>
          <w:szCs w:val="28"/>
        </w:rPr>
        <w:t> (создание временных таблиц) для баз данных; </w:t>
      </w:r>
      <w:r w:rsidRPr="0011757D">
        <w:rPr>
          <w:rStyle w:val="HTML"/>
          <w:rFonts w:ascii="Times New Roman" w:hAnsi="Times New Roman" w:cs="Times New Roman"/>
          <w:sz w:val="28"/>
          <w:szCs w:val="28"/>
          <w:shd w:val="clear" w:color="auto" w:fill="FFFFFF"/>
        </w:rPr>
        <w:t>EXECUTE</w:t>
      </w:r>
      <w:r w:rsidRPr="0011757D">
        <w:rPr>
          <w:sz w:val="28"/>
          <w:szCs w:val="28"/>
        </w:rPr>
        <w:t> – для функций, </w:t>
      </w:r>
      <w:r w:rsidRPr="0011757D">
        <w:rPr>
          <w:rStyle w:val="HTML"/>
          <w:rFonts w:ascii="Times New Roman" w:hAnsi="Times New Roman" w:cs="Times New Roman"/>
          <w:sz w:val="28"/>
          <w:szCs w:val="28"/>
          <w:shd w:val="clear" w:color="auto" w:fill="FFFFFF"/>
        </w:rPr>
        <w:t>USAGE</w:t>
      </w:r>
      <w:r w:rsidRPr="0011757D">
        <w:rPr>
          <w:sz w:val="28"/>
          <w:szCs w:val="28"/>
        </w:rPr>
        <w:t> – для языков и типов данных (включая домены). Владелец объекта, конечно же, может отозвать (с помощью </w:t>
      </w:r>
      <w:r w:rsidRPr="0011757D">
        <w:rPr>
          <w:rStyle w:val="HTML"/>
          <w:rFonts w:ascii="Times New Roman" w:hAnsi="Times New Roman" w:cs="Times New Roman"/>
          <w:sz w:val="28"/>
          <w:szCs w:val="28"/>
          <w:shd w:val="clear" w:color="auto" w:fill="FFFFFF"/>
        </w:rPr>
        <w:t>REVOKE</w:t>
      </w:r>
      <w:r w:rsidRPr="0011757D">
        <w:rPr>
          <w:sz w:val="28"/>
          <w:szCs w:val="28"/>
        </w:rPr>
        <w:t>) как явно назначенные права, так и права по умолчанию (для максимальной безопасности команду </w:t>
      </w:r>
      <w:r w:rsidRPr="0011757D">
        <w:rPr>
          <w:rStyle w:val="HTML"/>
          <w:rFonts w:ascii="Times New Roman" w:hAnsi="Times New Roman" w:cs="Times New Roman"/>
          <w:sz w:val="28"/>
          <w:szCs w:val="28"/>
          <w:shd w:val="clear" w:color="auto" w:fill="FFFFFF"/>
        </w:rPr>
        <w:t>REVOKE</w:t>
      </w:r>
      <w:r w:rsidRPr="0011757D">
        <w:rPr>
          <w:sz w:val="28"/>
          <w:szCs w:val="28"/>
        </w:rPr>
        <w:t> нужно выполнять в транзакции, создающей объект; тогда не образуется окно, в котором другой пользователь смог бы обратиться к объекту). Кроме того, эти изначально назначаемые права по умолчанию можно изменить, воспользовавшись командой </w:t>
      </w:r>
      <w:hyperlink r:id="rId19" w:tooltip="ALTER DEFAULT PRIVILEGES" w:history="1">
        <w:r w:rsidRPr="0011757D">
          <w:rPr>
            <w:rStyle w:val="refentrytitle"/>
            <w:sz w:val="28"/>
            <w:szCs w:val="28"/>
            <w:u w:val="single"/>
          </w:rPr>
          <w:t>ALTER DEFAULT PRIVILEGES</w:t>
        </w:r>
      </w:hyperlink>
      <w:r w:rsidRPr="0011757D">
        <w:rPr>
          <w:sz w:val="28"/>
          <w:szCs w:val="28"/>
        </w:rPr>
        <w:t>.</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Все возможные права перечислены ниже:</w:t>
      </w:r>
    </w:p>
    <w:p w:rsidR="002A206C" w:rsidRPr="0011757D" w:rsidRDefault="002A206C" w:rsidP="009263AA">
      <w:pPr>
        <w:shd w:val="clear" w:color="auto" w:fill="FFFFFF"/>
        <w:ind w:firstLine="709"/>
        <w:jc w:val="both"/>
        <w:rPr>
          <w:rFonts w:ascii="Times New Roman" w:hAnsi="Times New Roman" w:cs="Times New Roman"/>
          <w:b/>
          <w:bCs/>
          <w:sz w:val="28"/>
          <w:szCs w:val="28"/>
        </w:rPr>
      </w:pPr>
      <w:r w:rsidRPr="0011757D">
        <w:rPr>
          <w:rStyle w:val="term"/>
          <w:rFonts w:ascii="Times New Roman" w:hAnsi="Times New Roman" w:cs="Times New Roman"/>
          <w:b/>
          <w:bCs/>
          <w:sz w:val="28"/>
          <w:szCs w:val="28"/>
        </w:rPr>
        <w:t>SELECT</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Позволяет выполнять </w:t>
      </w:r>
      <w:hyperlink r:id="rId20" w:tooltip="SELECT" w:history="1">
        <w:r w:rsidRPr="0011757D">
          <w:rPr>
            <w:rStyle w:val="refentrytitle"/>
            <w:sz w:val="28"/>
            <w:szCs w:val="28"/>
            <w:u w:val="single"/>
          </w:rPr>
          <w:t>SELECT</w:t>
        </w:r>
      </w:hyperlink>
      <w:r w:rsidRPr="0011757D">
        <w:rPr>
          <w:sz w:val="28"/>
          <w:szCs w:val="28"/>
        </w:rPr>
        <w:t> для любого столбца или перечисленных столбцов в заданной таблице, представлении или последовательности. Также позволяет выполнять </w:t>
      </w:r>
      <w:hyperlink r:id="rId21" w:tooltip="COPY" w:history="1">
        <w:r w:rsidRPr="0011757D">
          <w:rPr>
            <w:rStyle w:val="refentrytitle"/>
            <w:sz w:val="28"/>
            <w:szCs w:val="28"/>
            <w:u w:val="single"/>
          </w:rPr>
          <w:t>COPY</w:t>
        </w:r>
      </w:hyperlink>
      <w:r w:rsidRPr="0011757D">
        <w:rPr>
          <w:sz w:val="28"/>
          <w:szCs w:val="28"/>
        </w:rPr>
        <w:t> TO. Помимо того, это право требуется для обращения к существующим значениям столбцов в </w:t>
      </w:r>
      <w:hyperlink r:id="rId22" w:tooltip="UPDATE" w:history="1">
        <w:r w:rsidRPr="0011757D">
          <w:rPr>
            <w:rStyle w:val="refentrytitle"/>
            <w:sz w:val="28"/>
            <w:szCs w:val="28"/>
            <w:u w:val="single"/>
          </w:rPr>
          <w:t>UPDATE</w:t>
        </w:r>
      </w:hyperlink>
      <w:r w:rsidRPr="0011757D">
        <w:rPr>
          <w:sz w:val="28"/>
          <w:szCs w:val="28"/>
        </w:rPr>
        <w:t> или </w:t>
      </w:r>
      <w:hyperlink r:id="rId23" w:tooltip="DELETE" w:history="1">
        <w:r w:rsidRPr="0011757D">
          <w:rPr>
            <w:rStyle w:val="refentrytitle"/>
            <w:sz w:val="28"/>
            <w:szCs w:val="28"/>
            <w:u w:val="single"/>
          </w:rPr>
          <w:t>DELETE</w:t>
        </w:r>
      </w:hyperlink>
      <w:r w:rsidRPr="0011757D">
        <w:rPr>
          <w:sz w:val="28"/>
          <w:szCs w:val="28"/>
        </w:rPr>
        <w:t>. Для последовательностей это право позволяет пользоваться функцией </w:t>
      </w:r>
      <w:r w:rsidRPr="0011757D">
        <w:rPr>
          <w:rStyle w:val="HTML"/>
          <w:rFonts w:ascii="Times New Roman" w:hAnsi="Times New Roman" w:cs="Times New Roman"/>
          <w:sz w:val="28"/>
          <w:szCs w:val="28"/>
          <w:shd w:val="clear" w:color="auto" w:fill="FFFFFF"/>
        </w:rPr>
        <w:t>currval</w:t>
      </w:r>
      <w:r w:rsidRPr="0011757D">
        <w:rPr>
          <w:sz w:val="28"/>
          <w:szCs w:val="28"/>
        </w:rPr>
        <w:t>. Для больших объектов это право позволяет читать содержимое объекта.</w:t>
      </w:r>
    </w:p>
    <w:p w:rsidR="002A206C" w:rsidRPr="0011757D" w:rsidRDefault="002A206C" w:rsidP="009263AA">
      <w:pPr>
        <w:shd w:val="clear" w:color="auto" w:fill="FFFFFF"/>
        <w:ind w:firstLine="709"/>
        <w:jc w:val="both"/>
        <w:rPr>
          <w:rFonts w:ascii="Times New Roman" w:hAnsi="Times New Roman" w:cs="Times New Roman"/>
          <w:b/>
          <w:bCs/>
          <w:sz w:val="28"/>
          <w:szCs w:val="28"/>
        </w:rPr>
      </w:pPr>
      <w:r w:rsidRPr="0011757D">
        <w:rPr>
          <w:rStyle w:val="term"/>
          <w:rFonts w:ascii="Times New Roman" w:hAnsi="Times New Roman" w:cs="Times New Roman"/>
          <w:b/>
          <w:bCs/>
          <w:sz w:val="28"/>
          <w:szCs w:val="28"/>
        </w:rPr>
        <w:t>INSERT</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Позволяет вставлять строки в заданную таблицу с помощью </w:t>
      </w:r>
      <w:hyperlink r:id="rId24" w:tooltip="INSERT" w:history="1">
        <w:r w:rsidRPr="0011757D">
          <w:rPr>
            <w:rStyle w:val="refentrytitle"/>
            <w:sz w:val="28"/>
            <w:szCs w:val="28"/>
            <w:u w:val="single"/>
          </w:rPr>
          <w:t>INSERT</w:t>
        </w:r>
      </w:hyperlink>
      <w:r w:rsidRPr="0011757D">
        <w:rPr>
          <w:sz w:val="28"/>
          <w:szCs w:val="28"/>
        </w:rPr>
        <w:t>. Если право ограничивается несколькими столбцами, только их значение можно будет задать в команде </w:t>
      </w:r>
      <w:r w:rsidRPr="0011757D">
        <w:rPr>
          <w:rStyle w:val="HTML"/>
          <w:rFonts w:ascii="Times New Roman" w:hAnsi="Times New Roman" w:cs="Times New Roman"/>
          <w:sz w:val="28"/>
          <w:szCs w:val="28"/>
          <w:shd w:val="clear" w:color="auto" w:fill="FFFFFF"/>
        </w:rPr>
        <w:t>INSERT</w:t>
      </w:r>
      <w:r w:rsidRPr="0011757D">
        <w:rPr>
          <w:sz w:val="28"/>
          <w:szCs w:val="28"/>
        </w:rPr>
        <w:t> (другие столбцы получат значения по умолчанию). Также позволяет выполнять </w:t>
      </w:r>
      <w:hyperlink r:id="rId25" w:tooltip="COPY" w:history="1">
        <w:r w:rsidRPr="0011757D">
          <w:rPr>
            <w:rStyle w:val="refentrytitle"/>
            <w:sz w:val="28"/>
            <w:szCs w:val="28"/>
            <w:u w:val="single"/>
          </w:rPr>
          <w:t>COPY</w:t>
        </w:r>
      </w:hyperlink>
      <w:r w:rsidRPr="0011757D">
        <w:rPr>
          <w:sz w:val="28"/>
          <w:szCs w:val="28"/>
        </w:rPr>
        <w:t> FROM.</w:t>
      </w:r>
    </w:p>
    <w:p w:rsidR="002A206C" w:rsidRPr="0011757D" w:rsidRDefault="002A206C" w:rsidP="009263AA">
      <w:pPr>
        <w:shd w:val="clear" w:color="auto" w:fill="FFFFFF"/>
        <w:ind w:firstLine="709"/>
        <w:jc w:val="both"/>
        <w:rPr>
          <w:rFonts w:ascii="Times New Roman" w:hAnsi="Times New Roman" w:cs="Times New Roman"/>
          <w:b/>
          <w:bCs/>
          <w:sz w:val="28"/>
          <w:szCs w:val="28"/>
        </w:rPr>
      </w:pPr>
      <w:r w:rsidRPr="0011757D">
        <w:rPr>
          <w:rStyle w:val="term"/>
          <w:rFonts w:ascii="Times New Roman" w:hAnsi="Times New Roman" w:cs="Times New Roman"/>
          <w:b/>
          <w:bCs/>
          <w:sz w:val="28"/>
          <w:szCs w:val="28"/>
        </w:rPr>
        <w:t>UPDATE</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Позволяет изменять (с помощью </w:t>
      </w:r>
      <w:hyperlink r:id="rId26" w:tooltip="UPDATE" w:history="1">
        <w:r w:rsidRPr="0011757D">
          <w:rPr>
            <w:rStyle w:val="refentrytitle"/>
            <w:sz w:val="28"/>
            <w:szCs w:val="28"/>
            <w:u w:val="single"/>
          </w:rPr>
          <w:t>UPDATE</w:t>
        </w:r>
      </w:hyperlink>
      <w:r w:rsidRPr="0011757D">
        <w:rPr>
          <w:sz w:val="28"/>
          <w:szCs w:val="28"/>
        </w:rPr>
        <w:t>) данные во всех, либо только перечисленных, столбцах в заданной таблице (на практике для любой нетривиальной команды </w:t>
      </w:r>
      <w:r w:rsidRPr="0011757D">
        <w:rPr>
          <w:rStyle w:val="HTML"/>
          <w:rFonts w:ascii="Times New Roman" w:hAnsi="Times New Roman" w:cs="Times New Roman"/>
          <w:sz w:val="28"/>
          <w:szCs w:val="28"/>
          <w:shd w:val="clear" w:color="auto" w:fill="FFFFFF"/>
        </w:rPr>
        <w:t>UPDATE</w:t>
      </w:r>
      <w:r w:rsidRPr="0011757D">
        <w:rPr>
          <w:sz w:val="28"/>
          <w:szCs w:val="28"/>
        </w:rPr>
        <w:t> потребуется и право </w:t>
      </w:r>
      <w:r w:rsidRPr="0011757D">
        <w:rPr>
          <w:rStyle w:val="HTML"/>
          <w:rFonts w:ascii="Times New Roman" w:hAnsi="Times New Roman" w:cs="Times New Roman"/>
          <w:sz w:val="28"/>
          <w:szCs w:val="28"/>
          <w:shd w:val="clear" w:color="auto" w:fill="FFFFFF"/>
        </w:rPr>
        <w:t>SELECT</w:t>
      </w:r>
      <w:r w:rsidRPr="0011757D">
        <w:rPr>
          <w:sz w:val="28"/>
          <w:szCs w:val="28"/>
        </w:rPr>
        <w:t>, так как она должна обратиться к столбцам таблицы, чтобы определить, какие строки подлежат изменению, и/или вычислить новые значения столбцов). Для </w:t>
      </w:r>
      <w:r w:rsidRPr="0011757D">
        <w:rPr>
          <w:rStyle w:val="HTML"/>
          <w:rFonts w:ascii="Times New Roman" w:hAnsi="Times New Roman" w:cs="Times New Roman"/>
          <w:sz w:val="28"/>
          <w:szCs w:val="28"/>
          <w:shd w:val="clear" w:color="auto" w:fill="FFFFFF"/>
        </w:rPr>
        <w:t>SELECT ... FOR UPDATE</w:t>
      </w:r>
      <w:r w:rsidRPr="0011757D">
        <w:rPr>
          <w:sz w:val="28"/>
          <w:szCs w:val="28"/>
        </w:rPr>
        <w:t> и </w:t>
      </w:r>
      <w:r w:rsidRPr="0011757D">
        <w:rPr>
          <w:rStyle w:val="HTML"/>
          <w:rFonts w:ascii="Times New Roman" w:hAnsi="Times New Roman" w:cs="Times New Roman"/>
          <w:sz w:val="28"/>
          <w:szCs w:val="28"/>
          <w:shd w:val="clear" w:color="auto" w:fill="FFFFFF"/>
        </w:rPr>
        <w:t>SELECT ... FOR SHARE</w:t>
      </w:r>
      <w:r w:rsidRPr="0011757D">
        <w:rPr>
          <w:sz w:val="28"/>
          <w:szCs w:val="28"/>
        </w:rPr>
        <w:t> также необходимо это право как минимум для одного столбца, помимо права </w:t>
      </w:r>
      <w:r w:rsidRPr="0011757D">
        <w:rPr>
          <w:rStyle w:val="HTML"/>
          <w:rFonts w:ascii="Times New Roman" w:hAnsi="Times New Roman" w:cs="Times New Roman"/>
          <w:sz w:val="28"/>
          <w:szCs w:val="28"/>
          <w:shd w:val="clear" w:color="auto" w:fill="FFFFFF"/>
        </w:rPr>
        <w:t>SELECT</w:t>
      </w:r>
      <w:r w:rsidRPr="0011757D">
        <w:rPr>
          <w:sz w:val="28"/>
          <w:szCs w:val="28"/>
        </w:rPr>
        <w:t>. Для последовательностей это право позволяет пользоваться функциями </w:t>
      </w:r>
      <w:r w:rsidRPr="0011757D">
        <w:rPr>
          <w:rStyle w:val="HTML"/>
          <w:rFonts w:ascii="Times New Roman" w:hAnsi="Times New Roman" w:cs="Times New Roman"/>
          <w:sz w:val="28"/>
          <w:szCs w:val="28"/>
          <w:shd w:val="clear" w:color="auto" w:fill="FFFFFF"/>
        </w:rPr>
        <w:t>nextval</w:t>
      </w:r>
      <w:r w:rsidRPr="0011757D">
        <w:rPr>
          <w:sz w:val="28"/>
          <w:szCs w:val="28"/>
        </w:rPr>
        <w:t> и </w:t>
      </w:r>
      <w:r w:rsidRPr="0011757D">
        <w:rPr>
          <w:rStyle w:val="HTML"/>
          <w:rFonts w:ascii="Times New Roman" w:hAnsi="Times New Roman" w:cs="Times New Roman"/>
          <w:sz w:val="28"/>
          <w:szCs w:val="28"/>
          <w:shd w:val="clear" w:color="auto" w:fill="FFFFFF"/>
        </w:rPr>
        <w:t>setval</w:t>
      </w:r>
      <w:r w:rsidRPr="0011757D">
        <w:rPr>
          <w:sz w:val="28"/>
          <w:szCs w:val="28"/>
        </w:rPr>
        <w:t>. Для больших объектов это право позволяет записывать данные в объект или обрезать его.</w:t>
      </w:r>
    </w:p>
    <w:p w:rsidR="002A206C" w:rsidRPr="0011757D" w:rsidRDefault="002A206C" w:rsidP="009263AA">
      <w:pPr>
        <w:shd w:val="clear" w:color="auto" w:fill="FFFFFF"/>
        <w:ind w:firstLine="709"/>
        <w:jc w:val="both"/>
        <w:rPr>
          <w:rFonts w:ascii="Times New Roman" w:hAnsi="Times New Roman" w:cs="Times New Roman"/>
          <w:b/>
          <w:bCs/>
          <w:sz w:val="28"/>
          <w:szCs w:val="28"/>
        </w:rPr>
      </w:pPr>
      <w:r w:rsidRPr="0011757D">
        <w:rPr>
          <w:rStyle w:val="term"/>
          <w:rFonts w:ascii="Times New Roman" w:hAnsi="Times New Roman" w:cs="Times New Roman"/>
          <w:b/>
          <w:bCs/>
          <w:sz w:val="28"/>
          <w:szCs w:val="28"/>
        </w:rPr>
        <w:lastRenderedPageBreak/>
        <w:t>DELETE</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Позволяет удалять строки из заданной таблицы с помощью </w:t>
      </w:r>
      <w:hyperlink r:id="rId27" w:tooltip="DELETE" w:history="1">
        <w:r w:rsidRPr="0011757D">
          <w:rPr>
            <w:rStyle w:val="refentrytitle"/>
            <w:sz w:val="28"/>
            <w:szCs w:val="28"/>
            <w:u w:val="single"/>
          </w:rPr>
          <w:t>DELETE</w:t>
        </w:r>
      </w:hyperlink>
      <w:r w:rsidRPr="0011757D">
        <w:rPr>
          <w:sz w:val="28"/>
          <w:szCs w:val="28"/>
        </w:rPr>
        <w:t xml:space="preserve"> (на практике для любой нетривиальной команды </w:t>
      </w:r>
      <w:r w:rsidRPr="0011757D">
        <w:rPr>
          <w:rStyle w:val="HTML"/>
          <w:rFonts w:ascii="Times New Roman" w:hAnsi="Times New Roman" w:cs="Times New Roman"/>
          <w:sz w:val="28"/>
          <w:szCs w:val="28"/>
          <w:shd w:val="clear" w:color="auto" w:fill="FFFFFF"/>
        </w:rPr>
        <w:t>DELETE</w:t>
      </w:r>
      <w:r w:rsidRPr="0011757D">
        <w:rPr>
          <w:sz w:val="28"/>
          <w:szCs w:val="28"/>
        </w:rPr>
        <w:t> потребуется также право </w:t>
      </w:r>
      <w:r w:rsidRPr="0011757D">
        <w:rPr>
          <w:rStyle w:val="HTML"/>
          <w:rFonts w:ascii="Times New Roman" w:hAnsi="Times New Roman" w:cs="Times New Roman"/>
          <w:sz w:val="28"/>
          <w:szCs w:val="28"/>
          <w:shd w:val="clear" w:color="auto" w:fill="FFFFFF"/>
        </w:rPr>
        <w:t>SELECT</w:t>
      </w:r>
      <w:r w:rsidRPr="0011757D">
        <w:rPr>
          <w:sz w:val="28"/>
          <w:szCs w:val="28"/>
        </w:rPr>
        <w:t>, так как она должна обратиться к столбцам таблицы, чтобы определить, какие строки подлежат удалению).</w:t>
      </w:r>
    </w:p>
    <w:p w:rsidR="002A206C" w:rsidRPr="0011757D" w:rsidRDefault="002A206C" w:rsidP="009263AA">
      <w:pPr>
        <w:shd w:val="clear" w:color="auto" w:fill="FFFFFF"/>
        <w:ind w:firstLine="709"/>
        <w:jc w:val="both"/>
        <w:rPr>
          <w:rFonts w:ascii="Times New Roman" w:hAnsi="Times New Roman" w:cs="Times New Roman"/>
          <w:b/>
          <w:bCs/>
          <w:sz w:val="28"/>
          <w:szCs w:val="28"/>
        </w:rPr>
      </w:pPr>
      <w:r w:rsidRPr="0011757D">
        <w:rPr>
          <w:rStyle w:val="term"/>
          <w:rFonts w:ascii="Times New Roman" w:hAnsi="Times New Roman" w:cs="Times New Roman"/>
          <w:b/>
          <w:bCs/>
          <w:sz w:val="28"/>
          <w:szCs w:val="28"/>
        </w:rPr>
        <w:t>TRUNCATE</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Позволяет опустошить заданную таблицу с помощью </w:t>
      </w:r>
      <w:hyperlink r:id="rId28" w:tooltip="TRUNCATE" w:history="1">
        <w:r w:rsidRPr="0011757D">
          <w:rPr>
            <w:rStyle w:val="refentrytitle"/>
            <w:sz w:val="28"/>
            <w:szCs w:val="28"/>
            <w:u w:val="single"/>
          </w:rPr>
          <w:t>TRUNCATE</w:t>
        </w:r>
      </w:hyperlink>
      <w:r w:rsidRPr="0011757D">
        <w:rPr>
          <w:sz w:val="28"/>
          <w:szCs w:val="28"/>
        </w:rPr>
        <w:t>.</w:t>
      </w:r>
    </w:p>
    <w:p w:rsidR="002A206C" w:rsidRPr="0011757D" w:rsidRDefault="002A206C" w:rsidP="009263AA">
      <w:pPr>
        <w:shd w:val="clear" w:color="auto" w:fill="FFFFFF"/>
        <w:ind w:firstLine="709"/>
        <w:jc w:val="both"/>
        <w:rPr>
          <w:rFonts w:ascii="Times New Roman" w:hAnsi="Times New Roman" w:cs="Times New Roman"/>
          <w:b/>
          <w:bCs/>
          <w:sz w:val="28"/>
          <w:szCs w:val="28"/>
        </w:rPr>
      </w:pPr>
      <w:r w:rsidRPr="0011757D">
        <w:rPr>
          <w:rStyle w:val="term"/>
          <w:rFonts w:ascii="Times New Roman" w:hAnsi="Times New Roman" w:cs="Times New Roman"/>
          <w:b/>
          <w:bCs/>
          <w:sz w:val="28"/>
          <w:szCs w:val="28"/>
        </w:rPr>
        <w:t>REFERENCES</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Это право требуется для создания ограничений внешнего ключа, как для ссылающихся, так и для целевых столбцов. Дать это право можно для всех, либо только для некоторых столбцов таблицы.</w:t>
      </w:r>
    </w:p>
    <w:p w:rsidR="002A206C" w:rsidRPr="0011757D" w:rsidRDefault="002A206C" w:rsidP="009263AA">
      <w:pPr>
        <w:shd w:val="clear" w:color="auto" w:fill="FFFFFF"/>
        <w:ind w:firstLine="709"/>
        <w:jc w:val="both"/>
        <w:rPr>
          <w:rFonts w:ascii="Times New Roman" w:hAnsi="Times New Roman" w:cs="Times New Roman"/>
          <w:b/>
          <w:bCs/>
          <w:sz w:val="28"/>
          <w:szCs w:val="28"/>
        </w:rPr>
      </w:pPr>
      <w:r w:rsidRPr="0011757D">
        <w:rPr>
          <w:rStyle w:val="term"/>
          <w:rFonts w:ascii="Times New Roman" w:hAnsi="Times New Roman" w:cs="Times New Roman"/>
          <w:b/>
          <w:bCs/>
          <w:sz w:val="28"/>
          <w:szCs w:val="28"/>
        </w:rPr>
        <w:t>TRIGGER</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Позволяет создавать триггеры в заданной таблице.</w:t>
      </w:r>
    </w:p>
    <w:p w:rsidR="002A206C" w:rsidRPr="0011757D" w:rsidRDefault="002A206C" w:rsidP="009263AA">
      <w:pPr>
        <w:shd w:val="clear" w:color="auto" w:fill="FFFFFF"/>
        <w:ind w:firstLine="709"/>
        <w:jc w:val="both"/>
        <w:rPr>
          <w:rFonts w:ascii="Times New Roman" w:hAnsi="Times New Roman" w:cs="Times New Roman"/>
          <w:b/>
          <w:bCs/>
          <w:sz w:val="28"/>
          <w:szCs w:val="28"/>
        </w:rPr>
      </w:pPr>
      <w:r w:rsidRPr="0011757D">
        <w:rPr>
          <w:rStyle w:val="term"/>
          <w:rFonts w:ascii="Times New Roman" w:hAnsi="Times New Roman" w:cs="Times New Roman"/>
          <w:b/>
          <w:bCs/>
          <w:sz w:val="28"/>
          <w:szCs w:val="28"/>
        </w:rPr>
        <w:t>CREATE</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Для баз данных это право позволяет создавать схемы в заданной базе.</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Для схем это право позволяет создавать новые объекты в заданной схеме. Чтобы переименовать существующий объект, необходимо быть владельцем этого объекта </w:t>
      </w:r>
      <w:r w:rsidRPr="0011757D">
        <w:rPr>
          <w:rStyle w:val="af3"/>
          <w:bCs/>
          <w:sz w:val="28"/>
          <w:szCs w:val="28"/>
        </w:rPr>
        <w:t>и</w:t>
      </w:r>
      <w:r w:rsidRPr="0011757D">
        <w:rPr>
          <w:i/>
          <w:sz w:val="28"/>
          <w:szCs w:val="28"/>
        </w:rPr>
        <w:t> </w:t>
      </w:r>
      <w:r w:rsidRPr="0011757D">
        <w:rPr>
          <w:sz w:val="28"/>
          <w:szCs w:val="28"/>
        </w:rPr>
        <w:t>иметь это право для схемы, содержащей его.</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Для табличных пространств это право позволяет создавать таблицы, индексы и временные файлы в заданном табличном пространстве, а также создавать базы данных, для которых это пространство будет основным (учтите, что когда это право отзывается, существующие объекты остаются в прежнем расположении).</w:t>
      </w:r>
    </w:p>
    <w:p w:rsidR="002A206C" w:rsidRPr="0011757D" w:rsidRDefault="002A206C" w:rsidP="009263AA">
      <w:pPr>
        <w:shd w:val="clear" w:color="auto" w:fill="FFFFFF"/>
        <w:ind w:firstLine="709"/>
        <w:jc w:val="both"/>
        <w:rPr>
          <w:rFonts w:ascii="Times New Roman" w:hAnsi="Times New Roman" w:cs="Times New Roman"/>
          <w:b/>
          <w:bCs/>
          <w:sz w:val="28"/>
          <w:szCs w:val="28"/>
        </w:rPr>
      </w:pPr>
      <w:r w:rsidRPr="0011757D">
        <w:rPr>
          <w:rStyle w:val="term"/>
          <w:rFonts w:ascii="Times New Roman" w:hAnsi="Times New Roman" w:cs="Times New Roman"/>
          <w:b/>
          <w:bCs/>
          <w:sz w:val="28"/>
          <w:szCs w:val="28"/>
        </w:rPr>
        <w:t>CONNECT</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Позволяет пользователю подключаться к указанной базе данных. Это право проверяется при установлении соединения (в дополнение к условиям, определённым в конфигурации </w:t>
      </w:r>
      <w:r w:rsidRPr="0011757D">
        <w:rPr>
          <w:rStyle w:val="HTML"/>
          <w:rFonts w:ascii="Times New Roman" w:hAnsi="Times New Roman" w:cs="Times New Roman"/>
          <w:sz w:val="28"/>
          <w:szCs w:val="28"/>
          <w:shd w:val="clear" w:color="auto" w:fill="FFFFFF"/>
        </w:rPr>
        <w:t>pg_hba.conf</w:t>
      </w:r>
      <w:r w:rsidRPr="0011757D">
        <w:rPr>
          <w:sz w:val="28"/>
          <w:szCs w:val="28"/>
        </w:rPr>
        <w:t>).</w:t>
      </w:r>
    </w:p>
    <w:p w:rsidR="002A206C" w:rsidRPr="0011757D" w:rsidRDefault="002A206C" w:rsidP="009263AA">
      <w:pPr>
        <w:shd w:val="clear" w:color="auto" w:fill="FFFFFF"/>
        <w:ind w:firstLine="709"/>
        <w:jc w:val="both"/>
        <w:rPr>
          <w:rFonts w:ascii="Times New Roman" w:hAnsi="Times New Roman" w:cs="Times New Roman"/>
          <w:b/>
          <w:bCs/>
          <w:sz w:val="28"/>
          <w:szCs w:val="28"/>
        </w:rPr>
      </w:pPr>
      <w:r w:rsidRPr="0011757D">
        <w:rPr>
          <w:rStyle w:val="term"/>
          <w:rFonts w:ascii="Times New Roman" w:hAnsi="Times New Roman" w:cs="Times New Roman"/>
          <w:b/>
          <w:bCs/>
          <w:sz w:val="28"/>
          <w:szCs w:val="28"/>
        </w:rPr>
        <w:t>TEMPORARY TEMP</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Позволяет создавать временные таблицы в заданной базе данных.</w:t>
      </w:r>
    </w:p>
    <w:p w:rsidR="002A206C" w:rsidRPr="0011757D" w:rsidRDefault="002A206C" w:rsidP="009263AA">
      <w:pPr>
        <w:shd w:val="clear" w:color="auto" w:fill="FFFFFF"/>
        <w:ind w:firstLine="709"/>
        <w:jc w:val="both"/>
        <w:rPr>
          <w:rFonts w:ascii="Times New Roman" w:hAnsi="Times New Roman" w:cs="Times New Roman"/>
          <w:b/>
          <w:bCs/>
          <w:sz w:val="28"/>
          <w:szCs w:val="28"/>
        </w:rPr>
      </w:pPr>
      <w:r w:rsidRPr="0011757D">
        <w:rPr>
          <w:rStyle w:val="term"/>
          <w:rFonts w:ascii="Times New Roman" w:hAnsi="Times New Roman" w:cs="Times New Roman"/>
          <w:b/>
          <w:bCs/>
          <w:sz w:val="28"/>
          <w:szCs w:val="28"/>
        </w:rPr>
        <w:t>EXECUTE</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Позволяет выполнять заданную функцию и применять любые определённые поверх неё операторы. Это единственный тип прав, применимый к функциям (этот синтаксис распространяется и на агрегатные функции).</w:t>
      </w:r>
    </w:p>
    <w:p w:rsidR="002A206C" w:rsidRPr="0011757D" w:rsidRDefault="002A206C" w:rsidP="009263AA">
      <w:pPr>
        <w:shd w:val="clear" w:color="auto" w:fill="FFFFFF"/>
        <w:ind w:firstLine="709"/>
        <w:jc w:val="both"/>
        <w:rPr>
          <w:rFonts w:ascii="Times New Roman" w:hAnsi="Times New Roman" w:cs="Times New Roman"/>
          <w:b/>
          <w:bCs/>
          <w:sz w:val="28"/>
          <w:szCs w:val="28"/>
        </w:rPr>
      </w:pPr>
      <w:r w:rsidRPr="0011757D">
        <w:rPr>
          <w:rStyle w:val="term"/>
          <w:rFonts w:ascii="Times New Roman" w:hAnsi="Times New Roman" w:cs="Times New Roman"/>
          <w:b/>
          <w:bCs/>
          <w:sz w:val="28"/>
          <w:szCs w:val="28"/>
        </w:rPr>
        <w:t>USAGE</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Для процедурных языков это право позволяет создавать функции на заданном языке. Это единственный тип прав, применимый к процедурным языкам.</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Для схем это право даёт доступ к объектам, содержащимся в заданной схеме (предполагается, что при этом имеются права, необходимые для доступа к самим объектам). По сути это право позволяет субъекту </w:t>
      </w:r>
      <w:r w:rsidRPr="0011757D">
        <w:rPr>
          <w:rStyle w:val="210"/>
          <w:sz w:val="28"/>
          <w:szCs w:val="28"/>
        </w:rPr>
        <w:t>«просматривать»</w:t>
      </w:r>
      <w:r w:rsidRPr="0011757D">
        <w:rPr>
          <w:sz w:val="28"/>
          <w:szCs w:val="28"/>
        </w:rPr>
        <w:t> объекты внутри схемы. Без этого разрешения имена объектов всё же можно будет узнать, например, обратившись к системным таблицам. Кроме того, если отозвать это право, в существующих сеансах могут оказаться операторы, для которых просмотр имён объектов был выполнен ранее, так что это право не позволяет абсолютно надёжно перекрыть доступ к объектам.</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lastRenderedPageBreak/>
        <w:t>Для последовательностей это право позволяет использовать функции </w:t>
      </w:r>
      <w:r w:rsidRPr="0011757D">
        <w:rPr>
          <w:rStyle w:val="HTML"/>
          <w:rFonts w:ascii="Times New Roman" w:hAnsi="Times New Roman" w:cs="Times New Roman"/>
          <w:sz w:val="28"/>
          <w:szCs w:val="28"/>
          <w:shd w:val="clear" w:color="auto" w:fill="FFFFFF"/>
        </w:rPr>
        <w:t>currval</w:t>
      </w:r>
      <w:r w:rsidRPr="0011757D">
        <w:rPr>
          <w:sz w:val="28"/>
          <w:szCs w:val="28"/>
        </w:rPr>
        <w:t> и </w:t>
      </w:r>
      <w:r w:rsidRPr="0011757D">
        <w:rPr>
          <w:rStyle w:val="HTML"/>
          <w:rFonts w:ascii="Times New Roman" w:hAnsi="Times New Roman" w:cs="Times New Roman"/>
          <w:sz w:val="28"/>
          <w:szCs w:val="28"/>
          <w:shd w:val="clear" w:color="auto" w:fill="FFFFFF"/>
        </w:rPr>
        <w:t>nextval</w:t>
      </w:r>
      <w:r w:rsidRPr="0011757D">
        <w:rPr>
          <w:sz w:val="28"/>
          <w:szCs w:val="28"/>
        </w:rPr>
        <w:t>.</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Для типов и доменов это право позволяет использовать заданный тип или домен при создании таблиц, функций или других объектов схемы (это право не ограничивает общее </w:t>
      </w:r>
      <w:r w:rsidRPr="0011757D">
        <w:rPr>
          <w:rStyle w:val="210"/>
          <w:sz w:val="28"/>
          <w:szCs w:val="28"/>
        </w:rPr>
        <w:t>«использование»</w:t>
      </w:r>
      <w:r w:rsidRPr="0011757D">
        <w:rPr>
          <w:sz w:val="28"/>
          <w:szCs w:val="28"/>
        </w:rPr>
        <w:t> типа, например, обращение к значениям типа в запросах. Не имея этого права, субъект лишается только возможности создавать объекты, зависящие от заданного типа. Основное предназначение этого права в том, чтобы ограничить круг пользователей, способных создавать зависимости от типа, которые могут впоследствии помешать владельцу типа изменить его).</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Для обёрток сторонних данных это право позволяет субъекту создавать определения сторонних серверов, использующих заданную обёртку сторонних данных.</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Для серверов это право позволяет субъекту создавать определения сторонних таблиц на заданном сервере, а также создавать, изменять и удалять сопоставление для собственного имени пользователя, связанное с этим сервером.</w:t>
      </w:r>
    </w:p>
    <w:p w:rsidR="002A206C" w:rsidRPr="0011757D" w:rsidRDefault="002A206C" w:rsidP="009263AA">
      <w:pPr>
        <w:shd w:val="clear" w:color="auto" w:fill="FFFFFF"/>
        <w:ind w:firstLine="709"/>
        <w:jc w:val="both"/>
        <w:rPr>
          <w:rFonts w:ascii="Times New Roman" w:hAnsi="Times New Roman" w:cs="Times New Roman"/>
          <w:b/>
          <w:bCs/>
          <w:sz w:val="28"/>
          <w:szCs w:val="28"/>
        </w:rPr>
      </w:pPr>
      <w:r w:rsidRPr="0011757D">
        <w:rPr>
          <w:rStyle w:val="term"/>
          <w:rFonts w:ascii="Times New Roman" w:hAnsi="Times New Roman" w:cs="Times New Roman"/>
          <w:b/>
          <w:bCs/>
          <w:sz w:val="28"/>
          <w:szCs w:val="28"/>
        </w:rPr>
        <w:t>ALL PRIVILEGES</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Даёт целевой роли все права сразу. Ключевое слово </w:t>
      </w:r>
      <w:r w:rsidRPr="0011757D">
        <w:rPr>
          <w:rStyle w:val="HTML"/>
          <w:rFonts w:ascii="Times New Roman" w:hAnsi="Times New Roman" w:cs="Times New Roman"/>
          <w:sz w:val="28"/>
          <w:szCs w:val="28"/>
          <w:shd w:val="clear" w:color="auto" w:fill="FFFFFF"/>
        </w:rPr>
        <w:t>PRIVILEGES</w:t>
      </w:r>
      <w:r w:rsidRPr="0011757D">
        <w:rPr>
          <w:sz w:val="28"/>
          <w:szCs w:val="28"/>
        </w:rPr>
        <w:t> является необязательным в </w:t>
      </w:r>
      <w:r w:rsidRPr="0011757D">
        <w:rPr>
          <w:rStyle w:val="productname"/>
          <w:sz w:val="28"/>
          <w:szCs w:val="28"/>
        </w:rPr>
        <w:t>PostgreSQL</w:t>
      </w:r>
      <w:r w:rsidRPr="0011757D">
        <w:rPr>
          <w:sz w:val="28"/>
          <w:szCs w:val="28"/>
        </w:rPr>
        <w:t>, хотя в строгом SQL оно требуется.</w:t>
      </w:r>
    </w:p>
    <w:p w:rsidR="002A206C" w:rsidRPr="0011757D" w:rsidRDefault="002A206C" w:rsidP="009263AA">
      <w:pPr>
        <w:ind w:firstLine="709"/>
        <w:jc w:val="both"/>
        <w:rPr>
          <w:rFonts w:ascii="Times New Roman" w:hAnsi="Times New Roman" w:cs="Times New Roman"/>
          <w:b/>
          <w:sz w:val="28"/>
          <w:szCs w:val="28"/>
        </w:rPr>
      </w:pPr>
      <w:r w:rsidRPr="0011757D">
        <w:rPr>
          <w:rFonts w:ascii="Times New Roman" w:hAnsi="Times New Roman" w:cs="Times New Roman"/>
          <w:sz w:val="28"/>
          <w:szCs w:val="28"/>
        </w:rPr>
        <w:t xml:space="preserve">Более подробная информация: </w:t>
      </w:r>
      <w:hyperlink r:id="rId29" w:tgtFrame="_blank" w:history="1">
        <w:r w:rsidRPr="0011757D">
          <w:rPr>
            <w:rStyle w:val="a7"/>
            <w:rFonts w:ascii="Times New Roman" w:hAnsi="Times New Roman" w:cs="Times New Roman"/>
            <w:color w:val="551A8B"/>
            <w:sz w:val="28"/>
            <w:szCs w:val="28"/>
            <w:shd w:val="clear" w:color="auto" w:fill="FFFFFF"/>
          </w:rPr>
          <w:t>PostgreSQL : Документация: 9.6: GRANT</w:t>
        </w:r>
      </w:hyperlink>
    </w:p>
    <w:p w:rsidR="002A206C" w:rsidRPr="0011757D" w:rsidRDefault="002A206C" w:rsidP="009263AA">
      <w:pPr>
        <w:pStyle w:val="ab"/>
        <w:shd w:val="clear" w:color="auto" w:fill="FFFFFF"/>
        <w:spacing w:before="0" w:beforeAutospacing="0" w:after="0" w:afterAutospacing="0"/>
        <w:ind w:firstLine="709"/>
        <w:jc w:val="both"/>
        <w:rPr>
          <w:sz w:val="28"/>
          <w:szCs w:val="28"/>
        </w:rPr>
      </w:pPr>
    </w:p>
    <w:p w:rsidR="009263AA" w:rsidRPr="0011757D" w:rsidRDefault="009263AA" w:rsidP="009263AA">
      <w:pPr>
        <w:autoSpaceDE w:val="0"/>
        <w:autoSpaceDN w:val="0"/>
        <w:adjustRightInd w:val="0"/>
        <w:ind w:firstLine="709"/>
        <w:jc w:val="both"/>
        <w:rPr>
          <w:rFonts w:ascii="Times New Roman" w:hAnsi="Times New Roman" w:cs="Times New Roman"/>
          <w:b/>
          <w:bCs/>
          <w:sz w:val="28"/>
          <w:szCs w:val="28"/>
        </w:rPr>
      </w:pPr>
      <w:r w:rsidRPr="0011757D">
        <w:rPr>
          <w:rFonts w:ascii="Times New Roman" w:hAnsi="Times New Roman" w:cs="Times New Roman"/>
          <w:b/>
          <w:bCs/>
          <w:sz w:val="28"/>
          <w:szCs w:val="28"/>
        </w:rPr>
        <w:t>5. Оборудование</w:t>
      </w:r>
    </w:p>
    <w:p w:rsidR="009263AA" w:rsidRPr="0011757D" w:rsidRDefault="009263AA" w:rsidP="009263AA">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Персональный компьютер с установленной операционной системой </w:t>
      </w:r>
      <w:r w:rsidRPr="0011757D">
        <w:rPr>
          <w:rFonts w:ascii="Times New Roman" w:hAnsi="Times New Roman" w:cs="Times New Roman"/>
          <w:sz w:val="28"/>
          <w:szCs w:val="28"/>
          <w:lang w:val="en-US"/>
        </w:rPr>
        <w:t>WindowsXP</w:t>
      </w:r>
      <w:r w:rsidRPr="0011757D">
        <w:rPr>
          <w:rFonts w:ascii="Times New Roman" w:hAnsi="Times New Roman" w:cs="Times New Roman"/>
          <w:sz w:val="28"/>
          <w:szCs w:val="28"/>
        </w:rPr>
        <w:t xml:space="preserve">/7/8, браузер (Например, </w:t>
      </w:r>
      <w:r w:rsidRPr="0011757D">
        <w:rPr>
          <w:rFonts w:ascii="Times New Roman" w:hAnsi="Times New Roman" w:cs="Times New Roman"/>
          <w:sz w:val="28"/>
          <w:szCs w:val="28"/>
          <w:lang w:val="en-US"/>
        </w:rPr>
        <w:t>InternetExplorer</w:t>
      </w:r>
      <w:r w:rsidRPr="0011757D">
        <w:rPr>
          <w:rFonts w:ascii="Times New Roman" w:hAnsi="Times New Roman" w:cs="Times New Roman"/>
          <w:sz w:val="28"/>
          <w:szCs w:val="28"/>
        </w:rPr>
        <w:t xml:space="preserve">, </w:t>
      </w:r>
      <w:r w:rsidRPr="0011757D">
        <w:rPr>
          <w:rFonts w:ascii="Times New Roman" w:hAnsi="Times New Roman" w:cs="Times New Roman"/>
          <w:sz w:val="28"/>
          <w:szCs w:val="28"/>
          <w:lang w:val="en-US"/>
        </w:rPr>
        <w:t>GoogleChrome</w:t>
      </w:r>
      <w:r w:rsidRPr="0011757D">
        <w:rPr>
          <w:rFonts w:ascii="Times New Roman" w:hAnsi="Times New Roman" w:cs="Times New Roman"/>
          <w:sz w:val="28"/>
          <w:szCs w:val="28"/>
        </w:rPr>
        <w:t xml:space="preserve">, </w:t>
      </w:r>
      <w:r w:rsidRPr="0011757D">
        <w:rPr>
          <w:rFonts w:ascii="Times New Roman" w:hAnsi="Times New Roman" w:cs="Times New Roman"/>
          <w:sz w:val="28"/>
          <w:szCs w:val="28"/>
          <w:lang w:val="en-US"/>
        </w:rPr>
        <w:t>Opera</w:t>
      </w:r>
      <w:r w:rsidRPr="0011757D">
        <w:rPr>
          <w:rFonts w:ascii="Times New Roman" w:hAnsi="Times New Roman" w:cs="Times New Roman"/>
          <w:sz w:val="28"/>
          <w:szCs w:val="28"/>
        </w:rPr>
        <w:t>), СУБД</w:t>
      </w:r>
      <w:r w:rsidRPr="0011757D">
        <w:rPr>
          <w:rFonts w:ascii="Times New Roman" w:hAnsi="Times New Roman" w:cs="Times New Roman"/>
          <w:sz w:val="28"/>
          <w:szCs w:val="28"/>
          <w:lang w:val="en-US"/>
        </w:rPr>
        <w:t>Postgre</w:t>
      </w:r>
      <w:r w:rsidRPr="0011757D">
        <w:rPr>
          <w:rFonts w:ascii="Times New Roman" w:hAnsi="Times New Roman" w:cs="Times New Roman"/>
          <w:sz w:val="28"/>
          <w:szCs w:val="28"/>
          <w:lang w:val="en-GB"/>
        </w:rPr>
        <w:t>SQL</w:t>
      </w:r>
      <w:r w:rsidRPr="0011757D">
        <w:rPr>
          <w:rFonts w:ascii="Times New Roman" w:hAnsi="Times New Roman" w:cs="Times New Roman"/>
          <w:sz w:val="28"/>
          <w:szCs w:val="28"/>
        </w:rPr>
        <w:t xml:space="preserve">. </w:t>
      </w:r>
    </w:p>
    <w:p w:rsidR="009263AA" w:rsidRPr="0011757D" w:rsidRDefault="009263AA" w:rsidP="009263AA">
      <w:pPr>
        <w:pStyle w:val="ab"/>
        <w:shd w:val="clear" w:color="auto" w:fill="FFFFFF"/>
        <w:spacing w:before="0" w:beforeAutospacing="0" w:after="0" w:afterAutospacing="0"/>
        <w:ind w:firstLine="709"/>
        <w:jc w:val="both"/>
        <w:rPr>
          <w:sz w:val="28"/>
          <w:szCs w:val="28"/>
        </w:rPr>
      </w:pPr>
    </w:p>
    <w:p w:rsidR="002A206C" w:rsidRPr="0011757D" w:rsidRDefault="009263AA" w:rsidP="009263AA">
      <w:pPr>
        <w:ind w:firstLine="709"/>
        <w:jc w:val="both"/>
        <w:rPr>
          <w:rFonts w:ascii="Times New Roman" w:hAnsi="Times New Roman" w:cs="Times New Roman"/>
          <w:b/>
          <w:sz w:val="28"/>
          <w:szCs w:val="28"/>
        </w:rPr>
      </w:pPr>
      <w:r w:rsidRPr="0011757D">
        <w:rPr>
          <w:rFonts w:ascii="Times New Roman" w:hAnsi="Times New Roman" w:cs="Times New Roman"/>
          <w:b/>
          <w:sz w:val="28"/>
          <w:szCs w:val="28"/>
        </w:rPr>
        <w:t>6</w:t>
      </w:r>
      <w:r w:rsidR="002A206C" w:rsidRPr="0011757D">
        <w:rPr>
          <w:rFonts w:ascii="Times New Roman" w:hAnsi="Times New Roman" w:cs="Times New Roman"/>
          <w:b/>
          <w:sz w:val="28"/>
          <w:szCs w:val="28"/>
        </w:rPr>
        <w:t xml:space="preserve">. Задание на работу </w:t>
      </w:r>
    </w:p>
    <w:p w:rsidR="002A206C" w:rsidRPr="0011757D" w:rsidRDefault="002A206C" w:rsidP="009263AA">
      <w:pPr>
        <w:numPr>
          <w:ilvl w:val="0"/>
          <w:numId w:val="53"/>
        </w:numPr>
        <w:ind w:left="0" w:firstLine="709"/>
        <w:jc w:val="both"/>
        <w:rPr>
          <w:rFonts w:ascii="Times New Roman" w:eastAsia="Times New Roman" w:hAnsi="Times New Roman" w:cs="Times New Roman"/>
          <w:color w:val="000000"/>
          <w:sz w:val="28"/>
          <w:szCs w:val="28"/>
          <w:lang w:eastAsia="ru-RU"/>
        </w:rPr>
      </w:pPr>
      <w:r w:rsidRPr="0011757D">
        <w:rPr>
          <w:rFonts w:ascii="Times New Roman" w:eastAsia="Times New Roman" w:hAnsi="Times New Roman" w:cs="Times New Roman"/>
          <w:color w:val="000000"/>
          <w:sz w:val="28"/>
          <w:szCs w:val="28"/>
          <w:lang w:eastAsia="ru-RU"/>
        </w:rPr>
        <w:t>Создайте учетные записи (в PostgreSQL они называются «роли входа») двух пользователей по одному на каждую локальную область из вашего варианта и две учетные записи помощников администратора.</w:t>
      </w:r>
    </w:p>
    <w:p w:rsidR="002A206C" w:rsidRPr="0011757D" w:rsidRDefault="002A206C" w:rsidP="009263AA">
      <w:pPr>
        <w:numPr>
          <w:ilvl w:val="0"/>
          <w:numId w:val="53"/>
        </w:numPr>
        <w:ind w:left="0" w:firstLine="709"/>
        <w:jc w:val="both"/>
        <w:rPr>
          <w:rFonts w:ascii="Times New Roman" w:eastAsia="Times New Roman" w:hAnsi="Times New Roman" w:cs="Times New Roman"/>
          <w:color w:val="000000"/>
          <w:sz w:val="28"/>
          <w:szCs w:val="28"/>
          <w:lang w:eastAsia="ru-RU"/>
        </w:rPr>
      </w:pPr>
      <w:r w:rsidRPr="0011757D">
        <w:rPr>
          <w:rFonts w:ascii="Times New Roman" w:eastAsia="Times New Roman" w:hAnsi="Times New Roman" w:cs="Times New Roman"/>
          <w:color w:val="000000"/>
          <w:sz w:val="28"/>
          <w:szCs w:val="28"/>
          <w:lang w:eastAsia="ru-RU"/>
        </w:rPr>
        <w:t xml:space="preserve">На учетных записях помощников администратора продемонстрируйте работу привилегий на доступ к схеме – </w:t>
      </w:r>
      <w:r w:rsidRPr="0011757D">
        <w:rPr>
          <w:rFonts w:ascii="Times New Roman" w:eastAsia="Times New Roman" w:hAnsi="Times New Roman" w:cs="Times New Roman"/>
          <w:b/>
          <w:bCs/>
          <w:color w:val="000000"/>
          <w:sz w:val="28"/>
          <w:szCs w:val="28"/>
          <w:lang w:eastAsia="ru-RU"/>
        </w:rPr>
        <w:t>USAGE, CREATE</w:t>
      </w:r>
      <w:r w:rsidRPr="0011757D">
        <w:rPr>
          <w:rFonts w:ascii="Times New Roman" w:eastAsia="Times New Roman" w:hAnsi="Times New Roman" w:cs="Times New Roman"/>
          <w:color w:val="000000"/>
          <w:sz w:val="28"/>
          <w:szCs w:val="28"/>
          <w:lang w:eastAsia="ru-RU"/>
        </w:rPr>
        <w:t>. Две из указанных системных привилегий должны быть у обоих пользователей, однако администратор выдает их только одному пользователю (с возможностью наследованной передачи – конструкция </w:t>
      </w:r>
      <w:r w:rsidRPr="0011757D">
        <w:rPr>
          <w:rFonts w:ascii="Times New Roman" w:eastAsia="Times New Roman" w:hAnsi="Times New Roman" w:cs="Times New Roman"/>
          <w:b/>
          <w:bCs/>
          <w:color w:val="000000"/>
          <w:sz w:val="28"/>
          <w:szCs w:val="28"/>
          <w:lang w:eastAsia="ru-RU"/>
        </w:rPr>
        <w:t>WITH GRANT OPTION</w:t>
      </w:r>
      <w:r w:rsidRPr="0011757D">
        <w:rPr>
          <w:rFonts w:ascii="Times New Roman" w:eastAsia="Times New Roman" w:hAnsi="Times New Roman" w:cs="Times New Roman"/>
          <w:color w:val="000000"/>
          <w:sz w:val="28"/>
          <w:szCs w:val="28"/>
          <w:lang w:eastAsia="ru-RU"/>
        </w:rPr>
        <w:t>).</w:t>
      </w:r>
    </w:p>
    <w:p w:rsidR="002A206C" w:rsidRPr="0011757D" w:rsidRDefault="002A206C" w:rsidP="009263AA">
      <w:pPr>
        <w:ind w:firstLine="709"/>
        <w:jc w:val="both"/>
        <w:rPr>
          <w:rFonts w:ascii="Times New Roman" w:eastAsia="Times New Roman" w:hAnsi="Times New Roman" w:cs="Times New Roman"/>
          <w:color w:val="000000"/>
          <w:sz w:val="28"/>
          <w:szCs w:val="28"/>
          <w:lang w:eastAsia="ru-RU"/>
        </w:rPr>
      </w:pPr>
      <w:r w:rsidRPr="0011757D">
        <w:rPr>
          <w:rFonts w:ascii="Times New Roman" w:eastAsia="Times New Roman" w:hAnsi="Times New Roman" w:cs="Times New Roman"/>
          <w:color w:val="000000"/>
          <w:sz w:val="28"/>
          <w:szCs w:val="28"/>
          <w:lang w:eastAsia="ru-RU"/>
        </w:rPr>
        <w:t xml:space="preserve">На учетных записях пользователей проверьте работу привилегий на доступ к объекту – </w:t>
      </w:r>
      <w:r w:rsidRPr="0011757D">
        <w:rPr>
          <w:rFonts w:ascii="Times New Roman" w:eastAsia="Times New Roman" w:hAnsi="Times New Roman" w:cs="Times New Roman"/>
          <w:b/>
          <w:bCs/>
          <w:color w:val="000000"/>
          <w:sz w:val="28"/>
          <w:szCs w:val="28"/>
          <w:lang w:eastAsia="ru-RU"/>
        </w:rPr>
        <w:t>SELECT, DELETE, UPDATE, INSERT</w:t>
      </w:r>
      <w:r w:rsidRPr="0011757D">
        <w:rPr>
          <w:rFonts w:ascii="Times New Roman" w:eastAsia="Times New Roman" w:hAnsi="Times New Roman" w:cs="Times New Roman"/>
          <w:color w:val="000000"/>
          <w:sz w:val="28"/>
          <w:szCs w:val="28"/>
          <w:lang w:eastAsia="ru-RU"/>
        </w:rPr>
        <w:t>, а также </w:t>
      </w:r>
      <w:r w:rsidRPr="0011757D">
        <w:rPr>
          <w:rFonts w:ascii="Times New Roman" w:eastAsia="Times New Roman" w:hAnsi="Times New Roman" w:cs="Times New Roman"/>
          <w:b/>
          <w:bCs/>
          <w:color w:val="000000"/>
          <w:sz w:val="28"/>
          <w:szCs w:val="28"/>
          <w:lang w:eastAsia="ru-RU"/>
        </w:rPr>
        <w:t>UPDATE</w:t>
      </w:r>
      <w:r w:rsidRPr="0011757D">
        <w:rPr>
          <w:rFonts w:ascii="Times New Roman" w:eastAsia="Times New Roman" w:hAnsi="Times New Roman" w:cs="Times New Roman"/>
          <w:color w:val="000000"/>
          <w:sz w:val="28"/>
          <w:szCs w:val="28"/>
          <w:lang w:eastAsia="ru-RU"/>
        </w:rPr>
        <w:t> для определенного столбца. Покажите, как работает конструкция </w:t>
      </w:r>
      <w:r w:rsidRPr="0011757D">
        <w:rPr>
          <w:rFonts w:ascii="Times New Roman" w:eastAsia="Times New Roman" w:hAnsi="Times New Roman" w:cs="Times New Roman"/>
          <w:b/>
          <w:bCs/>
          <w:color w:val="000000"/>
          <w:sz w:val="28"/>
          <w:szCs w:val="28"/>
          <w:lang w:eastAsia="ru-RU"/>
        </w:rPr>
        <w:t>WITH GRANT OPTION</w:t>
      </w:r>
      <w:r w:rsidRPr="0011757D">
        <w:rPr>
          <w:rFonts w:ascii="Times New Roman" w:eastAsia="Times New Roman" w:hAnsi="Times New Roman" w:cs="Times New Roman"/>
          <w:color w:val="000000"/>
          <w:sz w:val="28"/>
          <w:szCs w:val="28"/>
          <w:lang w:eastAsia="ru-RU"/>
        </w:rPr>
        <w:t> в данном случае.</w:t>
      </w:r>
    </w:p>
    <w:p w:rsidR="002A206C" w:rsidRPr="0011757D" w:rsidRDefault="002A206C" w:rsidP="009263AA">
      <w:pPr>
        <w:ind w:firstLine="709"/>
        <w:jc w:val="both"/>
        <w:rPr>
          <w:rFonts w:ascii="Times New Roman" w:eastAsia="Times New Roman" w:hAnsi="Times New Roman" w:cs="Times New Roman"/>
          <w:color w:val="000000"/>
          <w:sz w:val="28"/>
          <w:szCs w:val="28"/>
          <w:lang w:eastAsia="ru-RU"/>
        </w:rPr>
      </w:pPr>
      <w:r w:rsidRPr="0011757D">
        <w:rPr>
          <w:rFonts w:ascii="Times New Roman" w:eastAsia="Times New Roman" w:hAnsi="Times New Roman" w:cs="Times New Roman"/>
          <w:color w:val="000000"/>
          <w:sz w:val="28"/>
          <w:szCs w:val="28"/>
          <w:lang w:eastAsia="ru-RU"/>
        </w:rPr>
        <w:t>Работа каждой привилегии должна быть продемонстрирована следующим образом:</w:t>
      </w:r>
    </w:p>
    <w:p w:rsidR="002A206C" w:rsidRPr="0011757D" w:rsidRDefault="002A206C" w:rsidP="009263AA">
      <w:pPr>
        <w:ind w:firstLine="709"/>
        <w:jc w:val="both"/>
        <w:rPr>
          <w:rFonts w:ascii="Times New Roman" w:eastAsia="Times New Roman" w:hAnsi="Times New Roman" w:cs="Times New Roman"/>
          <w:color w:val="000000"/>
          <w:sz w:val="28"/>
          <w:szCs w:val="28"/>
          <w:lang w:eastAsia="ru-RU"/>
        </w:rPr>
      </w:pPr>
      <w:r w:rsidRPr="0011757D">
        <w:rPr>
          <w:rFonts w:ascii="Times New Roman" w:eastAsia="Times New Roman" w:hAnsi="Times New Roman" w:cs="Times New Roman"/>
          <w:color w:val="000000"/>
          <w:sz w:val="28"/>
          <w:szCs w:val="28"/>
          <w:lang w:eastAsia="ru-RU"/>
        </w:rPr>
        <w:t>а) выполнить SQL-команду, требующую привилегии. Убедиться, что ее выполнение вызывает ошибку.</w:t>
      </w:r>
    </w:p>
    <w:p w:rsidR="002A206C" w:rsidRPr="0011757D" w:rsidRDefault="002A206C" w:rsidP="009263AA">
      <w:pPr>
        <w:ind w:firstLine="709"/>
        <w:jc w:val="both"/>
        <w:rPr>
          <w:rFonts w:ascii="Times New Roman" w:eastAsia="Times New Roman" w:hAnsi="Times New Roman" w:cs="Times New Roman"/>
          <w:color w:val="000000"/>
          <w:sz w:val="28"/>
          <w:szCs w:val="28"/>
          <w:lang w:eastAsia="ru-RU"/>
        </w:rPr>
      </w:pPr>
      <w:r w:rsidRPr="0011757D">
        <w:rPr>
          <w:rFonts w:ascii="Times New Roman" w:eastAsia="Times New Roman" w:hAnsi="Times New Roman" w:cs="Times New Roman"/>
          <w:color w:val="000000"/>
          <w:sz w:val="28"/>
          <w:szCs w:val="28"/>
          <w:lang w:eastAsia="ru-RU"/>
        </w:rPr>
        <w:t>б) выдать привилегию</w:t>
      </w:r>
    </w:p>
    <w:p w:rsidR="002A206C" w:rsidRPr="0011757D" w:rsidRDefault="002A206C" w:rsidP="009263AA">
      <w:pPr>
        <w:ind w:firstLine="709"/>
        <w:jc w:val="both"/>
        <w:rPr>
          <w:rFonts w:ascii="Times New Roman" w:eastAsia="Times New Roman" w:hAnsi="Times New Roman" w:cs="Times New Roman"/>
          <w:color w:val="000000"/>
          <w:sz w:val="28"/>
          <w:szCs w:val="28"/>
          <w:lang w:eastAsia="ru-RU"/>
        </w:rPr>
      </w:pPr>
      <w:r w:rsidRPr="0011757D">
        <w:rPr>
          <w:rFonts w:ascii="Times New Roman" w:eastAsia="Times New Roman" w:hAnsi="Times New Roman" w:cs="Times New Roman"/>
          <w:color w:val="000000"/>
          <w:sz w:val="28"/>
          <w:szCs w:val="28"/>
          <w:lang w:eastAsia="ru-RU"/>
        </w:rPr>
        <w:t>в) выполнить команду из пункта «а» и убедиться, что все заработало.</w:t>
      </w:r>
    </w:p>
    <w:p w:rsidR="002A206C" w:rsidRPr="0011757D" w:rsidRDefault="002A206C" w:rsidP="009263AA">
      <w:pPr>
        <w:ind w:firstLine="709"/>
        <w:jc w:val="both"/>
        <w:rPr>
          <w:rFonts w:ascii="Times New Roman" w:hAnsi="Times New Roman" w:cs="Times New Roman"/>
          <w:b/>
          <w:sz w:val="28"/>
          <w:szCs w:val="28"/>
        </w:rPr>
      </w:pPr>
    </w:p>
    <w:p w:rsidR="002A206C" w:rsidRPr="0011757D" w:rsidRDefault="009263AA" w:rsidP="009263AA">
      <w:pPr>
        <w:ind w:firstLine="709"/>
        <w:jc w:val="both"/>
        <w:rPr>
          <w:rFonts w:ascii="Times New Roman" w:hAnsi="Times New Roman" w:cs="Times New Roman"/>
          <w:b/>
          <w:sz w:val="28"/>
          <w:szCs w:val="28"/>
        </w:rPr>
      </w:pPr>
      <w:r w:rsidRPr="0011757D">
        <w:rPr>
          <w:rFonts w:ascii="Times New Roman" w:hAnsi="Times New Roman" w:cs="Times New Roman"/>
          <w:b/>
          <w:sz w:val="28"/>
          <w:szCs w:val="28"/>
        </w:rPr>
        <w:t>7</w:t>
      </w:r>
      <w:r w:rsidR="002A206C" w:rsidRPr="0011757D">
        <w:rPr>
          <w:rFonts w:ascii="Times New Roman" w:hAnsi="Times New Roman" w:cs="Times New Roman"/>
          <w:b/>
          <w:sz w:val="28"/>
          <w:szCs w:val="28"/>
        </w:rPr>
        <w:t>. Контрольные вопросы</w:t>
      </w:r>
    </w:p>
    <w:p w:rsidR="002A206C" w:rsidRPr="0011757D" w:rsidRDefault="002A206C" w:rsidP="009263AA">
      <w:pPr>
        <w:pStyle w:val="-"/>
        <w:numPr>
          <w:ilvl w:val="0"/>
          <w:numId w:val="43"/>
        </w:numPr>
        <w:spacing w:line="240" w:lineRule="auto"/>
        <w:ind w:left="0" w:firstLine="709"/>
        <w:rPr>
          <w:lang w:eastAsia="ru-RU"/>
        </w:rPr>
      </w:pPr>
      <w:r w:rsidRPr="0011757D">
        <w:rPr>
          <w:lang w:eastAsia="ru-RU"/>
        </w:rPr>
        <w:t>Каким объектам могут быть предоставлены системные привилегии?</w:t>
      </w:r>
    </w:p>
    <w:p w:rsidR="002A206C" w:rsidRPr="0011757D" w:rsidRDefault="002A206C" w:rsidP="009263AA">
      <w:pPr>
        <w:pStyle w:val="-"/>
        <w:numPr>
          <w:ilvl w:val="0"/>
          <w:numId w:val="43"/>
        </w:numPr>
        <w:spacing w:line="240" w:lineRule="auto"/>
        <w:ind w:left="0" w:firstLine="709"/>
        <w:rPr>
          <w:lang w:eastAsia="ru-RU"/>
        </w:rPr>
      </w:pPr>
      <w:r w:rsidRPr="0011757D">
        <w:rPr>
          <w:lang w:eastAsia="ru-RU"/>
        </w:rPr>
        <w:t>Укажите все способы наделения пользователя привилегиями. Какой пользователь может назначить другому пользователю роль?</w:t>
      </w:r>
    </w:p>
    <w:p w:rsidR="002A206C" w:rsidRPr="0011757D" w:rsidRDefault="002A206C" w:rsidP="009263AA">
      <w:pPr>
        <w:pStyle w:val="-"/>
        <w:numPr>
          <w:ilvl w:val="0"/>
          <w:numId w:val="43"/>
        </w:numPr>
        <w:spacing w:line="240" w:lineRule="auto"/>
        <w:ind w:left="0" w:firstLine="709"/>
        <w:rPr>
          <w:lang w:eastAsia="ru-RU"/>
        </w:rPr>
      </w:pPr>
      <w:r w:rsidRPr="0011757D">
        <w:rPr>
          <w:lang w:eastAsia="ru-RU"/>
        </w:rPr>
        <w:t>Как полностью/частично аннулировать пользователю его привилегии? Какой пользователь может это сделать?</w:t>
      </w:r>
    </w:p>
    <w:p w:rsidR="002A206C" w:rsidRPr="0011757D" w:rsidRDefault="002A206C" w:rsidP="009263AA">
      <w:pPr>
        <w:pStyle w:val="-"/>
        <w:numPr>
          <w:ilvl w:val="0"/>
          <w:numId w:val="43"/>
        </w:numPr>
        <w:spacing w:line="240" w:lineRule="auto"/>
        <w:ind w:left="0" w:firstLine="709"/>
        <w:rPr>
          <w:lang w:eastAsia="ru-RU"/>
        </w:rPr>
      </w:pPr>
      <w:r w:rsidRPr="0011757D">
        <w:rPr>
          <w:lang w:eastAsia="ru-RU"/>
        </w:rPr>
        <w:t xml:space="preserve">Приведите примеры использования оператора </w:t>
      </w:r>
      <w:r w:rsidRPr="0011757D">
        <w:rPr>
          <w:lang w:val="en-US" w:eastAsia="ru-RU"/>
        </w:rPr>
        <w:t>GRANT</w:t>
      </w:r>
      <w:r w:rsidRPr="0011757D">
        <w:rPr>
          <w:lang w:eastAsia="ru-RU"/>
        </w:rPr>
        <w:t xml:space="preserve"> средствами встроенного </w:t>
      </w:r>
      <w:r w:rsidRPr="0011757D">
        <w:rPr>
          <w:lang w:val="en-US" w:eastAsia="ru-RU"/>
        </w:rPr>
        <w:t>SQL</w:t>
      </w:r>
      <w:r w:rsidRPr="0011757D">
        <w:rPr>
          <w:lang w:eastAsia="ru-RU"/>
        </w:rPr>
        <w:t>.</w:t>
      </w:r>
    </w:p>
    <w:p w:rsidR="002A206C" w:rsidRPr="0011757D" w:rsidRDefault="002A206C" w:rsidP="009263AA">
      <w:pPr>
        <w:pStyle w:val="-"/>
        <w:numPr>
          <w:ilvl w:val="0"/>
          <w:numId w:val="43"/>
        </w:numPr>
        <w:spacing w:line="240" w:lineRule="auto"/>
        <w:ind w:left="0" w:firstLine="709"/>
        <w:rPr>
          <w:lang w:eastAsia="ru-RU"/>
        </w:rPr>
      </w:pPr>
      <w:r w:rsidRPr="0011757D">
        <w:rPr>
          <w:lang w:eastAsia="ru-RU"/>
        </w:rPr>
        <w:t xml:space="preserve">Приведите примеры использования оператора </w:t>
      </w:r>
      <w:r w:rsidRPr="0011757D">
        <w:rPr>
          <w:lang w:val="en-US"/>
        </w:rPr>
        <w:t>REVOKE</w:t>
      </w:r>
      <w:r w:rsidRPr="0011757D">
        <w:rPr>
          <w:lang w:eastAsia="ru-RU"/>
        </w:rPr>
        <w:t xml:space="preserve"> средствами встроенного </w:t>
      </w:r>
      <w:r w:rsidRPr="0011757D">
        <w:rPr>
          <w:lang w:val="en-US" w:eastAsia="ru-RU"/>
        </w:rPr>
        <w:t>SQL</w:t>
      </w:r>
    </w:p>
    <w:p w:rsidR="002A206C" w:rsidRPr="0011757D" w:rsidRDefault="002A206C" w:rsidP="00326A8F">
      <w:pPr>
        <w:ind w:firstLine="709"/>
        <w:rPr>
          <w:rFonts w:ascii="Times New Roman" w:hAnsi="Times New Roman" w:cs="Times New Roman"/>
          <w:sz w:val="28"/>
          <w:szCs w:val="28"/>
          <w:lang w:eastAsia="ru-RU"/>
        </w:rPr>
      </w:pPr>
      <w:r w:rsidRPr="0011757D">
        <w:rPr>
          <w:rFonts w:ascii="Times New Roman" w:hAnsi="Times New Roman" w:cs="Times New Roman"/>
          <w:sz w:val="28"/>
          <w:szCs w:val="28"/>
          <w:lang w:eastAsia="ru-RU"/>
        </w:rPr>
        <w:br w:type="page"/>
      </w:r>
    </w:p>
    <w:p w:rsidR="002A206C" w:rsidRPr="0011757D" w:rsidRDefault="002A206C" w:rsidP="00326A8F">
      <w:pPr>
        <w:ind w:firstLine="709"/>
        <w:jc w:val="center"/>
        <w:outlineLvl w:val="0"/>
        <w:rPr>
          <w:rFonts w:ascii="Times New Roman" w:eastAsia="Times New Roman" w:hAnsi="Times New Roman" w:cs="Times New Roman"/>
          <w:b/>
          <w:color w:val="000000" w:themeColor="text1"/>
          <w:sz w:val="28"/>
          <w:szCs w:val="28"/>
          <w:lang w:eastAsia="ru-RU"/>
        </w:rPr>
      </w:pPr>
      <w:bookmarkStart w:id="34" w:name="_Toc16601087"/>
      <w:bookmarkStart w:id="35" w:name="_Toc18416086"/>
      <w:r w:rsidRPr="0011757D">
        <w:rPr>
          <w:rFonts w:ascii="Times New Roman" w:eastAsia="Times New Roman" w:hAnsi="Times New Roman" w:cs="Times New Roman"/>
          <w:b/>
          <w:color w:val="000000" w:themeColor="text1"/>
          <w:sz w:val="28"/>
          <w:szCs w:val="28"/>
          <w:lang w:eastAsia="ru-RU"/>
        </w:rPr>
        <w:lastRenderedPageBreak/>
        <w:t>Лабораторная работа №</w:t>
      </w:r>
      <w:bookmarkEnd w:id="34"/>
      <w:r w:rsidR="00580743" w:rsidRPr="0011757D">
        <w:rPr>
          <w:rFonts w:ascii="Times New Roman" w:eastAsia="Times New Roman" w:hAnsi="Times New Roman" w:cs="Times New Roman"/>
          <w:b/>
          <w:color w:val="000000" w:themeColor="text1"/>
          <w:sz w:val="28"/>
          <w:szCs w:val="28"/>
          <w:lang w:eastAsia="ru-RU"/>
        </w:rPr>
        <w:t>15</w:t>
      </w:r>
      <w:bookmarkEnd w:id="35"/>
    </w:p>
    <w:p w:rsidR="002A206C" w:rsidRPr="0011757D" w:rsidRDefault="002A206C" w:rsidP="00580743">
      <w:pPr>
        <w:ind w:firstLine="709"/>
        <w:jc w:val="center"/>
        <w:rPr>
          <w:rFonts w:ascii="Times New Roman" w:hAnsi="Times New Roman" w:cs="Times New Roman"/>
          <w:b/>
          <w:sz w:val="28"/>
          <w:szCs w:val="28"/>
        </w:rPr>
      </w:pPr>
      <w:bookmarkStart w:id="36" w:name="_Toc434796362"/>
      <w:bookmarkStart w:id="37" w:name="_Toc16601088"/>
      <w:r w:rsidRPr="0011757D">
        <w:rPr>
          <w:rFonts w:ascii="Times New Roman" w:hAnsi="Times New Roman" w:cs="Times New Roman"/>
          <w:b/>
          <w:sz w:val="28"/>
          <w:szCs w:val="28"/>
        </w:rPr>
        <w:t>Роли</w:t>
      </w:r>
      <w:bookmarkEnd w:id="36"/>
      <w:bookmarkEnd w:id="37"/>
    </w:p>
    <w:p w:rsidR="00580743" w:rsidRPr="0011757D" w:rsidRDefault="00580743" w:rsidP="00326A8F">
      <w:pPr>
        <w:ind w:firstLine="709"/>
        <w:jc w:val="center"/>
        <w:outlineLvl w:val="0"/>
        <w:rPr>
          <w:rFonts w:ascii="Times New Roman" w:hAnsi="Times New Roman" w:cs="Times New Roman"/>
          <w:b/>
          <w:sz w:val="28"/>
          <w:szCs w:val="28"/>
        </w:rPr>
      </w:pPr>
    </w:p>
    <w:p w:rsidR="002A206C" w:rsidRPr="0011757D" w:rsidRDefault="002A206C" w:rsidP="00326A8F">
      <w:pPr>
        <w:ind w:firstLine="709"/>
        <w:rPr>
          <w:rFonts w:ascii="Times New Roman" w:hAnsi="Times New Roman" w:cs="Times New Roman"/>
          <w:b/>
          <w:sz w:val="28"/>
          <w:szCs w:val="28"/>
        </w:rPr>
      </w:pPr>
      <w:r w:rsidRPr="0011757D">
        <w:rPr>
          <w:rFonts w:ascii="Times New Roman" w:hAnsi="Times New Roman" w:cs="Times New Roman"/>
          <w:b/>
          <w:sz w:val="28"/>
          <w:szCs w:val="28"/>
        </w:rPr>
        <w:t>1. Цель и задачи работы</w:t>
      </w:r>
    </w:p>
    <w:p w:rsidR="002A206C" w:rsidRPr="0011757D" w:rsidRDefault="002A206C" w:rsidP="00326A8F">
      <w:pPr>
        <w:pStyle w:val="a4"/>
        <w:tabs>
          <w:tab w:val="left" w:pos="1276"/>
        </w:tabs>
        <w:ind w:left="0" w:firstLine="709"/>
        <w:rPr>
          <w:rFonts w:ascii="Times New Roman" w:hAnsi="Times New Roman" w:cs="Times New Roman"/>
          <w:sz w:val="28"/>
          <w:szCs w:val="28"/>
        </w:rPr>
      </w:pPr>
      <w:r w:rsidRPr="0011757D">
        <w:rPr>
          <w:rFonts w:ascii="Times New Roman" w:hAnsi="Times New Roman" w:cs="Times New Roman"/>
          <w:sz w:val="28"/>
          <w:szCs w:val="28"/>
        </w:rPr>
        <w:t>Целью лабораторной работы является изучение и практическое применение ролей.</w:t>
      </w:r>
    </w:p>
    <w:p w:rsidR="002A206C" w:rsidRPr="0011757D" w:rsidRDefault="002A206C" w:rsidP="00326A8F">
      <w:pPr>
        <w:ind w:firstLine="709"/>
        <w:rPr>
          <w:rFonts w:ascii="Times New Roman" w:hAnsi="Times New Roman" w:cs="Times New Roman"/>
          <w:b/>
          <w:sz w:val="28"/>
          <w:szCs w:val="28"/>
        </w:rPr>
      </w:pPr>
    </w:p>
    <w:p w:rsidR="002A206C" w:rsidRPr="0011757D" w:rsidRDefault="002A206C" w:rsidP="00326A8F">
      <w:pPr>
        <w:pStyle w:val="4"/>
        <w:spacing w:after="0" w:line="240" w:lineRule="auto"/>
        <w:ind w:left="0" w:right="0" w:firstLine="709"/>
        <w:rPr>
          <w:i/>
          <w:color w:val="auto"/>
          <w:szCs w:val="28"/>
        </w:rPr>
      </w:pPr>
      <w:r w:rsidRPr="0011757D">
        <w:rPr>
          <w:color w:val="auto"/>
          <w:szCs w:val="28"/>
        </w:rPr>
        <w:t>2.Порядок выполнения работы</w:t>
      </w:r>
    </w:p>
    <w:p w:rsidR="002A206C" w:rsidRPr="0011757D" w:rsidRDefault="002A206C" w:rsidP="00326A8F">
      <w:pPr>
        <w:ind w:firstLine="709"/>
        <w:rPr>
          <w:rFonts w:ascii="Times New Roman" w:eastAsia="Calibri" w:hAnsi="Times New Roman" w:cs="Times New Roman"/>
          <w:sz w:val="28"/>
          <w:szCs w:val="28"/>
        </w:rPr>
      </w:pPr>
      <w:r w:rsidRPr="0011757D">
        <w:rPr>
          <w:rFonts w:ascii="Times New Roman" w:eastAsia="Calibri" w:hAnsi="Times New Roman" w:cs="Times New Roman"/>
          <w:sz w:val="28"/>
          <w:szCs w:val="28"/>
        </w:rPr>
        <w:t>- ознакомится с теоретическими сведениями;</w:t>
      </w:r>
    </w:p>
    <w:p w:rsidR="002A206C" w:rsidRPr="0011757D" w:rsidRDefault="002A206C" w:rsidP="00326A8F">
      <w:pPr>
        <w:ind w:firstLine="709"/>
        <w:rPr>
          <w:rFonts w:ascii="Times New Roman" w:eastAsia="Calibri" w:hAnsi="Times New Roman" w:cs="Times New Roman"/>
          <w:sz w:val="28"/>
          <w:szCs w:val="28"/>
        </w:rPr>
      </w:pPr>
      <w:r w:rsidRPr="0011757D">
        <w:rPr>
          <w:rFonts w:ascii="Times New Roman" w:eastAsia="Calibri" w:hAnsi="Times New Roman" w:cs="Times New Roman"/>
          <w:sz w:val="28"/>
          <w:szCs w:val="28"/>
        </w:rPr>
        <w:t>- выполнить задание;</w:t>
      </w:r>
    </w:p>
    <w:p w:rsidR="002A206C" w:rsidRPr="0011757D" w:rsidRDefault="002A206C" w:rsidP="00326A8F">
      <w:pPr>
        <w:ind w:firstLine="709"/>
        <w:rPr>
          <w:rFonts w:ascii="Times New Roman" w:eastAsia="Calibri" w:hAnsi="Times New Roman" w:cs="Times New Roman"/>
          <w:sz w:val="28"/>
          <w:szCs w:val="28"/>
        </w:rPr>
      </w:pPr>
      <w:r w:rsidRPr="0011757D">
        <w:rPr>
          <w:rFonts w:ascii="Times New Roman" w:eastAsia="Calibri" w:hAnsi="Times New Roman" w:cs="Times New Roman"/>
          <w:sz w:val="28"/>
          <w:szCs w:val="28"/>
        </w:rPr>
        <w:t>- оформить отчет;</w:t>
      </w:r>
    </w:p>
    <w:p w:rsidR="002A206C" w:rsidRPr="0011757D" w:rsidRDefault="002A206C" w:rsidP="00326A8F">
      <w:pPr>
        <w:ind w:firstLine="709"/>
        <w:rPr>
          <w:rFonts w:ascii="Times New Roman" w:eastAsia="Calibri" w:hAnsi="Times New Roman" w:cs="Times New Roman"/>
          <w:sz w:val="28"/>
          <w:szCs w:val="28"/>
        </w:rPr>
      </w:pPr>
      <w:r w:rsidRPr="0011757D">
        <w:rPr>
          <w:rFonts w:ascii="Times New Roman" w:eastAsia="Calibri" w:hAnsi="Times New Roman" w:cs="Times New Roman"/>
          <w:sz w:val="28"/>
          <w:szCs w:val="28"/>
        </w:rPr>
        <w:t>- ответить на контрольные вопросы, заданные преподавателем.</w:t>
      </w:r>
    </w:p>
    <w:p w:rsidR="002A206C" w:rsidRPr="0011757D" w:rsidRDefault="002A206C" w:rsidP="00326A8F">
      <w:pPr>
        <w:pStyle w:val="4"/>
        <w:spacing w:after="0" w:line="240" w:lineRule="auto"/>
        <w:ind w:left="0" w:right="0" w:firstLine="709"/>
        <w:rPr>
          <w:i/>
          <w:color w:val="auto"/>
          <w:szCs w:val="28"/>
        </w:rPr>
      </w:pPr>
    </w:p>
    <w:p w:rsidR="002A206C" w:rsidRPr="0011757D" w:rsidRDefault="002A206C" w:rsidP="00326A8F">
      <w:pPr>
        <w:pStyle w:val="4"/>
        <w:spacing w:after="0" w:line="240" w:lineRule="auto"/>
        <w:ind w:left="0" w:right="0" w:firstLine="709"/>
        <w:rPr>
          <w:i/>
          <w:color w:val="auto"/>
          <w:szCs w:val="28"/>
        </w:rPr>
      </w:pPr>
      <w:r w:rsidRPr="0011757D">
        <w:rPr>
          <w:color w:val="auto"/>
          <w:szCs w:val="28"/>
        </w:rPr>
        <w:t>3. Оформление отчета</w:t>
      </w:r>
    </w:p>
    <w:p w:rsidR="002A206C" w:rsidRPr="0011757D" w:rsidRDefault="002A206C" w:rsidP="009263AA">
      <w:pPr>
        <w:ind w:firstLine="709"/>
        <w:jc w:val="both"/>
        <w:rPr>
          <w:rFonts w:ascii="Times New Roman" w:hAnsi="Times New Roman" w:cs="Times New Roman"/>
          <w:sz w:val="28"/>
          <w:szCs w:val="28"/>
        </w:rPr>
      </w:pPr>
      <w:r w:rsidRPr="0011757D">
        <w:rPr>
          <w:rFonts w:ascii="Times New Roman" w:hAnsi="Times New Roman" w:cs="Times New Roman"/>
          <w:sz w:val="28"/>
          <w:szCs w:val="28"/>
        </w:rPr>
        <w:t>Отчет должен содержать: титульный лист, цель работы, описание пунктов выполнения лабораторной работы в соответствии с заданием, ответы на контроль</w:t>
      </w:r>
      <w:r w:rsidR="009263AA" w:rsidRPr="0011757D">
        <w:rPr>
          <w:rFonts w:ascii="Times New Roman" w:hAnsi="Times New Roman" w:cs="Times New Roman"/>
          <w:sz w:val="28"/>
          <w:szCs w:val="28"/>
        </w:rPr>
        <w:t>ные вопросы и выводы по работе.</w:t>
      </w:r>
    </w:p>
    <w:p w:rsidR="009263AA" w:rsidRPr="0011757D" w:rsidRDefault="009263AA" w:rsidP="009263AA">
      <w:pPr>
        <w:ind w:firstLine="709"/>
        <w:jc w:val="both"/>
        <w:rPr>
          <w:rFonts w:ascii="Times New Roman" w:hAnsi="Times New Roman" w:cs="Times New Roman"/>
          <w:sz w:val="28"/>
          <w:szCs w:val="28"/>
        </w:rPr>
      </w:pPr>
    </w:p>
    <w:p w:rsidR="002A206C" w:rsidRPr="0011757D" w:rsidRDefault="002A206C" w:rsidP="00326A8F">
      <w:pPr>
        <w:pStyle w:val="4"/>
        <w:spacing w:after="0" w:line="240" w:lineRule="auto"/>
        <w:ind w:left="0" w:right="0" w:firstLine="709"/>
        <w:rPr>
          <w:i/>
          <w:color w:val="auto"/>
          <w:szCs w:val="28"/>
        </w:rPr>
      </w:pPr>
      <w:r w:rsidRPr="0011757D">
        <w:rPr>
          <w:color w:val="auto"/>
          <w:szCs w:val="28"/>
        </w:rPr>
        <w:t xml:space="preserve">4. Теоретические сведения  </w:t>
      </w:r>
    </w:p>
    <w:p w:rsidR="002A206C" w:rsidRPr="0011757D" w:rsidRDefault="002A206C" w:rsidP="009263AA">
      <w:pPr>
        <w:ind w:firstLine="709"/>
        <w:jc w:val="both"/>
        <w:rPr>
          <w:rFonts w:ascii="Times New Roman" w:hAnsi="Times New Roman" w:cs="Times New Roman"/>
          <w:sz w:val="28"/>
          <w:szCs w:val="28"/>
          <w:lang w:eastAsia="ru-RU"/>
        </w:rPr>
      </w:pPr>
      <w:r w:rsidRPr="0011757D">
        <w:rPr>
          <w:rFonts w:ascii="Times New Roman" w:hAnsi="Times New Roman" w:cs="Times New Roman"/>
          <w:sz w:val="28"/>
          <w:szCs w:val="28"/>
          <w:lang w:eastAsia="ru-RU"/>
        </w:rPr>
        <w:t xml:space="preserve">Большое число пользователей, статус которых требует различных привилегий для доступа к ресурсам базы данных, создает значительный объем рутинной работы администратору. </w:t>
      </w:r>
      <w:r w:rsidRPr="0011757D">
        <w:rPr>
          <w:rFonts w:ascii="Times New Roman" w:hAnsi="Times New Roman" w:cs="Times New Roman"/>
          <w:i/>
          <w:iCs/>
          <w:sz w:val="28"/>
          <w:szCs w:val="28"/>
          <w:lang w:eastAsia="ru-RU"/>
        </w:rPr>
        <w:t>Роль</w:t>
      </w:r>
      <w:r w:rsidRPr="0011757D">
        <w:rPr>
          <w:rFonts w:ascii="Times New Roman" w:hAnsi="Times New Roman" w:cs="Times New Roman"/>
          <w:sz w:val="28"/>
          <w:szCs w:val="28"/>
          <w:lang w:eastAsia="ru-RU"/>
        </w:rPr>
        <w:t xml:space="preserve"> – это поименованный набор привилегий, который может быть предоставлен пользователю или другой роли. Роль не является объектом какой-либо схемы.</w:t>
      </w:r>
    </w:p>
    <w:p w:rsidR="002A206C" w:rsidRPr="0011757D" w:rsidRDefault="002A206C" w:rsidP="009263AA">
      <w:pPr>
        <w:ind w:firstLine="709"/>
        <w:jc w:val="both"/>
        <w:rPr>
          <w:rFonts w:ascii="Times New Roman" w:hAnsi="Times New Roman" w:cs="Times New Roman"/>
          <w:sz w:val="28"/>
          <w:szCs w:val="28"/>
          <w:lang w:eastAsia="ru-RU"/>
        </w:rPr>
      </w:pPr>
      <w:r w:rsidRPr="0011757D">
        <w:rPr>
          <w:rFonts w:ascii="Times New Roman" w:hAnsi="Times New Roman" w:cs="Times New Roman"/>
          <w:sz w:val="28"/>
          <w:szCs w:val="28"/>
          <w:lang w:eastAsia="ru-RU"/>
        </w:rPr>
        <w:t>Описание привилегий, характерных для той или иной роли, готовится заранее. При регистрации нового пользователя в системе администратор выполняет только предоставление пользователю привилегий конкретной роли. При необходимости изменить привилегии конкретному приложению достаточно изменить только привилегии соответствующей роли. Все пользователи, отображенные на эту роль, автоматически получат измененные привилегии. Дополнительное преимущество использования ролей состоит в том, что роль может динамически разрешаться или запрещаться (например, при запуске приложения).</w:t>
      </w:r>
    </w:p>
    <w:p w:rsidR="002A206C" w:rsidRPr="0011757D" w:rsidRDefault="002A206C" w:rsidP="009263AA">
      <w:pPr>
        <w:ind w:firstLine="709"/>
        <w:jc w:val="both"/>
        <w:rPr>
          <w:rFonts w:ascii="Times New Roman" w:hAnsi="Times New Roman" w:cs="Times New Roman"/>
          <w:b/>
          <w:i/>
          <w:sz w:val="28"/>
          <w:szCs w:val="28"/>
        </w:rPr>
      </w:pPr>
      <w:r w:rsidRPr="0011757D">
        <w:rPr>
          <w:rFonts w:ascii="Times New Roman" w:hAnsi="Times New Roman" w:cs="Times New Roman"/>
          <w:b/>
          <w:i/>
          <w:sz w:val="28"/>
          <w:szCs w:val="28"/>
        </w:rPr>
        <w:t>GRANT для ролей</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Эта разновидность команды </w:t>
      </w:r>
      <w:r w:rsidRPr="0011757D">
        <w:rPr>
          <w:rStyle w:val="HTML"/>
          <w:rFonts w:ascii="Times New Roman" w:hAnsi="Times New Roman" w:cs="Times New Roman"/>
          <w:sz w:val="28"/>
          <w:szCs w:val="28"/>
          <w:shd w:val="clear" w:color="auto" w:fill="FFFFFF"/>
        </w:rPr>
        <w:t>GRANT</w:t>
      </w:r>
      <w:r w:rsidRPr="0011757D">
        <w:rPr>
          <w:sz w:val="28"/>
          <w:szCs w:val="28"/>
        </w:rPr>
        <w:t> включает роль в члены одной или нескольких других ролей. Членство в ролях играет важную роль, так как права, данные роли, распространяются и на всех её членов.</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С указанием </w:t>
      </w:r>
      <w:r w:rsidRPr="0011757D">
        <w:rPr>
          <w:rStyle w:val="HTML"/>
          <w:rFonts w:ascii="Times New Roman" w:hAnsi="Times New Roman" w:cs="Times New Roman"/>
          <w:sz w:val="28"/>
          <w:szCs w:val="28"/>
          <w:shd w:val="clear" w:color="auto" w:fill="FFFFFF"/>
        </w:rPr>
        <w:t>WITH ADMIN OPTION</w:t>
      </w:r>
      <w:r w:rsidRPr="0011757D">
        <w:rPr>
          <w:sz w:val="28"/>
          <w:szCs w:val="28"/>
        </w:rPr>
        <w:t> новоиспечённый член роли сможет, в свою очередь, включать в члены этой роли, а также исключать из неё другие роли. Без этого указания обычные пользователи не могут это делать. Считается, что роль не имеет права </w:t>
      </w:r>
      <w:r w:rsidRPr="0011757D">
        <w:rPr>
          <w:rStyle w:val="HTML"/>
          <w:rFonts w:ascii="Times New Roman" w:hAnsi="Times New Roman" w:cs="Times New Roman"/>
          <w:sz w:val="28"/>
          <w:szCs w:val="28"/>
          <w:shd w:val="clear" w:color="auto" w:fill="FFFFFF"/>
        </w:rPr>
        <w:t>WITH ADMIN OPTION</w:t>
      </w:r>
      <w:r w:rsidRPr="0011757D">
        <w:rPr>
          <w:sz w:val="28"/>
          <w:szCs w:val="28"/>
        </w:rPr>
        <w:t> для самой себя, но ей позволено управлять своими членами из сеанса, в котором пользователь сеанса соответствует данной роли. Суперпользователи баз данных могут включать или исключать любые роли из любых ролей. Роли с правом </w:t>
      </w:r>
      <w:r w:rsidRPr="0011757D">
        <w:rPr>
          <w:rStyle w:val="HTML"/>
          <w:rFonts w:ascii="Times New Roman" w:hAnsi="Times New Roman" w:cs="Times New Roman"/>
          <w:sz w:val="28"/>
          <w:szCs w:val="28"/>
          <w:shd w:val="clear" w:color="auto" w:fill="FFFFFF"/>
        </w:rPr>
        <w:t>CREATEROLE</w:t>
      </w:r>
      <w:r w:rsidRPr="0011757D">
        <w:rPr>
          <w:sz w:val="28"/>
          <w:szCs w:val="28"/>
        </w:rPr>
        <w:t> могут управлять членством в любых ролях, кроме ролей суперпользователей.</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lastRenderedPageBreak/>
        <w:t>В отличие от прав, членство в ролях нельзя назначить группе </w:t>
      </w:r>
      <w:r w:rsidRPr="0011757D">
        <w:rPr>
          <w:rStyle w:val="HTML"/>
          <w:rFonts w:ascii="Times New Roman" w:hAnsi="Times New Roman" w:cs="Times New Roman"/>
          <w:sz w:val="28"/>
          <w:szCs w:val="28"/>
          <w:shd w:val="clear" w:color="auto" w:fill="FFFFFF"/>
        </w:rPr>
        <w:t>PUBLIC</w:t>
      </w:r>
      <w:r w:rsidRPr="0011757D">
        <w:rPr>
          <w:sz w:val="28"/>
          <w:szCs w:val="28"/>
        </w:rPr>
        <w:t>. Заметьте также, что эта форма команды не принимает избыточное слово </w:t>
      </w:r>
      <w:r w:rsidRPr="0011757D">
        <w:rPr>
          <w:rStyle w:val="HTML"/>
          <w:rFonts w:ascii="Times New Roman" w:hAnsi="Times New Roman" w:cs="Times New Roman"/>
          <w:sz w:val="28"/>
          <w:szCs w:val="28"/>
          <w:shd w:val="clear" w:color="auto" w:fill="FFFFFF"/>
        </w:rPr>
        <w:t>GROUP</w:t>
      </w:r>
      <w:r w:rsidRPr="0011757D">
        <w:rPr>
          <w:sz w:val="28"/>
          <w:szCs w:val="28"/>
        </w:rPr>
        <w:t>.</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Для лишения субъектов прав доступа применяется команда </w:t>
      </w:r>
      <w:hyperlink r:id="rId30" w:tooltip="REVOKE" w:history="1">
        <w:r w:rsidRPr="0011757D">
          <w:rPr>
            <w:rStyle w:val="refentrytitle"/>
            <w:sz w:val="28"/>
            <w:szCs w:val="28"/>
            <w:u w:val="single"/>
          </w:rPr>
          <w:t>REVOKE</w:t>
        </w:r>
      </w:hyperlink>
      <w:r w:rsidRPr="0011757D">
        <w:rPr>
          <w:sz w:val="28"/>
          <w:szCs w:val="28"/>
        </w:rPr>
        <w:t>.</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Начиная с </w:t>
      </w:r>
      <w:r w:rsidRPr="0011757D">
        <w:rPr>
          <w:rStyle w:val="productname"/>
          <w:sz w:val="28"/>
          <w:szCs w:val="28"/>
        </w:rPr>
        <w:t>PostgreSQL</w:t>
      </w:r>
      <w:r w:rsidRPr="0011757D">
        <w:rPr>
          <w:sz w:val="28"/>
          <w:szCs w:val="28"/>
        </w:rPr>
        <w:t> версии 8.1, концепции пользователей и групп объединены в единую сущность, названную ролью. Таким образом, теперь нет необходимости добавлять ключевое слово </w:t>
      </w:r>
      <w:r w:rsidRPr="0011757D">
        <w:rPr>
          <w:rStyle w:val="HTML"/>
          <w:rFonts w:ascii="Times New Roman" w:hAnsi="Times New Roman" w:cs="Times New Roman"/>
          <w:sz w:val="28"/>
          <w:szCs w:val="28"/>
          <w:shd w:val="clear" w:color="auto" w:fill="FFFFFF"/>
        </w:rPr>
        <w:t>GROUP</w:t>
      </w:r>
      <w:r w:rsidRPr="0011757D">
        <w:rPr>
          <w:sz w:val="28"/>
          <w:szCs w:val="28"/>
        </w:rPr>
        <w:t>, чтобы показать, что субъект является группой, а не пользователем. Слово </w:t>
      </w:r>
      <w:r w:rsidRPr="0011757D">
        <w:rPr>
          <w:rStyle w:val="HTML"/>
          <w:rFonts w:ascii="Times New Roman" w:hAnsi="Times New Roman" w:cs="Times New Roman"/>
          <w:sz w:val="28"/>
          <w:szCs w:val="28"/>
          <w:shd w:val="clear" w:color="auto" w:fill="FFFFFF"/>
        </w:rPr>
        <w:t>GROUP</w:t>
      </w:r>
      <w:r w:rsidRPr="0011757D">
        <w:rPr>
          <w:sz w:val="28"/>
          <w:szCs w:val="28"/>
        </w:rPr>
        <w:t> всё ещё принимается этой командой, но оно лишено смысловой нагрузки.</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Пользователь может выполнять </w:t>
      </w:r>
      <w:r w:rsidRPr="0011757D">
        <w:rPr>
          <w:rStyle w:val="HTML"/>
          <w:rFonts w:ascii="Times New Roman" w:hAnsi="Times New Roman" w:cs="Times New Roman"/>
          <w:sz w:val="28"/>
          <w:szCs w:val="28"/>
          <w:shd w:val="clear" w:color="auto" w:fill="FFFFFF"/>
        </w:rPr>
        <w:t>SELECT</w:t>
      </w:r>
      <w:r w:rsidRPr="0011757D">
        <w:rPr>
          <w:sz w:val="28"/>
          <w:szCs w:val="28"/>
        </w:rPr>
        <w:t>, </w:t>
      </w:r>
      <w:r w:rsidRPr="0011757D">
        <w:rPr>
          <w:rStyle w:val="HTML"/>
          <w:rFonts w:ascii="Times New Roman" w:hAnsi="Times New Roman" w:cs="Times New Roman"/>
          <w:sz w:val="28"/>
          <w:szCs w:val="28"/>
          <w:shd w:val="clear" w:color="auto" w:fill="FFFFFF"/>
        </w:rPr>
        <w:t>INSERT</w:t>
      </w:r>
      <w:r w:rsidRPr="0011757D">
        <w:rPr>
          <w:sz w:val="28"/>
          <w:szCs w:val="28"/>
        </w:rPr>
        <w:t> и подобные команды со столбцом таблицы, если он имеет такое право для данного столбца или для всей таблицы. Если назначить пользователю требуемое право на уровне таблицы, а затем отозвать его для одного из столбцов, это не даст эффекта, которого можно было бы ожидать: операция с правами на уровне столбцов не затронет право на уровне таблицы.</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Если назначить право доступа к объекту (с помощью </w:t>
      </w:r>
      <w:r w:rsidRPr="0011757D">
        <w:rPr>
          <w:rStyle w:val="HTML"/>
          <w:rFonts w:ascii="Times New Roman" w:hAnsi="Times New Roman" w:cs="Times New Roman"/>
          <w:sz w:val="28"/>
          <w:szCs w:val="28"/>
          <w:shd w:val="clear" w:color="auto" w:fill="FFFFFF"/>
        </w:rPr>
        <w:t>GRANT</w:t>
      </w:r>
      <w:r w:rsidRPr="0011757D">
        <w:rPr>
          <w:sz w:val="28"/>
          <w:szCs w:val="28"/>
        </w:rPr>
        <w:t>) попытается не владелец объекта, команда завершится ошибкой, если пользователь не имеет никаких прав для этого объекта. Если же пользователь имеет какие-то права, команда будет выполняться, но пользователь сможет давать другим только те права, которые даны ему с правом передачи. Формы </w:t>
      </w:r>
      <w:r w:rsidRPr="0011757D">
        <w:rPr>
          <w:rStyle w:val="HTML"/>
          <w:rFonts w:ascii="Times New Roman" w:hAnsi="Times New Roman" w:cs="Times New Roman"/>
          <w:sz w:val="28"/>
          <w:szCs w:val="28"/>
          <w:shd w:val="clear" w:color="auto" w:fill="FFFFFF"/>
        </w:rPr>
        <w:t>GRANT ALL PRIVILEGES</w:t>
      </w:r>
      <w:r w:rsidRPr="0011757D">
        <w:rPr>
          <w:sz w:val="28"/>
          <w:szCs w:val="28"/>
        </w:rPr>
        <w:t> будут выдавать предупреждение, если у него вовсе нет таких прав, тогда как другие формы будут выдавать предупреждения, если пользователь не имеет прав распоряжаться именно правами, указанными в команде (эти утверждения применимы и к владельцу объекта, но ему разрешено распоряжаться всеми правами, поэтому такие ситуации невозможны).</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Следует отметить, что суперпользователи баз данных могут обращаться к любым объектам, вне зависимости от наличия каких-либо прав. Это сравнимо с привилегиями пользователя </w:t>
      </w:r>
      <w:r w:rsidRPr="0011757D">
        <w:rPr>
          <w:rStyle w:val="HTML"/>
          <w:rFonts w:ascii="Times New Roman" w:hAnsi="Times New Roman" w:cs="Times New Roman"/>
          <w:sz w:val="28"/>
          <w:szCs w:val="28"/>
          <w:shd w:val="clear" w:color="auto" w:fill="FFFFFF"/>
        </w:rPr>
        <w:t>root</w:t>
      </w:r>
      <w:r w:rsidRPr="0011757D">
        <w:rPr>
          <w:sz w:val="28"/>
          <w:szCs w:val="28"/>
        </w:rPr>
        <w:t> в системе Unix. И так же, как </w:t>
      </w:r>
      <w:r w:rsidRPr="0011757D">
        <w:rPr>
          <w:rStyle w:val="HTML"/>
          <w:rFonts w:ascii="Times New Roman" w:hAnsi="Times New Roman" w:cs="Times New Roman"/>
          <w:sz w:val="28"/>
          <w:szCs w:val="28"/>
          <w:shd w:val="clear" w:color="auto" w:fill="FFFFFF"/>
        </w:rPr>
        <w:t>root</w:t>
      </w:r>
      <w:r w:rsidRPr="0011757D">
        <w:rPr>
          <w:sz w:val="28"/>
          <w:szCs w:val="28"/>
        </w:rPr>
        <w:t>, роль суперпользователя следует использовать только когда это абсолютно необходимо.</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Если суперпользователь решит выполнить команду </w:t>
      </w:r>
      <w:r w:rsidRPr="0011757D">
        <w:rPr>
          <w:rStyle w:val="HTML"/>
          <w:rFonts w:ascii="Times New Roman" w:hAnsi="Times New Roman" w:cs="Times New Roman"/>
          <w:sz w:val="28"/>
          <w:szCs w:val="28"/>
          <w:shd w:val="clear" w:color="auto" w:fill="FFFFFF"/>
        </w:rPr>
        <w:t>GRANT</w:t>
      </w:r>
      <w:r w:rsidRPr="0011757D">
        <w:rPr>
          <w:sz w:val="28"/>
          <w:szCs w:val="28"/>
        </w:rPr>
        <w:t> или </w:t>
      </w:r>
      <w:r w:rsidRPr="0011757D">
        <w:rPr>
          <w:rStyle w:val="HTML"/>
          <w:rFonts w:ascii="Times New Roman" w:hAnsi="Times New Roman" w:cs="Times New Roman"/>
          <w:sz w:val="28"/>
          <w:szCs w:val="28"/>
          <w:shd w:val="clear" w:color="auto" w:fill="FFFFFF"/>
        </w:rPr>
        <w:t>REVOKE</w:t>
      </w:r>
      <w:r w:rsidRPr="0011757D">
        <w:rPr>
          <w:sz w:val="28"/>
          <w:szCs w:val="28"/>
        </w:rPr>
        <w:t>, она будет выполнена, как если бы её выполнял владелец заданного объекта. В частности, права, назначенные такой командой, будут представлены как права, назначенные владельцем объекта (если так же установить членство в роли, оно будет представлено как назначенное самой ролью).</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rStyle w:val="HTML"/>
          <w:rFonts w:ascii="Times New Roman" w:hAnsi="Times New Roman" w:cs="Times New Roman"/>
          <w:sz w:val="28"/>
          <w:szCs w:val="28"/>
          <w:shd w:val="clear" w:color="auto" w:fill="FFFFFF"/>
        </w:rPr>
        <w:t>GRANT</w:t>
      </w:r>
      <w:r w:rsidRPr="0011757D">
        <w:rPr>
          <w:sz w:val="28"/>
          <w:szCs w:val="28"/>
        </w:rPr>
        <w:t> и </w:t>
      </w:r>
      <w:r w:rsidRPr="0011757D">
        <w:rPr>
          <w:rStyle w:val="HTML"/>
          <w:rFonts w:ascii="Times New Roman" w:hAnsi="Times New Roman" w:cs="Times New Roman"/>
          <w:sz w:val="28"/>
          <w:szCs w:val="28"/>
          <w:shd w:val="clear" w:color="auto" w:fill="FFFFFF"/>
        </w:rPr>
        <w:t>REVOKE</w:t>
      </w:r>
      <w:r w:rsidRPr="0011757D">
        <w:rPr>
          <w:sz w:val="28"/>
          <w:szCs w:val="28"/>
        </w:rPr>
        <w:t> также могут быть выполнены ролью, которая не является владельцем заданного объекта, но является членом роли-владельца, либо членом роли, имеющей права </w:t>
      </w:r>
      <w:r w:rsidRPr="0011757D">
        <w:rPr>
          <w:rStyle w:val="HTML"/>
          <w:rFonts w:ascii="Times New Roman" w:hAnsi="Times New Roman" w:cs="Times New Roman"/>
          <w:sz w:val="28"/>
          <w:szCs w:val="28"/>
          <w:shd w:val="clear" w:color="auto" w:fill="FFFFFF"/>
        </w:rPr>
        <w:t>WITH GRANT OPTION</w:t>
      </w:r>
      <w:r w:rsidRPr="0011757D">
        <w:rPr>
          <w:sz w:val="28"/>
          <w:szCs w:val="28"/>
        </w:rPr>
        <w:t> для этого объекта. В этом случае права будут записаны как назначенные ролью, которая действительно владеет объектом, либо имеет право </w:t>
      </w:r>
      <w:r w:rsidRPr="0011757D">
        <w:rPr>
          <w:rStyle w:val="HTML"/>
          <w:rFonts w:ascii="Times New Roman" w:hAnsi="Times New Roman" w:cs="Times New Roman"/>
          <w:sz w:val="28"/>
          <w:szCs w:val="28"/>
          <w:shd w:val="clear" w:color="auto" w:fill="FFFFFF"/>
        </w:rPr>
        <w:t>WITH GRANT OPTION</w:t>
      </w:r>
      <w:r w:rsidRPr="0011757D">
        <w:rPr>
          <w:sz w:val="28"/>
          <w:szCs w:val="28"/>
        </w:rPr>
        <w:t>. Например, если таблица </w:t>
      </w:r>
      <w:r w:rsidRPr="0011757D">
        <w:rPr>
          <w:rStyle w:val="HTML"/>
          <w:rFonts w:ascii="Times New Roman" w:hAnsi="Times New Roman" w:cs="Times New Roman"/>
          <w:sz w:val="28"/>
          <w:szCs w:val="28"/>
          <w:shd w:val="clear" w:color="auto" w:fill="FFFFFF"/>
        </w:rPr>
        <w:t>t1</w:t>
      </w:r>
      <w:r w:rsidRPr="0011757D">
        <w:rPr>
          <w:sz w:val="28"/>
          <w:szCs w:val="28"/>
        </w:rPr>
        <w:t> принадлежит роли </w:t>
      </w:r>
      <w:r w:rsidRPr="0011757D">
        <w:rPr>
          <w:rStyle w:val="HTML"/>
          <w:rFonts w:ascii="Times New Roman" w:hAnsi="Times New Roman" w:cs="Times New Roman"/>
          <w:sz w:val="28"/>
          <w:szCs w:val="28"/>
          <w:shd w:val="clear" w:color="auto" w:fill="FFFFFF"/>
        </w:rPr>
        <w:t>g1</w:t>
      </w:r>
      <w:r w:rsidRPr="0011757D">
        <w:rPr>
          <w:sz w:val="28"/>
          <w:szCs w:val="28"/>
        </w:rPr>
        <w:t>, членом которой является </w:t>
      </w:r>
      <w:r w:rsidRPr="0011757D">
        <w:rPr>
          <w:rStyle w:val="HTML"/>
          <w:rFonts w:ascii="Times New Roman" w:hAnsi="Times New Roman" w:cs="Times New Roman"/>
          <w:sz w:val="28"/>
          <w:szCs w:val="28"/>
          <w:shd w:val="clear" w:color="auto" w:fill="FFFFFF"/>
        </w:rPr>
        <w:t>u1</w:t>
      </w:r>
      <w:r w:rsidRPr="0011757D">
        <w:rPr>
          <w:sz w:val="28"/>
          <w:szCs w:val="28"/>
        </w:rPr>
        <w:t>, то </w:t>
      </w:r>
      <w:r w:rsidRPr="0011757D">
        <w:rPr>
          <w:rStyle w:val="HTML"/>
          <w:rFonts w:ascii="Times New Roman" w:hAnsi="Times New Roman" w:cs="Times New Roman"/>
          <w:sz w:val="28"/>
          <w:szCs w:val="28"/>
          <w:shd w:val="clear" w:color="auto" w:fill="FFFFFF"/>
        </w:rPr>
        <w:t>u1</w:t>
      </w:r>
      <w:r w:rsidRPr="0011757D">
        <w:rPr>
          <w:sz w:val="28"/>
          <w:szCs w:val="28"/>
        </w:rPr>
        <w:t> может дать права на использование </w:t>
      </w:r>
      <w:r w:rsidRPr="0011757D">
        <w:rPr>
          <w:rStyle w:val="HTML"/>
          <w:rFonts w:ascii="Times New Roman" w:hAnsi="Times New Roman" w:cs="Times New Roman"/>
          <w:sz w:val="28"/>
          <w:szCs w:val="28"/>
          <w:shd w:val="clear" w:color="auto" w:fill="FFFFFF"/>
        </w:rPr>
        <w:t>t1</w:t>
      </w:r>
      <w:r w:rsidRPr="0011757D">
        <w:rPr>
          <w:sz w:val="28"/>
          <w:szCs w:val="28"/>
        </w:rPr>
        <w:t> роли </w:t>
      </w:r>
      <w:r w:rsidRPr="0011757D">
        <w:rPr>
          <w:rStyle w:val="HTML"/>
          <w:rFonts w:ascii="Times New Roman" w:hAnsi="Times New Roman" w:cs="Times New Roman"/>
          <w:sz w:val="28"/>
          <w:szCs w:val="28"/>
          <w:shd w:val="clear" w:color="auto" w:fill="FFFFFF"/>
        </w:rPr>
        <w:t>u2</w:t>
      </w:r>
      <w:r w:rsidRPr="0011757D">
        <w:rPr>
          <w:sz w:val="28"/>
          <w:szCs w:val="28"/>
        </w:rPr>
        <w:t>, но эти права будут представлены, как назначенные непосредственно ролью </w:t>
      </w:r>
      <w:r w:rsidRPr="0011757D">
        <w:rPr>
          <w:rStyle w:val="HTML"/>
          <w:rFonts w:ascii="Times New Roman" w:hAnsi="Times New Roman" w:cs="Times New Roman"/>
          <w:sz w:val="28"/>
          <w:szCs w:val="28"/>
          <w:shd w:val="clear" w:color="auto" w:fill="FFFFFF"/>
        </w:rPr>
        <w:t>g1</w:t>
      </w:r>
      <w:r w:rsidRPr="0011757D">
        <w:rPr>
          <w:sz w:val="28"/>
          <w:szCs w:val="28"/>
        </w:rPr>
        <w:t>. Отозвать эти права позже сможет любой член роли </w:t>
      </w:r>
      <w:r w:rsidRPr="0011757D">
        <w:rPr>
          <w:rStyle w:val="HTML"/>
          <w:rFonts w:ascii="Times New Roman" w:hAnsi="Times New Roman" w:cs="Times New Roman"/>
          <w:sz w:val="28"/>
          <w:szCs w:val="28"/>
          <w:shd w:val="clear" w:color="auto" w:fill="FFFFFF"/>
        </w:rPr>
        <w:t>g1</w:t>
      </w:r>
      <w:r w:rsidRPr="0011757D">
        <w:rPr>
          <w:sz w:val="28"/>
          <w:szCs w:val="28"/>
        </w:rPr>
        <w:t>.</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Если роль, выполняющая команду </w:t>
      </w:r>
      <w:r w:rsidRPr="0011757D">
        <w:rPr>
          <w:rStyle w:val="HTML"/>
          <w:rFonts w:ascii="Times New Roman" w:hAnsi="Times New Roman" w:cs="Times New Roman"/>
          <w:sz w:val="28"/>
          <w:szCs w:val="28"/>
          <w:shd w:val="clear" w:color="auto" w:fill="FFFFFF"/>
        </w:rPr>
        <w:t>GRANT</w:t>
      </w:r>
      <w:r w:rsidRPr="0011757D">
        <w:rPr>
          <w:sz w:val="28"/>
          <w:szCs w:val="28"/>
        </w:rPr>
        <w:t xml:space="preserve">, получает требуемое право по нескольким путям членства, какая именно роль будет выбрана в качестве назначающей право, не определено. Если это важно, в таких случаях </w:t>
      </w:r>
      <w:r w:rsidRPr="0011757D">
        <w:rPr>
          <w:sz w:val="28"/>
          <w:szCs w:val="28"/>
        </w:rPr>
        <w:lastRenderedPageBreak/>
        <w:t>рекомендуется воспользоваться командой </w:t>
      </w:r>
      <w:r w:rsidRPr="0011757D">
        <w:rPr>
          <w:rStyle w:val="HTML"/>
          <w:rFonts w:ascii="Times New Roman" w:hAnsi="Times New Roman" w:cs="Times New Roman"/>
          <w:sz w:val="28"/>
          <w:szCs w:val="28"/>
          <w:shd w:val="clear" w:color="auto" w:fill="FFFFFF"/>
        </w:rPr>
        <w:t>SET ROLE</w:t>
      </w:r>
      <w:r w:rsidRPr="0011757D">
        <w:rPr>
          <w:sz w:val="28"/>
          <w:szCs w:val="28"/>
        </w:rPr>
        <w:t> и переключиться на роль, которую хочется видеть в качестве выполняющей </w:t>
      </w:r>
      <w:r w:rsidRPr="0011757D">
        <w:rPr>
          <w:rStyle w:val="HTML"/>
          <w:rFonts w:ascii="Times New Roman" w:hAnsi="Times New Roman" w:cs="Times New Roman"/>
          <w:sz w:val="28"/>
          <w:szCs w:val="28"/>
          <w:shd w:val="clear" w:color="auto" w:fill="FFFFFF"/>
        </w:rPr>
        <w:t>GRANT</w:t>
      </w:r>
      <w:r w:rsidRPr="0011757D">
        <w:rPr>
          <w:sz w:val="28"/>
          <w:szCs w:val="28"/>
        </w:rPr>
        <w:t>.</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При назначении прав для доступа к таблице они автоматически не распространяются на последовательности, используемые этой таблицей, в том числе, на последовательности, связанные со столбцами </w:t>
      </w:r>
      <w:r w:rsidRPr="0011757D">
        <w:rPr>
          <w:rStyle w:val="HTML"/>
          <w:rFonts w:ascii="Times New Roman" w:hAnsi="Times New Roman" w:cs="Times New Roman"/>
          <w:sz w:val="28"/>
          <w:szCs w:val="28"/>
          <w:shd w:val="clear" w:color="auto" w:fill="FFFFFF"/>
        </w:rPr>
        <w:t>SERIAL</w:t>
      </w:r>
      <w:r w:rsidRPr="0011757D">
        <w:rPr>
          <w:sz w:val="28"/>
          <w:szCs w:val="28"/>
        </w:rPr>
        <w:t>. Права доступа к последовательностям нужно назначать отдельно.</w:t>
      </w:r>
    </w:p>
    <w:p w:rsidR="002A206C" w:rsidRPr="0011757D" w:rsidRDefault="002A206C" w:rsidP="009263AA">
      <w:pPr>
        <w:pStyle w:val="ab"/>
        <w:shd w:val="clear" w:color="auto" w:fill="FFFFFF"/>
        <w:spacing w:before="0" w:beforeAutospacing="0" w:after="0" w:afterAutospacing="0"/>
        <w:ind w:firstLine="709"/>
        <w:jc w:val="both"/>
        <w:rPr>
          <w:sz w:val="28"/>
          <w:szCs w:val="28"/>
          <w:lang w:val="en-US"/>
        </w:rPr>
      </w:pPr>
      <w:r w:rsidRPr="0011757D">
        <w:rPr>
          <w:sz w:val="28"/>
          <w:szCs w:val="28"/>
        </w:rPr>
        <w:t>Чтобы получить информацию о существующих правах, назначенных для таблиц и столбцов, воспользуйтесь командой </w:t>
      </w:r>
      <w:r w:rsidRPr="0011757D">
        <w:rPr>
          <w:rStyle w:val="HTML"/>
          <w:rFonts w:ascii="Times New Roman" w:hAnsi="Times New Roman" w:cs="Times New Roman"/>
          <w:sz w:val="28"/>
          <w:szCs w:val="28"/>
          <w:shd w:val="clear" w:color="auto" w:fill="FFFFFF"/>
        </w:rPr>
        <w:t>\dp</w:t>
      </w:r>
      <w:r w:rsidRPr="0011757D">
        <w:rPr>
          <w:sz w:val="28"/>
          <w:szCs w:val="28"/>
        </w:rPr>
        <w:t> в </w:t>
      </w:r>
      <w:hyperlink r:id="rId31" w:tooltip="psql" w:history="1">
        <w:r w:rsidRPr="0011757D">
          <w:rPr>
            <w:rStyle w:val="application"/>
            <w:rFonts w:eastAsiaTheme="majorEastAsia"/>
            <w:sz w:val="28"/>
            <w:szCs w:val="28"/>
            <w:u w:val="single"/>
          </w:rPr>
          <w:t>psql</w:t>
        </w:r>
      </w:hyperlink>
      <w:r w:rsidRPr="0011757D">
        <w:rPr>
          <w:sz w:val="28"/>
          <w:szCs w:val="28"/>
        </w:rPr>
        <w:t>. Например</w:t>
      </w:r>
      <w:r w:rsidRPr="0011757D">
        <w:rPr>
          <w:sz w:val="28"/>
          <w:szCs w:val="28"/>
          <w:lang w:val="en-US"/>
        </w:rPr>
        <w:t>:</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333333"/>
          <w:sz w:val="28"/>
          <w:szCs w:val="28"/>
          <w:lang w:val="en-US" w:eastAsia="ru-RU"/>
        </w:rPr>
      </w:pPr>
      <w:r w:rsidRPr="0011757D">
        <w:rPr>
          <w:rFonts w:ascii="Times New Roman" w:eastAsia="Times New Roman" w:hAnsi="Times New Roman" w:cs="Times New Roman"/>
          <w:color w:val="333333"/>
          <w:sz w:val="28"/>
          <w:szCs w:val="28"/>
          <w:lang w:val="en-US" w:eastAsia="ru-RU"/>
        </w:rPr>
        <w:t>=&gt; \dp mytable</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333333"/>
          <w:sz w:val="28"/>
          <w:szCs w:val="28"/>
          <w:lang w:val="en-US" w:eastAsia="ru-RU"/>
        </w:rPr>
      </w:pPr>
      <w:r w:rsidRPr="0011757D">
        <w:rPr>
          <w:rFonts w:ascii="Times New Roman" w:eastAsia="Times New Roman" w:hAnsi="Times New Roman" w:cs="Times New Roman"/>
          <w:color w:val="333333"/>
          <w:sz w:val="28"/>
          <w:szCs w:val="28"/>
          <w:lang w:val="en-US" w:eastAsia="ru-RU"/>
        </w:rPr>
        <w:t xml:space="preserve">                              Access privileges</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333333"/>
          <w:sz w:val="28"/>
          <w:szCs w:val="28"/>
          <w:lang w:val="en-US" w:eastAsia="ru-RU"/>
        </w:rPr>
      </w:pPr>
      <w:r w:rsidRPr="0011757D">
        <w:rPr>
          <w:rFonts w:ascii="Times New Roman" w:eastAsia="Times New Roman" w:hAnsi="Times New Roman" w:cs="Times New Roman"/>
          <w:color w:val="333333"/>
          <w:sz w:val="28"/>
          <w:szCs w:val="28"/>
          <w:lang w:val="en-US" w:eastAsia="ru-RU"/>
        </w:rPr>
        <w:t xml:space="preserve"> Schema |  Name   | Type  |   Access privileges   | Column access privileges </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333333"/>
          <w:sz w:val="28"/>
          <w:szCs w:val="28"/>
          <w:lang w:val="en-US" w:eastAsia="ru-RU"/>
        </w:rPr>
      </w:pPr>
      <w:r w:rsidRPr="0011757D">
        <w:rPr>
          <w:rFonts w:ascii="Times New Roman" w:eastAsia="Times New Roman" w:hAnsi="Times New Roman" w:cs="Times New Roman"/>
          <w:color w:val="333333"/>
          <w:sz w:val="28"/>
          <w:szCs w:val="28"/>
          <w:lang w:val="en-US" w:eastAsia="ru-RU"/>
        </w:rPr>
        <w:t>--------+---------+-------+-----------------------+--------------------------</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333333"/>
          <w:sz w:val="28"/>
          <w:szCs w:val="28"/>
          <w:lang w:val="en-US" w:eastAsia="ru-RU"/>
        </w:rPr>
      </w:pPr>
      <w:r w:rsidRPr="0011757D">
        <w:rPr>
          <w:rFonts w:ascii="Times New Roman" w:eastAsia="Times New Roman" w:hAnsi="Times New Roman" w:cs="Times New Roman"/>
          <w:color w:val="333333"/>
          <w:sz w:val="28"/>
          <w:szCs w:val="28"/>
          <w:lang w:val="en-US" w:eastAsia="ru-RU"/>
        </w:rPr>
        <w:t xml:space="preserve"> public | mytable | table | miriam=arwdDxt/miriam | col1:</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333333"/>
          <w:sz w:val="28"/>
          <w:szCs w:val="28"/>
          <w:lang w:val="en-US" w:eastAsia="ru-RU"/>
        </w:rPr>
      </w:pPr>
      <w:r w:rsidRPr="0011757D">
        <w:rPr>
          <w:rFonts w:ascii="Times New Roman" w:eastAsia="Times New Roman" w:hAnsi="Times New Roman" w:cs="Times New Roman"/>
          <w:color w:val="333333"/>
          <w:sz w:val="28"/>
          <w:szCs w:val="28"/>
          <w:lang w:val="en-US" w:eastAsia="ru-RU"/>
        </w:rPr>
        <w:t xml:space="preserve">                          : =r/miriam             :   miriam_rw=rw/miriam</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333333"/>
          <w:sz w:val="28"/>
          <w:szCs w:val="28"/>
          <w:lang w:eastAsia="ru-RU"/>
        </w:rPr>
      </w:pPr>
      <w:r w:rsidRPr="0011757D">
        <w:rPr>
          <w:rFonts w:ascii="Times New Roman" w:eastAsia="Times New Roman" w:hAnsi="Times New Roman" w:cs="Times New Roman"/>
          <w:color w:val="333333"/>
          <w:sz w:val="28"/>
          <w:szCs w:val="28"/>
          <w:lang w:val="en-US" w:eastAsia="ru-RU"/>
        </w:rPr>
        <w:t xml:space="preserve">                          </w:t>
      </w:r>
      <w:r w:rsidRPr="0011757D">
        <w:rPr>
          <w:rFonts w:ascii="Times New Roman" w:eastAsia="Times New Roman" w:hAnsi="Times New Roman" w:cs="Times New Roman"/>
          <w:color w:val="333333"/>
          <w:sz w:val="28"/>
          <w:szCs w:val="28"/>
          <w:lang w:eastAsia="ru-RU"/>
        </w:rPr>
        <w:t xml:space="preserve">: admin=arw/miriam        </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333333"/>
          <w:sz w:val="28"/>
          <w:szCs w:val="28"/>
          <w:lang w:eastAsia="ru-RU"/>
        </w:rPr>
      </w:pPr>
      <w:r w:rsidRPr="0011757D">
        <w:rPr>
          <w:rFonts w:ascii="Times New Roman" w:eastAsia="Times New Roman" w:hAnsi="Times New Roman" w:cs="Times New Roman"/>
          <w:color w:val="333333"/>
          <w:sz w:val="28"/>
          <w:szCs w:val="28"/>
          <w:lang w:eastAsia="ru-RU"/>
        </w:rPr>
        <w:t>(1 row)</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Записи, выводимые командой </w:t>
      </w:r>
      <w:r w:rsidRPr="0011757D">
        <w:rPr>
          <w:rStyle w:val="HTML"/>
          <w:rFonts w:ascii="Times New Roman" w:hAnsi="Times New Roman" w:cs="Times New Roman"/>
          <w:sz w:val="28"/>
          <w:szCs w:val="28"/>
          <w:shd w:val="clear" w:color="auto" w:fill="FFFFFF"/>
        </w:rPr>
        <w:t>\dp</w:t>
      </w:r>
      <w:r w:rsidRPr="0011757D">
        <w:rPr>
          <w:sz w:val="28"/>
          <w:szCs w:val="28"/>
        </w:rPr>
        <w:t>, интерпретируются так:</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333333"/>
          <w:sz w:val="28"/>
          <w:szCs w:val="28"/>
          <w:lang w:eastAsia="ru-RU"/>
        </w:rPr>
      </w:pPr>
      <w:r w:rsidRPr="0011757D">
        <w:rPr>
          <w:rFonts w:ascii="Times New Roman" w:eastAsia="Times New Roman" w:hAnsi="Times New Roman" w:cs="Times New Roman"/>
          <w:color w:val="333333"/>
          <w:sz w:val="28"/>
          <w:szCs w:val="28"/>
          <w:lang w:eastAsia="ru-RU"/>
        </w:rPr>
        <w:t>имя_роли=</w:t>
      </w:r>
      <w:r w:rsidRPr="0011757D">
        <w:rPr>
          <w:rFonts w:ascii="Times New Roman" w:eastAsia="Times New Roman" w:hAnsi="Times New Roman" w:cs="Times New Roman"/>
          <w:color w:val="333333"/>
          <w:sz w:val="28"/>
          <w:szCs w:val="28"/>
          <w:lang w:val="en-US" w:eastAsia="ru-RU"/>
        </w:rPr>
        <w:t>xxxx</w:t>
      </w:r>
      <w:r w:rsidRPr="0011757D">
        <w:rPr>
          <w:rFonts w:ascii="Times New Roman" w:eastAsia="Times New Roman" w:hAnsi="Times New Roman" w:cs="Times New Roman"/>
          <w:color w:val="333333"/>
          <w:sz w:val="28"/>
          <w:szCs w:val="28"/>
          <w:lang w:eastAsia="ru-RU"/>
        </w:rPr>
        <w:t xml:space="preserve"> -- права, назначенные роли</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333333"/>
          <w:sz w:val="28"/>
          <w:szCs w:val="28"/>
          <w:lang w:eastAsia="ru-RU"/>
        </w:rPr>
      </w:pPr>
      <w:r w:rsidRPr="0011757D">
        <w:rPr>
          <w:rFonts w:ascii="Times New Roman" w:eastAsia="Times New Roman" w:hAnsi="Times New Roman" w:cs="Times New Roman"/>
          <w:color w:val="333333"/>
          <w:sz w:val="28"/>
          <w:szCs w:val="28"/>
          <w:lang w:eastAsia="ru-RU"/>
        </w:rPr>
        <w:t xml:space="preserve">        =</w:t>
      </w:r>
      <w:r w:rsidRPr="0011757D">
        <w:rPr>
          <w:rFonts w:ascii="Times New Roman" w:eastAsia="Times New Roman" w:hAnsi="Times New Roman" w:cs="Times New Roman"/>
          <w:color w:val="333333"/>
          <w:sz w:val="28"/>
          <w:szCs w:val="28"/>
          <w:lang w:val="en-US" w:eastAsia="ru-RU"/>
        </w:rPr>
        <w:t>xxxx</w:t>
      </w:r>
      <w:r w:rsidRPr="0011757D">
        <w:rPr>
          <w:rFonts w:ascii="Times New Roman" w:eastAsia="Times New Roman" w:hAnsi="Times New Roman" w:cs="Times New Roman"/>
          <w:color w:val="333333"/>
          <w:sz w:val="28"/>
          <w:szCs w:val="28"/>
          <w:lang w:eastAsia="ru-RU"/>
        </w:rPr>
        <w:t xml:space="preserve"> -- права, назначенные </w:t>
      </w:r>
      <w:r w:rsidRPr="0011757D">
        <w:rPr>
          <w:rFonts w:ascii="Times New Roman" w:eastAsia="Times New Roman" w:hAnsi="Times New Roman" w:cs="Times New Roman"/>
          <w:color w:val="333333"/>
          <w:sz w:val="28"/>
          <w:szCs w:val="28"/>
          <w:lang w:val="en-US" w:eastAsia="ru-RU"/>
        </w:rPr>
        <w:t>PUBLIC</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333333"/>
          <w:sz w:val="28"/>
          <w:szCs w:val="28"/>
          <w:lang w:eastAsia="ru-RU"/>
        </w:rPr>
      </w:pP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333333"/>
          <w:sz w:val="28"/>
          <w:szCs w:val="28"/>
          <w:lang w:eastAsia="ru-RU"/>
        </w:rPr>
      </w:pPr>
      <w:r w:rsidRPr="0011757D">
        <w:rPr>
          <w:rFonts w:ascii="Times New Roman" w:eastAsia="Times New Roman" w:hAnsi="Times New Roman" w:cs="Times New Roman"/>
          <w:color w:val="333333"/>
          <w:sz w:val="28"/>
          <w:szCs w:val="28"/>
          <w:lang w:eastAsia="ru-RU"/>
        </w:rPr>
        <w:t xml:space="preserve">            </w:t>
      </w:r>
      <w:r w:rsidRPr="0011757D">
        <w:rPr>
          <w:rFonts w:ascii="Times New Roman" w:eastAsia="Times New Roman" w:hAnsi="Times New Roman" w:cs="Times New Roman"/>
          <w:color w:val="333333"/>
          <w:sz w:val="28"/>
          <w:szCs w:val="28"/>
          <w:lang w:val="en-US" w:eastAsia="ru-RU"/>
        </w:rPr>
        <w:t>r</w:t>
      </w:r>
      <w:r w:rsidRPr="0011757D">
        <w:rPr>
          <w:rFonts w:ascii="Times New Roman" w:eastAsia="Times New Roman" w:hAnsi="Times New Roman" w:cs="Times New Roman"/>
          <w:color w:val="333333"/>
          <w:sz w:val="28"/>
          <w:szCs w:val="28"/>
          <w:lang w:eastAsia="ru-RU"/>
        </w:rPr>
        <w:t xml:space="preserve"> -- </w:t>
      </w:r>
      <w:r w:rsidRPr="0011757D">
        <w:rPr>
          <w:rFonts w:ascii="Times New Roman" w:eastAsia="Times New Roman" w:hAnsi="Times New Roman" w:cs="Times New Roman"/>
          <w:color w:val="333333"/>
          <w:sz w:val="28"/>
          <w:szCs w:val="28"/>
          <w:lang w:val="en-US" w:eastAsia="ru-RU"/>
        </w:rPr>
        <w:t>SELECT</w:t>
      </w:r>
      <w:r w:rsidRPr="0011757D">
        <w:rPr>
          <w:rFonts w:ascii="Times New Roman" w:eastAsia="Times New Roman" w:hAnsi="Times New Roman" w:cs="Times New Roman"/>
          <w:color w:val="333333"/>
          <w:sz w:val="28"/>
          <w:szCs w:val="28"/>
          <w:lang w:eastAsia="ru-RU"/>
        </w:rPr>
        <w:t xml:space="preserve"> ("</w:t>
      </w:r>
      <w:r w:rsidRPr="0011757D">
        <w:rPr>
          <w:rFonts w:ascii="Times New Roman" w:eastAsia="Times New Roman" w:hAnsi="Times New Roman" w:cs="Times New Roman"/>
          <w:color w:val="333333"/>
          <w:sz w:val="28"/>
          <w:szCs w:val="28"/>
          <w:lang w:val="en-US" w:eastAsia="ru-RU"/>
        </w:rPr>
        <w:t>read</w:t>
      </w:r>
      <w:r w:rsidRPr="0011757D">
        <w:rPr>
          <w:rFonts w:ascii="Times New Roman" w:eastAsia="Times New Roman" w:hAnsi="Times New Roman" w:cs="Times New Roman"/>
          <w:color w:val="333333"/>
          <w:sz w:val="28"/>
          <w:szCs w:val="28"/>
          <w:lang w:eastAsia="ru-RU"/>
        </w:rPr>
        <w:t>", чтение)</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333333"/>
          <w:sz w:val="28"/>
          <w:szCs w:val="28"/>
          <w:lang w:val="en-US" w:eastAsia="ru-RU"/>
        </w:rPr>
      </w:pPr>
      <w:r w:rsidRPr="0011757D">
        <w:rPr>
          <w:rFonts w:ascii="Times New Roman" w:eastAsia="Times New Roman" w:hAnsi="Times New Roman" w:cs="Times New Roman"/>
          <w:color w:val="333333"/>
          <w:sz w:val="28"/>
          <w:szCs w:val="28"/>
          <w:lang w:eastAsia="ru-RU"/>
        </w:rPr>
        <w:t xml:space="preserve">            </w:t>
      </w:r>
      <w:r w:rsidRPr="0011757D">
        <w:rPr>
          <w:rFonts w:ascii="Times New Roman" w:eastAsia="Times New Roman" w:hAnsi="Times New Roman" w:cs="Times New Roman"/>
          <w:color w:val="333333"/>
          <w:sz w:val="28"/>
          <w:szCs w:val="28"/>
          <w:lang w:val="en-US" w:eastAsia="ru-RU"/>
        </w:rPr>
        <w:t>w -- UPDATE ("write", запись)</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333333"/>
          <w:sz w:val="28"/>
          <w:szCs w:val="28"/>
          <w:lang w:val="en-US" w:eastAsia="ru-RU"/>
        </w:rPr>
      </w:pPr>
      <w:r w:rsidRPr="0011757D">
        <w:rPr>
          <w:rFonts w:ascii="Times New Roman" w:eastAsia="Times New Roman" w:hAnsi="Times New Roman" w:cs="Times New Roman"/>
          <w:color w:val="333333"/>
          <w:sz w:val="28"/>
          <w:szCs w:val="28"/>
          <w:lang w:val="en-US" w:eastAsia="ru-RU"/>
        </w:rPr>
        <w:t xml:space="preserve">            a -- INSERT ("append", добавление)</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333333"/>
          <w:sz w:val="28"/>
          <w:szCs w:val="28"/>
          <w:lang w:val="en-US" w:eastAsia="ru-RU"/>
        </w:rPr>
      </w:pPr>
      <w:r w:rsidRPr="0011757D">
        <w:rPr>
          <w:rFonts w:ascii="Times New Roman" w:eastAsia="Times New Roman" w:hAnsi="Times New Roman" w:cs="Times New Roman"/>
          <w:color w:val="333333"/>
          <w:sz w:val="28"/>
          <w:szCs w:val="28"/>
          <w:lang w:val="en-US" w:eastAsia="ru-RU"/>
        </w:rPr>
        <w:t xml:space="preserve">            d -- DELETE</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333333"/>
          <w:sz w:val="28"/>
          <w:szCs w:val="28"/>
          <w:lang w:val="en-US" w:eastAsia="ru-RU"/>
        </w:rPr>
      </w:pPr>
      <w:r w:rsidRPr="0011757D">
        <w:rPr>
          <w:rFonts w:ascii="Times New Roman" w:eastAsia="Times New Roman" w:hAnsi="Times New Roman" w:cs="Times New Roman"/>
          <w:color w:val="333333"/>
          <w:sz w:val="28"/>
          <w:szCs w:val="28"/>
          <w:lang w:val="en-US" w:eastAsia="ru-RU"/>
        </w:rPr>
        <w:t xml:space="preserve">            D -- TRUNCATE</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333333"/>
          <w:sz w:val="28"/>
          <w:szCs w:val="28"/>
          <w:lang w:val="en-US" w:eastAsia="ru-RU"/>
        </w:rPr>
      </w:pPr>
      <w:r w:rsidRPr="0011757D">
        <w:rPr>
          <w:rFonts w:ascii="Times New Roman" w:eastAsia="Times New Roman" w:hAnsi="Times New Roman" w:cs="Times New Roman"/>
          <w:color w:val="333333"/>
          <w:sz w:val="28"/>
          <w:szCs w:val="28"/>
          <w:lang w:val="en-US" w:eastAsia="ru-RU"/>
        </w:rPr>
        <w:t xml:space="preserve">            x -- REFERENCES</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333333"/>
          <w:sz w:val="28"/>
          <w:szCs w:val="28"/>
          <w:lang w:val="en-US" w:eastAsia="ru-RU"/>
        </w:rPr>
      </w:pPr>
      <w:r w:rsidRPr="0011757D">
        <w:rPr>
          <w:rFonts w:ascii="Times New Roman" w:eastAsia="Times New Roman" w:hAnsi="Times New Roman" w:cs="Times New Roman"/>
          <w:color w:val="333333"/>
          <w:sz w:val="28"/>
          <w:szCs w:val="28"/>
          <w:lang w:val="en-US" w:eastAsia="ru-RU"/>
        </w:rPr>
        <w:t xml:space="preserve">            t -- TRIGGER</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333333"/>
          <w:sz w:val="28"/>
          <w:szCs w:val="28"/>
          <w:lang w:val="en-US" w:eastAsia="ru-RU"/>
        </w:rPr>
      </w:pPr>
      <w:r w:rsidRPr="0011757D">
        <w:rPr>
          <w:rFonts w:ascii="Times New Roman" w:eastAsia="Times New Roman" w:hAnsi="Times New Roman" w:cs="Times New Roman"/>
          <w:color w:val="333333"/>
          <w:sz w:val="28"/>
          <w:szCs w:val="28"/>
          <w:lang w:val="en-US" w:eastAsia="ru-RU"/>
        </w:rPr>
        <w:t xml:space="preserve">            X -- EXECUTE</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333333"/>
          <w:sz w:val="28"/>
          <w:szCs w:val="28"/>
          <w:lang w:val="en-US" w:eastAsia="ru-RU"/>
        </w:rPr>
      </w:pPr>
      <w:r w:rsidRPr="0011757D">
        <w:rPr>
          <w:rFonts w:ascii="Times New Roman" w:eastAsia="Times New Roman" w:hAnsi="Times New Roman" w:cs="Times New Roman"/>
          <w:color w:val="333333"/>
          <w:sz w:val="28"/>
          <w:szCs w:val="28"/>
          <w:lang w:val="en-US" w:eastAsia="ru-RU"/>
        </w:rPr>
        <w:t xml:space="preserve">            U -- USAGE</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333333"/>
          <w:sz w:val="28"/>
          <w:szCs w:val="28"/>
          <w:lang w:val="en-US" w:eastAsia="ru-RU"/>
        </w:rPr>
      </w:pPr>
      <w:r w:rsidRPr="0011757D">
        <w:rPr>
          <w:rFonts w:ascii="Times New Roman" w:eastAsia="Times New Roman" w:hAnsi="Times New Roman" w:cs="Times New Roman"/>
          <w:color w:val="333333"/>
          <w:sz w:val="28"/>
          <w:szCs w:val="28"/>
          <w:lang w:val="en-US" w:eastAsia="ru-RU"/>
        </w:rPr>
        <w:t xml:space="preserve">            C -- CREATE</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333333"/>
          <w:sz w:val="28"/>
          <w:szCs w:val="28"/>
          <w:lang w:val="en-US" w:eastAsia="ru-RU"/>
        </w:rPr>
      </w:pPr>
      <w:r w:rsidRPr="0011757D">
        <w:rPr>
          <w:rFonts w:ascii="Times New Roman" w:eastAsia="Times New Roman" w:hAnsi="Times New Roman" w:cs="Times New Roman"/>
          <w:color w:val="333333"/>
          <w:sz w:val="28"/>
          <w:szCs w:val="28"/>
          <w:lang w:val="en-US" w:eastAsia="ru-RU"/>
        </w:rPr>
        <w:t xml:space="preserve">            c -- CONNECT</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333333"/>
          <w:sz w:val="28"/>
          <w:szCs w:val="28"/>
          <w:lang w:val="en-US" w:eastAsia="ru-RU"/>
        </w:rPr>
      </w:pPr>
      <w:r w:rsidRPr="0011757D">
        <w:rPr>
          <w:rFonts w:ascii="Times New Roman" w:eastAsia="Times New Roman" w:hAnsi="Times New Roman" w:cs="Times New Roman"/>
          <w:color w:val="333333"/>
          <w:sz w:val="28"/>
          <w:szCs w:val="28"/>
          <w:lang w:val="en-US" w:eastAsia="ru-RU"/>
        </w:rPr>
        <w:t xml:space="preserve">            T -- TEMPORARY</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333333"/>
          <w:sz w:val="28"/>
          <w:szCs w:val="28"/>
          <w:lang w:eastAsia="ru-RU"/>
        </w:rPr>
      </w:pPr>
      <w:r w:rsidRPr="0011757D">
        <w:rPr>
          <w:rFonts w:ascii="Times New Roman" w:eastAsia="Times New Roman" w:hAnsi="Times New Roman" w:cs="Times New Roman"/>
          <w:color w:val="333333"/>
          <w:sz w:val="28"/>
          <w:szCs w:val="28"/>
          <w:lang w:val="en-US" w:eastAsia="ru-RU"/>
        </w:rPr>
        <w:t xml:space="preserve">      arwdDxt</w:t>
      </w:r>
      <w:r w:rsidRPr="0011757D">
        <w:rPr>
          <w:rFonts w:ascii="Times New Roman" w:eastAsia="Times New Roman" w:hAnsi="Times New Roman" w:cs="Times New Roman"/>
          <w:color w:val="333333"/>
          <w:sz w:val="28"/>
          <w:szCs w:val="28"/>
          <w:lang w:eastAsia="ru-RU"/>
        </w:rPr>
        <w:t xml:space="preserve"> -- </w:t>
      </w:r>
      <w:r w:rsidRPr="0011757D">
        <w:rPr>
          <w:rFonts w:ascii="Times New Roman" w:eastAsia="Times New Roman" w:hAnsi="Times New Roman" w:cs="Times New Roman"/>
          <w:color w:val="333333"/>
          <w:sz w:val="28"/>
          <w:szCs w:val="28"/>
          <w:lang w:val="en-US" w:eastAsia="ru-RU"/>
        </w:rPr>
        <w:t>ALL</w:t>
      </w:r>
      <w:r w:rsidRPr="0011757D">
        <w:rPr>
          <w:rFonts w:ascii="Times New Roman" w:eastAsia="Times New Roman" w:hAnsi="Times New Roman" w:cs="Times New Roman"/>
          <w:color w:val="333333"/>
          <w:sz w:val="28"/>
          <w:szCs w:val="28"/>
          <w:lang w:eastAsia="ru-RU"/>
        </w:rPr>
        <w:t xml:space="preserve"> </w:t>
      </w:r>
      <w:r w:rsidRPr="0011757D">
        <w:rPr>
          <w:rFonts w:ascii="Times New Roman" w:eastAsia="Times New Roman" w:hAnsi="Times New Roman" w:cs="Times New Roman"/>
          <w:color w:val="333333"/>
          <w:sz w:val="28"/>
          <w:szCs w:val="28"/>
          <w:lang w:val="en-US" w:eastAsia="ru-RU"/>
        </w:rPr>
        <w:t>PRIVILEGES</w:t>
      </w:r>
      <w:r w:rsidRPr="0011757D">
        <w:rPr>
          <w:rFonts w:ascii="Times New Roman" w:eastAsia="Times New Roman" w:hAnsi="Times New Roman" w:cs="Times New Roman"/>
          <w:color w:val="333333"/>
          <w:sz w:val="28"/>
          <w:szCs w:val="28"/>
          <w:lang w:eastAsia="ru-RU"/>
        </w:rPr>
        <w:t xml:space="preserve"> (все права для таблиц; для других объектов другие)</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333333"/>
          <w:sz w:val="28"/>
          <w:szCs w:val="28"/>
          <w:lang w:eastAsia="ru-RU"/>
        </w:rPr>
      </w:pPr>
      <w:r w:rsidRPr="0011757D">
        <w:rPr>
          <w:rFonts w:ascii="Times New Roman" w:eastAsia="Times New Roman" w:hAnsi="Times New Roman" w:cs="Times New Roman"/>
          <w:color w:val="333333"/>
          <w:sz w:val="28"/>
          <w:szCs w:val="28"/>
          <w:lang w:eastAsia="ru-RU"/>
        </w:rPr>
        <w:t xml:space="preserve">            * -- право передачи заданного права</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333333"/>
          <w:sz w:val="28"/>
          <w:szCs w:val="28"/>
          <w:lang w:eastAsia="ru-RU"/>
        </w:rPr>
      </w:pP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333333"/>
          <w:sz w:val="28"/>
          <w:szCs w:val="28"/>
          <w:lang w:eastAsia="ru-RU"/>
        </w:rPr>
      </w:pPr>
      <w:r w:rsidRPr="0011757D">
        <w:rPr>
          <w:rFonts w:ascii="Times New Roman" w:eastAsia="Times New Roman" w:hAnsi="Times New Roman" w:cs="Times New Roman"/>
          <w:color w:val="333333"/>
          <w:sz w:val="28"/>
          <w:szCs w:val="28"/>
          <w:lang w:eastAsia="ru-RU"/>
        </w:rPr>
        <w:t xml:space="preserve">        /</w:t>
      </w:r>
      <w:r w:rsidRPr="0011757D">
        <w:rPr>
          <w:rFonts w:ascii="Times New Roman" w:eastAsia="Times New Roman" w:hAnsi="Times New Roman" w:cs="Times New Roman"/>
          <w:color w:val="333333"/>
          <w:sz w:val="28"/>
          <w:szCs w:val="28"/>
          <w:lang w:val="en-US" w:eastAsia="ru-RU"/>
        </w:rPr>
        <w:t>yyyy</w:t>
      </w:r>
      <w:r w:rsidRPr="0011757D">
        <w:rPr>
          <w:rFonts w:ascii="Times New Roman" w:eastAsia="Times New Roman" w:hAnsi="Times New Roman" w:cs="Times New Roman"/>
          <w:color w:val="333333"/>
          <w:sz w:val="28"/>
          <w:szCs w:val="28"/>
          <w:lang w:eastAsia="ru-RU"/>
        </w:rPr>
        <w:t xml:space="preserve"> -- роль, назначившая это право</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В примере выше показано, что увидит пользователь </w:t>
      </w:r>
      <w:r w:rsidRPr="0011757D">
        <w:rPr>
          <w:rStyle w:val="HTML"/>
          <w:rFonts w:ascii="Times New Roman" w:hAnsi="Times New Roman" w:cs="Times New Roman"/>
          <w:sz w:val="28"/>
          <w:szCs w:val="28"/>
          <w:shd w:val="clear" w:color="auto" w:fill="FFFFFF"/>
        </w:rPr>
        <w:t>miriam</w:t>
      </w:r>
      <w:r w:rsidRPr="0011757D">
        <w:rPr>
          <w:sz w:val="28"/>
          <w:szCs w:val="28"/>
        </w:rPr>
        <w:t>, если создаст таблицу </w:t>
      </w:r>
      <w:r w:rsidRPr="0011757D">
        <w:rPr>
          <w:rStyle w:val="HTML"/>
          <w:rFonts w:ascii="Times New Roman" w:hAnsi="Times New Roman" w:cs="Times New Roman"/>
          <w:sz w:val="28"/>
          <w:szCs w:val="28"/>
          <w:shd w:val="clear" w:color="auto" w:fill="FFFFFF"/>
        </w:rPr>
        <w:t>mytable</w:t>
      </w:r>
      <w:r w:rsidRPr="0011757D">
        <w:rPr>
          <w:sz w:val="28"/>
          <w:szCs w:val="28"/>
        </w:rPr>
        <w:t> и выполнит:</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333333"/>
          <w:sz w:val="28"/>
          <w:szCs w:val="28"/>
          <w:lang w:val="en-US" w:eastAsia="ru-RU"/>
        </w:rPr>
      </w:pPr>
      <w:r w:rsidRPr="0011757D">
        <w:rPr>
          <w:rFonts w:ascii="Times New Roman" w:eastAsia="Times New Roman" w:hAnsi="Times New Roman" w:cs="Times New Roman"/>
          <w:color w:val="333333"/>
          <w:sz w:val="28"/>
          <w:szCs w:val="28"/>
          <w:lang w:val="en-US" w:eastAsia="ru-RU"/>
        </w:rPr>
        <w:t>GRANT SELECT ON mytable TO PUBLIC;</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333333"/>
          <w:sz w:val="28"/>
          <w:szCs w:val="28"/>
          <w:lang w:val="en-US" w:eastAsia="ru-RU"/>
        </w:rPr>
      </w:pPr>
      <w:r w:rsidRPr="0011757D">
        <w:rPr>
          <w:rFonts w:ascii="Times New Roman" w:eastAsia="Times New Roman" w:hAnsi="Times New Roman" w:cs="Times New Roman"/>
          <w:color w:val="333333"/>
          <w:sz w:val="28"/>
          <w:szCs w:val="28"/>
          <w:lang w:val="en-US" w:eastAsia="ru-RU"/>
        </w:rPr>
        <w:t>GRANT SELECT, UPDATE, INSERT ON mytable TO admin;</w:t>
      </w:r>
    </w:p>
    <w:p w:rsidR="002A206C" w:rsidRPr="0011757D" w:rsidRDefault="002A206C" w:rsidP="009263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333333"/>
          <w:sz w:val="28"/>
          <w:szCs w:val="28"/>
          <w:lang w:val="en-US" w:eastAsia="ru-RU"/>
        </w:rPr>
      </w:pPr>
      <w:r w:rsidRPr="0011757D">
        <w:rPr>
          <w:rFonts w:ascii="Times New Roman" w:eastAsia="Times New Roman" w:hAnsi="Times New Roman" w:cs="Times New Roman"/>
          <w:color w:val="333333"/>
          <w:sz w:val="28"/>
          <w:szCs w:val="28"/>
          <w:lang w:val="en-US" w:eastAsia="ru-RU"/>
        </w:rPr>
        <w:t>GRANT SELECT (col1), UPDATE (col1) ON mytable TO miriam_rw;</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lastRenderedPageBreak/>
        <w:t>Для других объектов есть другие команды </w:t>
      </w:r>
      <w:r w:rsidRPr="0011757D">
        <w:rPr>
          <w:rStyle w:val="HTML"/>
          <w:rFonts w:ascii="Times New Roman" w:hAnsi="Times New Roman" w:cs="Times New Roman"/>
          <w:sz w:val="28"/>
          <w:szCs w:val="28"/>
          <w:shd w:val="clear" w:color="auto" w:fill="FFFFFF"/>
        </w:rPr>
        <w:t>\d</w:t>
      </w:r>
      <w:r w:rsidRPr="0011757D">
        <w:rPr>
          <w:sz w:val="28"/>
          <w:szCs w:val="28"/>
        </w:rPr>
        <w:t>, которые также позволяют просмотреть назначенные права.</w:t>
      </w:r>
    </w:p>
    <w:p w:rsidR="002A206C" w:rsidRPr="0011757D" w:rsidRDefault="002A206C" w:rsidP="009263AA">
      <w:pPr>
        <w:pStyle w:val="ab"/>
        <w:shd w:val="clear" w:color="auto" w:fill="FFFFFF"/>
        <w:spacing w:before="0" w:beforeAutospacing="0" w:after="0" w:afterAutospacing="0"/>
        <w:ind w:firstLine="709"/>
        <w:jc w:val="both"/>
        <w:rPr>
          <w:sz w:val="28"/>
          <w:szCs w:val="28"/>
        </w:rPr>
      </w:pPr>
      <w:r w:rsidRPr="0011757D">
        <w:rPr>
          <w:sz w:val="28"/>
          <w:szCs w:val="28"/>
        </w:rPr>
        <w:t>Если столбец </w:t>
      </w:r>
      <w:r w:rsidRPr="0011757D">
        <w:rPr>
          <w:rStyle w:val="210"/>
          <w:sz w:val="28"/>
          <w:szCs w:val="28"/>
        </w:rPr>
        <w:t>«Права доступа»</w:t>
      </w:r>
      <w:r w:rsidRPr="0011757D">
        <w:rPr>
          <w:sz w:val="28"/>
          <w:szCs w:val="28"/>
        </w:rPr>
        <w:t> для данного объекта пуст, это значит, что для объекта действуют стандартные права (то есть столбец прав содержит NULL). Права по умолчанию всегда включают все права для владельца и могут также включать некоторые права для </w:t>
      </w:r>
      <w:r w:rsidRPr="0011757D">
        <w:rPr>
          <w:rStyle w:val="HTML"/>
          <w:rFonts w:ascii="Times New Roman" w:hAnsi="Times New Roman" w:cs="Times New Roman"/>
          <w:sz w:val="28"/>
          <w:szCs w:val="28"/>
          <w:shd w:val="clear" w:color="auto" w:fill="FFFFFF"/>
        </w:rPr>
        <w:t>PUBLIC</w:t>
      </w:r>
      <w:r w:rsidRPr="0011757D">
        <w:rPr>
          <w:sz w:val="28"/>
          <w:szCs w:val="28"/>
        </w:rPr>
        <w:t> в зависимости от типа объекта, как разъяснялось выше. Первая команда </w:t>
      </w:r>
      <w:r w:rsidRPr="0011757D">
        <w:rPr>
          <w:rStyle w:val="HTML"/>
          <w:rFonts w:ascii="Times New Roman" w:hAnsi="Times New Roman" w:cs="Times New Roman"/>
          <w:sz w:val="28"/>
          <w:szCs w:val="28"/>
          <w:shd w:val="clear" w:color="auto" w:fill="FFFFFF"/>
        </w:rPr>
        <w:t>GRANT</w:t>
      </w:r>
      <w:r w:rsidRPr="0011757D">
        <w:rPr>
          <w:sz w:val="28"/>
          <w:szCs w:val="28"/>
        </w:rPr>
        <w:t> или </w:t>
      </w:r>
      <w:r w:rsidRPr="0011757D">
        <w:rPr>
          <w:rStyle w:val="HTML"/>
          <w:rFonts w:ascii="Times New Roman" w:hAnsi="Times New Roman" w:cs="Times New Roman"/>
          <w:sz w:val="28"/>
          <w:szCs w:val="28"/>
          <w:shd w:val="clear" w:color="auto" w:fill="FFFFFF"/>
        </w:rPr>
        <w:t>REVOKE</w:t>
      </w:r>
      <w:r w:rsidRPr="0011757D">
        <w:rPr>
          <w:sz w:val="28"/>
          <w:szCs w:val="28"/>
        </w:rPr>
        <w:t> для объекта приводит к проявлению записи прав по умолчанию (например, </w:t>
      </w:r>
      <w:r w:rsidRPr="0011757D">
        <w:rPr>
          <w:rStyle w:val="HTML"/>
          <w:rFonts w:ascii="Times New Roman" w:hAnsi="Times New Roman" w:cs="Times New Roman"/>
          <w:sz w:val="28"/>
          <w:szCs w:val="28"/>
          <w:shd w:val="clear" w:color="auto" w:fill="FFFFFF"/>
        </w:rPr>
        <w:t>{miriam=arwdDxt/miriam}</w:t>
      </w:r>
      <w:r w:rsidRPr="0011757D">
        <w:rPr>
          <w:sz w:val="28"/>
          <w:szCs w:val="28"/>
        </w:rPr>
        <w:t>), а затем изменяет эту запись в соответствии с заданным запросом. Подобным образом, строки, показанные в столбце </w:t>
      </w:r>
      <w:r w:rsidRPr="0011757D">
        <w:rPr>
          <w:rStyle w:val="210"/>
          <w:sz w:val="28"/>
          <w:szCs w:val="28"/>
        </w:rPr>
        <w:t>«Права доступа к столбцам»</w:t>
      </w:r>
      <w:r w:rsidRPr="0011757D">
        <w:rPr>
          <w:sz w:val="28"/>
          <w:szCs w:val="28"/>
        </w:rPr>
        <w:t>, выводятся только для столбцов с нестандартными правами доступа. (Заметьте, что в данном контексте под «стандартными правами» всегда подразумевается встроенный набор прав, предопределённый для типа объекта. Если с объектом связан набор прав по умолчанию, полученный после изменения в результате ALTER DEFAULT PRIVILEGES, изменённые права будут всегда выводиться явно, показывая эффект команды ALTER.)</w:t>
      </w:r>
    </w:p>
    <w:p w:rsidR="002A206C" w:rsidRPr="0011757D" w:rsidRDefault="002A206C" w:rsidP="009263AA">
      <w:pPr>
        <w:ind w:firstLine="709"/>
        <w:jc w:val="both"/>
        <w:rPr>
          <w:rFonts w:ascii="Times New Roman" w:hAnsi="Times New Roman" w:cs="Times New Roman"/>
          <w:sz w:val="28"/>
          <w:szCs w:val="28"/>
        </w:rPr>
      </w:pPr>
      <w:r w:rsidRPr="0011757D">
        <w:rPr>
          <w:rFonts w:ascii="Times New Roman" w:hAnsi="Times New Roman" w:cs="Times New Roman"/>
          <w:sz w:val="28"/>
          <w:szCs w:val="28"/>
        </w:rPr>
        <w:t>Право распоряжения правами, которое имеет владелец, не отмечается в выводимой сводке. Знаком * отмечаются только те права с правом передачи, которые были явно назначены кому-либо.</w:t>
      </w:r>
    </w:p>
    <w:p w:rsidR="002A206C" w:rsidRPr="0011757D" w:rsidRDefault="002A206C" w:rsidP="009263AA">
      <w:pPr>
        <w:ind w:firstLine="709"/>
        <w:jc w:val="both"/>
        <w:rPr>
          <w:rFonts w:ascii="Times New Roman" w:hAnsi="Times New Roman" w:cs="Times New Roman"/>
          <w:b/>
          <w:sz w:val="28"/>
          <w:szCs w:val="28"/>
        </w:rPr>
      </w:pPr>
      <w:r w:rsidRPr="0011757D">
        <w:rPr>
          <w:rFonts w:ascii="Times New Roman" w:hAnsi="Times New Roman" w:cs="Times New Roman"/>
          <w:sz w:val="28"/>
          <w:szCs w:val="28"/>
        </w:rPr>
        <w:t xml:space="preserve">Более подробная информация: </w:t>
      </w:r>
      <w:hyperlink r:id="rId32" w:tgtFrame="_blank" w:history="1">
        <w:r w:rsidRPr="0011757D">
          <w:rPr>
            <w:rStyle w:val="a7"/>
            <w:rFonts w:ascii="Times New Roman" w:hAnsi="Times New Roman" w:cs="Times New Roman"/>
            <w:color w:val="551A8B"/>
            <w:sz w:val="28"/>
            <w:szCs w:val="28"/>
            <w:shd w:val="clear" w:color="auto" w:fill="FFFFFF"/>
          </w:rPr>
          <w:t>PostgreSQL : Документация: 9.6: GRANT</w:t>
        </w:r>
      </w:hyperlink>
    </w:p>
    <w:p w:rsidR="002A206C" w:rsidRPr="0011757D" w:rsidRDefault="002A206C" w:rsidP="009263AA">
      <w:pPr>
        <w:ind w:firstLine="709"/>
        <w:jc w:val="both"/>
        <w:rPr>
          <w:rFonts w:ascii="Times New Roman" w:hAnsi="Times New Roman" w:cs="Times New Roman"/>
          <w:sz w:val="28"/>
          <w:szCs w:val="28"/>
        </w:rPr>
      </w:pPr>
    </w:p>
    <w:p w:rsidR="002A206C" w:rsidRPr="0011757D" w:rsidRDefault="002A206C" w:rsidP="009263AA">
      <w:pPr>
        <w:pStyle w:val="4"/>
        <w:spacing w:after="0" w:line="240" w:lineRule="auto"/>
        <w:ind w:left="0" w:right="0" w:firstLine="709"/>
        <w:jc w:val="both"/>
        <w:rPr>
          <w:i/>
          <w:color w:val="auto"/>
          <w:szCs w:val="28"/>
        </w:rPr>
      </w:pPr>
      <w:r w:rsidRPr="0011757D">
        <w:rPr>
          <w:color w:val="auto"/>
          <w:szCs w:val="28"/>
        </w:rPr>
        <w:t xml:space="preserve">5. Оборудование </w:t>
      </w:r>
    </w:p>
    <w:p w:rsidR="002A206C" w:rsidRPr="0011757D" w:rsidRDefault="002A206C" w:rsidP="009263AA">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Оборудование: персональный компьютер с установленной операционной системой Windows XP/7/8, браузер (Например, InternetExplorer, GoogleChrome, Opera), СУБД </w:t>
      </w:r>
      <w:r w:rsidRPr="0011757D">
        <w:rPr>
          <w:rFonts w:ascii="Times New Roman" w:hAnsi="Times New Roman" w:cs="Times New Roman"/>
          <w:sz w:val="28"/>
          <w:szCs w:val="28"/>
          <w:lang w:val="en-US"/>
        </w:rPr>
        <w:t>PostgreSQL</w:t>
      </w:r>
      <w:r w:rsidRPr="0011757D">
        <w:rPr>
          <w:rFonts w:ascii="Times New Roman" w:hAnsi="Times New Roman" w:cs="Times New Roman"/>
          <w:sz w:val="28"/>
          <w:szCs w:val="28"/>
        </w:rPr>
        <w:t xml:space="preserve">. </w:t>
      </w:r>
    </w:p>
    <w:p w:rsidR="002A206C" w:rsidRPr="0011757D" w:rsidRDefault="002A206C" w:rsidP="009263AA">
      <w:pPr>
        <w:ind w:firstLine="709"/>
        <w:jc w:val="both"/>
        <w:rPr>
          <w:rFonts w:ascii="Times New Roman" w:hAnsi="Times New Roman" w:cs="Times New Roman"/>
          <w:b/>
          <w:sz w:val="28"/>
          <w:szCs w:val="28"/>
        </w:rPr>
      </w:pPr>
    </w:p>
    <w:p w:rsidR="002A206C" w:rsidRPr="0011757D" w:rsidRDefault="002A206C" w:rsidP="009263AA">
      <w:pPr>
        <w:ind w:firstLine="709"/>
        <w:jc w:val="both"/>
        <w:rPr>
          <w:rFonts w:ascii="Times New Roman" w:hAnsi="Times New Roman" w:cs="Times New Roman"/>
          <w:b/>
          <w:sz w:val="28"/>
          <w:szCs w:val="28"/>
        </w:rPr>
      </w:pPr>
      <w:r w:rsidRPr="0011757D">
        <w:rPr>
          <w:rFonts w:ascii="Times New Roman" w:hAnsi="Times New Roman" w:cs="Times New Roman"/>
          <w:b/>
          <w:sz w:val="28"/>
          <w:szCs w:val="28"/>
        </w:rPr>
        <w:t xml:space="preserve">6. Задание на работу </w:t>
      </w:r>
    </w:p>
    <w:p w:rsidR="002A206C" w:rsidRPr="0011757D" w:rsidRDefault="002A206C" w:rsidP="009263AA">
      <w:pPr>
        <w:pStyle w:val="a4"/>
        <w:numPr>
          <w:ilvl w:val="0"/>
          <w:numId w:val="54"/>
        </w:numPr>
        <w:tabs>
          <w:tab w:val="left" w:pos="993"/>
        </w:tabs>
        <w:ind w:left="0" w:firstLine="709"/>
        <w:jc w:val="both"/>
        <w:rPr>
          <w:rFonts w:ascii="Times New Roman" w:eastAsia="Times New Roman" w:hAnsi="Times New Roman" w:cs="Times New Roman"/>
          <w:color w:val="000000"/>
          <w:sz w:val="28"/>
          <w:szCs w:val="28"/>
          <w:lang w:eastAsia="ru-RU"/>
        </w:rPr>
      </w:pPr>
      <w:r w:rsidRPr="0011757D">
        <w:rPr>
          <w:rFonts w:ascii="Times New Roman" w:eastAsia="Times New Roman" w:hAnsi="Times New Roman" w:cs="Times New Roman"/>
          <w:color w:val="000000"/>
          <w:sz w:val="28"/>
          <w:szCs w:val="28"/>
          <w:lang w:eastAsia="ru-RU"/>
        </w:rPr>
        <w:t>Создайте три роли (которые в PostgreSQL называются «групповые роли»).</w:t>
      </w:r>
    </w:p>
    <w:p w:rsidR="002A206C" w:rsidRPr="0011757D" w:rsidRDefault="002A206C" w:rsidP="009263AA">
      <w:pPr>
        <w:ind w:firstLine="709"/>
        <w:jc w:val="both"/>
        <w:rPr>
          <w:rFonts w:ascii="Times New Roman" w:eastAsia="Times New Roman" w:hAnsi="Times New Roman" w:cs="Times New Roman"/>
          <w:color w:val="000000"/>
          <w:sz w:val="28"/>
          <w:szCs w:val="28"/>
          <w:lang w:eastAsia="ru-RU"/>
        </w:rPr>
      </w:pPr>
      <w:r w:rsidRPr="0011757D">
        <w:rPr>
          <w:rFonts w:ascii="Times New Roman" w:eastAsia="Times New Roman" w:hAnsi="Times New Roman" w:cs="Times New Roman"/>
          <w:color w:val="000000"/>
          <w:sz w:val="28"/>
          <w:szCs w:val="28"/>
          <w:lang w:eastAsia="ru-RU"/>
        </w:rPr>
        <w:t>Первая роль – общая. Назначьте этой роли привилегии, необходимые обеим группам пользователей в вашей системе.</w:t>
      </w:r>
    </w:p>
    <w:p w:rsidR="002A206C" w:rsidRPr="0011757D" w:rsidRDefault="002A206C" w:rsidP="009263AA">
      <w:pPr>
        <w:ind w:firstLine="709"/>
        <w:jc w:val="both"/>
        <w:rPr>
          <w:rFonts w:ascii="Times New Roman" w:eastAsia="Times New Roman" w:hAnsi="Times New Roman" w:cs="Times New Roman"/>
          <w:color w:val="000000"/>
          <w:sz w:val="28"/>
          <w:szCs w:val="28"/>
          <w:lang w:eastAsia="ru-RU"/>
        </w:rPr>
      </w:pPr>
      <w:r w:rsidRPr="0011757D">
        <w:rPr>
          <w:rFonts w:ascii="Times New Roman" w:eastAsia="Times New Roman" w:hAnsi="Times New Roman" w:cs="Times New Roman"/>
          <w:color w:val="000000"/>
          <w:sz w:val="28"/>
          <w:szCs w:val="28"/>
          <w:lang w:eastAsia="ru-RU"/>
        </w:rPr>
        <w:t>Две другие – специальные роли, соответствующие группам пользователям (локальным областям) вашей базы данных. Эти роли должны унаследовать привилегии общей роли с добавлением специальных привилегий, характерных для соответствующей группы пользователей.</w:t>
      </w:r>
    </w:p>
    <w:p w:rsidR="002A206C" w:rsidRPr="0011757D" w:rsidRDefault="002A206C" w:rsidP="009263AA">
      <w:pPr>
        <w:ind w:firstLine="709"/>
        <w:jc w:val="both"/>
        <w:rPr>
          <w:rFonts w:ascii="Times New Roman" w:eastAsia="Times New Roman" w:hAnsi="Times New Roman" w:cs="Times New Roman"/>
          <w:color w:val="000000"/>
          <w:sz w:val="28"/>
          <w:szCs w:val="28"/>
          <w:lang w:eastAsia="ru-RU"/>
        </w:rPr>
      </w:pPr>
      <w:r w:rsidRPr="0011757D">
        <w:rPr>
          <w:rFonts w:ascii="Times New Roman" w:eastAsia="Times New Roman" w:hAnsi="Times New Roman" w:cs="Times New Roman"/>
          <w:color w:val="000000"/>
          <w:sz w:val="28"/>
          <w:szCs w:val="28"/>
          <w:lang w:eastAsia="ru-RU"/>
        </w:rPr>
        <w:t>Назначьте созданные специальные роли пользователям.</w:t>
      </w:r>
    </w:p>
    <w:p w:rsidR="002A206C" w:rsidRPr="0011757D" w:rsidRDefault="002A206C" w:rsidP="009263AA">
      <w:pPr>
        <w:ind w:firstLine="709"/>
        <w:jc w:val="both"/>
        <w:rPr>
          <w:rFonts w:ascii="Times New Roman" w:eastAsia="Times New Roman" w:hAnsi="Times New Roman" w:cs="Times New Roman"/>
          <w:color w:val="000000"/>
          <w:sz w:val="28"/>
          <w:szCs w:val="28"/>
          <w:lang w:eastAsia="ru-RU"/>
        </w:rPr>
      </w:pPr>
      <w:r w:rsidRPr="0011757D">
        <w:rPr>
          <w:rFonts w:ascii="Times New Roman" w:eastAsia="Times New Roman" w:hAnsi="Times New Roman" w:cs="Times New Roman"/>
          <w:color w:val="000000"/>
          <w:sz w:val="28"/>
          <w:szCs w:val="28"/>
          <w:lang w:eastAsia="ru-RU"/>
        </w:rPr>
        <w:t>2. Приведите SQL запросы на создание ролей, назначение привилегий, присвоение ролей пользователям, а также экспериментально дать ответы на следующие вопросы:</w:t>
      </w:r>
    </w:p>
    <w:p w:rsidR="002A206C" w:rsidRPr="0011757D" w:rsidRDefault="002A206C" w:rsidP="009263AA">
      <w:pPr>
        <w:ind w:firstLine="709"/>
        <w:jc w:val="both"/>
        <w:rPr>
          <w:rFonts w:ascii="Times New Roman" w:eastAsia="Times New Roman" w:hAnsi="Times New Roman" w:cs="Times New Roman"/>
          <w:color w:val="000000"/>
          <w:sz w:val="28"/>
          <w:szCs w:val="28"/>
          <w:lang w:eastAsia="ru-RU"/>
        </w:rPr>
      </w:pPr>
      <w:r w:rsidRPr="0011757D">
        <w:rPr>
          <w:rFonts w:ascii="Times New Roman" w:eastAsia="Times New Roman" w:hAnsi="Times New Roman" w:cs="Times New Roman"/>
          <w:color w:val="000000"/>
          <w:sz w:val="28"/>
          <w:szCs w:val="28"/>
          <w:lang w:eastAsia="ru-RU"/>
        </w:rPr>
        <w:t>- что будет, если назначить роль пользователю, а затем изменить состав привилегий в данной роли? Отразится ли это на возможностях пользователя?</w:t>
      </w:r>
    </w:p>
    <w:p w:rsidR="002A206C" w:rsidRPr="0011757D" w:rsidRDefault="002A206C" w:rsidP="009263AA">
      <w:pPr>
        <w:ind w:firstLine="709"/>
        <w:jc w:val="both"/>
        <w:rPr>
          <w:rFonts w:ascii="Times New Roman" w:eastAsia="Times New Roman" w:hAnsi="Times New Roman" w:cs="Times New Roman"/>
          <w:color w:val="000000"/>
          <w:sz w:val="28"/>
          <w:szCs w:val="28"/>
          <w:lang w:eastAsia="ru-RU"/>
        </w:rPr>
      </w:pPr>
      <w:r w:rsidRPr="0011757D">
        <w:rPr>
          <w:rFonts w:ascii="Times New Roman" w:eastAsia="Times New Roman" w:hAnsi="Times New Roman" w:cs="Times New Roman"/>
          <w:color w:val="000000"/>
          <w:sz w:val="28"/>
          <w:szCs w:val="28"/>
          <w:lang w:eastAsia="ru-RU"/>
        </w:rPr>
        <w:t>- что будет, если назначить специальную роль пользователю, а затем исключить из специальной роли общую роль?</w:t>
      </w:r>
    </w:p>
    <w:p w:rsidR="002A206C" w:rsidRPr="0011757D" w:rsidRDefault="002A206C" w:rsidP="009263AA">
      <w:pPr>
        <w:ind w:firstLine="709"/>
        <w:jc w:val="both"/>
        <w:rPr>
          <w:rFonts w:ascii="Times New Roman" w:eastAsia="Times New Roman" w:hAnsi="Times New Roman" w:cs="Times New Roman"/>
          <w:color w:val="000000"/>
          <w:sz w:val="28"/>
          <w:szCs w:val="28"/>
          <w:lang w:eastAsia="ru-RU"/>
        </w:rPr>
      </w:pPr>
      <w:r w:rsidRPr="0011757D">
        <w:rPr>
          <w:rFonts w:ascii="Times New Roman" w:eastAsia="Times New Roman" w:hAnsi="Times New Roman" w:cs="Times New Roman"/>
          <w:color w:val="000000"/>
          <w:sz w:val="28"/>
          <w:szCs w:val="28"/>
          <w:lang w:eastAsia="ru-RU"/>
        </w:rPr>
        <w:t>- что будет, если отобрать у пользователя привилегию, которая была передана ему неявно через роль.</w:t>
      </w:r>
    </w:p>
    <w:p w:rsidR="002A206C" w:rsidRPr="0011757D" w:rsidRDefault="002A206C" w:rsidP="009263AA">
      <w:pPr>
        <w:ind w:firstLine="709"/>
        <w:jc w:val="both"/>
        <w:rPr>
          <w:rFonts w:ascii="Times New Roman" w:hAnsi="Times New Roman" w:cs="Times New Roman"/>
          <w:b/>
          <w:sz w:val="28"/>
          <w:szCs w:val="28"/>
        </w:rPr>
      </w:pPr>
    </w:p>
    <w:p w:rsidR="002A206C" w:rsidRPr="0011757D" w:rsidRDefault="002A206C" w:rsidP="009263AA">
      <w:pPr>
        <w:ind w:firstLine="709"/>
        <w:jc w:val="both"/>
        <w:rPr>
          <w:rFonts w:ascii="Times New Roman" w:hAnsi="Times New Roman" w:cs="Times New Roman"/>
          <w:b/>
          <w:sz w:val="28"/>
          <w:szCs w:val="28"/>
        </w:rPr>
      </w:pPr>
      <w:r w:rsidRPr="0011757D">
        <w:rPr>
          <w:rFonts w:ascii="Times New Roman" w:hAnsi="Times New Roman" w:cs="Times New Roman"/>
          <w:b/>
          <w:sz w:val="28"/>
          <w:szCs w:val="28"/>
          <w:lang w:val="en-US"/>
        </w:rPr>
        <w:t>7</w:t>
      </w:r>
      <w:r w:rsidRPr="0011757D">
        <w:rPr>
          <w:rFonts w:ascii="Times New Roman" w:hAnsi="Times New Roman" w:cs="Times New Roman"/>
          <w:b/>
          <w:sz w:val="28"/>
          <w:szCs w:val="28"/>
        </w:rPr>
        <w:t>. Контрольные вопросы</w:t>
      </w:r>
    </w:p>
    <w:p w:rsidR="002A206C" w:rsidRPr="0011757D" w:rsidRDefault="002A206C" w:rsidP="009263AA">
      <w:pPr>
        <w:pStyle w:val="-"/>
        <w:numPr>
          <w:ilvl w:val="0"/>
          <w:numId w:val="47"/>
        </w:numPr>
        <w:spacing w:line="240" w:lineRule="auto"/>
        <w:ind w:left="0" w:firstLine="709"/>
        <w:rPr>
          <w:lang w:eastAsia="ru-RU"/>
        </w:rPr>
      </w:pPr>
      <w:r w:rsidRPr="0011757D">
        <w:rPr>
          <w:lang w:eastAsia="ru-RU"/>
        </w:rPr>
        <w:t>Понятие «Роль». Область действия роли.</w:t>
      </w:r>
    </w:p>
    <w:p w:rsidR="002A206C" w:rsidRPr="0011757D" w:rsidRDefault="002A206C" w:rsidP="009263AA">
      <w:pPr>
        <w:pStyle w:val="-"/>
        <w:numPr>
          <w:ilvl w:val="0"/>
          <w:numId w:val="47"/>
        </w:numPr>
        <w:spacing w:line="240" w:lineRule="auto"/>
        <w:ind w:left="0" w:firstLine="709"/>
        <w:rPr>
          <w:lang w:eastAsia="ru-RU"/>
        </w:rPr>
      </w:pPr>
      <w:r w:rsidRPr="0011757D">
        <w:rPr>
          <w:lang w:eastAsia="ru-RU"/>
        </w:rPr>
        <w:t>Как можно создать, удалить учетную запись пользователя, редактировать ее параметры?</w:t>
      </w:r>
    </w:p>
    <w:p w:rsidR="002A206C" w:rsidRPr="0011757D" w:rsidRDefault="002A206C" w:rsidP="009263AA">
      <w:pPr>
        <w:pStyle w:val="-"/>
        <w:numPr>
          <w:ilvl w:val="0"/>
          <w:numId w:val="47"/>
        </w:numPr>
        <w:spacing w:line="240" w:lineRule="auto"/>
        <w:ind w:left="0" w:firstLine="709"/>
        <w:rPr>
          <w:lang w:eastAsia="ru-RU"/>
        </w:rPr>
      </w:pPr>
      <w:r w:rsidRPr="0011757D">
        <w:rPr>
          <w:lang w:eastAsia="ru-RU"/>
        </w:rPr>
        <w:t>Укажите все способы наделения пользователя привилегиями. Какой пользователь может назначить другому пользователю роль?</w:t>
      </w:r>
    </w:p>
    <w:p w:rsidR="002A206C" w:rsidRPr="0011757D" w:rsidRDefault="002A206C" w:rsidP="009263AA">
      <w:pPr>
        <w:pStyle w:val="-"/>
        <w:numPr>
          <w:ilvl w:val="0"/>
          <w:numId w:val="47"/>
        </w:numPr>
        <w:spacing w:line="240" w:lineRule="auto"/>
        <w:ind w:left="0" w:firstLine="709"/>
        <w:rPr>
          <w:lang w:eastAsia="ru-RU"/>
        </w:rPr>
      </w:pPr>
      <w:r w:rsidRPr="0011757D">
        <w:rPr>
          <w:lang w:eastAsia="ru-RU"/>
        </w:rPr>
        <w:t>Как полностью/частично аннулировать пользователю его привилегии? Какой пользователь может это сделать?</w:t>
      </w:r>
    </w:p>
    <w:p w:rsidR="002A206C" w:rsidRPr="0011757D" w:rsidRDefault="002A206C" w:rsidP="009263AA">
      <w:pPr>
        <w:pStyle w:val="-"/>
        <w:numPr>
          <w:ilvl w:val="0"/>
          <w:numId w:val="47"/>
        </w:numPr>
        <w:spacing w:line="240" w:lineRule="auto"/>
        <w:ind w:left="0" w:firstLine="709"/>
        <w:rPr>
          <w:lang w:eastAsia="ru-RU"/>
        </w:rPr>
      </w:pPr>
      <w:r w:rsidRPr="0011757D">
        <w:rPr>
          <w:lang w:eastAsia="ru-RU"/>
        </w:rPr>
        <w:t xml:space="preserve">Приведите примеры использования оператора </w:t>
      </w:r>
      <w:r w:rsidRPr="0011757D">
        <w:rPr>
          <w:lang w:val="en-US" w:eastAsia="ru-RU"/>
        </w:rPr>
        <w:t>CONNECT</w:t>
      </w:r>
      <w:r w:rsidRPr="0011757D">
        <w:rPr>
          <w:lang w:eastAsia="ru-RU"/>
        </w:rPr>
        <w:t xml:space="preserve"> средствами встроенного </w:t>
      </w:r>
      <w:r w:rsidRPr="0011757D">
        <w:rPr>
          <w:lang w:val="en-US" w:eastAsia="ru-RU"/>
        </w:rPr>
        <w:t>SQL</w:t>
      </w:r>
      <w:r w:rsidRPr="0011757D">
        <w:rPr>
          <w:lang w:eastAsia="ru-RU"/>
        </w:rPr>
        <w:t>.</w:t>
      </w:r>
    </w:p>
    <w:p w:rsidR="002A206C" w:rsidRPr="0011757D" w:rsidRDefault="002A206C" w:rsidP="00326A8F">
      <w:pPr>
        <w:ind w:firstLine="709"/>
        <w:rPr>
          <w:rFonts w:ascii="Times New Roman" w:eastAsia="Times New Roman" w:hAnsi="Times New Roman" w:cs="Times New Roman"/>
          <w:b/>
          <w:color w:val="000000" w:themeColor="text1"/>
          <w:sz w:val="28"/>
          <w:szCs w:val="28"/>
          <w:lang w:eastAsia="ru-RU"/>
        </w:rPr>
      </w:pPr>
      <w:r w:rsidRPr="0011757D">
        <w:rPr>
          <w:rFonts w:ascii="Times New Roman" w:eastAsia="Times New Roman" w:hAnsi="Times New Roman" w:cs="Times New Roman"/>
          <w:b/>
          <w:color w:val="000000" w:themeColor="text1"/>
          <w:sz w:val="28"/>
          <w:szCs w:val="28"/>
          <w:lang w:eastAsia="ru-RU"/>
        </w:rPr>
        <w:br w:type="page"/>
      </w:r>
    </w:p>
    <w:p w:rsidR="002A206C" w:rsidRPr="0011757D" w:rsidRDefault="002A206C" w:rsidP="00326A8F">
      <w:pPr>
        <w:ind w:firstLine="709"/>
        <w:jc w:val="center"/>
        <w:outlineLvl w:val="0"/>
        <w:rPr>
          <w:rFonts w:ascii="Times New Roman" w:eastAsia="Times New Roman" w:hAnsi="Times New Roman" w:cs="Times New Roman"/>
          <w:b/>
          <w:color w:val="000000" w:themeColor="text1"/>
          <w:sz w:val="28"/>
          <w:szCs w:val="28"/>
          <w:lang w:eastAsia="ru-RU"/>
        </w:rPr>
      </w:pPr>
      <w:bookmarkStart w:id="38" w:name="_Toc16601089"/>
      <w:bookmarkStart w:id="39" w:name="_Toc18416087"/>
      <w:r w:rsidRPr="0011757D">
        <w:rPr>
          <w:rFonts w:ascii="Times New Roman" w:eastAsia="Times New Roman" w:hAnsi="Times New Roman" w:cs="Times New Roman"/>
          <w:b/>
          <w:color w:val="000000" w:themeColor="text1"/>
          <w:sz w:val="28"/>
          <w:szCs w:val="28"/>
          <w:lang w:eastAsia="ru-RU"/>
        </w:rPr>
        <w:lastRenderedPageBreak/>
        <w:t>Лабораторная работа №</w:t>
      </w:r>
      <w:bookmarkEnd w:id="38"/>
      <w:r w:rsidR="00580743" w:rsidRPr="0011757D">
        <w:rPr>
          <w:rFonts w:ascii="Times New Roman" w:eastAsia="Times New Roman" w:hAnsi="Times New Roman" w:cs="Times New Roman"/>
          <w:b/>
          <w:color w:val="000000" w:themeColor="text1"/>
          <w:sz w:val="28"/>
          <w:szCs w:val="28"/>
          <w:lang w:eastAsia="ru-RU"/>
        </w:rPr>
        <w:t>16</w:t>
      </w:r>
      <w:bookmarkEnd w:id="39"/>
    </w:p>
    <w:p w:rsidR="002A206C" w:rsidRPr="0011757D" w:rsidRDefault="002A206C" w:rsidP="00580743">
      <w:pPr>
        <w:ind w:firstLine="709"/>
        <w:jc w:val="center"/>
        <w:rPr>
          <w:rFonts w:ascii="Times New Roman" w:hAnsi="Times New Roman" w:cs="Times New Roman"/>
          <w:b/>
          <w:sz w:val="28"/>
          <w:szCs w:val="28"/>
        </w:rPr>
      </w:pPr>
      <w:bookmarkStart w:id="40" w:name="_Toc434796364"/>
      <w:bookmarkStart w:id="41" w:name="_Toc16601090"/>
      <w:r w:rsidRPr="0011757D">
        <w:rPr>
          <w:rFonts w:ascii="Times New Roman" w:hAnsi="Times New Roman" w:cs="Times New Roman"/>
          <w:b/>
          <w:sz w:val="28"/>
          <w:szCs w:val="28"/>
        </w:rPr>
        <w:t>Избирательный доступ к данным</w:t>
      </w:r>
      <w:bookmarkEnd w:id="40"/>
      <w:bookmarkEnd w:id="41"/>
    </w:p>
    <w:p w:rsidR="002A206C" w:rsidRPr="0011757D" w:rsidRDefault="002A206C" w:rsidP="00326A8F">
      <w:pPr>
        <w:ind w:firstLine="709"/>
        <w:jc w:val="center"/>
        <w:outlineLvl w:val="0"/>
        <w:rPr>
          <w:rFonts w:ascii="Times New Roman" w:hAnsi="Times New Roman" w:cs="Times New Roman"/>
          <w:sz w:val="28"/>
          <w:szCs w:val="28"/>
        </w:rPr>
      </w:pPr>
    </w:p>
    <w:p w:rsidR="002A206C" w:rsidRPr="0011757D" w:rsidRDefault="002A206C" w:rsidP="00326A8F">
      <w:pPr>
        <w:ind w:firstLine="709"/>
        <w:rPr>
          <w:rFonts w:ascii="Times New Roman" w:hAnsi="Times New Roman" w:cs="Times New Roman"/>
          <w:b/>
          <w:sz w:val="28"/>
          <w:szCs w:val="28"/>
        </w:rPr>
      </w:pPr>
      <w:r w:rsidRPr="0011757D">
        <w:rPr>
          <w:rFonts w:ascii="Times New Roman" w:hAnsi="Times New Roman" w:cs="Times New Roman"/>
          <w:b/>
          <w:sz w:val="28"/>
          <w:szCs w:val="28"/>
        </w:rPr>
        <w:t>1. Цель и задачи работы</w:t>
      </w:r>
    </w:p>
    <w:p w:rsidR="002A206C" w:rsidRPr="0011757D" w:rsidRDefault="002A206C" w:rsidP="00326A8F">
      <w:pPr>
        <w:pStyle w:val="a4"/>
        <w:tabs>
          <w:tab w:val="left" w:pos="1276"/>
        </w:tabs>
        <w:ind w:left="0" w:firstLine="709"/>
        <w:rPr>
          <w:rFonts w:ascii="Times New Roman" w:hAnsi="Times New Roman" w:cs="Times New Roman"/>
          <w:sz w:val="28"/>
          <w:szCs w:val="28"/>
        </w:rPr>
      </w:pPr>
      <w:r w:rsidRPr="0011757D">
        <w:rPr>
          <w:rFonts w:ascii="Times New Roman" w:hAnsi="Times New Roman" w:cs="Times New Roman"/>
          <w:sz w:val="28"/>
          <w:szCs w:val="28"/>
        </w:rPr>
        <w:t>Целью лабораторной работы является изучение избирательного доступа к данным.</w:t>
      </w:r>
    </w:p>
    <w:p w:rsidR="002A206C" w:rsidRPr="0011757D" w:rsidRDefault="002A206C" w:rsidP="00326A8F">
      <w:pPr>
        <w:pStyle w:val="4"/>
        <w:spacing w:after="0" w:line="240" w:lineRule="auto"/>
        <w:ind w:left="0" w:right="0" w:firstLine="709"/>
        <w:rPr>
          <w:i/>
          <w:color w:val="auto"/>
          <w:szCs w:val="28"/>
        </w:rPr>
      </w:pPr>
    </w:p>
    <w:p w:rsidR="002A206C" w:rsidRPr="0011757D" w:rsidRDefault="002A206C" w:rsidP="00326A8F">
      <w:pPr>
        <w:pStyle w:val="4"/>
        <w:spacing w:after="0" w:line="240" w:lineRule="auto"/>
        <w:ind w:left="0" w:right="0" w:firstLine="709"/>
        <w:rPr>
          <w:i/>
          <w:color w:val="auto"/>
          <w:szCs w:val="28"/>
        </w:rPr>
      </w:pPr>
      <w:r w:rsidRPr="0011757D">
        <w:rPr>
          <w:color w:val="auto"/>
          <w:szCs w:val="28"/>
        </w:rPr>
        <w:t>2.Порядок выполнения работы</w:t>
      </w:r>
    </w:p>
    <w:p w:rsidR="002A206C" w:rsidRPr="0011757D" w:rsidRDefault="002A206C" w:rsidP="00326A8F">
      <w:pPr>
        <w:ind w:firstLine="709"/>
        <w:rPr>
          <w:rFonts w:ascii="Times New Roman" w:eastAsia="Calibri" w:hAnsi="Times New Roman" w:cs="Times New Roman"/>
          <w:sz w:val="28"/>
          <w:szCs w:val="28"/>
        </w:rPr>
      </w:pPr>
      <w:r w:rsidRPr="0011757D">
        <w:rPr>
          <w:rFonts w:ascii="Times New Roman" w:eastAsia="Calibri" w:hAnsi="Times New Roman" w:cs="Times New Roman"/>
          <w:sz w:val="28"/>
          <w:szCs w:val="28"/>
        </w:rPr>
        <w:t>- ознакомится с теоретическими сведениями;</w:t>
      </w:r>
    </w:p>
    <w:p w:rsidR="002A206C" w:rsidRPr="0011757D" w:rsidRDefault="002A206C" w:rsidP="00326A8F">
      <w:pPr>
        <w:ind w:firstLine="709"/>
        <w:rPr>
          <w:rFonts w:ascii="Times New Roman" w:eastAsia="Calibri" w:hAnsi="Times New Roman" w:cs="Times New Roman"/>
          <w:sz w:val="28"/>
          <w:szCs w:val="28"/>
        </w:rPr>
      </w:pPr>
      <w:r w:rsidRPr="0011757D">
        <w:rPr>
          <w:rFonts w:ascii="Times New Roman" w:eastAsia="Calibri" w:hAnsi="Times New Roman" w:cs="Times New Roman"/>
          <w:sz w:val="28"/>
          <w:szCs w:val="28"/>
        </w:rPr>
        <w:t>- выполнить задание;</w:t>
      </w:r>
    </w:p>
    <w:p w:rsidR="002A206C" w:rsidRPr="0011757D" w:rsidRDefault="002A206C" w:rsidP="00326A8F">
      <w:pPr>
        <w:ind w:firstLine="709"/>
        <w:rPr>
          <w:rFonts w:ascii="Times New Roman" w:eastAsia="Calibri" w:hAnsi="Times New Roman" w:cs="Times New Roman"/>
          <w:sz w:val="28"/>
          <w:szCs w:val="28"/>
        </w:rPr>
      </w:pPr>
      <w:r w:rsidRPr="0011757D">
        <w:rPr>
          <w:rFonts w:ascii="Times New Roman" w:eastAsia="Calibri" w:hAnsi="Times New Roman" w:cs="Times New Roman"/>
          <w:sz w:val="28"/>
          <w:szCs w:val="28"/>
        </w:rPr>
        <w:t>- оформить отчет;</w:t>
      </w:r>
    </w:p>
    <w:p w:rsidR="002A206C" w:rsidRPr="0011757D" w:rsidRDefault="002A206C" w:rsidP="00326A8F">
      <w:pPr>
        <w:ind w:firstLine="709"/>
        <w:rPr>
          <w:rFonts w:ascii="Times New Roman" w:eastAsia="Calibri" w:hAnsi="Times New Roman" w:cs="Times New Roman"/>
          <w:sz w:val="28"/>
          <w:szCs w:val="28"/>
        </w:rPr>
      </w:pPr>
      <w:r w:rsidRPr="0011757D">
        <w:rPr>
          <w:rFonts w:ascii="Times New Roman" w:eastAsia="Calibri" w:hAnsi="Times New Roman" w:cs="Times New Roman"/>
          <w:sz w:val="28"/>
          <w:szCs w:val="28"/>
        </w:rPr>
        <w:t>- ответить на контрольные вопросы, заданные преподавателем.</w:t>
      </w:r>
    </w:p>
    <w:p w:rsidR="002A206C" w:rsidRPr="0011757D" w:rsidRDefault="002A206C" w:rsidP="00326A8F">
      <w:pPr>
        <w:pStyle w:val="4"/>
        <w:spacing w:after="0" w:line="240" w:lineRule="auto"/>
        <w:ind w:left="0" w:right="0" w:firstLine="709"/>
        <w:rPr>
          <w:i/>
          <w:color w:val="auto"/>
          <w:szCs w:val="28"/>
        </w:rPr>
      </w:pPr>
    </w:p>
    <w:p w:rsidR="002A206C" w:rsidRPr="0011757D" w:rsidRDefault="002A206C" w:rsidP="00326A8F">
      <w:pPr>
        <w:pStyle w:val="4"/>
        <w:spacing w:after="0" w:line="240" w:lineRule="auto"/>
        <w:ind w:left="0" w:right="0" w:firstLine="709"/>
        <w:rPr>
          <w:i/>
          <w:color w:val="auto"/>
          <w:szCs w:val="28"/>
        </w:rPr>
      </w:pPr>
      <w:r w:rsidRPr="0011757D">
        <w:rPr>
          <w:color w:val="auto"/>
          <w:szCs w:val="28"/>
        </w:rPr>
        <w:t>3. Оформление отчета</w:t>
      </w:r>
    </w:p>
    <w:p w:rsidR="002A206C" w:rsidRPr="0011757D" w:rsidRDefault="002A206C" w:rsidP="009263AA">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Отчет должен содержать: титульный лист, цель работы, описание пунктов выполнения лабораторной работы в соответствии с заданием, ответы на контрольные вопросы и выводы по работе. </w:t>
      </w:r>
    </w:p>
    <w:p w:rsidR="002A206C" w:rsidRPr="0011757D" w:rsidRDefault="002A206C" w:rsidP="00326A8F">
      <w:pPr>
        <w:ind w:firstLine="709"/>
        <w:rPr>
          <w:rFonts w:ascii="Times New Roman" w:hAnsi="Times New Roman" w:cs="Times New Roman"/>
          <w:i/>
          <w:sz w:val="28"/>
          <w:szCs w:val="28"/>
        </w:rPr>
      </w:pPr>
    </w:p>
    <w:p w:rsidR="002A206C" w:rsidRPr="0011757D" w:rsidRDefault="002A206C" w:rsidP="00326A8F">
      <w:pPr>
        <w:ind w:firstLine="709"/>
        <w:rPr>
          <w:rFonts w:ascii="Times New Roman" w:hAnsi="Times New Roman" w:cs="Times New Roman"/>
          <w:b/>
          <w:sz w:val="28"/>
          <w:szCs w:val="28"/>
        </w:rPr>
      </w:pPr>
      <w:r w:rsidRPr="0011757D">
        <w:rPr>
          <w:rFonts w:ascii="Times New Roman" w:hAnsi="Times New Roman" w:cs="Times New Roman"/>
          <w:b/>
          <w:sz w:val="28"/>
          <w:szCs w:val="28"/>
        </w:rPr>
        <w:t>4. Теоретические сведения</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В дополнение к стандартной системе привилегий SQL, доступной через GRANT, таблицы могут иметь политики безопасности строк, которые ограничивают для каждого пользователя, Какие строки могут быть возвращены обычными запросами или вставлены, обновлены или удалены командами изменения данных. Эта функция также известна как безопасность на уровне строк. По умолчанию в таблицах нет политик, поэтому, если пользователь имеет права доступа к таблице в соответствии с системой привилегий SQL, все строки в ней одинаково доступны для запроса или обновления.</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Когда безопасность строк включена в таблице (ALTER TABLE ... ENABLE ROW LEVEL SECURITY), все обычные права доступа к таблице для выбора строк или изменения строк должны быть разрешены политикой безопасности строк (однако владелец таблицы обычно не подпадает под действие политики безопасности строк). Если для таблицы не существует политики, используется политика по умолчанию, то есть строки не отображаются и не могут быть изменены. Операции, применяемые ко всей таблице, такие как усечение и ссылки, не подлежат защите строк.</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Политики безопасности строк могут быть специфичными для команд, ролей или для обоих типов. Можно указать политику для применения ко всем командам, а также для SELECT, INSERT, UPDATE, или DELETE. Данной политике может быть назначено несколько ролей, и применяются обычные правила членства и наследования ролей.</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 xml:space="preserve">Чтобы указать, какие строки являются видимыми или изменяемыми в соответствии с политикой, необходимо выражение, возвращающее логический результат. Это выражение будет вычисляться для каждой строки до любых условий или функций, поступающих из запроса пользователя (единственным исключением из этого правила являются leakproof функции, которые </w:t>
      </w:r>
      <w:r w:rsidRPr="0011757D">
        <w:rPr>
          <w:rFonts w:eastAsiaTheme="minorHAnsi"/>
          <w:sz w:val="28"/>
          <w:szCs w:val="28"/>
          <w:lang w:eastAsia="en-US"/>
        </w:rPr>
        <w:lastRenderedPageBreak/>
        <w:t>гарантированно не пропускают информацию; оптимизатор может выбрать применение таких функций перед проверкой безопасности строк). Строки, для которых выражение не возвращает true не будет обработано. Отдельные выражения могут быть заданы для обеспечения независимого контроля над строками, которые являются видимыми, и строками, которые могут быть изменены. Выражения политики выполняются как часть запроса и с привилегиями пользователя, выполняющего запрос, хотя функции определения безопасности могут использоваться для доступа к данным, недоступным вызывающему пользователю.</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Суперпользователи и роли с атрибутом BYPASSRLS всегда обходят систему безопасности строк при обращении к таблице. Владельцы таблиц обычно также обходят безопасность строк, хотя владелец таблицы может выбрать защиту строк с помощью ALTER TABLE ... ENABLE ROW LEVEL SECURITY.</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Включение и отключение защиты строк, а также добавление политик в таблицу всегда является привилегией только владельца таблицы.</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Политики создаются с помощью команды </w:t>
      </w:r>
      <w:hyperlink r:id="rId33" w:history="1">
        <w:r w:rsidRPr="0011757D">
          <w:rPr>
            <w:rFonts w:eastAsiaTheme="minorHAnsi"/>
            <w:sz w:val="28"/>
            <w:szCs w:val="28"/>
            <w:lang w:eastAsia="en-US"/>
          </w:rPr>
          <w:t>CREATE POLICY</w:t>
        </w:r>
      </w:hyperlink>
      <w:r w:rsidRPr="0011757D">
        <w:rPr>
          <w:rFonts w:eastAsiaTheme="minorHAnsi"/>
          <w:sz w:val="28"/>
          <w:szCs w:val="28"/>
          <w:lang w:eastAsia="en-US"/>
        </w:rPr>
        <w:t>, изменяются с помощью команды </w:t>
      </w:r>
      <w:hyperlink r:id="rId34" w:history="1">
        <w:r w:rsidRPr="0011757D">
          <w:rPr>
            <w:rFonts w:eastAsiaTheme="minorHAnsi"/>
            <w:sz w:val="28"/>
            <w:szCs w:val="28"/>
            <w:lang w:eastAsia="en-US"/>
          </w:rPr>
          <w:t>ALTER POLICY </w:t>
        </w:r>
      </w:hyperlink>
      <w:r w:rsidRPr="0011757D">
        <w:rPr>
          <w:rFonts w:eastAsiaTheme="minorHAnsi"/>
          <w:sz w:val="28"/>
          <w:szCs w:val="28"/>
          <w:lang w:eastAsia="en-US"/>
        </w:rPr>
        <w:t>и удаляются с помощью команды </w:t>
      </w:r>
      <w:hyperlink r:id="rId35" w:history="1">
        <w:r w:rsidRPr="0011757D">
          <w:rPr>
            <w:rFonts w:eastAsiaTheme="minorHAnsi"/>
            <w:sz w:val="28"/>
            <w:szCs w:val="28"/>
            <w:lang w:eastAsia="en-US"/>
          </w:rPr>
          <w:t>DROP POLICY</w:t>
        </w:r>
      </w:hyperlink>
      <w:r w:rsidRPr="0011757D">
        <w:rPr>
          <w:rFonts w:eastAsiaTheme="minorHAnsi"/>
          <w:sz w:val="28"/>
          <w:szCs w:val="28"/>
          <w:lang w:eastAsia="en-US"/>
        </w:rPr>
        <w:t>. Чтобы включить или отключить защиту строк для данной таблицы, используйте команду </w:t>
      </w:r>
      <w:hyperlink r:id="rId36" w:history="1">
        <w:r w:rsidRPr="0011757D">
          <w:rPr>
            <w:rFonts w:eastAsiaTheme="minorHAnsi"/>
            <w:sz w:val="28"/>
            <w:szCs w:val="28"/>
            <w:lang w:eastAsia="en-US"/>
          </w:rPr>
          <w:t>ALTER TABLE</w:t>
        </w:r>
      </w:hyperlink>
      <w:r w:rsidRPr="0011757D">
        <w:rPr>
          <w:rFonts w:eastAsiaTheme="minorHAnsi"/>
          <w:sz w:val="28"/>
          <w:szCs w:val="28"/>
          <w:lang w:eastAsia="en-US"/>
        </w:rPr>
        <w:t>.</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Каждая политика имеет имя, и для таблицы можно определить несколько политик. Поскольку политики зависят от таблицы, каждая политика для таблицы должна иметь уникальное имя. В разных таблицах могут быть политики с одинаковыми именами.</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Когда несколько политик применяются к данному запросу, они объединяются с помощью OR, чтобы строка была доступна, если это позволяет какая-либо политика. Это аналогично правилу, согласно которому данная роль имеет привилегии всех ролей, членом которых она является.</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В качестве простого примера рассмотрим, как создать политику для отношения «учетная запись», чтобы разрешить доступ к строкам только членам роли «менеджеры» и только строкам их учетных записей:</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CREATE TABLE accounts (manager text, company text, contact_email text);</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ALTER TABLE accounts ENABLE ROW LEVEL SECURITY;</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CREATE POLICY account_managers ON accounts TO managers</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 xml:space="preserve">    USING (manager = current_user);</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CREATE POLICY user_policy ON users</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 xml:space="preserve">    USING (user_name = current_user);</w:t>
      </w:r>
    </w:p>
    <w:p w:rsidR="002A206C" w:rsidRPr="0011757D" w:rsidRDefault="002A206C" w:rsidP="009263AA">
      <w:pPr>
        <w:shd w:val="clear" w:color="auto" w:fill="FFFFFF"/>
        <w:ind w:firstLine="709"/>
        <w:jc w:val="both"/>
        <w:rPr>
          <w:rFonts w:ascii="Times New Roman" w:hAnsi="Times New Roman" w:cs="Times New Roman"/>
          <w:sz w:val="28"/>
          <w:szCs w:val="28"/>
        </w:rPr>
      </w:pPr>
      <w:r w:rsidRPr="0011757D">
        <w:rPr>
          <w:rFonts w:ascii="Times New Roman" w:hAnsi="Times New Roman" w:cs="Times New Roman"/>
          <w:sz w:val="28"/>
          <w:szCs w:val="28"/>
        </w:rPr>
        <w:t>Ограничение относится к строкам, выбранных командой (так менеджер не может выбрать, обновить или удалить существующие строки, принадлежащие другой менеджер) и строк, измененных команд (так строки, принадлежащие другой менеджер не может быть создан посредством вставки или обновления).</w:t>
      </w:r>
    </w:p>
    <w:p w:rsidR="002A206C" w:rsidRPr="0011757D" w:rsidRDefault="002A206C" w:rsidP="009263AA">
      <w:pPr>
        <w:shd w:val="clear" w:color="auto" w:fill="FFFFFF"/>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Если роль не указана или используется специальное имя пользователя PUBLIC, политика применяется ко всем пользователям системы. Чтобы </w:t>
      </w:r>
      <w:r w:rsidRPr="0011757D">
        <w:rPr>
          <w:rFonts w:ascii="Times New Roman" w:hAnsi="Times New Roman" w:cs="Times New Roman"/>
          <w:sz w:val="28"/>
          <w:szCs w:val="28"/>
        </w:rPr>
        <w:lastRenderedPageBreak/>
        <w:t>разрешить всем пользователям доступ только к их собственной строке в таблице users, можно использовать простую политику:</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CREATE POLICY user_sel_policy ON users</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 xml:space="preserve">    FOR SELECT</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 xml:space="preserve">    USING (true);</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CREATE POLICY user_mod_policy ON users</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 xml:space="preserve">    USING (user_name = current_user);</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Чтобы использовать другую политику для строк, добавляемых в таблицу по сравнению с видимыми строками, можно объединить несколько политик. Эта пара политик позволит всем пользователям просматривать все строки в таблице users, но изменять только свои собственные:</w:t>
      </w:r>
    </w:p>
    <w:p w:rsidR="002A206C" w:rsidRPr="0011757D" w:rsidRDefault="002A206C" w:rsidP="009263AA">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0D0A0B"/>
          <w:sz w:val="28"/>
          <w:szCs w:val="28"/>
          <w:lang w:val="en-US" w:eastAsia="ru-RU"/>
        </w:rPr>
      </w:pPr>
      <w:r w:rsidRPr="0011757D">
        <w:rPr>
          <w:rFonts w:ascii="Times New Roman" w:eastAsia="Times New Roman" w:hAnsi="Times New Roman" w:cs="Times New Roman"/>
          <w:color w:val="0D0A0B"/>
          <w:sz w:val="28"/>
          <w:szCs w:val="28"/>
          <w:lang w:val="en-US" w:eastAsia="ru-RU"/>
        </w:rPr>
        <w:t>CREATE POLICY user_sel_policy ON users</w:t>
      </w:r>
    </w:p>
    <w:p w:rsidR="002A206C" w:rsidRPr="0011757D" w:rsidRDefault="002A206C" w:rsidP="009263AA">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0D0A0B"/>
          <w:sz w:val="28"/>
          <w:szCs w:val="28"/>
          <w:lang w:val="en-US" w:eastAsia="ru-RU"/>
        </w:rPr>
      </w:pPr>
      <w:r w:rsidRPr="0011757D">
        <w:rPr>
          <w:rFonts w:ascii="Times New Roman" w:eastAsia="Times New Roman" w:hAnsi="Times New Roman" w:cs="Times New Roman"/>
          <w:color w:val="0D0A0B"/>
          <w:sz w:val="28"/>
          <w:szCs w:val="28"/>
          <w:lang w:val="en-US" w:eastAsia="ru-RU"/>
        </w:rPr>
        <w:t xml:space="preserve">    FOR SELECT</w:t>
      </w:r>
    </w:p>
    <w:p w:rsidR="002A206C" w:rsidRPr="0011757D" w:rsidRDefault="002A206C" w:rsidP="009263AA">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0D0A0B"/>
          <w:sz w:val="28"/>
          <w:szCs w:val="28"/>
          <w:lang w:val="en-US" w:eastAsia="ru-RU"/>
        </w:rPr>
      </w:pPr>
      <w:r w:rsidRPr="0011757D">
        <w:rPr>
          <w:rFonts w:ascii="Times New Roman" w:eastAsia="Times New Roman" w:hAnsi="Times New Roman" w:cs="Times New Roman"/>
          <w:color w:val="0D0A0B"/>
          <w:sz w:val="28"/>
          <w:szCs w:val="28"/>
          <w:lang w:val="en-US" w:eastAsia="ru-RU"/>
        </w:rPr>
        <w:t xml:space="preserve">    USING (true);</w:t>
      </w:r>
    </w:p>
    <w:p w:rsidR="002A206C" w:rsidRPr="0011757D" w:rsidRDefault="002A206C" w:rsidP="009263AA">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0D0A0B"/>
          <w:sz w:val="28"/>
          <w:szCs w:val="28"/>
          <w:lang w:val="en-US" w:eastAsia="ru-RU"/>
        </w:rPr>
      </w:pPr>
      <w:r w:rsidRPr="0011757D">
        <w:rPr>
          <w:rFonts w:ascii="Times New Roman" w:eastAsia="Times New Roman" w:hAnsi="Times New Roman" w:cs="Times New Roman"/>
          <w:color w:val="0D0A0B"/>
          <w:sz w:val="28"/>
          <w:szCs w:val="28"/>
          <w:lang w:val="en-US" w:eastAsia="ru-RU"/>
        </w:rPr>
        <w:t>CREATE POLICY user_mod_policy ON users</w:t>
      </w:r>
    </w:p>
    <w:p w:rsidR="002A206C" w:rsidRPr="0011757D" w:rsidRDefault="002A206C" w:rsidP="009263AA">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0D0A0B"/>
          <w:sz w:val="28"/>
          <w:szCs w:val="28"/>
          <w:lang w:val="en-US" w:eastAsia="ru-RU"/>
        </w:rPr>
      </w:pPr>
      <w:r w:rsidRPr="0011757D">
        <w:rPr>
          <w:rFonts w:ascii="Times New Roman" w:eastAsia="Times New Roman" w:hAnsi="Times New Roman" w:cs="Times New Roman"/>
          <w:color w:val="0D0A0B"/>
          <w:sz w:val="28"/>
          <w:szCs w:val="28"/>
          <w:lang w:val="en-US" w:eastAsia="ru-RU"/>
        </w:rPr>
        <w:t xml:space="preserve">    USING (user_name = current_user);</w:t>
      </w:r>
    </w:p>
    <w:p w:rsidR="002A206C" w:rsidRPr="0011757D" w:rsidRDefault="002A206C" w:rsidP="009263AA">
      <w:pPr>
        <w:shd w:val="clear" w:color="auto" w:fill="FFFFFF"/>
        <w:ind w:firstLine="709"/>
        <w:jc w:val="both"/>
        <w:rPr>
          <w:rFonts w:ascii="Times New Roman" w:hAnsi="Times New Roman" w:cs="Times New Roman"/>
          <w:sz w:val="28"/>
          <w:szCs w:val="28"/>
        </w:rPr>
      </w:pPr>
      <w:r w:rsidRPr="0011757D">
        <w:rPr>
          <w:rFonts w:ascii="Times New Roman" w:hAnsi="Times New Roman" w:cs="Times New Roman"/>
          <w:sz w:val="28"/>
          <w:szCs w:val="28"/>
        </w:rPr>
        <w:t>В команде SELECT эти две политики объединяются с помощью OR, при этом результирующий эффект заключается в том, что могут быть выбраны все строки. В других типах команд применяется только вторая политика, так что эффекты остаются прежними.</w:t>
      </w:r>
    </w:p>
    <w:p w:rsidR="002A206C" w:rsidRPr="0011757D" w:rsidRDefault="002A206C" w:rsidP="009263AA">
      <w:pPr>
        <w:shd w:val="clear" w:color="auto" w:fill="FFFFFF"/>
        <w:ind w:firstLine="709"/>
        <w:jc w:val="both"/>
        <w:rPr>
          <w:rFonts w:ascii="Times New Roman" w:hAnsi="Times New Roman" w:cs="Times New Roman"/>
          <w:sz w:val="28"/>
          <w:szCs w:val="28"/>
        </w:rPr>
      </w:pPr>
      <w:r w:rsidRPr="0011757D">
        <w:rPr>
          <w:rFonts w:ascii="Times New Roman" w:hAnsi="Times New Roman" w:cs="Times New Roman"/>
          <w:sz w:val="28"/>
          <w:szCs w:val="28"/>
        </w:rPr>
        <w:t>Безопасность строк также можно отключить с помощью команды ALTER TABLE. Отключение защиты строк не удаляет политики, определенные в таблице; они просто игнорируются. Затем все строки таблицы становятся видимыми и изменяемыми в соответствии со стандартной системой привилегий SQL.</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Проверки ссылочной целостности, такие как ограничения по уникальному или первичному ключу и ссылки на внешний ключ, всегда обходят защиту строк для обеспечения целостности данных. При разработке схем и политик уровня строк необходимо соблюдать осторожность, чтобы избежать утечек информации «скрытого канала» через такие проверки ссылочной целостности.</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В некоторых контекстах важно убедиться, что безопасность строк не применяется. Например, при резервном копировании это может привести к катастрофическим последствиям, если безопасность строк приведет к тому, что некоторые строки будут опущены из резервной копии. В такой ситуации параметр конфигурации row_security можно отключить . Это само по себе не обходит безопасность строк; то, что он делает, вызывает ошибку, если результаты любого запроса будут отфильтрованы политикой. Затем можно исследовать и устранить причину ошибки.</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 xml:space="preserve">В приведенных выше примерах выражения политики учитывают только текущие значения в строке для доступа или обновления. Это самый простой и наиболее эффективный случай; когда это возможно, лучше всего разрабатывать приложения безопасности строк для работы таким образом. Если необходимо проконсультироваться с другими строками или другими таблицами для принятия решения о политике, это можно сделать с помощью sub-SELECTs или функций, содержащих SELECTs, в выражениях политики. Однако имейте в виду, что такой </w:t>
      </w:r>
      <w:r w:rsidRPr="0011757D">
        <w:rPr>
          <w:rFonts w:eastAsiaTheme="minorHAnsi"/>
          <w:sz w:val="28"/>
          <w:szCs w:val="28"/>
          <w:lang w:eastAsia="en-US"/>
        </w:rPr>
        <w:lastRenderedPageBreak/>
        <w:t>доступ может создать условия гонки, которые могут позволить утечку информации, если не принять меры предосторожности. В качестве примера рассмотрим следующую структуру таблицы:</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rPr>
      </w:pPr>
      <w:r w:rsidRPr="0011757D">
        <w:rPr>
          <w:rFonts w:ascii="Times New Roman" w:hAnsi="Times New Roman" w:cs="Times New Roman"/>
          <w:color w:val="0D0A0B"/>
          <w:sz w:val="28"/>
          <w:szCs w:val="28"/>
        </w:rPr>
        <w:t xml:space="preserve">-- </w:t>
      </w:r>
      <w:r w:rsidRPr="0011757D">
        <w:rPr>
          <w:rFonts w:ascii="Times New Roman" w:hAnsi="Times New Roman" w:cs="Times New Roman"/>
          <w:color w:val="0D0A0B"/>
          <w:sz w:val="28"/>
          <w:szCs w:val="28"/>
          <w:lang w:val="en-US"/>
        </w:rPr>
        <w:t>definition</w:t>
      </w:r>
      <w:r w:rsidRPr="0011757D">
        <w:rPr>
          <w:rFonts w:ascii="Times New Roman" w:hAnsi="Times New Roman" w:cs="Times New Roman"/>
          <w:color w:val="0D0A0B"/>
          <w:sz w:val="28"/>
          <w:szCs w:val="28"/>
        </w:rPr>
        <w:t xml:space="preserve"> </w:t>
      </w:r>
      <w:r w:rsidRPr="0011757D">
        <w:rPr>
          <w:rFonts w:ascii="Times New Roman" w:hAnsi="Times New Roman" w:cs="Times New Roman"/>
          <w:color w:val="0D0A0B"/>
          <w:sz w:val="28"/>
          <w:szCs w:val="28"/>
          <w:lang w:val="en-US"/>
        </w:rPr>
        <w:t>of</w:t>
      </w:r>
      <w:r w:rsidRPr="0011757D">
        <w:rPr>
          <w:rFonts w:ascii="Times New Roman" w:hAnsi="Times New Roman" w:cs="Times New Roman"/>
          <w:color w:val="0D0A0B"/>
          <w:sz w:val="28"/>
          <w:szCs w:val="28"/>
        </w:rPr>
        <w:t xml:space="preserve"> </w:t>
      </w:r>
      <w:r w:rsidRPr="0011757D">
        <w:rPr>
          <w:rFonts w:ascii="Times New Roman" w:hAnsi="Times New Roman" w:cs="Times New Roman"/>
          <w:color w:val="0D0A0B"/>
          <w:sz w:val="28"/>
          <w:szCs w:val="28"/>
          <w:lang w:val="en-US"/>
        </w:rPr>
        <w:t>privilege</w:t>
      </w:r>
      <w:r w:rsidRPr="0011757D">
        <w:rPr>
          <w:rFonts w:ascii="Times New Roman" w:hAnsi="Times New Roman" w:cs="Times New Roman"/>
          <w:color w:val="0D0A0B"/>
          <w:sz w:val="28"/>
          <w:szCs w:val="28"/>
        </w:rPr>
        <w:t xml:space="preserve"> </w:t>
      </w:r>
      <w:r w:rsidRPr="0011757D">
        <w:rPr>
          <w:rFonts w:ascii="Times New Roman" w:hAnsi="Times New Roman" w:cs="Times New Roman"/>
          <w:color w:val="0D0A0B"/>
          <w:sz w:val="28"/>
          <w:szCs w:val="28"/>
          <w:lang w:val="en-US"/>
        </w:rPr>
        <w:t>groups</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CREATE TABLE groups (group_id int PRIMARY KEY,</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 xml:space="preserve">                     group_name text NOT NULL);</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INSERT INTO groups VALUES</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 xml:space="preserve">  (1, 'low'),</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 xml:space="preserve">  (2, 'medium'),</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 xml:space="preserve">  (5, 'high');</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GRANT ALL ON groups TO alice;  -- alice is the administrator</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GRANT SELECT ON groups TO public;</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 definition of users' privilege levels</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CREATE TABLE users (user_name text PRIMARY KEY,</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 xml:space="preserve">                    group_id int NOT NULL REFERENCES groups);</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INSERT INTO users VALUES</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 xml:space="preserve">  ('alice', 5),</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 xml:space="preserve">  ('bob', 2),</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 xml:space="preserve">  ('mallory', 2);</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GRANT ALL ON users TO alice;</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GRANT SELECT ON users TO public;</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 table holding the information to be protected</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CREATE TABLE information (info text,</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 xml:space="preserve">                          group_id int NOT NULL REFERENCES groups);</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INSERT INTO information VALUES</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 xml:space="preserve">  ('barely secret', 1),</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 xml:space="preserve">  ('slightly secret', 2),</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 xml:space="preserve">  ('very secret', 5);</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ALTER TABLE information ENABLE ROW LEVEL SECURITY;</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 a row should be visible to/updatable by users whose security group_id is</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 greater than or equal to the row's group_id</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CREATE POLICY fp_s ON information FOR SELECT</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 xml:space="preserve">  USING (group_id &lt;= (SELECT group_id FROM users WHERE user_name = current_user));</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CREATE POLICY fp_u ON information FOR UPDATE</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lastRenderedPageBreak/>
        <w:t xml:space="preserve">  USING (group_id &lt;= (SELECT group_id FROM users WHERE user_name = current_user));</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 we rely only on RLS to protect the information table</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GRANT ALL ON information TO public;</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Теперь предположим, что alice хочет изменить «слегка секретную» информацию, но решает, что mallory не следует доверять новому содержанию этой строки, поэтому она делает:</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BEGIN;</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UPDATE users SET group_id = 1 WHERE user_name = 'mallory';</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UPDATE information SET info = 'secret from mallory' WHERE group_id = 2;</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rPr>
      </w:pPr>
      <w:r w:rsidRPr="0011757D">
        <w:rPr>
          <w:rFonts w:ascii="Times New Roman" w:hAnsi="Times New Roman" w:cs="Times New Roman"/>
          <w:color w:val="0D0A0B"/>
          <w:sz w:val="28"/>
          <w:szCs w:val="28"/>
          <w:lang w:val="en-US"/>
        </w:rPr>
        <w:t>COMMIT</w:t>
      </w:r>
      <w:r w:rsidRPr="0011757D">
        <w:rPr>
          <w:rFonts w:ascii="Times New Roman" w:hAnsi="Times New Roman" w:cs="Times New Roman"/>
          <w:color w:val="0D0A0B"/>
          <w:sz w:val="28"/>
          <w:szCs w:val="28"/>
        </w:rPr>
        <w:t>;</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Это выглядит безопасным; нет окна, в котором mallory должна видеть строку «секрет от mallory». Однако здесь есть расовые условия. Если mallory одновременно делает, скажем,</w:t>
      </w:r>
    </w:p>
    <w:p w:rsidR="002A206C" w:rsidRPr="0011757D" w:rsidRDefault="002A206C" w:rsidP="009263AA">
      <w:pPr>
        <w:pStyle w:val="HTML0"/>
        <w:pBdr>
          <w:top w:val="single" w:sz="6" w:space="0" w:color="CED4DA"/>
          <w:left w:val="single" w:sz="6" w:space="0" w:color="CED4DA"/>
          <w:bottom w:val="single" w:sz="6" w:space="0" w:color="CED4DA"/>
          <w:right w:val="single" w:sz="6" w:space="0" w:color="CED4DA"/>
        </w:pBdr>
        <w:ind w:firstLine="709"/>
        <w:jc w:val="both"/>
        <w:rPr>
          <w:rFonts w:ascii="Times New Roman" w:hAnsi="Times New Roman" w:cs="Times New Roman"/>
          <w:color w:val="0D0A0B"/>
          <w:sz w:val="28"/>
          <w:szCs w:val="28"/>
          <w:lang w:val="en-US"/>
        </w:rPr>
      </w:pPr>
      <w:r w:rsidRPr="0011757D">
        <w:rPr>
          <w:rFonts w:ascii="Times New Roman" w:hAnsi="Times New Roman" w:cs="Times New Roman"/>
          <w:color w:val="0D0A0B"/>
          <w:sz w:val="28"/>
          <w:szCs w:val="28"/>
          <w:lang w:val="en-US"/>
        </w:rPr>
        <w:t>SELECT * FROM information WHERE group_id = 2 FOR UPDATE;</w:t>
      </w:r>
    </w:p>
    <w:p w:rsidR="002A206C" w:rsidRPr="0011757D" w:rsidRDefault="002A206C" w:rsidP="009263AA">
      <w:pPr>
        <w:shd w:val="clear" w:color="auto" w:fill="FFFFFF"/>
        <w:ind w:firstLine="709"/>
        <w:jc w:val="both"/>
        <w:rPr>
          <w:rFonts w:ascii="Times New Roman" w:hAnsi="Times New Roman" w:cs="Times New Roman"/>
          <w:sz w:val="28"/>
          <w:szCs w:val="28"/>
        </w:rPr>
      </w:pPr>
      <w:r w:rsidRPr="0011757D">
        <w:rPr>
          <w:rFonts w:ascii="Times New Roman" w:hAnsi="Times New Roman" w:cs="Times New Roman"/>
          <w:sz w:val="28"/>
          <w:szCs w:val="28"/>
        </w:rPr>
        <w:t>и ее транзакция в режиме Read COMMITTED, она может видеть «секрет от mallory». Это происходит, если ее транзакция достигает информационной строки сразу после alice. Он блокирует ожидание транзакции Алисы для фиксации, а затем извлекает обновленное содержимое строки благодаря предложению FOR UPDATE. Однако он не извлекает обновленную строку для неявного выбора от пользователей, поскольку этот подвыборка не была для обновления; вместо этого строка пользователей считывается с моментальным снимком, сделанным в начале запроса. Поэтому выражение политики проверяет старое значение mallory's уровень привилегий и позволяет ей видеть обновленную строку.</w:t>
      </w:r>
    </w:p>
    <w:p w:rsidR="002A206C" w:rsidRPr="0011757D" w:rsidRDefault="002A206C" w:rsidP="009263AA">
      <w:pPr>
        <w:shd w:val="clear" w:color="auto" w:fill="FFFFFF"/>
        <w:ind w:firstLine="709"/>
        <w:jc w:val="both"/>
        <w:rPr>
          <w:rFonts w:ascii="Times New Roman" w:hAnsi="Times New Roman" w:cs="Times New Roman"/>
          <w:sz w:val="28"/>
          <w:szCs w:val="28"/>
        </w:rPr>
      </w:pPr>
      <w:r w:rsidRPr="0011757D">
        <w:rPr>
          <w:rFonts w:ascii="Times New Roman" w:hAnsi="Times New Roman" w:cs="Times New Roman"/>
          <w:sz w:val="28"/>
          <w:szCs w:val="28"/>
        </w:rPr>
        <w:t>Существует несколько способов обойти эту проблему. Один простой ответ – использовать SELECT ...</w:t>
      </w:r>
      <w:r w:rsidRPr="0011757D">
        <w:rPr>
          <w:rStyle w:val="50"/>
          <w:rFonts w:ascii="Times New Roman" w:eastAsiaTheme="minorHAnsi" w:hAnsi="Times New Roman" w:cs="Times New Roman"/>
          <w:color w:val="0D0A0B"/>
          <w:sz w:val="28"/>
          <w:szCs w:val="28"/>
        </w:rPr>
        <w:t xml:space="preserve"> </w:t>
      </w:r>
      <w:r w:rsidRPr="0011757D">
        <w:rPr>
          <w:rFonts w:ascii="Times New Roman" w:hAnsi="Times New Roman" w:cs="Times New Roman"/>
          <w:sz w:val="28"/>
          <w:szCs w:val="28"/>
        </w:rPr>
        <w:t>FOR SHARE in sub-SELECTs Однако это требует предоставления привилегий обновления в таблице ссылок (здесь пользователи) для затронутых пользователей, что может быть нежелательным. Кроме того, одновременное использование блокировок общего доступа к строкам в ссылочной таблице может создать проблемы с производительностью, особенно если ее обновления происходят часто. Другим решением, практичным, если обновления ссылочной таблицы происходят нечасто, является монопольная блокировка ссылочной таблицы при ее обновлении, чтобы никакие параллельные транзакции не могли проверять старые значения строк. Или можно просто дождаться завершения всех параллельных транзакций после фиксации обновления ссылочной таблицы и внесения изменений, зависящих от новой ситуации безопасности.</w:t>
      </w:r>
    </w:p>
    <w:p w:rsidR="002A206C" w:rsidRPr="0011757D" w:rsidRDefault="002A206C" w:rsidP="009263AA">
      <w:pPr>
        <w:ind w:firstLine="709"/>
        <w:jc w:val="both"/>
        <w:rPr>
          <w:rFonts w:ascii="Times New Roman" w:hAnsi="Times New Roman" w:cs="Times New Roman"/>
          <w:sz w:val="28"/>
          <w:szCs w:val="28"/>
          <w:lang w:val="en-US"/>
        </w:rPr>
      </w:pPr>
      <w:r w:rsidRPr="0011757D">
        <w:rPr>
          <w:rFonts w:ascii="Times New Roman" w:hAnsi="Times New Roman" w:cs="Times New Roman"/>
          <w:sz w:val="28"/>
          <w:szCs w:val="28"/>
        </w:rPr>
        <w:t>Более</w:t>
      </w:r>
      <w:r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подробная</w:t>
      </w:r>
      <w:r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информация</w:t>
      </w:r>
      <w:r w:rsidRPr="0011757D">
        <w:rPr>
          <w:rFonts w:ascii="Times New Roman" w:hAnsi="Times New Roman" w:cs="Times New Roman"/>
          <w:sz w:val="28"/>
          <w:szCs w:val="28"/>
          <w:lang w:val="en-US"/>
        </w:rPr>
        <w:t xml:space="preserve">: </w:t>
      </w:r>
      <w:hyperlink r:id="rId37" w:tgtFrame="_blank" w:history="1">
        <w:r w:rsidRPr="0011757D">
          <w:rPr>
            <w:rStyle w:val="a7"/>
            <w:rFonts w:ascii="Times New Roman" w:hAnsi="Times New Roman" w:cs="Times New Roman"/>
            <w:color w:val="551A8B"/>
            <w:sz w:val="28"/>
            <w:szCs w:val="28"/>
            <w:shd w:val="clear" w:color="auto" w:fill="FFFFFF"/>
            <w:lang w:val="en-US"/>
          </w:rPr>
          <w:t>Postg</w:t>
        </w:r>
        <w:r w:rsidRPr="0011757D">
          <w:rPr>
            <w:rStyle w:val="a7"/>
            <w:rFonts w:ascii="Times New Roman" w:hAnsi="Times New Roman" w:cs="Times New Roman"/>
            <w:color w:val="551A8B"/>
            <w:sz w:val="28"/>
            <w:szCs w:val="28"/>
            <w:shd w:val="clear" w:color="auto" w:fill="FFFFFF"/>
            <w:lang w:val="en-US"/>
          </w:rPr>
          <w:t>r</w:t>
        </w:r>
        <w:r w:rsidRPr="0011757D">
          <w:rPr>
            <w:rStyle w:val="a7"/>
            <w:rFonts w:ascii="Times New Roman" w:hAnsi="Times New Roman" w:cs="Times New Roman"/>
            <w:color w:val="551A8B"/>
            <w:sz w:val="28"/>
            <w:szCs w:val="28"/>
            <w:shd w:val="clear" w:color="auto" w:fill="FFFFFF"/>
            <w:lang w:val="en-US"/>
          </w:rPr>
          <w:t>eSQL: Documentation: 9.5: Row Security Policies</w:t>
        </w:r>
      </w:hyperlink>
    </w:p>
    <w:p w:rsidR="002A206C" w:rsidRPr="0011757D" w:rsidRDefault="002A206C" w:rsidP="009263AA">
      <w:pPr>
        <w:ind w:firstLine="709"/>
        <w:jc w:val="both"/>
        <w:rPr>
          <w:rFonts w:ascii="Times New Roman" w:hAnsi="Times New Roman" w:cs="Times New Roman"/>
          <w:sz w:val="28"/>
          <w:szCs w:val="28"/>
          <w:lang w:val="en-US"/>
        </w:rPr>
      </w:pPr>
    </w:p>
    <w:p w:rsidR="002A206C" w:rsidRPr="0011757D" w:rsidRDefault="002A206C" w:rsidP="009263AA">
      <w:pPr>
        <w:pStyle w:val="4"/>
        <w:spacing w:after="0" w:line="240" w:lineRule="auto"/>
        <w:ind w:left="0" w:right="0" w:firstLine="709"/>
        <w:jc w:val="both"/>
        <w:rPr>
          <w:i/>
          <w:color w:val="auto"/>
          <w:szCs w:val="28"/>
        </w:rPr>
      </w:pPr>
      <w:r w:rsidRPr="0011757D">
        <w:rPr>
          <w:color w:val="auto"/>
          <w:szCs w:val="28"/>
        </w:rPr>
        <w:lastRenderedPageBreak/>
        <w:t xml:space="preserve">5. Оборудование </w:t>
      </w:r>
    </w:p>
    <w:p w:rsidR="002A206C" w:rsidRPr="0011757D" w:rsidRDefault="002A206C" w:rsidP="009263AA">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Оборудование: персональный компьютер с установленной операционной системой Windows XP/7/8, браузер (Например, InternetExplorer, GoogleChrome, Opera), СУБД </w:t>
      </w:r>
      <w:r w:rsidRPr="0011757D">
        <w:rPr>
          <w:rFonts w:ascii="Times New Roman" w:hAnsi="Times New Roman" w:cs="Times New Roman"/>
          <w:sz w:val="28"/>
          <w:szCs w:val="28"/>
          <w:lang w:val="en-US"/>
        </w:rPr>
        <w:t>PostgreSQL</w:t>
      </w:r>
      <w:r w:rsidRPr="0011757D">
        <w:rPr>
          <w:rFonts w:ascii="Times New Roman" w:hAnsi="Times New Roman" w:cs="Times New Roman"/>
          <w:sz w:val="28"/>
          <w:szCs w:val="28"/>
        </w:rPr>
        <w:t xml:space="preserve">. </w:t>
      </w:r>
    </w:p>
    <w:p w:rsidR="002A206C" w:rsidRPr="0011757D" w:rsidRDefault="002A206C" w:rsidP="009263AA">
      <w:pPr>
        <w:ind w:firstLine="709"/>
        <w:jc w:val="both"/>
        <w:rPr>
          <w:rFonts w:ascii="Times New Roman" w:hAnsi="Times New Roman" w:cs="Times New Roman"/>
          <w:b/>
          <w:sz w:val="28"/>
          <w:szCs w:val="28"/>
        </w:rPr>
      </w:pPr>
    </w:p>
    <w:p w:rsidR="002A206C" w:rsidRPr="0011757D" w:rsidRDefault="002A206C" w:rsidP="009263AA">
      <w:pPr>
        <w:tabs>
          <w:tab w:val="left" w:pos="1276"/>
        </w:tabs>
        <w:ind w:firstLine="709"/>
        <w:jc w:val="both"/>
        <w:rPr>
          <w:rFonts w:ascii="Times New Roman" w:hAnsi="Times New Roman" w:cs="Times New Roman"/>
          <w:b/>
          <w:sz w:val="28"/>
          <w:szCs w:val="28"/>
        </w:rPr>
      </w:pPr>
      <w:r w:rsidRPr="0011757D">
        <w:rPr>
          <w:rFonts w:ascii="Times New Roman" w:hAnsi="Times New Roman" w:cs="Times New Roman"/>
          <w:b/>
          <w:sz w:val="28"/>
          <w:szCs w:val="28"/>
        </w:rPr>
        <w:t xml:space="preserve">6. Задание на работу </w:t>
      </w:r>
    </w:p>
    <w:p w:rsidR="002A206C" w:rsidRPr="0011757D" w:rsidRDefault="002A206C" w:rsidP="009263AA">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В этой работе должен быть реализован принцип защиты данных на уровне строк. Каждая строке и каждому пользователю назначается метка. Пользователь может получить строку таблицы только если его метка и метка строки соответствуют.</w:t>
      </w:r>
    </w:p>
    <w:p w:rsidR="002A206C" w:rsidRPr="0011757D" w:rsidRDefault="002A206C" w:rsidP="009263AA">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Создайте:</w:t>
      </w:r>
    </w:p>
    <w:p w:rsidR="002A206C" w:rsidRPr="0011757D" w:rsidRDefault="002A206C" w:rsidP="009263AA">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1. Таблицу меток.</w:t>
      </w:r>
    </w:p>
    <w:p w:rsidR="002A206C" w:rsidRPr="0011757D" w:rsidRDefault="002A206C" w:rsidP="009263AA">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2. Таблицу соответствия имени пользователя и метки.</w:t>
      </w:r>
    </w:p>
    <w:p w:rsidR="002A206C" w:rsidRPr="0011757D" w:rsidRDefault="002A206C" w:rsidP="009263AA">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3. Дополнительной столбец в защищаемой таблице, содержащий метку строки.</w:t>
      </w:r>
    </w:p>
    <w:p w:rsidR="002A206C" w:rsidRPr="0011757D" w:rsidRDefault="002A206C" w:rsidP="009263AA">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4. Представление, выбирающее для пользователя только принадлежащих ему данных. Для этого необходимо использовать ключевое слово USER (оно содержит имя ткущего подключенного пользователя).</w:t>
      </w:r>
    </w:p>
    <w:p w:rsidR="002A206C" w:rsidRPr="0011757D" w:rsidRDefault="002A206C" w:rsidP="009263AA">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5. Триггер INSERT для представления, заполняющий дополнительный столбец в защищаемой таблице в зависимости от метки текущего пользователя.</w:t>
      </w:r>
    </w:p>
    <w:p w:rsidR="002A206C" w:rsidRPr="0011757D" w:rsidRDefault="002A206C" w:rsidP="009263AA">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6. А потом сделайте то же самое с использованием встроенной в PostgreSQL+ защиту на уровне строк.</w:t>
      </w:r>
    </w:p>
    <w:p w:rsidR="002A206C" w:rsidRPr="0011757D" w:rsidRDefault="002A206C" w:rsidP="009263AA">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В работе приведите:</w:t>
      </w:r>
    </w:p>
    <w:p w:rsidR="002A206C" w:rsidRPr="0011757D" w:rsidRDefault="002A206C" w:rsidP="009263AA">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1. Запросы на создание необходимых объектов.</w:t>
      </w:r>
    </w:p>
    <w:p w:rsidR="002A206C" w:rsidRPr="0011757D" w:rsidRDefault="002A206C" w:rsidP="009263AA">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2. Проверочные запросы от имени двух разных пользователей.</w:t>
      </w:r>
    </w:p>
    <w:p w:rsidR="002A206C" w:rsidRPr="0011757D" w:rsidRDefault="002A206C" w:rsidP="009263AA">
      <w:pPr>
        <w:ind w:firstLine="709"/>
        <w:jc w:val="both"/>
        <w:rPr>
          <w:rFonts w:ascii="Times New Roman" w:hAnsi="Times New Roman" w:cs="Times New Roman"/>
          <w:sz w:val="28"/>
          <w:szCs w:val="28"/>
        </w:rPr>
      </w:pPr>
    </w:p>
    <w:p w:rsidR="002A206C" w:rsidRPr="0011757D" w:rsidRDefault="002A206C" w:rsidP="009263AA">
      <w:pPr>
        <w:ind w:firstLine="709"/>
        <w:jc w:val="both"/>
        <w:rPr>
          <w:rFonts w:ascii="Times New Roman" w:hAnsi="Times New Roman" w:cs="Times New Roman"/>
          <w:b/>
          <w:sz w:val="28"/>
          <w:szCs w:val="28"/>
        </w:rPr>
      </w:pPr>
      <w:r w:rsidRPr="0011757D">
        <w:rPr>
          <w:rFonts w:ascii="Times New Roman" w:hAnsi="Times New Roman" w:cs="Times New Roman"/>
          <w:b/>
          <w:sz w:val="28"/>
          <w:szCs w:val="28"/>
        </w:rPr>
        <w:t>7. Контрольные вопросы</w:t>
      </w:r>
    </w:p>
    <w:p w:rsidR="002A206C" w:rsidRPr="0011757D" w:rsidRDefault="002A206C" w:rsidP="009263AA">
      <w:pPr>
        <w:pStyle w:val="-"/>
        <w:numPr>
          <w:ilvl w:val="0"/>
          <w:numId w:val="44"/>
        </w:numPr>
        <w:spacing w:line="240" w:lineRule="auto"/>
        <w:ind w:left="0" w:firstLine="709"/>
        <w:rPr>
          <w:lang w:eastAsia="ru-RU"/>
        </w:rPr>
      </w:pPr>
      <w:r w:rsidRPr="0011757D">
        <w:rPr>
          <w:lang w:eastAsia="ru-RU"/>
        </w:rPr>
        <w:t>Какие подходы к вопросу обеспечения безопасности данных поддерживаются в современных СУБД.</w:t>
      </w:r>
    </w:p>
    <w:p w:rsidR="002A206C" w:rsidRPr="0011757D" w:rsidRDefault="002A206C" w:rsidP="009263AA">
      <w:pPr>
        <w:pStyle w:val="-"/>
        <w:numPr>
          <w:ilvl w:val="0"/>
          <w:numId w:val="44"/>
        </w:numPr>
        <w:spacing w:line="240" w:lineRule="auto"/>
        <w:ind w:left="0" w:firstLine="709"/>
        <w:rPr>
          <w:lang w:eastAsia="ru-RU"/>
        </w:rPr>
      </w:pPr>
      <w:r w:rsidRPr="0011757D">
        <w:rPr>
          <w:lang w:eastAsia="ru-RU"/>
        </w:rPr>
        <w:t>К какой группе по умолчанию относится вновь созданный пользователь?</w:t>
      </w:r>
    </w:p>
    <w:p w:rsidR="002A206C" w:rsidRPr="0011757D" w:rsidRDefault="002A206C" w:rsidP="009263AA">
      <w:pPr>
        <w:pStyle w:val="-"/>
        <w:numPr>
          <w:ilvl w:val="0"/>
          <w:numId w:val="44"/>
        </w:numPr>
        <w:spacing w:line="240" w:lineRule="auto"/>
        <w:ind w:left="0" w:firstLine="709"/>
        <w:rPr>
          <w:lang w:eastAsia="ru-RU"/>
        </w:rPr>
      </w:pPr>
      <w:r w:rsidRPr="0011757D">
        <w:rPr>
          <w:lang w:eastAsia="ru-RU"/>
        </w:rPr>
        <w:t>Какой оператор используется для предоставления привилегий? Приведите примеры.</w:t>
      </w:r>
    </w:p>
    <w:p w:rsidR="002A206C" w:rsidRPr="0011757D" w:rsidRDefault="002A206C" w:rsidP="009263AA">
      <w:pPr>
        <w:pStyle w:val="-"/>
        <w:numPr>
          <w:ilvl w:val="0"/>
          <w:numId w:val="44"/>
        </w:numPr>
        <w:spacing w:line="240" w:lineRule="auto"/>
        <w:ind w:left="0" w:firstLine="709"/>
        <w:rPr>
          <w:lang w:eastAsia="ru-RU"/>
        </w:rPr>
      </w:pPr>
      <w:r w:rsidRPr="0011757D">
        <w:rPr>
          <w:lang w:eastAsia="ru-RU"/>
        </w:rPr>
        <w:t>Какой оператор используется для отмены ранее назначенных привилегий? Приведите примеры.</w:t>
      </w:r>
    </w:p>
    <w:p w:rsidR="002A206C" w:rsidRPr="0011757D" w:rsidRDefault="002A206C" w:rsidP="009263AA">
      <w:pPr>
        <w:pStyle w:val="-"/>
        <w:numPr>
          <w:ilvl w:val="0"/>
          <w:numId w:val="44"/>
        </w:numPr>
        <w:spacing w:line="240" w:lineRule="auto"/>
        <w:ind w:left="0" w:firstLine="709"/>
        <w:rPr>
          <w:lang w:eastAsia="ru-RU"/>
        </w:rPr>
      </w:pPr>
      <w:r w:rsidRPr="0011757D">
        <w:rPr>
          <w:lang w:eastAsia="ru-RU"/>
        </w:rPr>
        <w:t>Что такое ограничения полей, ограничение таблиц? Как они используются и для чего?</w:t>
      </w:r>
    </w:p>
    <w:p w:rsidR="002A206C" w:rsidRPr="0011757D" w:rsidRDefault="002A206C" w:rsidP="00326A8F">
      <w:pPr>
        <w:ind w:firstLine="709"/>
        <w:rPr>
          <w:rFonts w:ascii="Times New Roman" w:hAnsi="Times New Roman" w:cs="Times New Roman"/>
          <w:sz w:val="28"/>
          <w:szCs w:val="28"/>
          <w:lang w:eastAsia="ru-RU"/>
        </w:rPr>
      </w:pPr>
      <w:r w:rsidRPr="0011757D">
        <w:rPr>
          <w:rFonts w:ascii="Times New Roman" w:hAnsi="Times New Roman" w:cs="Times New Roman"/>
          <w:sz w:val="28"/>
          <w:szCs w:val="28"/>
          <w:lang w:eastAsia="ru-RU"/>
        </w:rPr>
        <w:br w:type="page"/>
      </w:r>
    </w:p>
    <w:p w:rsidR="002A206C" w:rsidRPr="0011757D" w:rsidRDefault="002A206C" w:rsidP="00326A8F">
      <w:pPr>
        <w:ind w:firstLine="709"/>
        <w:jc w:val="center"/>
        <w:outlineLvl w:val="0"/>
        <w:rPr>
          <w:rFonts w:ascii="Times New Roman" w:eastAsia="Times New Roman" w:hAnsi="Times New Roman" w:cs="Times New Roman"/>
          <w:b/>
          <w:color w:val="000000" w:themeColor="text1"/>
          <w:sz w:val="28"/>
          <w:szCs w:val="28"/>
          <w:lang w:eastAsia="ru-RU"/>
        </w:rPr>
      </w:pPr>
      <w:bookmarkStart w:id="42" w:name="_Toc16601091"/>
      <w:bookmarkStart w:id="43" w:name="_Toc18416088"/>
      <w:r w:rsidRPr="0011757D">
        <w:rPr>
          <w:rFonts w:ascii="Times New Roman" w:eastAsia="Times New Roman" w:hAnsi="Times New Roman" w:cs="Times New Roman"/>
          <w:b/>
          <w:color w:val="000000" w:themeColor="text1"/>
          <w:sz w:val="28"/>
          <w:szCs w:val="28"/>
          <w:lang w:eastAsia="ru-RU"/>
        </w:rPr>
        <w:lastRenderedPageBreak/>
        <w:t>Лабораторная работа №</w:t>
      </w:r>
      <w:bookmarkEnd w:id="42"/>
      <w:r w:rsidR="00580743" w:rsidRPr="0011757D">
        <w:rPr>
          <w:rFonts w:ascii="Times New Roman" w:eastAsia="Times New Roman" w:hAnsi="Times New Roman" w:cs="Times New Roman"/>
          <w:b/>
          <w:color w:val="000000" w:themeColor="text1"/>
          <w:sz w:val="28"/>
          <w:szCs w:val="28"/>
          <w:lang w:eastAsia="ru-RU"/>
        </w:rPr>
        <w:t>17</w:t>
      </w:r>
      <w:bookmarkEnd w:id="43"/>
    </w:p>
    <w:p w:rsidR="002A206C" w:rsidRPr="0011757D" w:rsidRDefault="002A206C" w:rsidP="00580743">
      <w:pPr>
        <w:ind w:firstLine="709"/>
        <w:jc w:val="center"/>
        <w:rPr>
          <w:rFonts w:ascii="Times New Roman" w:hAnsi="Times New Roman" w:cs="Times New Roman"/>
          <w:b/>
          <w:sz w:val="28"/>
          <w:szCs w:val="28"/>
        </w:rPr>
      </w:pPr>
      <w:bookmarkStart w:id="44" w:name="_Toc434796366"/>
      <w:bookmarkStart w:id="45" w:name="_Toc16601092"/>
      <w:r w:rsidRPr="0011757D">
        <w:rPr>
          <w:rFonts w:ascii="Times New Roman" w:hAnsi="Times New Roman" w:cs="Times New Roman"/>
          <w:b/>
          <w:sz w:val="28"/>
          <w:szCs w:val="28"/>
        </w:rPr>
        <w:t>Транзакции</w:t>
      </w:r>
      <w:bookmarkEnd w:id="44"/>
      <w:r w:rsidRPr="0011757D">
        <w:rPr>
          <w:rFonts w:ascii="Times New Roman" w:hAnsi="Times New Roman" w:cs="Times New Roman"/>
          <w:b/>
          <w:sz w:val="28"/>
          <w:szCs w:val="28"/>
        </w:rPr>
        <w:t xml:space="preserve"> и блокировки</w:t>
      </w:r>
      <w:bookmarkEnd w:id="45"/>
    </w:p>
    <w:p w:rsidR="002A206C" w:rsidRPr="0011757D" w:rsidRDefault="002A206C" w:rsidP="00326A8F">
      <w:pPr>
        <w:ind w:firstLine="709"/>
        <w:jc w:val="center"/>
        <w:outlineLvl w:val="0"/>
        <w:rPr>
          <w:rFonts w:ascii="Times New Roman" w:hAnsi="Times New Roman" w:cs="Times New Roman"/>
          <w:b/>
          <w:sz w:val="28"/>
          <w:szCs w:val="28"/>
        </w:rPr>
      </w:pPr>
    </w:p>
    <w:p w:rsidR="002A206C" w:rsidRPr="0011757D" w:rsidRDefault="002A206C" w:rsidP="00326A8F">
      <w:pPr>
        <w:ind w:firstLine="709"/>
        <w:rPr>
          <w:rFonts w:ascii="Times New Roman" w:hAnsi="Times New Roman" w:cs="Times New Roman"/>
          <w:b/>
          <w:sz w:val="28"/>
          <w:szCs w:val="28"/>
        </w:rPr>
      </w:pPr>
      <w:r w:rsidRPr="0011757D">
        <w:rPr>
          <w:rFonts w:ascii="Times New Roman" w:hAnsi="Times New Roman" w:cs="Times New Roman"/>
          <w:b/>
          <w:sz w:val="28"/>
          <w:szCs w:val="28"/>
        </w:rPr>
        <w:t>1. Цель и задачи работы</w:t>
      </w:r>
    </w:p>
    <w:p w:rsidR="002A206C" w:rsidRPr="0011757D" w:rsidRDefault="002A206C" w:rsidP="00326A8F">
      <w:pPr>
        <w:pStyle w:val="a4"/>
        <w:tabs>
          <w:tab w:val="left" w:pos="1276"/>
        </w:tabs>
        <w:ind w:left="0" w:firstLine="709"/>
        <w:rPr>
          <w:rFonts w:ascii="Times New Roman" w:hAnsi="Times New Roman" w:cs="Times New Roman"/>
          <w:sz w:val="28"/>
          <w:szCs w:val="28"/>
        </w:rPr>
      </w:pPr>
      <w:r w:rsidRPr="0011757D">
        <w:rPr>
          <w:rFonts w:ascii="Times New Roman" w:hAnsi="Times New Roman" w:cs="Times New Roman"/>
          <w:sz w:val="28"/>
          <w:szCs w:val="28"/>
        </w:rPr>
        <w:t>Целью лабораторной работы является изучение понятия целостности базы данных, выполнение транзакций.</w:t>
      </w:r>
    </w:p>
    <w:p w:rsidR="002A206C" w:rsidRPr="0011757D" w:rsidRDefault="002A206C" w:rsidP="00326A8F">
      <w:pPr>
        <w:pStyle w:val="4"/>
        <w:spacing w:after="0" w:line="240" w:lineRule="auto"/>
        <w:ind w:left="0" w:right="0" w:firstLine="709"/>
        <w:rPr>
          <w:i/>
          <w:color w:val="auto"/>
          <w:szCs w:val="28"/>
        </w:rPr>
      </w:pPr>
    </w:p>
    <w:p w:rsidR="002A206C" w:rsidRPr="0011757D" w:rsidRDefault="002A206C" w:rsidP="00326A8F">
      <w:pPr>
        <w:pStyle w:val="4"/>
        <w:spacing w:after="0" w:line="240" w:lineRule="auto"/>
        <w:ind w:left="0" w:right="0" w:firstLine="709"/>
        <w:rPr>
          <w:i/>
          <w:color w:val="auto"/>
          <w:szCs w:val="28"/>
        </w:rPr>
      </w:pPr>
      <w:r w:rsidRPr="0011757D">
        <w:rPr>
          <w:color w:val="auto"/>
          <w:szCs w:val="28"/>
        </w:rPr>
        <w:t>2.Порядок выполнения работы</w:t>
      </w:r>
    </w:p>
    <w:p w:rsidR="002A206C" w:rsidRPr="0011757D" w:rsidRDefault="002A206C" w:rsidP="00326A8F">
      <w:pPr>
        <w:ind w:firstLine="709"/>
        <w:rPr>
          <w:rFonts w:ascii="Times New Roman" w:eastAsia="Calibri" w:hAnsi="Times New Roman" w:cs="Times New Roman"/>
          <w:sz w:val="28"/>
          <w:szCs w:val="28"/>
        </w:rPr>
      </w:pPr>
      <w:r w:rsidRPr="0011757D">
        <w:rPr>
          <w:rFonts w:ascii="Times New Roman" w:eastAsia="Calibri" w:hAnsi="Times New Roman" w:cs="Times New Roman"/>
          <w:sz w:val="28"/>
          <w:szCs w:val="28"/>
        </w:rPr>
        <w:t>- ознакомится с теоретическими сведениями;</w:t>
      </w:r>
    </w:p>
    <w:p w:rsidR="002A206C" w:rsidRPr="0011757D" w:rsidRDefault="002A206C" w:rsidP="00326A8F">
      <w:pPr>
        <w:ind w:firstLine="709"/>
        <w:rPr>
          <w:rFonts w:ascii="Times New Roman" w:eastAsia="Calibri" w:hAnsi="Times New Roman" w:cs="Times New Roman"/>
          <w:sz w:val="28"/>
          <w:szCs w:val="28"/>
        </w:rPr>
      </w:pPr>
      <w:r w:rsidRPr="0011757D">
        <w:rPr>
          <w:rFonts w:ascii="Times New Roman" w:eastAsia="Calibri" w:hAnsi="Times New Roman" w:cs="Times New Roman"/>
          <w:sz w:val="28"/>
          <w:szCs w:val="28"/>
        </w:rPr>
        <w:t>- выполнить задание;</w:t>
      </w:r>
    </w:p>
    <w:p w:rsidR="002A206C" w:rsidRPr="0011757D" w:rsidRDefault="002A206C" w:rsidP="00326A8F">
      <w:pPr>
        <w:ind w:firstLine="709"/>
        <w:rPr>
          <w:rFonts w:ascii="Times New Roman" w:eastAsia="Calibri" w:hAnsi="Times New Roman" w:cs="Times New Roman"/>
          <w:sz w:val="28"/>
          <w:szCs w:val="28"/>
        </w:rPr>
      </w:pPr>
      <w:r w:rsidRPr="0011757D">
        <w:rPr>
          <w:rFonts w:ascii="Times New Roman" w:eastAsia="Calibri" w:hAnsi="Times New Roman" w:cs="Times New Roman"/>
          <w:sz w:val="28"/>
          <w:szCs w:val="28"/>
        </w:rPr>
        <w:t>- оформить отчет;</w:t>
      </w:r>
    </w:p>
    <w:p w:rsidR="002A206C" w:rsidRPr="0011757D" w:rsidRDefault="002A206C" w:rsidP="00326A8F">
      <w:pPr>
        <w:ind w:firstLine="709"/>
        <w:rPr>
          <w:rFonts w:ascii="Times New Roman" w:eastAsia="Calibri" w:hAnsi="Times New Roman" w:cs="Times New Roman"/>
          <w:sz w:val="28"/>
          <w:szCs w:val="28"/>
        </w:rPr>
      </w:pPr>
      <w:r w:rsidRPr="0011757D">
        <w:rPr>
          <w:rFonts w:ascii="Times New Roman" w:eastAsia="Calibri" w:hAnsi="Times New Roman" w:cs="Times New Roman"/>
          <w:sz w:val="28"/>
          <w:szCs w:val="28"/>
        </w:rPr>
        <w:t>- ответить на контрольные вопросы, заданные преподавателем.</w:t>
      </w:r>
    </w:p>
    <w:p w:rsidR="002A206C" w:rsidRPr="0011757D" w:rsidRDefault="002A206C" w:rsidP="00326A8F">
      <w:pPr>
        <w:pStyle w:val="4"/>
        <w:spacing w:after="0" w:line="240" w:lineRule="auto"/>
        <w:ind w:left="0" w:right="0" w:firstLine="709"/>
        <w:rPr>
          <w:i/>
          <w:color w:val="auto"/>
          <w:szCs w:val="28"/>
        </w:rPr>
      </w:pPr>
    </w:p>
    <w:p w:rsidR="002A206C" w:rsidRPr="0011757D" w:rsidRDefault="002A206C" w:rsidP="00326A8F">
      <w:pPr>
        <w:pStyle w:val="4"/>
        <w:spacing w:after="0" w:line="240" w:lineRule="auto"/>
        <w:ind w:left="0" w:right="0" w:firstLine="709"/>
        <w:rPr>
          <w:i/>
          <w:color w:val="auto"/>
          <w:szCs w:val="28"/>
        </w:rPr>
      </w:pPr>
      <w:r w:rsidRPr="0011757D">
        <w:rPr>
          <w:color w:val="auto"/>
          <w:szCs w:val="28"/>
        </w:rPr>
        <w:t>3. Оформление отчета</w:t>
      </w:r>
    </w:p>
    <w:p w:rsidR="002A206C" w:rsidRPr="0011757D" w:rsidRDefault="002A206C" w:rsidP="009263AA">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Отчет должен содержать: титульный лист, цель работы, описание пунктов выполнения лабораторной работы в соответствии с заданием, ответы на контрольные вопросы и выводы по работе. </w:t>
      </w:r>
    </w:p>
    <w:p w:rsidR="002A206C" w:rsidRPr="0011757D" w:rsidRDefault="002A206C" w:rsidP="00326A8F">
      <w:pPr>
        <w:ind w:firstLine="709"/>
        <w:rPr>
          <w:rFonts w:ascii="Times New Roman" w:hAnsi="Times New Roman" w:cs="Times New Roman"/>
          <w:i/>
          <w:sz w:val="28"/>
          <w:szCs w:val="28"/>
        </w:rPr>
      </w:pPr>
    </w:p>
    <w:p w:rsidR="002A206C" w:rsidRPr="0011757D" w:rsidRDefault="002A206C" w:rsidP="00326A8F">
      <w:pPr>
        <w:ind w:firstLine="709"/>
        <w:rPr>
          <w:rFonts w:ascii="Times New Roman" w:hAnsi="Times New Roman" w:cs="Times New Roman"/>
          <w:b/>
          <w:sz w:val="28"/>
          <w:szCs w:val="28"/>
        </w:rPr>
      </w:pPr>
      <w:r w:rsidRPr="0011757D">
        <w:rPr>
          <w:rFonts w:ascii="Times New Roman" w:hAnsi="Times New Roman" w:cs="Times New Roman"/>
          <w:b/>
          <w:sz w:val="28"/>
          <w:szCs w:val="28"/>
        </w:rPr>
        <w:t>4. Теоретические сведения</w:t>
      </w:r>
    </w:p>
    <w:p w:rsidR="002A206C" w:rsidRPr="0011757D" w:rsidRDefault="002A206C" w:rsidP="009263AA">
      <w:pPr>
        <w:shd w:val="clear" w:color="auto" w:fill="FFFFFF"/>
        <w:ind w:firstLine="709"/>
        <w:jc w:val="both"/>
        <w:rPr>
          <w:rFonts w:ascii="Times New Roman" w:hAnsi="Times New Roman" w:cs="Times New Roman"/>
          <w:sz w:val="28"/>
          <w:szCs w:val="28"/>
        </w:rPr>
      </w:pPr>
      <w:r w:rsidRPr="0011757D">
        <w:rPr>
          <w:rFonts w:ascii="Times New Roman" w:hAnsi="Times New Roman" w:cs="Times New Roman"/>
          <w:sz w:val="28"/>
          <w:szCs w:val="28"/>
          <w:lang w:val="en-US"/>
        </w:rPr>
        <w:t>P</w:t>
      </w:r>
      <w:r w:rsidRPr="0011757D">
        <w:rPr>
          <w:rFonts w:ascii="Times New Roman" w:hAnsi="Times New Roman" w:cs="Times New Roman"/>
          <w:sz w:val="28"/>
          <w:szCs w:val="28"/>
        </w:rPr>
        <w:t>ostgreSQL предоставляет разработчикам богатый набор средств для управления конкурентным доступом к данным. Внутри он поддерживает целостность данных, реализуя модель MVCC (Multiversion Concurrency Control, Многоверсионное управление конкурентным доступом). Это означает, что каждый SQL-оператор видит снимок данных (версию базы данных) на определённый момент времени, вне зависимости от текущего состояния данных. Это защищает операторы от несогласованности данных, возможной, если другие конкурирующие транзакции внесут изменения в те же строки данных, и обеспечивает тем самым изоляцию транзакций для каждого сеанса баз данных. MVCC, отходя от методик блокирования, принятых в традиционных СУБД, снижает уровень конфликтов блокировок и таким образом обеспечивает более высокую производительность в многопользовательской среде.</w:t>
      </w:r>
    </w:p>
    <w:p w:rsidR="002A206C" w:rsidRPr="0011757D" w:rsidRDefault="002A206C" w:rsidP="009263AA">
      <w:pPr>
        <w:shd w:val="clear" w:color="auto" w:fill="FFFFFF"/>
        <w:ind w:firstLine="709"/>
        <w:jc w:val="both"/>
        <w:rPr>
          <w:rFonts w:ascii="Times New Roman" w:hAnsi="Times New Roman" w:cs="Times New Roman"/>
          <w:sz w:val="28"/>
          <w:szCs w:val="28"/>
        </w:rPr>
      </w:pPr>
      <w:r w:rsidRPr="0011757D">
        <w:rPr>
          <w:rFonts w:ascii="Times New Roman" w:hAnsi="Times New Roman" w:cs="Times New Roman"/>
          <w:sz w:val="28"/>
          <w:szCs w:val="28"/>
        </w:rPr>
        <w:t>Основное преимущество использования модели MVCC по сравнению с блокированием заключается в том, что блокировки MVCC, полученные для чтения данных, не конфликтуют с блокировками, полученными для записи, и поэтому чтение никогда не мешает записи, а запись чтению. PostgreSQL гарантирует это даже для самого строгого уровня изоляции транзакций, используя инновационный уровень изоляции SSI (Serializable Snapshot Isolation, Сериализуемая изоляция снимков).</w:t>
      </w:r>
    </w:p>
    <w:p w:rsidR="002A206C" w:rsidRPr="0011757D" w:rsidRDefault="002A206C" w:rsidP="009263AA">
      <w:pPr>
        <w:shd w:val="clear" w:color="auto" w:fill="FFFFFF"/>
        <w:ind w:firstLine="709"/>
        <w:jc w:val="both"/>
        <w:rPr>
          <w:rFonts w:ascii="Times New Roman" w:hAnsi="Times New Roman" w:cs="Times New Roman"/>
          <w:sz w:val="28"/>
          <w:szCs w:val="28"/>
        </w:rPr>
      </w:pPr>
      <w:r w:rsidRPr="0011757D">
        <w:rPr>
          <w:rFonts w:ascii="Times New Roman" w:hAnsi="Times New Roman" w:cs="Times New Roman"/>
          <w:sz w:val="28"/>
          <w:szCs w:val="28"/>
        </w:rPr>
        <w:t>Для приложений, которым в принципе не нужна полная изоляция транзакций и которые предпочитают явно определять точки конфликтов, в PostgreSQLтакже есть средства блокировки на уровне таблиц и строк. Однако при правильном использовании MVCC обычно обеспечивает лучшую производительность, чем блокировки. Кроме этого, приложения могут использовать рекомендательные блокировки, не привязанные к какой-либо одной транзакции.</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lastRenderedPageBreak/>
        <w:t>Стандарт SQL определяет четыре уровня изоляции транзакций. Наиболее строгий из них – сериализуемый, определяется одним абзацем, говорящем, что при параллельном выполнении несколько сериализуемых транзакций должны гарантированно выдавать такой же результат, как если бы они запускались по очереди в некотором порядке. Остальные три уровня определяются через описания особых явлений, которые возможны при взаимодействии параллельных транзакций, но не допускаются на определённом уровне. Как отмечается в стандарте, из определения сериализуемого уровня вытекает, что на этом уровне ни одно из этих явлений не возможно. (В самом деле – если эффект транзакций должен быть тем же, что и при их выполнении по очереди, как можно было бы увидеть особые явления, связанные с другими транзакциями?)</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Стандарт описывает следующие особые условия, недопустимые для различных уровней изоляции:</w:t>
      </w:r>
    </w:p>
    <w:p w:rsidR="002A206C" w:rsidRPr="0011757D" w:rsidRDefault="002A206C" w:rsidP="009263AA">
      <w:pPr>
        <w:shd w:val="clear" w:color="auto" w:fill="FFFFFF"/>
        <w:ind w:firstLine="709"/>
        <w:jc w:val="both"/>
        <w:rPr>
          <w:rFonts w:ascii="Times New Roman" w:hAnsi="Times New Roman" w:cs="Times New Roman"/>
          <w:sz w:val="28"/>
          <w:szCs w:val="28"/>
        </w:rPr>
      </w:pPr>
      <w:r w:rsidRPr="0011757D">
        <w:rPr>
          <w:rFonts w:ascii="Times New Roman" w:hAnsi="Times New Roman" w:cs="Times New Roman"/>
          <w:sz w:val="28"/>
          <w:szCs w:val="28"/>
        </w:rPr>
        <w:t>«грязное» чтение: транзакция читает данные, записанные параллельной незавершённой транзакцией.</w:t>
      </w:r>
    </w:p>
    <w:p w:rsidR="002A206C" w:rsidRPr="0011757D" w:rsidRDefault="002A206C" w:rsidP="009263AA">
      <w:pPr>
        <w:shd w:val="clear" w:color="auto" w:fill="FFFFFF"/>
        <w:ind w:firstLine="709"/>
        <w:jc w:val="both"/>
        <w:rPr>
          <w:rFonts w:ascii="Times New Roman" w:hAnsi="Times New Roman" w:cs="Times New Roman"/>
          <w:sz w:val="28"/>
          <w:szCs w:val="28"/>
        </w:rPr>
      </w:pPr>
      <w:r w:rsidRPr="0011757D">
        <w:rPr>
          <w:rFonts w:ascii="Times New Roman" w:hAnsi="Times New Roman" w:cs="Times New Roman"/>
          <w:sz w:val="28"/>
          <w:szCs w:val="28"/>
        </w:rPr>
        <w:t>неповторяемое чтение: транзакция повторно читает те же данные, что и раньше, и обнаруживает, что они были изменены другой транзакцией (которая завершилась после первого чтения).</w:t>
      </w:r>
    </w:p>
    <w:p w:rsidR="002A206C" w:rsidRPr="0011757D" w:rsidRDefault="002A206C" w:rsidP="009263AA">
      <w:pPr>
        <w:shd w:val="clear" w:color="auto" w:fill="FFFFFF"/>
        <w:ind w:firstLine="709"/>
        <w:jc w:val="both"/>
        <w:rPr>
          <w:rFonts w:ascii="Times New Roman" w:hAnsi="Times New Roman" w:cs="Times New Roman"/>
          <w:sz w:val="28"/>
          <w:szCs w:val="28"/>
        </w:rPr>
      </w:pPr>
      <w:r w:rsidRPr="0011757D">
        <w:rPr>
          <w:rFonts w:ascii="Times New Roman" w:hAnsi="Times New Roman" w:cs="Times New Roman"/>
          <w:sz w:val="28"/>
          <w:szCs w:val="28"/>
        </w:rPr>
        <w:t>фантомное чтение: транзакция повторно выполняет запрос, возвращающий набор строк для некоторого условия, и обнаруживает, что набор строк, удовлетворяющих условию, изменился из-за транзакции, завершившейся за это время.</w:t>
      </w:r>
    </w:p>
    <w:p w:rsidR="002A206C" w:rsidRPr="0011757D" w:rsidRDefault="002A206C" w:rsidP="009263AA">
      <w:pPr>
        <w:shd w:val="clear" w:color="auto" w:fill="FFFFFF"/>
        <w:ind w:firstLine="709"/>
        <w:jc w:val="both"/>
        <w:rPr>
          <w:rFonts w:ascii="Times New Roman" w:hAnsi="Times New Roman" w:cs="Times New Roman"/>
          <w:sz w:val="28"/>
          <w:szCs w:val="28"/>
        </w:rPr>
      </w:pPr>
      <w:r w:rsidRPr="0011757D">
        <w:rPr>
          <w:rFonts w:ascii="Times New Roman" w:hAnsi="Times New Roman" w:cs="Times New Roman"/>
          <w:sz w:val="28"/>
          <w:szCs w:val="28"/>
        </w:rPr>
        <w:t>аномалия сериализации: результат успешной фиксации группы транзакций оказывается несогласованным при всевозможных вариантах исполнения этих транзакций по очереди.</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Уровни изоляции транзакций, описанные в стандарте SQL и реализованные в PostgreSQL, описываются в Таблице 1.</w:t>
      </w:r>
    </w:p>
    <w:p w:rsidR="002A206C" w:rsidRPr="0011757D" w:rsidRDefault="002A206C" w:rsidP="009263AA">
      <w:pPr>
        <w:pStyle w:val="13"/>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bCs/>
          <w:sz w:val="28"/>
          <w:szCs w:val="28"/>
          <w:lang w:eastAsia="en-US"/>
        </w:rPr>
        <w:t>Таблица 1. Уровни изоляции транзакций</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630"/>
        <w:gridCol w:w="1799"/>
        <w:gridCol w:w="2067"/>
        <w:gridCol w:w="1799"/>
        <w:gridCol w:w="1860"/>
      </w:tblGrid>
      <w:tr w:rsidR="002A206C" w:rsidRPr="0011757D" w:rsidTr="002A206C">
        <w:trPr>
          <w:tblHeader/>
          <w:jc w:val="center"/>
        </w:trPr>
        <w:tc>
          <w:tcPr>
            <w:tcW w:w="0" w:type="auto"/>
            <w:tcBorders>
              <w:top w:val="nil"/>
              <w:left w:val="outset" w:sz="6" w:space="0" w:color="auto"/>
              <w:bottom w:val="single" w:sz="6" w:space="0" w:color="000000"/>
              <w:right w:val="outset" w:sz="6" w:space="0" w:color="auto"/>
            </w:tcBorders>
            <w:shd w:val="clear" w:color="auto" w:fill="E0ECEF"/>
            <w:tcMar>
              <w:top w:w="120" w:type="dxa"/>
              <w:left w:w="120" w:type="dxa"/>
              <w:bottom w:w="120" w:type="dxa"/>
              <w:right w:w="12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Уровень изоляции</w:t>
            </w:r>
          </w:p>
        </w:tc>
        <w:tc>
          <w:tcPr>
            <w:tcW w:w="0" w:type="auto"/>
            <w:tcBorders>
              <w:top w:val="nil"/>
              <w:left w:val="outset" w:sz="6" w:space="0" w:color="auto"/>
              <w:bottom w:val="single" w:sz="6" w:space="0" w:color="000000"/>
              <w:right w:val="outset" w:sz="6" w:space="0" w:color="auto"/>
            </w:tcBorders>
            <w:shd w:val="clear" w:color="auto" w:fill="E0ECEF"/>
            <w:tcMar>
              <w:top w:w="120" w:type="dxa"/>
              <w:left w:w="120" w:type="dxa"/>
              <w:bottom w:w="120" w:type="dxa"/>
              <w:right w:w="12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«Грязное» чтение</w:t>
            </w:r>
          </w:p>
        </w:tc>
        <w:tc>
          <w:tcPr>
            <w:tcW w:w="0" w:type="auto"/>
            <w:tcBorders>
              <w:top w:val="nil"/>
              <w:left w:val="outset" w:sz="6" w:space="0" w:color="auto"/>
              <w:bottom w:val="single" w:sz="6" w:space="0" w:color="000000"/>
              <w:right w:val="outset" w:sz="6" w:space="0" w:color="auto"/>
            </w:tcBorders>
            <w:shd w:val="clear" w:color="auto" w:fill="E0ECEF"/>
            <w:tcMar>
              <w:top w:w="120" w:type="dxa"/>
              <w:left w:w="120" w:type="dxa"/>
              <w:bottom w:w="120" w:type="dxa"/>
              <w:right w:w="12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Неповторяемое чтение</w:t>
            </w:r>
          </w:p>
        </w:tc>
        <w:tc>
          <w:tcPr>
            <w:tcW w:w="0" w:type="auto"/>
            <w:tcBorders>
              <w:top w:val="nil"/>
              <w:left w:val="outset" w:sz="6" w:space="0" w:color="auto"/>
              <w:bottom w:val="single" w:sz="6" w:space="0" w:color="000000"/>
              <w:right w:val="outset" w:sz="6" w:space="0" w:color="auto"/>
            </w:tcBorders>
            <w:shd w:val="clear" w:color="auto" w:fill="E0ECEF"/>
            <w:tcMar>
              <w:top w:w="120" w:type="dxa"/>
              <w:left w:w="120" w:type="dxa"/>
              <w:bottom w:w="120" w:type="dxa"/>
              <w:right w:w="12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Фантомное чтение</w:t>
            </w:r>
          </w:p>
        </w:tc>
        <w:tc>
          <w:tcPr>
            <w:tcW w:w="0" w:type="auto"/>
            <w:tcBorders>
              <w:top w:val="nil"/>
              <w:left w:val="outset" w:sz="6" w:space="0" w:color="auto"/>
              <w:bottom w:val="single" w:sz="6" w:space="0" w:color="000000"/>
              <w:right w:val="outset" w:sz="6" w:space="0" w:color="auto"/>
            </w:tcBorders>
            <w:shd w:val="clear" w:color="auto" w:fill="E0ECEF"/>
            <w:tcMar>
              <w:top w:w="120" w:type="dxa"/>
              <w:left w:w="120" w:type="dxa"/>
              <w:bottom w:w="120" w:type="dxa"/>
              <w:right w:w="12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Аномалия сериализации</w:t>
            </w:r>
          </w:p>
        </w:tc>
      </w:tr>
      <w:tr w:rsidR="002A206C" w:rsidRPr="0011757D" w:rsidTr="002A206C">
        <w:trPr>
          <w:jc w:val="center"/>
        </w:trPr>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Read uncommited (Чтение незафиксированных данных)</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Допускается, но не в PG</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Возможно</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Возможно</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Возможно</w:t>
            </w:r>
          </w:p>
        </w:tc>
      </w:tr>
      <w:tr w:rsidR="002A206C" w:rsidRPr="0011757D" w:rsidTr="002A206C">
        <w:trPr>
          <w:jc w:val="center"/>
        </w:trPr>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Read committed (Чтение зафиксированных данных)</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Невозможно</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Возможно</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Возможно</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Возможно</w:t>
            </w:r>
          </w:p>
        </w:tc>
      </w:tr>
      <w:tr w:rsidR="002A206C" w:rsidRPr="0011757D" w:rsidTr="002A206C">
        <w:trPr>
          <w:jc w:val="center"/>
        </w:trPr>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Repeatable read (Повторяемое чтение)</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Невозможно</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Невозможно</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Допускается, но не в PG</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Возможно</w:t>
            </w:r>
          </w:p>
        </w:tc>
      </w:tr>
      <w:tr w:rsidR="002A206C" w:rsidRPr="0011757D" w:rsidTr="002A206C">
        <w:trPr>
          <w:jc w:val="center"/>
        </w:trPr>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lastRenderedPageBreak/>
              <w:t>Serializable (Сериализуемость)</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Невозможно</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Невозможно</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Невозможно</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Невозможно</w:t>
            </w:r>
          </w:p>
        </w:tc>
      </w:tr>
    </w:tbl>
    <w:p w:rsidR="002A206C" w:rsidRPr="0011757D" w:rsidRDefault="002A206C" w:rsidP="009263AA">
      <w:pPr>
        <w:ind w:firstLine="709"/>
        <w:jc w:val="both"/>
        <w:rPr>
          <w:rFonts w:ascii="Times New Roman" w:hAnsi="Times New Roman" w:cs="Times New Roman"/>
          <w:sz w:val="28"/>
          <w:szCs w:val="28"/>
        </w:rPr>
      </w:pP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В PostgreSQL вы можете запросить любой из четырёх уровней изоляции транзакций, однако внутри реализованы только три различных уровня, то есть режим Read Uncommitted в PostgreSQL действует как Read Committed. Причина этого в том, что только так можно сопоставить стандартные уровни изоляции с реализованной в PostgreSQL архитектурой многоверсионного управления конкурентным доступом.</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В этой таблице также показано, что реализация Repeatable Read в PostgreSQL не допускает фантомное чтение. Стандарт SQL допускает возможность более строгого поведения: четыре уровня изоляции определяют только, какие особые условия не должны наблюдаться, но не какие </w:t>
      </w:r>
      <w:r w:rsidRPr="0011757D">
        <w:rPr>
          <w:rFonts w:eastAsiaTheme="minorHAnsi"/>
          <w:i/>
          <w:iCs/>
          <w:sz w:val="28"/>
          <w:szCs w:val="28"/>
          <w:lang w:eastAsia="en-US"/>
        </w:rPr>
        <w:t>обязательно должны</w:t>
      </w:r>
      <w:r w:rsidRPr="0011757D">
        <w:rPr>
          <w:rFonts w:eastAsiaTheme="minorHAnsi"/>
          <w:sz w:val="28"/>
          <w:szCs w:val="28"/>
          <w:lang w:eastAsia="en-US"/>
        </w:rPr>
        <w:t>. Поведение имеющихся уровней изоляции подробно описывается в следующих подразделах.</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Для выбора нужного уровня изоляции транзакций используется команда </w:t>
      </w:r>
      <w:hyperlink r:id="rId38" w:tooltip="SET TRANSACTION" w:history="1">
        <w:r w:rsidRPr="0011757D">
          <w:rPr>
            <w:rFonts w:eastAsiaTheme="minorHAnsi"/>
            <w:sz w:val="28"/>
            <w:szCs w:val="28"/>
            <w:lang w:eastAsia="en-US"/>
          </w:rPr>
          <w:t>SET TRANSACTION</w:t>
        </w:r>
      </w:hyperlink>
      <w:r w:rsidRPr="0011757D">
        <w:rPr>
          <w:rFonts w:eastAsiaTheme="minorHAnsi"/>
          <w:sz w:val="28"/>
          <w:szCs w:val="28"/>
          <w:lang w:eastAsia="en-US"/>
        </w:rPr>
        <w:t>.</w:t>
      </w:r>
    </w:p>
    <w:p w:rsidR="002A206C" w:rsidRPr="0011757D" w:rsidRDefault="002A206C" w:rsidP="009263AA">
      <w:pPr>
        <w:shd w:val="clear" w:color="auto" w:fill="FFFFFF"/>
        <w:ind w:firstLine="709"/>
        <w:jc w:val="both"/>
        <w:rPr>
          <w:rFonts w:ascii="Times New Roman" w:hAnsi="Times New Roman" w:cs="Times New Roman"/>
          <w:sz w:val="28"/>
          <w:szCs w:val="28"/>
        </w:rPr>
      </w:pPr>
      <w:r w:rsidRPr="0011757D">
        <w:rPr>
          <w:rFonts w:ascii="Times New Roman" w:hAnsi="Times New Roman" w:cs="Times New Roman"/>
          <w:sz w:val="28"/>
          <w:szCs w:val="28"/>
        </w:rPr>
        <w:t>Для управления параллельным доступом к данным в таблицах PostgreSQL предоставляет несколько режимов явных блокировок. Эти режимы могут применяться для блокировки данных со стороны приложения в ситуациях, когда MVCC не даёт желаемый результат. Кроме того, большинство команд PostgreSQL автоматически получают блокировки соответствующих режимов, защищающие от удаления или изменения задействованных таблиц, несовместимого с характером выполняемой команды. (Например, TRUNCATE не может безопасно выполняться одновременно с другими операциями с этой таблицей, так что во избежание конфликта эта команда получает исключительную блокировку для данной таблицы.)</w:t>
      </w:r>
    </w:p>
    <w:p w:rsidR="002A206C" w:rsidRPr="0011757D" w:rsidRDefault="002A206C" w:rsidP="009263AA">
      <w:pPr>
        <w:shd w:val="clear" w:color="auto" w:fill="FFFFFF"/>
        <w:ind w:firstLine="709"/>
        <w:jc w:val="both"/>
        <w:rPr>
          <w:rFonts w:ascii="Times New Roman" w:hAnsi="Times New Roman" w:cs="Times New Roman"/>
          <w:sz w:val="28"/>
          <w:szCs w:val="28"/>
        </w:rPr>
      </w:pPr>
      <w:r w:rsidRPr="0011757D">
        <w:rPr>
          <w:rFonts w:ascii="Times New Roman" w:hAnsi="Times New Roman" w:cs="Times New Roman"/>
          <w:sz w:val="28"/>
          <w:szCs w:val="28"/>
        </w:rPr>
        <w:t>Список текущих активных блокировок на сервере можно получить, прочитав системное представление </w:t>
      </w:r>
      <w:hyperlink r:id="rId39" w:tooltip="49.63. pg_locks" w:history="1">
        <w:r w:rsidRPr="0011757D">
          <w:rPr>
            <w:rFonts w:ascii="Times New Roman" w:hAnsi="Times New Roman" w:cs="Times New Roman"/>
            <w:sz w:val="28"/>
            <w:szCs w:val="28"/>
          </w:rPr>
          <w:t>pg_locks</w:t>
        </w:r>
      </w:hyperlink>
      <w:r w:rsidRPr="0011757D">
        <w:rPr>
          <w:rFonts w:ascii="Times New Roman" w:hAnsi="Times New Roman" w:cs="Times New Roman"/>
          <w:sz w:val="28"/>
          <w:szCs w:val="28"/>
        </w:rPr>
        <w:t>. </w:t>
      </w:r>
    </w:p>
    <w:p w:rsidR="002A206C" w:rsidRPr="0011757D" w:rsidRDefault="002A206C" w:rsidP="009263AA">
      <w:pPr>
        <w:shd w:val="clear" w:color="auto" w:fill="FFFFFF"/>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Более подробная информация: </w:t>
      </w:r>
      <w:hyperlink r:id="rId40" w:tgtFrame="_blank" w:history="1">
        <w:r w:rsidRPr="0011757D">
          <w:rPr>
            <w:rStyle w:val="a7"/>
            <w:rFonts w:ascii="Times New Roman" w:hAnsi="Times New Roman" w:cs="Times New Roman"/>
            <w:color w:val="551A8B"/>
            <w:sz w:val="28"/>
            <w:szCs w:val="28"/>
            <w:shd w:val="clear" w:color="auto" w:fill="FFFFFF"/>
          </w:rPr>
          <w:t>PostgreSQL : Документация: 9.5: Управление конкурентным доступом</w:t>
        </w:r>
      </w:hyperlink>
    </w:p>
    <w:p w:rsidR="002A206C" w:rsidRPr="0011757D" w:rsidRDefault="002A206C" w:rsidP="009263AA">
      <w:pPr>
        <w:ind w:firstLine="709"/>
        <w:jc w:val="both"/>
        <w:rPr>
          <w:rFonts w:ascii="Times New Roman" w:hAnsi="Times New Roman" w:cs="Times New Roman"/>
          <w:b/>
          <w:sz w:val="28"/>
          <w:szCs w:val="28"/>
        </w:rPr>
      </w:pPr>
    </w:p>
    <w:p w:rsidR="002A206C" w:rsidRPr="0011757D" w:rsidRDefault="002A206C" w:rsidP="009263AA">
      <w:pPr>
        <w:pStyle w:val="4"/>
        <w:spacing w:after="0" w:line="240" w:lineRule="auto"/>
        <w:ind w:left="0" w:right="0" w:firstLine="709"/>
        <w:jc w:val="both"/>
        <w:rPr>
          <w:i/>
          <w:color w:val="auto"/>
          <w:szCs w:val="28"/>
        </w:rPr>
      </w:pPr>
      <w:r w:rsidRPr="0011757D">
        <w:rPr>
          <w:color w:val="auto"/>
          <w:szCs w:val="28"/>
        </w:rPr>
        <w:t xml:space="preserve">5. Оборудование </w:t>
      </w:r>
    </w:p>
    <w:p w:rsidR="002A206C" w:rsidRPr="0011757D" w:rsidRDefault="002A206C" w:rsidP="009263AA">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персональный компьютер с установленной операционной системой Windows XP/7/8, браузер (Например, InternetExplorer, GoogleChrome, Opera), СУБД </w:t>
      </w:r>
      <w:r w:rsidRPr="0011757D">
        <w:rPr>
          <w:rFonts w:ascii="Times New Roman" w:hAnsi="Times New Roman" w:cs="Times New Roman"/>
          <w:sz w:val="28"/>
          <w:szCs w:val="28"/>
          <w:lang w:val="en-US"/>
        </w:rPr>
        <w:t>PostgreSQL</w:t>
      </w:r>
      <w:r w:rsidRPr="0011757D">
        <w:rPr>
          <w:rFonts w:ascii="Times New Roman" w:hAnsi="Times New Roman" w:cs="Times New Roman"/>
          <w:sz w:val="28"/>
          <w:szCs w:val="28"/>
        </w:rPr>
        <w:t xml:space="preserve">. </w:t>
      </w:r>
    </w:p>
    <w:p w:rsidR="002A206C" w:rsidRPr="0011757D" w:rsidRDefault="002A206C" w:rsidP="009263AA">
      <w:pPr>
        <w:ind w:firstLine="709"/>
        <w:jc w:val="both"/>
        <w:rPr>
          <w:rFonts w:ascii="Times New Roman" w:hAnsi="Times New Roman" w:cs="Times New Roman"/>
          <w:b/>
          <w:sz w:val="28"/>
          <w:szCs w:val="28"/>
        </w:rPr>
      </w:pPr>
    </w:p>
    <w:p w:rsidR="002A206C" w:rsidRPr="0011757D" w:rsidRDefault="002A206C" w:rsidP="009263AA">
      <w:pPr>
        <w:tabs>
          <w:tab w:val="left" w:pos="1276"/>
        </w:tabs>
        <w:ind w:firstLine="709"/>
        <w:jc w:val="both"/>
        <w:rPr>
          <w:rFonts w:ascii="Times New Roman" w:hAnsi="Times New Roman" w:cs="Times New Roman"/>
          <w:b/>
          <w:sz w:val="28"/>
          <w:szCs w:val="28"/>
        </w:rPr>
      </w:pPr>
      <w:r w:rsidRPr="0011757D">
        <w:rPr>
          <w:rFonts w:ascii="Times New Roman" w:hAnsi="Times New Roman" w:cs="Times New Roman"/>
          <w:b/>
          <w:sz w:val="28"/>
          <w:szCs w:val="28"/>
        </w:rPr>
        <w:t xml:space="preserve">6. Задание на работу </w:t>
      </w:r>
    </w:p>
    <w:p w:rsidR="002A206C" w:rsidRPr="0011757D" w:rsidRDefault="002A206C" w:rsidP="009263AA">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1. Продемонстрируйте работу команд COMMIT, ROLLBACK, SAVEPOINT, ROLLBACK TO.</w:t>
      </w:r>
    </w:p>
    <w:p w:rsidR="002A206C" w:rsidRPr="0011757D" w:rsidRDefault="002A206C" w:rsidP="009263AA">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lastRenderedPageBreak/>
        <w:t>2. Подключитесь к СУБД двумя клиентами. Продемонстрируйте работу всех уровней изоляции. В работе должны быть показаны явные отличия этих уровней изоляции.</w:t>
      </w:r>
    </w:p>
    <w:p w:rsidR="002A206C" w:rsidRPr="0011757D" w:rsidRDefault="002A206C" w:rsidP="009263AA">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3. Покажите, как работают блокировки уровня таблиц и уровня строк.</w:t>
      </w:r>
    </w:p>
    <w:p w:rsidR="002A206C" w:rsidRPr="0011757D" w:rsidRDefault="002A206C" w:rsidP="009263AA">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4. Вызовите deadlock (взаимную блокировку)</w:t>
      </w:r>
    </w:p>
    <w:p w:rsidR="002A206C" w:rsidRPr="0011757D" w:rsidRDefault="002A206C" w:rsidP="009263AA">
      <w:pPr>
        <w:autoSpaceDE w:val="0"/>
        <w:autoSpaceDN w:val="0"/>
        <w:adjustRightInd w:val="0"/>
        <w:ind w:firstLine="709"/>
        <w:jc w:val="both"/>
        <w:rPr>
          <w:rFonts w:ascii="Times New Roman" w:hAnsi="Times New Roman" w:cs="Times New Roman"/>
          <w:sz w:val="28"/>
          <w:szCs w:val="28"/>
        </w:rPr>
      </w:pPr>
      <w:r w:rsidRPr="0011757D">
        <w:rPr>
          <w:rFonts w:ascii="Times New Roman" w:hAnsi="Times New Roman" w:cs="Times New Roman"/>
          <w:sz w:val="28"/>
          <w:szCs w:val="28"/>
        </w:rPr>
        <w:t>Работу следует выполнять в вашей предметной области. Для каждого примера вы должны дать понятное описание на языке предметной области: что за пользователи подключены к системе и что они хотят сделать.</w:t>
      </w:r>
    </w:p>
    <w:p w:rsidR="002A206C" w:rsidRPr="0011757D" w:rsidRDefault="002A206C" w:rsidP="009263AA">
      <w:pPr>
        <w:ind w:firstLine="709"/>
        <w:jc w:val="both"/>
        <w:rPr>
          <w:rFonts w:ascii="Times New Roman" w:hAnsi="Times New Roman" w:cs="Times New Roman"/>
          <w:sz w:val="28"/>
          <w:szCs w:val="28"/>
        </w:rPr>
      </w:pPr>
    </w:p>
    <w:p w:rsidR="002A206C" w:rsidRPr="0011757D" w:rsidRDefault="002A206C" w:rsidP="009263AA">
      <w:pPr>
        <w:ind w:firstLine="709"/>
        <w:jc w:val="both"/>
        <w:rPr>
          <w:rFonts w:ascii="Times New Roman" w:hAnsi="Times New Roman" w:cs="Times New Roman"/>
          <w:b/>
          <w:sz w:val="28"/>
          <w:szCs w:val="28"/>
        </w:rPr>
      </w:pPr>
      <w:r w:rsidRPr="0011757D">
        <w:rPr>
          <w:rFonts w:ascii="Times New Roman" w:hAnsi="Times New Roman" w:cs="Times New Roman"/>
          <w:b/>
          <w:sz w:val="28"/>
          <w:szCs w:val="28"/>
        </w:rPr>
        <w:t>7. Контрольные вопросы</w:t>
      </w:r>
    </w:p>
    <w:p w:rsidR="002A206C" w:rsidRPr="0011757D" w:rsidRDefault="002A206C" w:rsidP="009263AA">
      <w:pPr>
        <w:pStyle w:val="-"/>
        <w:numPr>
          <w:ilvl w:val="0"/>
          <w:numId w:val="45"/>
        </w:numPr>
        <w:tabs>
          <w:tab w:val="left" w:pos="1134"/>
        </w:tabs>
        <w:spacing w:line="240" w:lineRule="auto"/>
        <w:ind w:left="0" w:firstLine="709"/>
        <w:rPr>
          <w:lang w:eastAsia="ru-RU"/>
        </w:rPr>
      </w:pPr>
      <w:r w:rsidRPr="0011757D">
        <w:rPr>
          <w:lang w:eastAsia="ru-RU"/>
        </w:rPr>
        <w:t>Дайте понятие транзакции.</w:t>
      </w:r>
    </w:p>
    <w:p w:rsidR="002A206C" w:rsidRPr="0011757D" w:rsidRDefault="002A206C" w:rsidP="009263AA">
      <w:pPr>
        <w:pStyle w:val="-"/>
        <w:numPr>
          <w:ilvl w:val="0"/>
          <w:numId w:val="45"/>
        </w:numPr>
        <w:tabs>
          <w:tab w:val="left" w:pos="1134"/>
        </w:tabs>
        <w:spacing w:line="240" w:lineRule="auto"/>
        <w:ind w:left="0" w:firstLine="709"/>
        <w:rPr>
          <w:lang w:eastAsia="ru-RU"/>
        </w:rPr>
      </w:pPr>
      <w:r w:rsidRPr="0011757D">
        <w:rPr>
          <w:lang w:eastAsia="ru-RU"/>
        </w:rPr>
        <w:t>Для чего используется ограничения целостности БД?</w:t>
      </w:r>
    </w:p>
    <w:p w:rsidR="002A206C" w:rsidRPr="0011757D" w:rsidRDefault="002A206C" w:rsidP="009263AA">
      <w:pPr>
        <w:pStyle w:val="-"/>
        <w:numPr>
          <w:ilvl w:val="0"/>
          <w:numId w:val="45"/>
        </w:numPr>
        <w:tabs>
          <w:tab w:val="left" w:pos="1134"/>
        </w:tabs>
        <w:spacing w:line="240" w:lineRule="auto"/>
        <w:ind w:left="0" w:firstLine="709"/>
        <w:rPr>
          <w:lang w:eastAsia="ru-RU"/>
        </w:rPr>
      </w:pPr>
      <w:r w:rsidRPr="0011757D">
        <w:rPr>
          <w:lang w:eastAsia="ru-RU"/>
        </w:rPr>
        <w:t>Назовите условия для обеспечения контроля целостности?</w:t>
      </w:r>
    </w:p>
    <w:p w:rsidR="002A206C" w:rsidRPr="0011757D" w:rsidRDefault="002A206C" w:rsidP="009263AA">
      <w:pPr>
        <w:pStyle w:val="-"/>
        <w:numPr>
          <w:ilvl w:val="0"/>
          <w:numId w:val="45"/>
        </w:numPr>
        <w:tabs>
          <w:tab w:val="left" w:pos="1134"/>
        </w:tabs>
        <w:spacing w:line="240" w:lineRule="auto"/>
        <w:ind w:left="0" w:firstLine="709"/>
        <w:rPr>
          <w:lang w:eastAsia="ru-RU"/>
        </w:rPr>
      </w:pPr>
      <w:r w:rsidRPr="0011757D">
        <w:rPr>
          <w:lang w:eastAsia="ru-RU"/>
        </w:rPr>
        <w:t xml:space="preserve">Какие инструкции языка </w:t>
      </w:r>
      <w:r w:rsidRPr="0011757D">
        <w:rPr>
          <w:lang w:val="en-US" w:eastAsia="ru-RU"/>
        </w:rPr>
        <w:t>SQL</w:t>
      </w:r>
      <w:r w:rsidRPr="0011757D">
        <w:rPr>
          <w:lang w:eastAsia="ru-RU"/>
        </w:rPr>
        <w:t xml:space="preserve"> используются для выполнения транзакций?</w:t>
      </w:r>
    </w:p>
    <w:p w:rsidR="002A206C" w:rsidRPr="0011757D" w:rsidRDefault="002A206C" w:rsidP="009263AA">
      <w:pPr>
        <w:pStyle w:val="-"/>
        <w:numPr>
          <w:ilvl w:val="0"/>
          <w:numId w:val="45"/>
        </w:numPr>
        <w:tabs>
          <w:tab w:val="left" w:pos="1134"/>
        </w:tabs>
        <w:spacing w:line="240" w:lineRule="auto"/>
        <w:ind w:left="0" w:firstLine="709"/>
        <w:rPr>
          <w:lang w:eastAsia="ru-RU"/>
        </w:rPr>
      </w:pPr>
      <w:r w:rsidRPr="0011757D">
        <w:rPr>
          <w:lang w:eastAsia="ru-RU"/>
        </w:rPr>
        <w:t>Опишите модель автоматического выполнения транзакций.</w:t>
      </w:r>
    </w:p>
    <w:p w:rsidR="002A206C" w:rsidRPr="0011757D" w:rsidRDefault="002A206C" w:rsidP="009263AA">
      <w:pPr>
        <w:pStyle w:val="-"/>
        <w:numPr>
          <w:ilvl w:val="0"/>
          <w:numId w:val="45"/>
        </w:numPr>
        <w:tabs>
          <w:tab w:val="left" w:pos="1134"/>
        </w:tabs>
        <w:spacing w:line="240" w:lineRule="auto"/>
        <w:ind w:left="0" w:firstLine="709"/>
        <w:rPr>
          <w:lang w:eastAsia="ru-RU"/>
        </w:rPr>
      </w:pPr>
      <w:r w:rsidRPr="0011757D">
        <w:rPr>
          <w:lang w:eastAsia="ru-RU"/>
        </w:rPr>
        <w:t>Опишите модель управляемого выполнения транзакций.</w:t>
      </w:r>
    </w:p>
    <w:p w:rsidR="002A206C" w:rsidRPr="0011757D" w:rsidRDefault="002A206C" w:rsidP="00326A8F">
      <w:pPr>
        <w:ind w:firstLine="709"/>
        <w:rPr>
          <w:rFonts w:ascii="Times New Roman" w:eastAsia="Times New Roman" w:hAnsi="Times New Roman" w:cs="Times New Roman"/>
          <w:b/>
          <w:color w:val="000000" w:themeColor="text1"/>
          <w:sz w:val="28"/>
          <w:szCs w:val="28"/>
          <w:lang w:eastAsia="ru-RU"/>
        </w:rPr>
      </w:pPr>
      <w:r w:rsidRPr="0011757D">
        <w:rPr>
          <w:rFonts w:ascii="Times New Roman" w:eastAsia="Times New Roman" w:hAnsi="Times New Roman" w:cs="Times New Roman"/>
          <w:b/>
          <w:color w:val="000000" w:themeColor="text1"/>
          <w:sz w:val="28"/>
          <w:szCs w:val="28"/>
          <w:lang w:eastAsia="ru-RU"/>
        </w:rPr>
        <w:br w:type="page"/>
      </w:r>
    </w:p>
    <w:p w:rsidR="002A206C" w:rsidRPr="0011757D" w:rsidRDefault="002A206C" w:rsidP="00326A8F">
      <w:pPr>
        <w:ind w:firstLine="709"/>
        <w:jc w:val="center"/>
        <w:outlineLvl w:val="0"/>
        <w:rPr>
          <w:rFonts w:ascii="Times New Roman" w:eastAsia="Times New Roman" w:hAnsi="Times New Roman" w:cs="Times New Roman"/>
          <w:b/>
          <w:color w:val="000000" w:themeColor="text1"/>
          <w:sz w:val="28"/>
          <w:szCs w:val="28"/>
          <w:lang w:eastAsia="ru-RU"/>
        </w:rPr>
      </w:pPr>
      <w:bookmarkStart w:id="46" w:name="_Toc16601093"/>
      <w:bookmarkStart w:id="47" w:name="_Toc18416089"/>
      <w:r w:rsidRPr="0011757D">
        <w:rPr>
          <w:rFonts w:ascii="Times New Roman" w:eastAsia="Times New Roman" w:hAnsi="Times New Roman" w:cs="Times New Roman"/>
          <w:b/>
          <w:color w:val="000000" w:themeColor="text1"/>
          <w:sz w:val="28"/>
          <w:szCs w:val="28"/>
          <w:lang w:eastAsia="ru-RU"/>
        </w:rPr>
        <w:lastRenderedPageBreak/>
        <w:t>Лабораторная работа №</w:t>
      </w:r>
      <w:bookmarkEnd w:id="46"/>
      <w:r w:rsidR="00580743" w:rsidRPr="0011757D">
        <w:rPr>
          <w:rFonts w:ascii="Times New Roman" w:eastAsia="Times New Roman" w:hAnsi="Times New Roman" w:cs="Times New Roman"/>
          <w:b/>
          <w:color w:val="000000" w:themeColor="text1"/>
          <w:sz w:val="28"/>
          <w:szCs w:val="28"/>
          <w:lang w:eastAsia="ru-RU"/>
        </w:rPr>
        <w:t>18</w:t>
      </w:r>
      <w:bookmarkEnd w:id="47"/>
    </w:p>
    <w:p w:rsidR="002A206C" w:rsidRPr="0011757D" w:rsidRDefault="002A206C" w:rsidP="00580743">
      <w:pPr>
        <w:ind w:firstLine="709"/>
        <w:jc w:val="center"/>
        <w:rPr>
          <w:rFonts w:ascii="Times New Roman" w:hAnsi="Times New Roman" w:cs="Times New Roman"/>
          <w:b/>
          <w:sz w:val="28"/>
          <w:szCs w:val="28"/>
        </w:rPr>
      </w:pPr>
      <w:bookmarkStart w:id="48" w:name="_Toc434796368"/>
      <w:bookmarkStart w:id="49" w:name="_Toc16601094"/>
      <w:r w:rsidRPr="0011757D">
        <w:rPr>
          <w:rFonts w:ascii="Times New Roman" w:hAnsi="Times New Roman" w:cs="Times New Roman"/>
          <w:b/>
          <w:sz w:val="28"/>
          <w:szCs w:val="28"/>
        </w:rPr>
        <w:t>Аудит</w:t>
      </w:r>
      <w:bookmarkEnd w:id="48"/>
      <w:bookmarkEnd w:id="49"/>
    </w:p>
    <w:p w:rsidR="002A206C" w:rsidRPr="0011757D" w:rsidRDefault="002A206C" w:rsidP="00326A8F">
      <w:pPr>
        <w:ind w:firstLine="709"/>
        <w:jc w:val="center"/>
        <w:outlineLvl w:val="0"/>
        <w:rPr>
          <w:rFonts w:ascii="Times New Roman" w:hAnsi="Times New Roman" w:cs="Times New Roman"/>
          <w:b/>
          <w:sz w:val="28"/>
          <w:szCs w:val="28"/>
        </w:rPr>
      </w:pPr>
    </w:p>
    <w:p w:rsidR="002A206C" w:rsidRPr="0011757D" w:rsidRDefault="002A206C" w:rsidP="00326A8F">
      <w:pPr>
        <w:ind w:firstLine="709"/>
        <w:rPr>
          <w:rFonts w:ascii="Times New Roman" w:hAnsi="Times New Roman" w:cs="Times New Roman"/>
          <w:b/>
          <w:sz w:val="28"/>
          <w:szCs w:val="28"/>
        </w:rPr>
      </w:pPr>
      <w:r w:rsidRPr="0011757D">
        <w:rPr>
          <w:rFonts w:ascii="Times New Roman" w:hAnsi="Times New Roman" w:cs="Times New Roman"/>
          <w:b/>
          <w:sz w:val="28"/>
          <w:szCs w:val="28"/>
        </w:rPr>
        <w:t>1. Цель и задачи работы</w:t>
      </w:r>
    </w:p>
    <w:p w:rsidR="002A206C" w:rsidRPr="0011757D" w:rsidRDefault="002A206C" w:rsidP="00326A8F">
      <w:pPr>
        <w:pStyle w:val="a4"/>
        <w:tabs>
          <w:tab w:val="left" w:pos="1276"/>
        </w:tabs>
        <w:ind w:left="0" w:firstLine="709"/>
        <w:rPr>
          <w:rFonts w:ascii="Times New Roman" w:hAnsi="Times New Roman" w:cs="Times New Roman"/>
          <w:sz w:val="28"/>
          <w:szCs w:val="28"/>
        </w:rPr>
      </w:pPr>
      <w:r w:rsidRPr="0011757D">
        <w:rPr>
          <w:rFonts w:ascii="Times New Roman" w:hAnsi="Times New Roman" w:cs="Times New Roman"/>
          <w:sz w:val="28"/>
          <w:szCs w:val="28"/>
        </w:rPr>
        <w:t>Целью работы является практическое знакомство с аудитом и получение навыков по детальной настройке аудита и мониторингу событий.</w:t>
      </w:r>
    </w:p>
    <w:p w:rsidR="002A206C" w:rsidRPr="0011757D" w:rsidRDefault="002A206C" w:rsidP="00326A8F">
      <w:pPr>
        <w:pStyle w:val="a4"/>
        <w:tabs>
          <w:tab w:val="left" w:pos="1276"/>
        </w:tabs>
        <w:ind w:left="0" w:firstLine="709"/>
        <w:rPr>
          <w:rFonts w:ascii="Times New Roman" w:hAnsi="Times New Roman" w:cs="Times New Roman"/>
          <w:sz w:val="28"/>
          <w:szCs w:val="28"/>
        </w:rPr>
      </w:pPr>
    </w:p>
    <w:p w:rsidR="002A206C" w:rsidRPr="0011757D" w:rsidRDefault="002A206C" w:rsidP="00326A8F">
      <w:pPr>
        <w:pStyle w:val="4"/>
        <w:spacing w:after="0" w:line="240" w:lineRule="auto"/>
        <w:ind w:left="0" w:right="0" w:firstLine="709"/>
        <w:rPr>
          <w:i/>
          <w:color w:val="auto"/>
          <w:szCs w:val="28"/>
        </w:rPr>
      </w:pPr>
      <w:r w:rsidRPr="0011757D">
        <w:rPr>
          <w:color w:val="auto"/>
          <w:szCs w:val="28"/>
        </w:rPr>
        <w:t>2.Порядок выполнения работы</w:t>
      </w:r>
    </w:p>
    <w:p w:rsidR="002A206C" w:rsidRPr="0011757D" w:rsidRDefault="002A206C" w:rsidP="00326A8F">
      <w:pPr>
        <w:ind w:firstLine="709"/>
        <w:rPr>
          <w:rFonts w:ascii="Times New Roman" w:eastAsia="Calibri" w:hAnsi="Times New Roman" w:cs="Times New Roman"/>
          <w:sz w:val="28"/>
          <w:szCs w:val="28"/>
        </w:rPr>
      </w:pPr>
      <w:r w:rsidRPr="0011757D">
        <w:rPr>
          <w:rFonts w:ascii="Times New Roman" w:eastAsia="Calibri" w:hAnsi="Times New Roman" w:cs="Times New Roman"/>
          <w:sz w:val="28"/>
          <w:szCs w:val="28"/>
        </w:rPr>
        <w:t>- ознакомится с теоретическими сведениями;</w:t>
      </w:r>
    </w:p>
    <w:p w:rsidR="002A206C" w:rsidRPr="0011757D" w:rsidRDefault="002A206C" w:rsidP="00326A8F">
      <w:pPr>
        <w:ind w:firstLine="709"/>
        <w:rPr>
          <w:rFonts w:ascii="Times New Roman" w:eastAsia="Calibri" w:hAnsi="Times New Roman" w:cs="Times New Roman"/>
          <w:sz w:val="28"/>
          <w:szCs w:val="28"/>
        </w:rPr>
      </w:pPr>
      <w:r w:rsidRPr="0011757D">
        <w:rPr>
          <w:rFonts w:ascii="Times New Roman" w:eastAsia="Calibri" w:hAnsi="Times New Roman" w:cs="Times New Roman"/>
          <w:sz w:val="28"/>
          <w:szCs w:val="28"/>
        </w:rPr>
        <w:t>- выполнить задание;</w:t>
      </w:r>
    </w:p>
    <w:p w:rsidR="002A206C" w:rsidRPr="0011757D" w:rsidRDefault="002A206C" w:rsidP="00326A8F">
      <w:pPr>
        <w:ind w:firstLine="709"/>
        <w:rPr>
          <w:rFonts w:ascii="Times New Roman" w:eastAsia="Calibri" w:hAnsi="Times New Roman" w:cs="Times New Roman"/>
          <w:sz w:val="28"/>
          <w:szCs w:val="28"/>
        </w:rPr>
      </w:pPr>
      <w:r w:rsidRPr="0011757D">
        <w:rPr>
          <w:rFonts w:ascii="Times New Roman" w:eastAsia="Calibri" w:hAnsi="Times New Roman" w:cs="Times New Roman"/>
          <w:sz w:val="28"/>
          <w:szCs w:val="28"/>
        </w:rPr>
        <w:t>- оформить отчет;</w:t>
      </w:r>
    </w:p>
    <w:p w:rsidR="002A206C" w:rsidRPr="0011757D" w:rsidRDefault="002A206C" w:rsidP="00326A8F">
      <w:pPr>
        <w:ind w:firstLine="709"/>
        <w:rPr>
          <w:rFonts w:ascii="Times New Roman" w:eastAsia="Calibri" w:hAnsi="Times New Roman" w:cs="Times New Roman"/>
          <w:sz w:val="28"/>
          <w:szCs w:val="28"/>
        </w:rPr>
      </w:pPr>
      <w:r w:rsidRPr="0011757D">
        <w:rPr>
          <w:rFonts w:ascii="Times New Roman" w:eastAsia="Calibri" w:hAnsi="Times New Roman" w:cs="Times New Roman"/>
          <w:sz w:val="28"/>
          <w:szCs w:val="28"/>
        </w:rPr>
        <w:t>- ответить на контрольные вопросы, заданные преподавателем.</w:t>
      </w:r>
    </w:p>
    <w:p w:rsidR="002A206C" w:rsidRPr="0011757D" w:rsidRDefault="002A206C" w:rsidP="00326A8F">
      <w:pPr>
        <w:pStyle w:val="4"/>
        <w:spacing w:after="0" w:line="240" w:lineRule="auto"/>
        <w:ind w:left="0" w:right="0" w:firstLine="709"/>
        <w:rPr>
          <w:i/>
          <w:color w:val="auto"/>
          <w:szCs w:val="28"/>
        </w:rPr>
      </w:pPr>
    </w:p>
    <w:p w:rsidR="002A206C" w:rsidRPr="0011757D" w:rsidRDefault="002A206C" w:rsidP="00326A8F">
      <w:pPr>
        <w:pStyle w:val="4"/>
        <w:spacing w:after="0" w:line="240" w:lineRule="auto"/>
        <w:ind w:left="0" w:right="0" w:firstLine="709"/>
        <w:rPr>
          <w:i/>
          <w:color w:val="auto"/>
          <w:szCs w:val="28"/>
        </w:rPr>
      </w:pPr>
      <w:r w:rsidRPr="0011757D">
        <w:rPr>
          <w:color w:val="auto"/>
          <w:szCs w:val="28"/>
        </w:rPr>
        <w:t>3. Оформление отчета</w:t>
      </w:r>
    </w:p>
    <w:p w:rsidR="002A206C" w:rsidRPr="0011757D" w:rsidRDefault="002A206C" w:rsidP="009263AA">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Отчет должен содержать: титульный лист, цель работы, описание пунктов выполнения лабораторной работы в соответствии с заданием, ответы на контрольные вопросы и выводы по работе. </w:t>
      </w:r>
    </w:p>
    <w:p w:rsidR="002A206C" w:rsidRPr="0011757D" w:rsidRDefault="002A206C" w:rsidP="00326A8F">
      <w:pPr>
        <w:ind w:firstLine="709"/>
        <w:rPr>
          <w:rFonts w:ascii="Times New Roman" w:hAnsi="Times New Roman" w:cs="Times New Roman"/>
          <w:i/>
          <w:sz w:val="28"/>
          <w:szCs w:val="28"/>
        </w:rPr>
      </w:pPr>
    </w:p>
    <w:p w:rsidR="002A206C" w:rsidRPr="0011757D" w:rsidRDefault="002A206C" w:rsidP="00326A8F">
      <w:pPr>
        <w:ind w:firstLine="709"/>
        <w:rPr>
          <w:rFonts w:ascii="Times New Roman" w:hAnsi="Times New Roman" w:cs="Times New Roman"/>
          <w:b/>
          <w:sz w:val="28"/>
          <w:szCs w:val="28"/>
        </w:rPr>
      </w:pPr>
      <w:r w:rsidRPr="0011757D">
        <w:rPr>
          <w:rFonts w:ascii="Times New Roman" w:hAnsi="Times New Roman" w:cs="Times New Roman"/>
          <w:b/>
          <w:sz w:val="28"/>
          <w:szCs w:val="28"/>
        </w:rPr>
        <w:t>4. Теоретические сведения</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Ниже приведен пример универсальной триггерной функции, используемой для записи изменений в таблицы журнала аудита. Он будет записывать старые и новые записи, затронутую таблицу, пользователя, внесшего изменения, и временную метку для каждого изменения.</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i/>
          <w:iCs/>
          <w:sz w:val="28"/>
          <w:szCs w:val="28"/>
          <w:lang w:val="en-US" w:eastAsia="ru-RU"/>
        </w:rPr>
        <w:t>-- create a schema named "audit"</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b/>
          <w:bCs/>
          <w:sz w:val="28"/>
          <w:szCs w:val="28"/>
          <w:lang w:val="en-US" w:eastAsia="ru-RU"/>
        </w:rPr>
        <w:t>CREATE</w:t>
      </w:r>
      <w:r w:rsidRPr="0011757D">
        <w:rPr>
          <w:rFonts w:ascii="Times New Roman" w:eastAsia="Times New Roman" w:hAnsi="Times New Roman" w:cs="Times New Roman"/>
          <w:sz w:val="28"/>
          <w:szCs w:val="28"/>
          <w:lang w:val="en-US" w:eastAsia="ru-RU"/>
        </w:rPr>
        <w:t xml:space="preserve"> schema audit;</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b/>
          <w:bCs/>
          <w:sz w:val="28"/>
          <w:szCs w:val="28"/>
          <w:lang w:val="en-US" w:eastAsia="ru-RU"/>
        </w:rPr>
        <w:t>REVOKE</w:t>
      </w: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b/>
          <w:bCs/>
          <w:sz w:val="28"/>
          <w:szCs w:val="28"/>
          <w:lang w:val="en-US" w:eastAsia="ru-RU"/>
        </w:rPr>
        <w:t>CREATE</w:t>
      </w: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b/>
          <w:bCs/>
          <w:sz w:val="28"/>
          <w:szCs w:val="28"/>
          <w:lang w:val="en-US" w:eastAsia="ru-RU"/>
        </w:rPr>
        <w:t>ON</w:t>
      </w:r>
      <w:r w:rsidRPr="0011757D">
        <w:rPr>
          <w:rFonts w:ascii="Times New Roman" w:eastAsia="Times New Roman" w:hAnsi="Times New Roman" w:cs="Times New Roman"/>
          <w:sz w:val="28"/>
          <w:szCs w:val="28"/>
          <w:lang w:val="en-US" w:eastAsia="ru-RU"/>
        </w:rPr>
        <w:t xml:space="preserve"> schema audit </w:t>
      </w:r>
      <w:r w:rsidRPr="0011757D">
        <w:rPr>
          <w:rFonts w:ascii="Times New Roman" w:eastAsia="Times New Roman" w:hAnsi="Times New Roman" w:cs="Times New Roman"/>
          <w:b/>
          <w:bCs/>
          <w:sz w:val="28"/>
          <w:szCs w:val="28"/>
          <w:lang w:val="en-US" w:eastAsia="ru-RU"/>
        </w:rPr>
        <w:t>FROM</w:t>
      </w:r>
      <w:r w:rsidRPr="0011757D">
        <w:rPr>
          <w:rFonts w:ascii="Times New Roman" w:eastAsia="Times New Roman" w:hAnsi="Times New Roman" w:cs="Times New Roman"/>
          <w:sz w:val="28"/>
          <w:szCs w:val="28"/>
          <w:lang w:val="en-US" w:eastAsia="ru-RU"/>
        </w:rPr>
        <w:t xml:space="preserve"> public;</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w:t>
      </w:r>
      <w:r w:rsidRPr="0011757D">
        <w:rPr>
          <w:rFonts w:ascii="Times New Roman" w:eastAsia="Times New Roman" w:hAnsi="Times New Roman" w:cs="Times New Roman"/>
          <w:b/>
          <w:bCs/>
          <w:sz w:val="28"/>
          <w:szCs w:val="28"/>
          <w:lang w:val="en-US" w:eastAsia="ru-RU"/>
        </w:rPr>
        <w:t>CREATE</w:t>
      </w: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b/>
          <w:bCs/>
          <w:sz w:val="28"/>
          <w:szCs w:val="28"/>
          <w:lang w:val="en-US" w:eastAsia="ru-RU"/>
        </w:rPr>
        <w:t>TABLE</w:t>
      </w:r>
      <w:r w:rsidRPr="0011757D">
        <w:rPr>
          <w:rFonts w:ascii="Times New Roman" w:eastAsia="Times New Roman" w:hAnsi="Times New Roman" w:cs="Times New Roman"/>
          <w:sz w:val="28"/>
          <w:szCs w:val="28"/>
          <w:lang w:val="en-US" w:eastAsia="ru-RU"/>
        </w:rPr>
        <w:t xml:space="preserve"> audit.logged_actions (</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schema_name text </w:t>
      </w:r>
      <w:r w:rsidRPr="0011757D">
        <w:rPr>
          <w:rFonts w:ascii="Times New Roman" w:eastAsia="Times New Roman" w:hAnsi="Times New Roman" w:cs="Times New Roman"/>
          <w:b/>
          <w:bCs/>
          <w:sz w:val="28"/>
          <w:szCs w:val="28"/>
          <w:lang w:val="en-US" w:eastAsia="ru-RU"/>
        </w:rPr>
        <w:t>NOT</w:t>
      </w: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b/>
          <w:bCs/>
          <w:sz w:val="28"/>
          <w:szCs w:val="28"/>
          <w:lang w:val="en-US" w:eastAsia="ru-RU"/>
        </w:rPr>
        <w:t>NULL</w:t>
      </w:r>
      <w:r w:rsidRPr="0011757D">
        <w:rPr>
          <w:rFonts w:ascii="Times New Roman" w:eastAsia="Times New Roman" w:hAnsi="Times New Roman" w:cs="Times New Roman"/>
          <w:sz w:val="28"/>
          <w:szCs w:val="28"/>
          <w:lang w:val="en-US" w:eastAsia="ru-RU"/>
        </w:rPr>
        <w:t>,</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b/>
          <w:bCs/>
          <w:sz w:val="28"/>
          <w:szCs w:val="28"/>
          <w:lang w:val="en-US" w:eastAsia="ru-RU"/>
        </w:rPr>
        <w:t>TABLE_NAME</w:t>
      </w:r>
      <w:r w:rsidRPr="0011757D">
        <w:rPr>
          <w:rFonts w:ascii="Times New Roman" w:eastAsia="Times New Roman" w:hAnsi="Times New Roman" w:cs="Times New Roman"/>
          <w:sz w:val="28"/>
          <w:szCs w:val="28"/>
          <w:lang w:val="en-US" w:eastAsia="ru-RU"/>
        </w:rPr>
        <w:t xml:space="preserve"> text </w:t>
      </w:r>
      <w:r w:rsidRPr="0011757D">
        <w:rPr>
          <w:rFonts w:ascii="Times New Roman" w:eastAsia="Times New Roman" w:hAnsi="Times New Roman" w:cs="Times New Roman"/>
          <w:b/>
          <w:bCs/>
          <w:sz w:val="28"/>
          <w:szCs w:val="28"/>
          <w:lang w:val="en-US" w:eastAsia="ru-RU"/>
        </w:rPr>
        <w:t>NOT</w:t>
      </w: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b/>
          <w:bCs/>
          <w:sz w:val="28"/>
          <w:szCs w:val="28"/>
          <w:lang w:val="en-US" w:eastAsia="ru-RU"/>
        </w:rPr>
        <w:t>NULL</w:t>
      </w:r>
      <w:r w:rsidRPr="0011757D">
        <w:rPr>
          <w:rFonts w:ascii="Times New Roman" w:eastAsia="Times New Roman" w:hAnsi="Times New Roman" w:cs="Times New Roman"/>
          <w:sz w:val="28"/>
          <w:szCs w:val="28"/>
          <w:lang w:val="en-US" w:eastAsia="ru-RU"/>
        </w:rPr>
        <w:t>,</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user_name text,</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action_tstamp </w:t>
      </w:r>
      <w:r w:rsidRPr="0011757D">
        <w:rPr>
          <w:rFonts w:ascii="Times New Roman" w:eastAsia="Times New Roman" w:hAnsi="Times New Roman" w:cs="Times New Roman"/>
          <w:b/>
          <w:bCs/>
          <w:sz w:val="28"/>
          <w:szCs w:val="28"/>
          <w:lang w:val="en-US" w:eastAsia="ru-RU"/>
        </w:rPr>
        <w:t>TIMESTAMP</w:t>
      </w: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b/>
          <w:bCs/>
          <w:sz w:val="28"/>
          <w:szCs w:val="28"/>
          <w:lang w:val="en-US" w:eastAsia="ru-RU"/>
        </w:rPr>
        <w:t>WITH</w:t>
      </w: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b/>
          <w:bCs/>
          <w:sz w:val="28"/>
          <w:szCs w:val="28"/>
          <w:lang w:val="en-US" w:eastAsia="ru-RU"/>
        </w:rPr>
        <w:t>TIME</w:t>
      </w:r>
      <w:r w:rsidRPr="0011757D">
        <w:rPr>
          <w:rFonts w:ascii="Times New Roman" w:eastAsia="Times New Roman" w:hAnsi="Times New Roman" w:cs="Times New Roman"/>
          <w:sz w:val="28"/>
          <w:szCs w:val="28"/>
          <w:lang w:val="en-US" w:eastAsia="ru-RU"/>
        </w:rPr>
        <w:t xml:space="preserve"> zone </w:t>
      </w:r>
      <w:r w:rsidRPr="0011757D">
        <w:rPr>
          <w:rFonts w:ascii="Times New Roman" w:eastAsia="Times New Roman" w:hAnsi="Times New Roman" w:cs="Times New Roman"/>
          <w:b/>
          <w:bCs/>
          <w:sz w:val="28"/>
          <w:szCs w:val="28"/>
          <w:lang w:val="en-US" w:eastAsia="ru-RU"/>
        </w:rPr>
        <w:t>NOT</w:t>
      </w: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b/>
          <w:bCs/>
          <w:sz w:val="28"/>
          <w:szCs w:val="28"/>
          <w:lang w:val="en-US" w:eastAsia="ru-RU"/>
        </w:rPr>
        <w:t>NULL</w:t>
      </w: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b/>
          <w:bCs/>
          <w:sz w:val="28"/>
          <w:szCs w:val="28"/>
          <w:lang w:val="en-US" w:eastAsia="ru-RU"/>
        </w:rPr>
        <w:t>DEFAULT</w:t>
      </w: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b/>
          <w:bCs/>
          <w:sz w:val="28"/>
          <w:szCs w:val="28"/>
          <w:lang w:val="en-US" w:eastAsia="ru-RU"/>
        </w:rPr>
        <w:t>CURRENT_TIMESTAMP</w:t>
      </w:r>
      <w:r w:rsidRPr="0011757D">
        <w:rPr>
          <w:rFonts w:ascii="Times New Roman" w:eastAsia="Times New Roman" w:hAnsi="Times New Roman" w:cs="Times New Roman"/>
          <w:sz w:val="28"/>
          <w:szCs w:val="28"/>
          <w:lang w:val="en-US" w:eastAsia="ru-RU"/>
        </w:rPr>
        <w:t>,</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action TEXT </w:t>
      </w:r>
      <w:r w:rsidRPr="0011757D">
        <w:rPr>
          <w:rFonts w:ascii="Times New Roman" w:eastAsia="Times New Roman" w:hAnsi="Times New Roman" w:cs="Times New Roman"/>
          <w:b/>
          <w:bCs/>
          <w:sz w:val="28"/>
          <w:szCs w:val="28"/>
          <w:lang w:val="en-US" w:eastAsia="ru-RU"/>
        </w:rPr>
        <w:t>NOT</w:t>
      </w: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b/>
          <w:bCs/>
          <w:sz w:val="28"/>
          <w:szCs w:val="28"/>
          <w:lang w:val="en-US" w:eastAsia="ru-RU"/>
        </w:rPr>
        <w:t>NULL</w:t>
      </w: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b/>
          <w:bCs/>
          <w:sz w:val="28"/>
          <w:szCs w:val="28"/>
          <w:lang w:val="en-US" w:eastAsia="ru-RU"/>
        </w:rPr>
        <w:t>CHECK</w:t>
      </w:r>
      <w:r w:rsidRPr="0011757D">
        <w:rPr>
          <w:rFonts w:ascii="Times New Roman" w:eastAsia="Times New Roman" w:hAnsi="Times New Roman" w:cs="Times New Roman"/>
          <w:sz w:val="28"/>
          <w:szCs w:val="28"/>
          <w:lang w:val="en-US" w:eastAsia="ru-RU"/>
        </w:rPr>
        <w:t xml:space="preserve"> (action </w:t>
      </w:r>
      <w:r w:rsidRPr="0011757D">
        <w:rPr>
          <w:rFonts w:ascii="Times New Roman" w:eastAsia="Times New Roman" w:hAnsi="Times New Roman" w:cs="Times New Roman"/>
          <w:b/>
          <w:bCs/>
          <w:sz w:val="28"/>
          <w:szCs w:val="28"/>
          <w:lang w:val="en-US" w:eastAsia="ru-RU"/>
        </w:rPr>
        <w:t>IN</w:t>
      </w:r>
      <w:r w:rsidRPr="0011757D">
        <w:rPr>
          <w:rFonts w:ascii="Times New Roman" w:eastAsia="Times New Roman" w:hAnsi="Times New Roman" w:cs="Times New Roman"/>
          <w:sz w:val="28"/>
          <w:szCs w:val="28"/>
          <w:lang w:val="en-US" w:eastAsia="ru-RU"/>
        </w:rPr>
        <w:t xml:space="preserve"> ('I','D','U')),</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original_data text,</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new_data text,</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query text</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b/>
          <w:bCs/>
          <w:sz w:val="28"/>
          <w:szCs w:val="28"/>
          <w:lang w:val="en-US" w:eastAsia="ru-RU"/>
        </w:rPr>
        <w:t>WITH</w:t>
      </w:r>
      <w:r w:rsidRPr="0011757D">
        <w:rPr>
          <w:rFonts w:ascii="Times New Roman" w:eastAsia="Times New Roman" w:hAnsi="Times New Roman" w:cs="Times New Roman"/>
          <w:sz w:val="28"/>
          <w:szCs w:val="28"/>
          <w:lang w:val="en-US" w:eastAsia="ru-RU"/>
        </w:rPr>
        <w:t xml:space="preserve"> (fillfactor=100);</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b/>
          <w:bCs/>
          <w:sz w:val="28"/>
          <w:szCs w:val="28"/>
          <w:lang w:val="en-US" w:eastAsia="ru-RU"/>
        </w:rPr>
        <w:t>REVOKE</w:t>
      </w: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b/>
          <w:bCs/>
          <w:sz w:val="28"/>
          <w:szCs w:val="28"/>
          <w:lang w:val="en-US" w:eastAsia="ru-RU"/>
        </w:rPr>
        <w:t>ALL</w:t>
      </w: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b/>
          <w:bCs/>
          <w:sz w:val="28"/>
          <w:szCs w:val="28"/>
          <w:lang w:val="en-US" w:eastAsia="ru-RU"/>
        </w:rPr>
        <w:t>ON</w:t>
      </w:r>
      <w:r w:rsidRPr="0011757D">
        <w:rPr>
          <w:rFonts w:ascii="Times New Roman" w:eastAsia="Times New Roman" w:hAnsi="Times New Roman" w:cs="Times New Roman"/>
          <w:sz w:val="28"/>
          <w:szCs w:val="28"/>
          <w:lang w:val="en-US" w:eastAsia="ru-RU"/>
        </w:rPr>
        <w:t xml:space="preserve"> audit.logged_actions </w:t>
      </w:r>
      <w:r w:rsidRPr="0011757D">
        <w:rPr>
          <w:rFonts w:ascii="Times New Roman" w:eastAsia="Times New Roman" w:hAnsi="Times New Roman" w:cs="Times New Roman"/>
          <w:b/>
          <w:bCs/>
          <w:sz w:val="28"/>
          <w:szCs w:val="28"/>
          <w:lang w:val="en-US" w:eastAsia="ru-RU"/>
        </w:rPr>
        <w:t>FROM</w:t>
      </w:r>
      <w:r w:rsidRPr="0011757D">
        <w:rPr>
          <w:rFonts w:ascii="Times New Roman" w:eastAsia="Times New Roman" w:hAnsi="Times New Roman" w:cs="Times New Roman"/>
          <w:sz w:val="28"/>
          <w:szCs w:val="28"/>
          <w:lang w:val="en-US" w:eastAsia="ru-RU"/>
        </w:rPr>
        <w:t xml:space="preserve"> public;</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i/>
          <w:iCs/>
          <w:sz w:val="28"/>
          <w:szCs w:val="28"/>
          <w:lang w:val="en-US" w:eastAsia="ru-RU"/>
        </w:rPr>
        <w:t>-- You may wish to use different permissions; this lets anybody</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i/>
          <w:iCs/>
          <w:sz w:val="28"/>
          <w:szCs w:val="28"/>
          <w:lang w:val="en-US" w:eastAsia="ru-RU"/>
        </w:rPr>
        <w:t>-- see the full audit data. In Pg 9.0 and above you can use column</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i/>
          <w:iCs/>
          <w:sz w:val="28"/>
          <w:szCs w:val="28"/>
          <w:lang w:val="en-US" w:eastAsia="ru-RU"/>
        </w:rPr>
        <w:t>-- permissions for fine-grained control.</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b/>
          <w:bCs/>
          <w:sz w:val="28"/>
          <w:szCs w:val="28"/>
          <w:lang w:val="en-US" w:eastAsia="ru-RU"/>
        </w:rPr>
        <w:t>GRANT</w:t>
      </w: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b/>
          <w:bCs/>
          <w:sz w:val="28"/>
          <w:szCs w:val="28"/>
          <w:lang w:val="en-US" w:eastAsia="ru-RU"/>
        </w:rPr>
        <w:t>SELECT</w:t>
      </w: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b/>
          <w:bCs/>
          <w:sz w:val="28"/>
          <w:szCs w:val="28"/>
          <w:lang w:val="en-US" w:eastAsia="ru-RU"/>
        </w:rPr>
        <w:t>ON</w:t>
      </w:r>
      <w:r w:rsidRPr="0011757D">
        <w:rPr>
          <w:rFonts w:ascii="Times New Roman" w:eastAsia="Times New Roman" w:hAnsi="Times New Roman" w:cs="Times New Roman"/>
          <w:sz w:val="28"/>
          <w:szCs w:val="28"/>
          <w:lang w:val="en-US" w:eastAsia="ru-RU"/>
        </w:rPr>
        <w:t xml:space="preserve"> audit.logged_actions </w:t>
      </w:r>
      <w:r w:rsidRPr="0011757D">
        <w:rPr>
          <w:rFonts w:ascii="Times New Roman" w:eastAsia="Times New Roman" w:hAnsi="Times New Roman" w:cs="Times New Roman"/>
          <w:b/>
          <w:bCs/>
          <w:sz w:val="28"/>
          <w:szCs w:val="28"/>
          <w:lang w:val="en-US" w:eastAsia="ru-RU"/>
        </w:rPr>
        <w:t>TO</w:t>
      </w:r>
      <w:r w:rsidRPr="0011757D">
        <w:rPr>
          <w:rFonts w:ascii="Times New Roman" w:eastAsia="Times New Roman" w:hAnsi="Times New Roman" w:cs="Times New Roman"/>
          <w:sz w:val="28"/>
          <w:szCs w:val="28"/>
          <w:lang w:val="en-US" w:eastAsia="ru-RU"/>
        </w:rPr>
        <w:t xml:space="preserve"> public;</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b/>
          <w:bCs/>
          <w:sz w:val="28"/>
          <w:szCs w:val="28"/>
          <w:lang w:val="en-US" w:eastAsia="ru-RU"/>
        </w:rPr>
        <w:lastRenderedPageBreak/>
        <w:t>CREATE</w:t>
      </w: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b/>
          <w:bCs/>
          <w:sz w:val="28"/>
          <w:szCs w:val="28"/>
          <w:lang w:val="en-US" w:eastAsia="ru-RU"/>
        </w:rPr>
        <w:t>INDEX</w:t>
      </w:r>
      <w:r w:rsidRPr="0011757D">
        <w:rPr>
          <w:rFonts w:ascii="Times New Roman" w:eastAsia="Times New Roman" w:hAnsi="Times New Roman" w:cs="Times New Roman"/>
          <w:sz w:val="28"/>
          <w:szCs w:val="28"/>
          <w:lang w:val="en-US" w:eastAsia="ru-RU"/>
        </w:rPr>
        <w:t xml:space="preserve"> logged_actions_schema_table_idx </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b/>
          <w:bCs/>
          <w:sz w:val="28"/>
          <w:szCs w:val="28"/>
          <w:lang w:val="en-US" w:eastAsia="ru-RU"/>
        </w:rPr>
        <w:t>ON</w:t>
      </w:r>
      <w:r w:rsidRPr="0011757D">
        <w:rPr>
          <w:rFonts w:ascii="Times New Roman" w:eastAsia="Times New Roman" w:hAnsi="Times New Roman" w:cs="Times New Roman"/>
          <w:sz w:val="28"/>
          <w:szCs w:val="28"/>
          <w:lang w:val="en-US" w:eastAsia="ru-RU"/>
        </w:rPr>
        <w:t xml:space="preserve"> audit.logged_actions(((schema_name||'.'||</w:t>
      </w:r>
      <w:r w:rsidRPr="0011757D">
        <w:rPr>
          <w:rFonts w:ascii="Times New Roman" w:eastAsia="Times New Roman" w:hAnsi="Times New Roman" w:cs="Times New Roman"/>
          <w:b/>
          <w:bCs/>
          <w:sz w:val="28"/>
          <w:szCs w:val="28"/>
          <w:lang w:val="en-US" w:eastAsia="ru-RU"/>
        </w:rPr>
        <w:t>TABLE_NAME</w:t>
      </w:r>
      <w:r w:rsidRPr="0011757D">
        <w:rPr>
          <w:rFonts w:ascii="Times New Roman" w:eastAsia="Times New Roman" w:hAnsi="Times New Roman" w:cs="Times New Roman"/>
          <w:sz w:val="28"/>
          <w:szCs w:val="28"/>
          <w:lang w:val="en-US" w:eastAsia="ru-RU"/>
        </w:rPr>
        <w:t>)::TEXT));</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b/>
          <w:bCs/>
          <w:sz w:val="28"/>
          <w:szCs w:val="28"/>
          <w:lang w:val="en-US" w:eastAsia="ru-RU"/>
        </w:rPr>
        <w:t>CREATE</w:t>
      </w: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b/>
          <w:bCs/>
          <w:sz w:val="28"/>
          <w:szCs w:val="28"/>
          <w:lang w:val="en-US" w:eastAsia="ru-RU"/>
        </w:rPr>
        <w:t>INDEX</w:t>
      </w:r>
      <w:r w:rsidRPr="0011757D">
        <w:rPr>
          <w:rFonts w:ascii="Times New Roman" w:eastAsia="Times New Roman" w:hAnsi="Times New Roman" w:cs="Times New Roman"/>
          <w:sz w:val="28"/>
          <w:szCs w:val="28"/>
          <w:lang w:val="en-US" w:eastAsia="ru-RU"/>
        </w:rPr>
        <w:t xml:space="preserve"> logged_actions_action_tstamp_idx </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b/>
          <w:bCs/>
          <w:sz w:val="28"/>
          <w:szCs w:val="28"/>
          <w:lang w:val="en-US" w:eastAsia="ru-RU"/>
        </w:rPr>
        <w:t>ON</w:t>
      </w:r>
      <w:r w:rsidRPr="0011757D">
        <w:rPr>
          <w:rFonts w:ascii="Times New Roman" w:eastAsia="Times New Roman" w:hAnsi="Times New Roman" w:cs="Times New Roman"/>
          <w:sz w:val="28"/>
          <w:szCs w:val="28"/>
          <w:lang w:val="en-US" w:eastAsia="ru-RU"/>
        </w:rPr>
        <w:t xml:space="preserve"> audit.logged_actions(action_tstamp);</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b/>
          <w:bCs/>
          <w:sz w:val="28"/>
          <w:szCs w:val="28"/>
          <w:lang w:val="en-US" w:eastAsia="ru-RU"/>
        </w:rPr>
        <w:t>CREATE</w:t>
      </w: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b/>
          <w:bCs/>
          <w:sz w:val="28"/>
          <w:szCs w:val="28"/>
          <w:lang w:val="en-US" w:eastAsia="ru-RU"/>
        </w:rPr>
        <w:t>INDEX</w:t>
      </w:r>
      <w:r w:rsidRPr="0011757D">
        <w:rPr>
          <w:rFonts w:ascii="Times New Roman" w:eastAsia="Times New Roman" w:hAnsi="Times New Roman" w:cs="Times New Roman"/>
          <w:sz w:val="28"/>
          <w:szCs w:val="28"/>
          <w:lang w:val="en-US" w:eastAsia="ru-RU"/>
        </w:rPr>
        <w:t xml:space="preserve"> logged_actions_action_idx </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b/>
          <w:bCs/>
          <w:sz w:val="28"/>
          <w:szCs w:val="28"/>
          <w:lang w:val="en-US" w:eastAsia="ru-RU"/>
        </w:rPr>
        <w:t>ON</w:t>
      </w:r>
      <w:r w:rsidRPr="0011757D">
        <w:rPr>
          <w:rFonts w:ascii="Times New Roman" w:eastAsia="Times New Roman" w:hAnsi="Times New Roman" w:cs="Times New Roman"/>
          <w:sz w:val="28"/>
          <w:szCs w:val="28"/>
          <w:lang w:val="en-US" w:eastAsia="ru-RU"/>
        </w:rPr>
        <w:t xml:space="preserve"> audit.logged_actions(action);</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i/>
          <w:iCs/>
          <w:sz w:val="28"/>
          <w:szCs w:val="28"/>
          <w:lang w:val="en-US" w:eastAsia="ru-RU"/>
        </w:rPr>
        <w:t>--</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i/>
          <w:iCs/>
          <w:sz w:val="28"/>
          <w:szCs w:val="28"/>
          <w:lang w:val="en-US" w:eastAsia="ru-RU"/>
        </w:rPr>
        <w:t>-- Now, define the actual trigger function:</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i/>
          <w:iCs/>
          <w:sz w:val="28"/>
          <w:szCs w:val="28"/>
          <w:lang w:val="en-US" w:eastAsia="ru-RU"/>
        </w:rPr>
        <w:t>--</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CREATE OR REPLACE FUNCTION audit.if_modified_func() RETURNS TRIGGER AS $body$</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DECLARE</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v_old_data TEXT;</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v_new_data TEXT;</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BEGIN</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i/>
          <w:iCs/>
          <w:sz w:val="28"/>
          <w:szCs w:val="28"/>
          <w:lang w:val="en-US" w:eastAsia="ru-RU"/>
        </w:rPr>
      </w:pP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i/>
          <w:iCs/>
          <w:sz w:val="28"/>
          <w:szCs w:val="28"/>
          <w:lang w:val="en-US" w:eastAsia="ru-RU"/>
        </w:rPr>
        <w:t>/*  If this actually for real auditing (where you need to log EVERY action),</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i/>
          <w:iCs/>
          <w:sz w:val="28"/>
          <w:szCs w:val="28"/>
          <w:lang w:val="en-US" w:eastAsia="ru-RU"/>
        </w:rPr>
      </w:pPr>
      <w:r w:rsidRPr="0011757D">
        <w:rPr>
          <w:rFonts w:ascii="Times New Roman" w:eastAsia="Times New Roman" w:hAnsi="Times New Roman" w:cs="Times New Roman"/>
          <w:i/>
          <w:iCs/>
          <w:sz w:val="28"/>
          <w:szCs w:val="28"/>
          <w:lang w:val="en-US" w:eastAsia="ru-RU"/>
        </w:rPr>
        <w:t xml:space="preserve">        then you would need to use something like dblink or plperl that could log outside the transaction,</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i/>
          <w:iCs/>
          <w:sz w:val="28"/>
          <w:szCs w:val="28"/>
          <w:lang w:val="en-US" w:eastAsia="ru-RU"/>
        </w:rPr>
      </w:pPr>
      <w:r w:rsidRPr="0011757D">
        <w:rPr>
          <w:rFonts w:ascii="Times New Roman" w:eastAsia="Times New Roman" w:hAnsi="Times New Roman" w:cs="Times New Roman"/>
          <w:i/>
          <w:iCs/>
          <w:sz w:val="28"/>
          <w:szCs w:val="28"/>
          <w:lang w:val="en-US" w:eastAsia="ru-RU"/>
        </w:rPr>
        <w:t xml:space="preserve">        regardless of whether the transaction committed or rolled back.</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i/>
          <w:iCs/>
          <w:sz w:val="28"/>
          <w:szCs w:val="28"/>
          <w:lang w:val="en-US" w:eastAsia="ru-RU"/>
        </w:rPr>
        <w:t xml:space="preserve">    */</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w:t>
      </w:r>
      <w:r w:rsidRPr="0011757D">
        <w:rPr>
          <w:rFonts w:ascii="Times New Roman" w:eastAsia="Times New Roman" w:hAnsi="Times New Roman" w:cs="Times New Roman"/>
          <w:i/>
          <w:iCs/>
          <w:sz w:val="28"/>
          <w:szCs w:val="28"/>
          <w:lang w:val="en-US" w:eastAsia="ru-RU"/>
        </w:rPr>
        <w:t>/* This dance with casting the NEW and OLD values to a ROW is not necessary in pg 9.0+ */</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IF (TG_OP = 'UPDATE') THEN</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v_old_data := ROW(OLD.*);</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v_new_data := ROW(NEW.*);</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INSERT INTO audit.logged_actions (schema_name,table_name,user_name,action,original_data,new_data,query) </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VALUES (TG_TABLE_SCHEMA::TEXT,TG_TABLE_NAME::TEXT,session_user::TEXT,substring(TG_OP,1,1),v_old_data,v_new_data, current_query());</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RETURN NEW;</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ELSIF (TG_OP = 'DELETE') THEN</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v_old_data := ROW(OLD.*);</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INSERT INTO audit.logged_actions (schema_name,table_name,user_name,action,original_data,query)</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VALUES (TG_TABLE_SCHEMA::TEXT,TG_TABLE_NAME::TEXT,session_user::TEXT,substring(TG_OP,1,1),v_old_data, current_query());</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RETURN OLD;</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ELSIF (TG_OP = 'INSERT') THEN</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lastRenderedPageBreak/>
        <w:t xml:space="preserve">        v_new_data := ROW(NEW.*);</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INSERT INTO audit.logged_actions (schema_name,table_name,user_name,action,new_data,query)</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VALUES (TG_TABLE_SCHEMA::TEXT,TG_TABLE_NAME::TEXT,session_user::TEXT,substring(TG_OP,1,1),v_new_data, current_query());</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RETURN NEW;</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ELSE</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RAISE WARNING '[AUDIT.IF_MODIFIED_FUNC] - Other action occurred: %, at %',TG_OP,now();</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RETURN NULL;</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END IF;</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EXCEPTION</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WHEN data_exception THEN</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RAISE WARNING '[AUDIT.IF_MODIFIED_FUNC] - UDF ERROR [DATA EXCEPTION] - SQLSTATE: %, SQLERRM: %',SQLSTATE,SQLERRM;</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RETURN NULL;</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WHEN unique_violation THEN</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RAISE WARNING '[AUDIT.IF_MODIFIED_FUNC] - UDF ERROR [UNIQUE] - SQLSTATE: %, SQLERRM: %',SQLSTATE,SQLERRM;</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RETURN NULL;</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WHEN OTHERS THEN</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RAISE WARNING '[AUDIT.IF_MODIFIED_FUNC] - UDF ERROR [OTHER] - SQLSTATE: %, SQLERRM: %',SQLSTATE,SQLERRM;</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xml:space="preserve">        RETURN NULL;</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END;</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$body$</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LANGUAGE plpgsql</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SECURITY DEFINER</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SET search_path = pg_catalog, audit;</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sz w:val="28"/>
          <w:szCs w:val="28"/>
          <w:lang w:val="en-US" w:eastAsia="ru-RU"/>
        </w:rPr>
        <w:t> </w:t>
      </w:r>
      <w:r w:rsidRPr="0011757D">
        <w:rPr>
          <w:rFonts w:ascii="Times New Roman" w:eastAsia="Times New Roman" w:hAnsi="Times New Roman" w:cs="Times New Roman"/>
          <w:i/>
          <w:iCs/>
          <w:sz w:val="28"/>
          <w:szCs w:val="28"/>
          <w:lang w:val="en-US" w:eastAsia="ru-RU"/>
        </w:rPr>
        <w:t>--</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i/>
          <w:iCs/>
          <w:sz w:val="28"/>
          <w:szCs w:val="28"/>
          <w:lang w:val="en-US" w:eastAsia="ru-RU"/>
        </w:rPr>
        <w:t>-- To add this trigger to a table, use:</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i/>
          <w:iCs/>
          <w:sz w:val="28"/>
          <w:szCs w:val="28"/>
          <w:lang w:val="en-US" w:eastAsia="ru-RU"/>
        </w:rPr>
        <w:t>-- CREATE TRIGGER tablename_audit</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i/>
          <w:iCs/>
          <w:sz w:val="28"/>
          <w:szCs w:val="28"/>
          <w:lang w:val="en-US" w:eastAsia="ru-RU"/>
        </w:rPr>
        <w:t>-- AFTER INSERT OR UPDATE OR DELETE ON tablename</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val="en-US" w:eastAsia="ru-RU"/>
        </w:rPr>
      </w:pPr>
      <w:r w:rsidRPr="0011757D">
        <w:rPr>
          <w:rFonts w:ascii="Times New Roman" w:eastAsia="Times New Roman" w:hAnsi="Times New Roman" w:cs="Times New Roman"/>
          <w:i/>
          <w:iCs/>
          <w:sz w:val="28"/>
          <w:szCs w:val="28"/>
          <w:lang w:val="en-US" w:eastAsia="ru-RU"/>
        </w:rPr>
        <w:t>-- FOR EACH ROW EXECUTE PROCEDURE audit.if_modified_func();</w:t>
      </w:r>
    </w:p>
    <w:p w:rsidR="002A206C" w:rsidRPr="0011757D" w:rsidRDefault="002A206C" w:rsidP="0092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top"/>
        <w:rPr>
          <w:rFonts w:ascii="Times New Roman" w:eastAsia="Times New Roman" w:hAnsi="Times New Roman" w:cs="Times New Roman"/>
          <w:sz w:val="28"/>
          <w:szCs w:val="28"/>
          <w:lang w:eastAsia="ru-RU"/>
        </w:rPr>
      </w:pPr>
      <w:r w:rsidRPr="0011757D">
        <w:rPr>
          <w:rFonts w:ascii="Times New Roman" w:eastAsia="Times New Roman" w:hAnsi="Times New Roman" w:cs="Times New Roman"/>
          <w:i/>
          <w:iCs/>
          <w:sz w:val="28"/>
          <w:szCs w:val="28"/>
          <w:lang w:eastAsia="ru-RU"/>
        </w:rPr>
        <w:t>--</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Существует ограничение на то, что вы можете сделать с триггерами для аудита в Pg. Однако большинство вещей, которые вы не можете проверить с помощью триггера, все еще можно проследить в системных журналах и, что более важно, может и должно быть вне разрешений обычных пользователей.</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t>Если ваше производственное приложение входит в базу данных с ролью, не имеющей прав суперпользователя или прав CREATEUSER CREATEDB, если эта роль не владеет таблицами, и если вы убедитесь, что у нее есть только минимальные права, необходимые для предоставления ей, все будет в порядке.</w:t>
      </w:r>
    </w:p>
    <w:p w:rsidR="002A206C" w:rsidRPr="0011757D" w:rsidRDefault="002A206C" w:rsidP="009263AA">
      <w:pPr>
        <w:pStyle w:val="ab"/>
        <w:shd w:val="clear" w:color="auto" w:fill="FFFFFF"/>
        <w:spacing w:before="0" w:beforeAutospacing="0" w:after="0" w:afterAutospacing="0"/>
        <w:ind w:firstLine="709"/>
        <w:jc w:val="both"/>
        <w:rPr>
          <w:rFonts w:eastAsiaTheme="minorHAnsi"/>
          <w:sz w:val="28"/>
          <w:szCs w:val="28"/>
          <w:lang w:eastAsia="en-US"/>
        </w:rPr>
      </w:pPr>
      <w:r w:rsidRPr="0011757D">
        <w:rPr>
          <w:rFonts w:eastAsiaTheme="minorHAnsi"/>
          <w:sz w:val="28"/>
          <w:szCs w:val="28"/>
          <w:lang w:eastAsia="en-US"/>
        </w:rPr>
        <w:lastRenderedPageBreak/>
        <w:t xml:space="preserve">Этот триггер аудита не фиксирует действие выбора. Единственный способ аудита SELECT в PostgreSQL </w:t>
      </w:r>
      <w:r w:rsidRPr="0011757D">
        <w:rPr>
          <w:rFonts w:eastAsiaTheme="minorHAnsi"/>
          <w:sz w:val="28"/>
          <w:szCs w:val="28"/>
          <w:lang w:eastAsia="en-US"/>
        </w:rPr>
        <w:softHyphen/>
        <w:t>– через системные журналы, так как триггеры SELECT не поддерживаются, а аудит SELECT не будет работать без автономных транзакций в триггерах, чтобы предотвратить потерю данных аудита при откате.</w:t>
      </w:r>
    </w:p>
    <w:p w:rsidR="002A206C" w:rsidRPr="0011757D" w:rsidRDefault="002A206C" w:rsidP="009263AA">
      <w:pPr>
        <w:pStyle w:val="otstup"/>
        <w:spacing w:before="0" w:beforeAutospacing="0" w:after="0" w:afterAutospacing="0"/>
        <w:ind w:firstLine="709"/>
        <w:jc w:val="both"/>
        <w:rPr>
          <w:sz w:val="28"/>
          <w:szCs w:val="28"/>
          <w:lang w:val="en-US"/>
        </w:rPr>
      </w:pPr>
      <w:r w:rsidRPr="0011757D">
        <w:rPr>
          <w:sz w:val="28"/>
          <w:szCs w:val="28"/>
        </w:rPr>
        <w:t>Более</w:t>
      </w:r>
      <w:r w:rsidRPr="0011757D">
        <w:rPr>
          <w:sz w:val="28"/>
          <w:szCs w:val="28"/>
          <w:lang w:val="en-US"/>
        </w:rPr>
        <w:t xml:space="preserve"> </w:t>
      </w:r>
      <w:r w:rsidRPr="0011757D">
        <w:rPr>
          <w:sz w:val="28"/>
          <w:szCs w:val="28"/>
        </w:rPr>
        <w:t>подробная</w:t>
      </w:r>
      <w:r w:rsidRPr="0011757D">
        <w:rPr>
          <w:sz w:val="28"/>
          <w:szCs w:val="28"/>
          <w:lang w:val="en-US"/>
        </w:rPr>
        <w:t xml:space="preserve"> </w:t>
      </w:r>
      <w:r w:rsidRPr="0011757D">
        <w:rPr>
          <w:sz w:val="28"/>
          <w:szCs w:val="28"/>
        </w:rPr>
        <w:t>информация</w:t>
      </w:r>
      <w:r w:rsidRPr="0011757D">
        <w:rPr>
          <w:sz w:val="28"/>
          <w:szCs w:val="28"/>
          <w:lang w:val="en-US"/>
        </w:rPr>
        <w:t xml:space="preserve">: </w:t>
      </w:r>
      <w:hyperlink r:id="rId41" w:tgtFrame="_blank" w:history="1">
        <w:r w:rsidRPr="0011757D">
          <w:rPr>
            <w:rStyle w:val="a7"/>
            <w:color w:val="auto"/>
            <w:sz w:val="28"/>
            <w:szCs w:val="28"/>
            <w:lang w:val="en-US"/>
          </w:rPr>
          <w:t>Audit trigger - Postgr</w:t>
        </w:r>
        <w:r w:rsidRPr="0011757D">
          <w:rPr>
            <w:rStyle w:val="a7"/>
            <w:color w:val="auto"/>
            <w:sz w:val="28"/>
            <w:szCs w:val="28"/>
            <w:lang w:val="en-US"/>
          </w:rPr>
          <w:t>e</w:t>
        </w:r>
        <w:r w:rsidRPr="0011757D">
          <w:rPr>
            <w:rStyle w:val="a7"/>
            <w:color w:val="auto"/>
            <w:sz w:val="28"/>
            <w:szCs w:val="28"/>
            <w:lang w:val="en-US"/>
          </w:rPr>
          <w:t>SQL wiki</w:t>
        </w:r>
      </w:hyperlink>
      <w:r w:rsidRPr="0011757D">
        <w:rPr>
          <w:sz w:val="28"/>
          <w:szCs w:val="28"/>
          <w:lang w:val="en-US"/>
        </w:rPr>
        <w:t xml:space="preserve">, </w:t>
      </w:r>
      <w:hyperlink r:id="rId42" w:tgtFrame="_blank" w:history="1">
        <w:r w:rsidRPr="0011757D">
          <w:rPr>
            <w:rStyle w:val="a7"/>
            <w:color w:val="auto"/>
            <w:sz w:val="28"/>
            <w:szCs w:val="28"/>
            <w:lang w:val="en-US"/>
          </w:rPr>
          <w:t>Audit trigger 91plus - PostgreS</w:t>
        </w:r>
        <w:r w:rsidRPr="0011757D">
          <w:rPr>
            <w:rStyle w:val="a7"/>
            <w:color w:val="auto"/>
            <w:sz w:val="28"/>
            <w:szCs w:val="28"/>
            <w:lang w:val="en-US"/>
          </w:rPr>
          <w:t>Q</w:t>
        </w:r>
        <w:r w:rsidRPr="0011757D">
          <w:rPr>
            <w:rStyle w:val="a7"/>
            <w:color w:val="auto"/>
            <w:sz w:val="28"/>
            <w:szCs w:val="28"/>
            <w:lang w:val="en-US"/>
          </w:rPr>
          <w:t>L wiki</w:t>
        </w:r>
      </w:hyperlink>
      <w:r w:rsidRPr="0011757D">
        <w:rPr>
          <w:sz w:val="28"/>
          <w:szCs w:val="28"/>
          <w:lang w:val="en-US"/>
        </w:rPr>
        <w:t>.</w:t>
      </w:r>
    </w:p>
    <w:p w:rsidR="002A206C" w:rsidRPr="0011757D" w:rsidRDefault="002A206C" w:rsidP="009263AA">
      <w:pPr>
        <w:ind w:firstLine="709"/>
        <w:jc w:val="both"/>
        <w:rPr>
          <w:rFonts w:ascii="Times New Roman" w:hAnsi="Times New Roman" w:cs="Times New Roman"/>
          <w:sz w:val="28"/>
          <w:szCs w:val="28"/>
          <w:lang w:val="en-US"/>
        </w:rPr>
      </w:pPr>
    </w:p>
    <w:p w:rsidR="002A206C" w:rsidRPr="0011757D" w:rsidRDefault="002A206C" w:rsidP="009263AA">
      <w:pPr>
        <w:pStyle w:val="4"/>
        <w:spacing w:after="0" w:line="240" w:lineRule="auto"/>
        <w:ind w:left="0" w:right="0" w:firstLine="709"/>
        <w:jc w:val="both"/>
        <w:rPr>
          <w:i/>
          <w:color w:val="auto"/>
          <w:szCs w:val="28"/>
        </w:rPr>
      </w:pPr>
      <w:r w:rsidRPr="0011757D">
        <w:rPr>
          <w:color w:val="auto"/>
          <w:szCs w:val="28"/>
        </w:rPr>
        <w:t xml:space="preserve">5. Оборудование </w:t>
      </w:r>
    </w:p>
    <w:p w:rsidR="002A206C" w:rsidRPr="0011757D" w:rsidRDefault="002A206C" w:rsidP="009263AA">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персональный компьютер с установленной операционной системой Windows XP/7/8, браузер (Например, InternetExplorer, GoogleChrome, Opera), СУБД </w:t>
      </w:r>
      <w:r w:rsidRPr="0011757D">
        <w:rPr>
          <w:rFonts w:ascii="Times New Roman" w:hAnsi="Times New Roman" w:cs="Times New Roman"/>
          <w:sz w:val="28"/>
          <w:szCs w:val="28"/>
          <w:lang w:val="en-US"/>
        </w:rPr>
        <w:t>PostgreSQL</w:t>
      </w:r>
      <w:r w:rsidRPr="0011757D">
        <w:rPr>
          <w:rFonts w:ascii="Times New Roman" w:hAnsi="Times New Roman" w:cs="Times New Roman"/>
          <w:sz w:val="28"/>
          <w:szCs w:val="28"/>
        </w:rPr>
        <w:t xml:space="preserve">. </w:t>
      </w:r>
    </w:p>
    <w:p w:rsidR="002A206C" w:rsidRPr="0011757D" w:rsidRDefault="002A206C" w:rsidP="009263AA">
      <w:pPr>
        <w:ind w:firstLine="709"/>
        <w:jc w:val="both"/>
        <w:rPr>
          <w:rFonts w:ascii="Times New Roman" w:hAnsi="Times New Roman" w:cs="Times New Roman"/>
          <w:b/>
          <w:sz w:val="28"/>
          <w:szCs w:val="28"/>
        </w:rPr>
      </w:pPr>
    </w:p>
    <w:p w:rsidR="002A206C" w:rsidRPr="0011757D" w:rsidRDefault="002A206C" w:rsidP="009263AA">
      <w:pPr>
        <w:tabs>
          <w:tab w:val="left" w:pos="1276"/>
        </w:tabs>
        <w:ind w:firstLine="709"/>
        <w:jc w:val="both"/>
        <w:rPr>
          <w:rFonts w:ascii="Times New Roman" w:hAnsi="Times New Roman" w:cs="Times New Roman"/>
          <w:b/>
          <w:sz w:val="28"/>
          <w:szCs w:val="28"/>
        </w:rPr>
      </w:pPr>
      <w:r w:rsidRPr="0011757D">
        <w:rPr>
          <w:rFonts w:ascii="Times New Roman" w:hAnsi="Times New Roman" w:cs="Times New Roman"/>
          <w:b/>
          <w:sz w:val="28"/>
          <w:szCs w:val="28"/>
        </w:rPr>
        <w:t xml:space="preserve">6. Задание на работу </w:t>
      </w:r>
    </w:p>
    <w:p w:rsidR="002A206C" w:rsidRPr="0011757D" w:rsidRDefault="002A206C" w:rsidP="009263AA">
      <w:pPr>
        <w:tabs>
          <w:tab w:val="left" w:pos="993"/>
        </w:tabs>
        <w:ind w:firstLine="709"/>
        <w:jc w:val="both"/>
        <w:rPr>
          <w:rFonts w:ascii="Times New Roman" w:hAnsi="Times New Roman" w:cs="Times New Roman"/>
          <w:sz w:val="28"/>
          <w:szCs w:val="28"/>
        </w:rPr>
      </w:pPr>
      <w:r w:rsidRPr="0011757D">
        <w:rPr>
          <w:rFonts w:ascii="Times New Roman" w:hAnsi="Times New Roman" w:cs="Times New Roman"/>
          <w:sz w:val="28"/>
          <w:szCs w:val="28"/>
        </w:rPr>
        <w:t>1. Реализуйте два варианта аудита событий в базе данных на основе двух представленных ссылок.</w:t>
      </w:r>
    </w:p>
    <w:p w:rsidR="002A206C" w:rsidRPr="0011757D" w:rsidRDefault="002A206C" w:rsidP="009263AA">
      <w:pPr>
        <w:tabs>
          <w:tab w:val="left" w:pos="993"/>
        </w:tabs>
        <w:ind w:firstLine="709"/>
        <w:jc w:val="both"/>
        <w:rPr>
          <w:rFonts w:ascii="Times New Roman" w:hAnsi="Times New Roman" w:cs="Times New Roman"/>
          <w:sz w:val="28"/>
          <w:szCs w:val="28"/>
        </w:rPr>
      </w:pPr>
      <w:r w:rsidRPr="0011757D">
        <w:rPr>
          <w:rFonts w:ascii="Times New Roman" w:hAnsi="Times New Roman" w:cs="Times New Roman"/>
          <w:sz w:val="28"/>
          <w:szCs w:val="28"/>
        </w:rPr>
        <w:t>2. Разберитесь с описанием. Приведите последовательность выполняемых операций по созданию системы. Покажите на примерах все реализованные вами возможности аудита.</w:t>
      </w:r>
    </w:p>
    <w:p w:rsidR="002A206C" w:rsidRPr="0011757D" w:rsidRDefault="002A206C" w:rsidP="009263AA">
      <w:pPr>
        <w:tabs>
          <w:tab w:val="left" w:pos="993"/>
        </w:tabs>
        <w:ind w:firstLine="709"/>
        <w:jc w:val="both"/>
        <w:rPr>
          <w:rFonts w:ascii="Times New Roman" w:hAnsi="Times New Roman" w:cs="Times New Roman"/>
          <w:sz w:val="28"/>
          <w:szCs w:val="28"/>
        </w:rPr>
      </w:pPr>
      <w:r w:rsidRPr="0011757D">
        <w:rPr>
          <w:rFonts w:ascii="Times New Roman" w:hAnsi="Times New Roman" w:cs="Times New Roman"/>
          <w:sz w:val="28"/>
          <w:szCs w:val="28"/>
        </w:rPr>
        <w:t>3. Дайте каждому примеру краткий, но емкий комментарий.</w:t>
      </w:r>
    </w:p>
    <w:p w:rsidR="002A206C" w:rsidRPr="0011757D" w:rsidRDefault="002A206C" w:rsidP="009263AA">
      <w:pPr>
        <w:ind w:firstLine="709"/>
        <w:jc w:val="both"/>
        <w:rPr>
          <w:rFonts w:ascii="Times New Roman" w:hAnsi="Times New Roman" w:cs="Times New Roman"/>
          <w:sz w:val="28"/>
          <w:szCs w:val="28"/>
        </w:rPr>
      </w:pPr>
      <w:r w:rsidRPr="0011757D">
        <w:rPr>
          <w:rFonts w:ascii="Times New Roman" w:hAnsi="Times New Roman" w:cs="Times New Roman"/>
          <w:sz w:val="28"/>
          <w:szCs w:val="28"/>
        </w:rPr>
        <w:t>Эта работа, как и все предыдущие, должна выполняться в вашей предметной области!</w:t>
      </w:r>
    </w:p>
    <w:p w:rsidR="002A206C" w:rsidRPr="0011757D" w:rsidRDefault="002A206C" w:rsidP="009263AA">
      <w:pPr>
        <w:ind w:firstLine="709"/>
        <w:jc w:val="both"/>
        <w:rPr>
          <w:rFonts w:ascii="Times New Roman" w:hAnsi="Times New Roman" w:cs="Times New Roman"/>
          <w:b/>
          <w:sz w:val="28"/>
          <w:szCs w:val="28"/>
        </w:rPr>
      </w:pPr>
    </w:p>
    <w:p w:rsidR="002A206C" w:rsidRPr="0011757D" w:rsidRDefault="002A206C" w:rsidP="009263AA">
      <w:pPr>
        <w:ind w:firstLine="709"/>
        <w:jc w:val="both"/>
        <w:rPr>
          <w:rFonts w:ascii="Times New Roman" w:hAnsi="Times New Roman" w:cs="Times New Roman"/>
          <w:b/>
          <w:sz w:val="28"/>
          <w:szCs w:val="28"/>
        </w:rPr>
      </w:pPr>
      <w:r w:rsidRPr="0011757D">
        <w:rPr>
          <w:rFonts w:ascii="Times New Roman" w:hAnsi="Times New Roman" w:cs="Times New Roman"/>
          <w:b/>
          <w:sz w:val="28"/>
          <w:szCs w:val="28"/>
        </w:rPr>
        <w:t>7. Контрольные вопросы</w:t>
      </w:r>
    </w:p>
    <w:p w:rsidR="002A206C" w:rsidRPr="0011757D" w:rsidRDefault="002A206C" w:rsidP="009263AA">
      <w:pPr>
        <w:pStyle w:val="-"/>
        <w:numPr>
          <w:ilvl w:val="0"/>
          <w:numId w:val="46"/>
        </w:numPr>
        <w:tabs>
          <w:tab w:val="left" w:pos="993"/>
        </w:tabs>
        <w:spacing w:line="240" w:lineRule="auto"/>
        <w:ind w:left="0" w:firstLine="709"/>
        <w:rPr>
          <w:lang w:eastAsia="ru-RU"/>
        </w:rPr>
      </w:pPr>
      <w:r w:rsidRPr="0011757D">
        <w:rPr>
          <w:lang w:eastAsia="ru-RU"/>
        </w:rPr>
        <w:t>Зачем используется аудит?</w:t>
      </w:r>
    </w:p>
    <w:p w:rsidR="002A206C" w:rsidRPr="0011757D" w:rsidRDefault="002A206C" w:rsidP="009263AA">
      <w:pPr>
        <w:pStyle w:val="-"/>
        <w:numPr>
          <w:ilvl w:val="0"/>
          <w:numId w:val="46"/>
        </w:numPr>
        <w:tabs>
          <w:tab w:val="left" w:pos="993"/>
        </w:tabs>
        <w:spacing w:line="240" w:lineRule="auto"/>
        <w:ind w:left="0" w:firstLine="709"/>
        <w:rPr>
          <w:lang w:eastAsia="ru-RU"/>
        </w:rPr>
      </w:pPr>
      <w:r w:rsidRPr="0011757D">
        <w:rPr>
          <w:lang w:eastAsia="ru-RU"/>
        </w:rPr>
        <w:t>Когда пользователям следует подвергаться аудиту?</w:t>
      </w:r>
    </w:p>
    <w:p w:rsidR="002A206C" w:rsidRPr="0011757D" w:rsidRDefault="002A206C" w:rsidP="009263AA">
      <w:pPr>
        <w:pStyle w:val="-"/>
        <w:numPr>
          <w:ilvl w:val="0"/>
          <w:numId w:val="46"/>
        </w:numPr>
        <w:tabs>
          <w:tab w:val="left" w:pos="993"/>
        </w:tabs>
        <w:spacing w:line="240" w:lineRule="auto"/>
        <w:ind w:left="0" w:firstLine="709"/>
        <w:rPr>
          <w:lang w:eastAsia="ru-RU"/>
        </w:rPr>
      </w:pPr>
      <w:r w:rsidRPr="0011757D">
        <w:rPr>
          <w:lang w:eastAsia="ru-RU"/>
        </w:rPr>
        <w:t>Как могут быть проконтролированы пользователи?</w:t>
      </w:r>
    </w:p>
    <w:p w:rsidR="002A206C" w:rsidRPr="0011757D" w:rsidRDefault="002A206C" w:rsidP="009263AA">
      <w:pPr>
        <w:pStyle w:val="-"/>
        <w:numPr>
          <w:ilvl w:val="0"/>
          <w:numId w:val="46"/>
        </w:numPr>
        <w:tabs>
          <w:tab w:val="left" w:pos="993"/>
        </w:tabs>
        <w:spacing w:line="240" w:lineRule="auto"/>
        <w:ind w:left="0" w:firstLine="709"/>
        <w:rPr>
          <w:lang w:eastAsia="ru-RU"/>
        </w:rPr>
      </w:pPr>
      <w:r w:rsidRPr="0011757D">
        <w:rPr>
          <w:lang w:eastAsia="ru-RU"/>
        </w:rPr>
        <w:t>Какие проблемы могут возникнуть с производительностью и сложностью?</w:t>
      </w:r>
    </w:p>
    <w:p w:rsidR="002A206C" w:rsidRPr="0011757D" w:rsidRDefault="002A206C" w:rsidP="009263AA">
      <w:pPr>
        <w:pStyle w:val="-"/>
        <w:numPr>
          <w:ilvl w:val="0"/>
          <w:numId w:val="46"/>
        </w:numPr>
        <w:tabs>
          <w:tab w:val="left" w:pos="993"/>
        </w:tabs>
        <w:spacing w:line="240" w:lineRule="auto"/>
        <w:ind w:left="0" w:firstLine="709"/>
        <w:rPr>
          <w:lang w:eastAsia="ru-RU"/>
        </w:rPr>
      </w:pPr>
      <w:r w:rsidRPr="0011757D">
        <w:rPr>
          <w:lang w:eastAsia="ru-RU"/>
        </w:rPr>
        <w:t>Для чего используется временная метка?</w:t>
      </w:r>
    </w:p>
    <w:p w:rsidR="002A206C" w:rsidRPr="0011757D" w:rsidRDefault="002A206C" w:rsidP="00326A8F">
      <w:pPr>
        <w:ind w:firstLine="709"/>
        <w:rPr>
          <w:rFonts w:ascii="Times New Roman" w:hAnsi="Times New Roman" w:cs="Times New Roman"/>
          <w:sz w:val="28"/>
          <w:szCs w:val="28"/>
          <w:lang w:eastAsia="ru-RU"/>
        </w:rPr>
      </w:pPr>
      <w:r w:rsidRPr="0011757D">
        <w:rPr>
          <w:rFonts w:ascii="Times New Roman" w:hAnsi="Times New Roman" w:cs="Times New Roman"/>
          <w:sz w:val="28"/>
          <w:szCs w:val="28"/>
          <w:lang w:eastAsia="ru-RU"/>
        </w:rPr>
        <w:br w:type="page"/>
      </w:r>
    </w:p>
    <w:p w:rsidR="002A206C" w:rsidRPr="0011757D" w:rsidRDefault="002A206C" w:rsidP="00326A8F">
      <w:pPr>
        <w:ind w:firstLine="709"/>
        <w:jc w:val="center"/>
        <w:outlineLvl w:val="0"/>
        <w:rPr>
          <w:rFonts w:ascii="Times New Roman" w:eastAsia="Times New Roman" w:hAnsi="Times New Roman" w:cs="Times New Roman"/>
          <w:b/>
          <w:color w:val="000000" w:themeColor="text1"/>
          <w:sz w:val="28"/>
          <w:szCs w:val="28"/>
          <w:lang w:eastAsia="ru-RU"/>
        </w:rPr>
      </w:pPr>
      <w:bookmarkStart w:id="50" w:name="_GoBack"/>
      <w:bookmarkStart w:id="51" w:name="_Toc16601095"/>
      <w:bookmarkStart w:id="52" w:name="_Toc18416090"/>
      <w:bookmarkEnd w:id="50"/>
      <w:r w:rsidRPr="0011757D">
        <w:rPr>
          <w:rFonts w:ascii="Times New Roman" w:eastAsia="Times New Roman" w:hAnsi="Times New Roman" w:cs="Times New Roman"/>
          <w:b/>
          <w:color w:val="000000" w:themeColor="text1"/>
          <w:sz w:val="28"/>
          <w:szCs w:val="28"/>
          <w:lang w:eastAsia="ru-RU"/>
        </w:rPr>
        <w:lastRenderedPageBreak/>
        <w:t>Лабораторная работа №</w:t>
      </w:r>
      <w:bookmarkEnd w:id="51"/>
      <w:r w:rsidR="00580743" w:rsidRPr="0011757D">
        <w:rPr>
          <w:rFonts w:ascii="Times New Roman" w:eastAsia="Times New Roman" w:hAnsi="Times New Roman" w:cs="Times New Roman"/>
          <w:b/>
          <w:color w:val="000000" w:themeColor="text1"/>
          <w:sz w:val="28"/>
          <w:szCs w:val="28"/>
          <w:lang w:eastAsia="ru-RU"/>
        </w:rPr>
        <w:t>19</w:t>
      </w:r>
      <w:bookmarkEnd w:id="52"/>
    </w:p>
    <w:p w:rsidR="002A206C" w:rsidRPr="0011757D" w:rsidRDefault="002A206C" w:rsidP="00774CA0">
      <w:pPr>
        <w:ind w:firstLine="709"/>
        <w:jc w:val="center"/>
        <w:rPr>
          <w:rFonts w:ascii="Times New Roman" w:hAnsi="Times New Roman" w:cs="Times New Roman"/>
          <w:b/>
          <w:sz w:val="28"/>
          <w:szCs w:val="28"/>
        </w:rPr>
      </w:pPr>
      <w:bookmarkStart w:id="53" w:name="_Toc16601096"/>
      <w:r w:rsidRPr="0011757D">
        <w:rPr>
          <w:rFonts w:ascii="Times New Roman" w:hAnsi="Times New Roman" w:cs="Times New Roman"/>
          <w:b/>
          <w:sz w:val="28"/>
          <w:szCs w:val="28"/>
        </w:rPr>
        <w:t>Древовидные структуры</w:t>
      </w:r>
      <w:bookmarkEnd w:id="53"/>
    </w:p>
    <w:p w:rsidR="002A206C" w:rsidRPr="0011757D" w:rsidRDefault="002A206C" w:rsidP="00326A8F">
      <w:pPr>
        <w:ind w:firstLine="709"/>
        <w:jc w:val="center"/>
        <w:outlineLvl w:val="0"/>
        <w:rPr>
          <w:rFonts w:ascii="Times New Roman" w:hAnsi="Times New Roman" w:cs="Times New Roman"/>
          <w:b/>
          <w:sz w:val="28"/>
          <w:szCs w:val="28"/>
        </w:rPr>
      </w:pPr>
    </w:p>
    <w:p w:rsidR="002A206C" w:rsidRPr="0011757D" w:rsidRDefault="002A206C" w:rsidP="00326A8F">
      <w:pPr>
        <w:ind w:firstLine="709"/>
        <w:rPr>
          <w:rFonts w:ascii="Times New Roman" w:hAnsi="Times New Roman" w:cs="Times New Roman"/>
          <w:b/>
          <w:sz w:val="28"/>
          <w:szCs w:val="28"/>
        </w:rPr>
      </w:pPr>
      <w:r w:rsidRPr="0011757D">
        <w:rPr>
          <w:rFonts w:ascii="Times New Roman" w:hAnsi="Times New Roman" w:cs="Times New Roman"/>
          <w:b/>
          <w:sz w:val="28"/>
          <w:szCs w:val="28"/>
        </w:rPr>
        <w:t>1. Цель и задачи работы</w:t>
      </w:r>
    </w:p>
    <w:p w:rsidR="002A206C" w:rsidRPr="0011757D" w:rsidRDefault="002A206C" w:rsidP="00326A8F">
      <w:pPr>
        <w:pStyle w:val="a4"/>
        <w:tabs>
          <w:tab w:val="left" w:pos="1276"/>
        </w:tabs>
        <w:ind w:left="0" w:firstLine="709"/>
        <w:rPr>
          <w:rFonts w:ascii="Times New Roman" w:hAnsi="Times New Roman" w:cs="Times New Roman"/>
          <w:sz w:val="28"/>
          <w:szCs w:val="28"/>
        </w:rPr>
      </w:pPr>
      <w:r w:rsidRPr="0011757D">
        <w:rPr>
          <w:rFonts w:ascii="Times New Roman" w:hAnsi="Times New Roman" w:cs="Times New Roman"/>
          <w:sz w:val="28"/>
          <w:szCs w:val="28"/>
        </w:rPr>
        <w:t>Целью работы является практическое знакомство с древовидными структурами.</w:t>
      </w:r>
    </w:p>
    <w:p w:rsidR="002A206C" w:rsidRPr="0011757D" w:rsidRDefault="002A206C" w:rsidP="00326A8F">
      <w:pPr>
        <w:pStyle w:val="a4"/>
        <w:tabs>
          <w:tab w:val="left" w:pos="1276"/>
        </w:tabs>
        <w:ind w:left="0" w:firstLine="709"/>
        <w:rPr>
          <w:rFonts w:ascii="Times New Roman" w:hAnsi="Times New Roman" w:cs="Times New Roman"/>
          <w:sz w:val="28"/>
          <w:szCs w:val="28"/>
        </w:rPr>
      </w:pPr>
    </w:p>
    <w:p w:rsidR="002A206C" w:rsidRPr="0011757D" w:rsidRDefault="002A206C" w:rsidP="00326A8F">
      <w:pPr>
        <w:pStyle w:val="4"/>
        <w:spacing w:after="0" w:line="240" w:lineRule="auto"/>
        <w:ind w:left="0" w:right="0" w:firstLine="709"/>
        <w:rPr>
          <w:i/>
          <w:color w:val="auto"/>
          <w:szCs w:val="28"/>
        </w:rPr>
      </w:pPr>
      <w:r w:rsidRPr="0011757D">
        <w:rPr>
          <w:color w:val="auto"/>
          <w:szCs w:val="28"/>
        </w:rPr>
        <w:t>2.Порядок выполнения работы</w:t>
      </w:r>
    </w:p>
    <w:p w:rsidR="002A206C" w:rsidRPr="0011757D" w:rsidRDefault="002A206C" w:rsidP="00326A8F">
      <w:pPr>
        <w:ind w:firstLine="709"/>
        <w:rPr>
          <w:rFonts w:ascii="Times New Roman" w:eastAsia="Calibri" w:hAnsi="Times New Roman" w:cs="Times New Roman"/>
          <w:sz w:val="28"/>
          <w:szCs w:val="28"/>
        </w:rPr>
      </w:pPr>
      <w:r w:rsidRPr="0011757D">
        <w:rPr>
          <w:rFonts w:ascii="Times New Roman" w:eastAsia="Calibri" w:hAnsi="Times New Roman" w:cs="Times New Roman"/>
          <w:sz w:val="28"/>
          <w:szCs w:val="28"/>
        </w:rPr>
        <w:t>- ознакомится с теоретическими сведениями;</w:t>
      </w:r>
    </w:p>
    <w:p w:rsidR="002A206C" w:rsidRPr="0011757D" w:rsidRDefault="002A206C" w:rsidP="00326A8F">
      <w:pPr>
        <w:ind w:firstLine="709"/>
        <w:rPr>
          <w:rFonts w:ascii="Times New Roman" w:eastAsia="Calibri" w:hAnsi="Times New Roman" w:cs="Times New Roman"/>
          <w:sz w:val="28"/>
          <w:szCs w:val="28"/>
        </w:rPr>
      </w:pPr>
      <w:r w:rsidRPr="0011757D">
        <w:rPr>
          <w:rFonts w:ascii="Times New Roman" w:eastAsia="Calibri" w:hAnsi="Times New Roman" w:cs="Times New Roman"/>
          <w:sz w:val="28"/>
          <w:szCs w:val="28"/>
        </w:rPr>
        <w:t>- выполнить задание;</w:t>
      </w:r>
    </w:p>
    <w:p w:rsidR="002A206C" w:rsidRPr="0011757D" w:rsidRDefault="002A206C" w:rsidP="00326A8F">
      <w:pPr>
        <w:ind w:firstLine="709"/>
        <w:rPr>
          <w:rFonts w:ascii="Times New Roman" w:eastAsia="Calibri" w:hAnsi="Times New Roman" w:cs="Times New Roman"/>
          <w:sz w:val="28"/>
          <w:szCs w:val="28"/>
        </w:rPr>
      </w:pPr>
      <w:r w:rsidRPr="0011757D">
        <w:rPr>
          <w:rFonts w:ascii="Times New Roman" w:eastAsia="Calibri" w:hAnsi="Times New Roman" w:cs="Times New Roman"/>
          <w:sz w:val="28"/>
          <w:szCs w:val="28"/>
        </w:rPr>
        <w:t>- оформить отчет;</w:t>
      </w:r>
    </w:p>
    <w:p w:rsidR="002A206C" w:rsidRPr="0011757D" w:rsidRDefault="002A206C" w:rsidP="00326A8F">
      <w:pPr>
        <w:ind w:firstLine="709"/>
        <w:rPr>
          <w:rFonts w:ascii="Times New Roman" w:eastAsia="Calibri" w:hAnsi="Times New Roman" w:cs="Times New Roman"/>
          <w:sz w:val="28"/>
          <w:szCs w:val="28"/>
        </w:rPr>
      </w:pPr>
      <w:r w:rsidRPr="0011757D">
        <w:rPr>
          <w:rFonts w:ascii="Times New Roman" w:eastAsia="Calibri" w:hAnsi="Times New Roman" w:cs="Times New Roman"/>
          <w:sz w:val="28"/>
          <w:szCs w:val="28"/>
        </w:rPr>
        <w:t>- ответить на контрольные вопросы, заданные преподавателем.</w:t>
      </w:r>
    </w:p>
    <w:p w:rsidR="002A206C" w:rsidRPr="0011757D" w:rsidRDefault="002A206C" w:rsidP="00326A8F">
      <w:pPr>
        <w:pStyle w:val="4"/>
        <w:spacing w:after="0" w:line="240" w:lineRule="auto"/>
        <w:ind w:left="0" w:right="0" w:firstLine="709"/>
        <w:rPr>
          <w:i/>
          <w:color w:val="auto"/>
          <w:szCs w:val="28"/>
        </w:rPr>
      </w:pPr>
    </w:p>
    <w:p w:rsidR="002A206C" w:rsidRPr="0011757D" w:rsidRDefault="002A206C" w:rsidP="00326A8F">
      <w:pPr>
        <w:pStyle w:val="4"/>
        <w:spacing w:after="0" w:line="240" w:lineRule="auto"/>
        <w:ind w:left="0" w:right="0" w:firstLine="709"/>
        <w:rPr>
          <w:i/>
          <w:color w:val="auto"/>
          <w:szCs w:val="28"/>
        </w:rPr>
      </w:pPr>
      <w:r w:rsidRPr="0011757D">
        <w:rPr>
          <w:color w:val="auto"/>
          <w:szCs w:val="28"/>
        </w:rPr>
        <w:t>3. Оформление отчета</w:t>
      </w:r>
    </w:p>
    <w:p w:rsidR="002A206C" w:rsidRPr="0011757D" w:rsidRDefault="002A206C" w:rsidP="009263AA">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Отчет должен содержать: титульный лист, цель работы, описание пунктов выполнения лабораторной работы в соответствии с заданием, ответы на контрольные вопросы и выводы по работе. </w:t>
      </w:r>
    </w:p>
    <w:p w:rsidR="002A206C" w:rsidRPr="0011757D" w:rsidRDefault="002A206C" w:rsidP="00326A8F">
      <w:pPr>
        <w:ind w:firstLine="709"/>
        <w:rPr>
          <w:rFonts w:ascii="Times New Roman" w:hAnsi="Times New Roman" w:cs="Times New Roman"/>
          <w:i/>
          <w:sz w:val="28"/>
          <w:szCs w:val="28"/>
        </w:rPr>
      </w:pPr>
    </w:p>
    <w:p w:rsidR="002A206C" w:rsidRPr="0011757D" w:rsidRDefault="002A206C" w:rsidP="00326A8F">
      <w:pPr>
        <w:ind w:firstLine="709"/>
        <w:rPr>
          <w:rFonts w:ascii="Times New Roman" w:hAnsi="Times New Roman" w:cs="Times New Roman"/>
          <w:b/>
          <w:sz w:val="28"/>
          <w:szCs w:val="28"/>
        </w:rPr>
      </w:pPr>
      <w:r w:rsidRPr="0011757D">
        <w:rPr>
          <w:rFonts w:ascii="Times New Roman" w:hAnsi="Times New Roman" w:cs="Times New Roman"/>
          <w:b/>
          <w:sz w:val="28"/>
          <w:szCs w:val="28"/>
        </w:rPr>
        <w:t>4. Теоретические сведения</w:t>
      </w:r>
    </w:p>
    <w:p w:rsidR="002A206C" w:rsidRPr="0011757D" w:rsidRDefault="002A206C" w:rsidP="009263AA">
      <w:pPr>
        <w:ind w:firstLine="709"/>
        <w:jc w:val="both"/>
        <w:rPr>
          <w:rFonts w:ascii="Times New Roman" w:hAnsi="Times New Roman" w:cs="Times New Roman"/>
          <w:sz w:val="28"/>
          <w:szCs w:val="28"/>
        </w:rPr>
      </w:pPr>
      <w:r w:rsidRPr="0011757D">
        <w:rPr>
          <w:rFonts w:ascii="Times New Roman" w:hAnsi="Times New Roman" w:cs="Times New Roman"/>
          <w:sz w:val="28"/>
          <w:szCs w:val="28"/>
        </w:rPr>
        <w:t>Иерархические запросы (ИЗ) в PostgreSQL реализовано на базе стандратной SQL clause WITH. Не рекурсивный WITH позволяет удешевить повторяющиеся подзапросы, разделить сложный запрос на несколько меньших, является удобным так сказать ярлыком для обращения к подзапросу и само по себе удобно в плане экономии времени при написании кода. В примере ниже удалось избежать использования подзапроса в WHERE за счет применения временой таблицы top_regions сформированой специально для этого запроса.</w:t>
      </w:r>
    </w:p>
    <w:p w:rsidR="002A206C" w:rsidRPr="0011757D" w:rsidRDefault="002A206C" w:rsidP="009263AA">
      <w:pPr>
        <w:numPr>
          <w:ilvl w:val="0"/>
          <w:numId w:val="56"/>
        </w:numPr>
        <w:shd w:val="clear" w:color="auto" w:fill="FFF7D7"/>
        <w:ind w:left="0" w:firstLine="709"/>
        <w:jc w:val="both"/>
        <w:rPr>
          <w:rFonts w:ascii="Times New Roman" w:hAnsi="Times New Roman" w:cs="Times New Roman"/>
          <w:sz w:val="28"/>
          <w:szCs w:val="28"/>
        </w:rPr>
      </w:pPr>
      <w:r w:rsidRPr="0011757D">
        <w:rPr>
          <w:rFonts w:ascii="Times New Roman" w:hAnsi="Times New Roman" w:cs="Times New Roman"/>
          <w:sz w:val="28"/>
          <w:szCs w:val="28"/>
        </w:rPr>
        <w:t>WITH regional_sales AS (</w:t>
      </w:r>
    </w:p>
    <w:p w:rsidR="002A206C" w:rsidRPr="0011757D" w:rsidRDefault="002A206C" w:rsidP="009263AA">
      <w:pPr>
        <w:numPr>
          <w:ilvl w:val="0"/>
          <w:numId w:val="56"/>
        </w:numPr>
        <w:shd w:val="clear" w:color="auto" w:fill="FFF7D7"/>
        <w:ind w:left="0"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SELECT region, SUM(amount) AS total_sales</w:t>
      </w:r>
    </w:p>
    <w:p w:rsidR="002A206C" w:rsidRPr="0011757D" w:rsidRDefault="002A206C" w:rsidP="009263AA">
      <w:pPr>
        <w:numPr>
          <w:ilvl w:val="0"/>
          <w:numId w:val="56"/>
        </w:numPr>
        <w:shd w:val="clear" w:color="auto" w:fill="FFF7D7"/>
        <w:ind w:left="0" w:firstLine="709"/>
        <w:jc w:val="both"/>
        <w:rPr>
          <w:rFonts w:ascii="Times New Roman" w:hAnsi="Times New Roman" w:cs="Times New Roman"/>
          <w:sz w:val="28"/>
          <w:szCs w:val="28"/>
        </w:rPr>
      </w:pPr>
      <w:r w:rsidRPr="0011757D">
        <w:rPr>
          <w:rFonts w:ascii="Times New Roman" w:hAnsi="Times New Roman" w:cs="Times New Roman"/>
          <w:sz w:val="28"/>
          <w:szCs w:val="28"/>
        </w:rPr>
        <w:t>FROM orders</w:t>
      </w:r>
    </w:p>
    <w:p w:rsidR="002A206C" w:rsidRPr="0011757D" w:rsidRDefault="002A206C" w:rsidP="009263AA">
      <w:pPr>
        <w:numPr>
          <w:ilvl w:val="0"/>
          <w:numId w:val="56"/>
        </w:numPr>
        <w:shd w:val="clear" w:color="auto" w:fill="FFF7D7"/>
        <w:ind w:left="0" w:firstLine="709"/>
        <w:jc w:val="both"/>
        <w:rPr>
          <w:rFonts w:ascii="Times New Roman" w:hAnsi="Times New Roman" w:cs="Times New Roman"/>
          <w:sz w:val="28"/>
          <w:szCs w:val="28"/>
        </w:rPr>
      </w:pPr>
      <w:r w:rsidRPr="0011757D">
        <w:rPr>
          <w:rFonts w:ascii="Times New Roman" w:hAnsi="Times New Roman" w:cs="Times New Roman"/>
          <w:sz w:val="28"/>
          <w:szCs w:val="28"/>
        </w:rPr>
        <w:t>GROUP BY region</w:t>
      </w:r>
    </w:p>
    <w:p w:rsidR="002A206C" w:rsidRPr="0011757D" w:rsidRDefault="002A206C" w:rsidP="009263AA">
      <w:pPr>
        <w:numPr>
          <w:ilvl w:val="0"/>
          <w:numId w:val="56"/>
        </w:numPr>
        <w:shd w:val="clear" w:color="auto" w:fill="FFF7D7"/>
        <w:ind w:left="0" w:firstLine="709"/>
        <w:jc w:val="both"/>
        <w:rPr>
          <w:rFonts w:ascii="Times New Roman" w:hAnsi="Times New Roman" w:cs="Times New Roman"/>
          <w:sz w:val="28"/>
          <w:szCs w:val="28"/>
        </w:rPr>
      </w:pPr>
      <w:r w:rsidRPr="0011757D">
        <w:rPr>
          <w:rFonts w:ascii="Times New Roman" w:hAnsi="Times New Roman" w:cs="Times New Roman"/>
          <w:sz w:val="28"/>
          <w:szCs w:val="28"/>
        </w:rPr>
        <w:t>), top_regions AS (</w:t>
      </w:r>
    </w:p>
    <w:p w:rsidR="002A206C" w:rsidRPr="0011757D" w:rsidRDefault="002A206C" w:rsidP="009263AA">
      <w:pPr>
        <w:numPr>
          <w:ilvl w:val="0"/>
          <w:numId w:val="56"/>
        </w:numPr>
        <w:shd w:val="clear" w:color="auto" w:fill="FFF7D7"/>
        <w:ind w:left="0" w:firstLine="709"/>
        <w:jc w:val="both"/>
        <w:rPr>
          <w:rFonts w:ascii="Times New Roman" w:hAnsi="Times New Roman" w:cs="Times New Roman"/>
          <w:sz w:val="28"/>
          <w:szCs w:val="28"/>
        </w:rPr>
      </w:pPr>
      <w:r w:rsidRPr="0011757D">
        <w:rPr>
          <w:rFonts w:ascii="Times New Roman" w:hAnsi="Times New Roman" w:cs="Times New Roman"/>
          <w:sz w:val="28"/>
          <w:szCs w:val="28"/>
        </w:rPr>
        <w:t>SELECT region</w:t>
      </w:r>
    </w:p>
    <w:p w:rsidR="002A206C" w:rsidRPr="0011757D" w:rsidRDefault="002A206C" w:rsidP="009263AA">
      <w:pPr>
        <w:numPr>
          <w:ilvl w:val="0"/>
          <w:numId w:val="56"/>
        </w:numPr>
        <w:shd w:val="clear" w:color="auto" w:fill="FFF7D7"/>
        <w:ind w:left="0" w:firstLine="709"/>
        <w:jc w:val="both"/>
        <w:rPr>
          <w:rFonts w:ascii="Times New Roman" w:hAnsi="Times New Roman" w:cs="Times New Roman"/>
          <w:sz w:val="28"/>
          <w:szCs w:val="28"/>
        </w:rPr>
      </w:pPr>
      <w:r w:rsidRPr="0011757D">
        <w:rPr>
          <w:rFonts w:ascii="Times New Roman" w:hAnsi="Times New Roman" w:cs="Times New Roman"/>
          <w:sz w:val="28"/>
          <w:szCs w:val="28"/>
        </w:rPr>
        <w:t>FROM regional_sales</w:t>
      </w:r>
    </w:p>
    <w:p w:rsidR="002A206C" w:rsidRPr="0011757D" w:rsidRDefault="002A206C" w:rsidP="009263AA">
      <w:pPr>
        <w:numPr>
          <w:ilvl w:val="0"/>
          <w:numId w:val="56"/>
        </w:numPr>
        <w:shd w:val="clear" w:color="auto" w:fill="FFF7D7"/>
        <w:ind w:left="0"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WHERE total_sales &gt; (SELECT SUM(total_sales)/10 FROM regional_sales)</w:t>
      </w:r>
    </w:p>
    <w:p w:rsidR="002A206C" w:rsidRPr="0011757D" w:rsidRDefault="002A206C" w:rsidP="009263AA">
      <w:pPr>
        <w:numPr>
          <w:ilvl w:val="0"/>
          <w:numId w:val="56"/>
        </w:numPr>
        <w:shd w:val="clear" w:color="auto" w:fill="FFF7D7"/>
        <w:ind w:left="0" w:firstLine="709"/>
        <w:jc w:val="both"/>
        <w:rPr>
          <w:rFonts w:ascii="Times New Roman" w:hAnsi="Times New Roman" w:cs="Times New Roman"/>
          <w:sz w:val="28"/>
          <w:szCs w:val="28"/>
        </w:rPr>
      </w:pPr>
      <w:r w:rsidRPr="0011757D">
        <w:rPr>
          <w:rFonts w:ascii="Times New Roman" w:hAnsi="Times New Roman" w:cs="Times New Roman"/>
          <w:sz w:val="28"/>
          <w:szCs w:val="28"/>
        </w:rPr>
        <w:t>)</w:t>
      </w:r>
    </w:p>
    <w:p w:rsidR="002A206C" w:rsidRPr="0011757D" w:rsidRDefault="002A206C" w:rsidP="009263AA">
      <w:pPr>
        <w:numPr>
          <w:ilvl w:val="0"/>
          <w:numId w:val="56"/>
        </w:numPr>
        <w:shd w:val="clear" w:color="auto" w:fill="FFF7D7"/>
        <w:ind w:left="0" w:firstLine="709"/>
        <w:jc w:val="both"/>
        <w:rPr>
          <w:rFonts w:ascii="Times New Roman" w:hAnsi="Times New Roman" w:cs="Times New Roman"/>
          <w:sz w:val="28"/>
          <w:szCs w:val="28"/>
        </w:rPr>
      </w:pPr>
      <w:r w:rsidRPr="0011757D">
        <w:rPr>
          <w:rFonts w:ascii="Times New Roman" w:hAnsi="Times New Roman" w:cs="Times New Roman"/>
          <w:sz w:val="28"/>
          <w:szCs w:val="28"/>
        </w:rPr>
        <w:t>SELECT region,</w:t>
      </w:r>
    </w:p>
    <w:p w:rsidR="002A206C" w:rsidRPr="0011757D" w:rsidRDefault="002A206C" w:rsidP="009263AA">
      <w:pPr>
        <w:numPr>
          <w:ilvl w:val="0"/>
          <w:numId w:val="56"/>
        </w:numPr>
        <w:shd w:val="clear" w:color="auto" w:fill="FFF7D7"/>
        <w:ind w:left="0" w:firstLine="709"/>
        <w:jc w:val="both"/>
        <w:rPr>
          <w:rFonts w:ascii="Times New Roman" w:hAnsi="Times New Roman" w:cs="Times New Roman"/>
          <w:sz w:val="28"/>
          <w:szCs w:val="28"/>
        </w:rPr>
      </w:pPr>
      <w:r w:rsidRPr="0011757D">
        <w:rPr>
          <w:rFonts w:ascii="Times New Roman" w:hAnsi="Times New Roman" w:cs="Times New Roman"/>
          <w:sz w:val="28"/>
          <w:szCs w:val="28"/>
        </w:rPr>
        <w:t>product,</w:t>
      </w:r>
    </w:p>
    <w:p w:rsidR="002A206C" w:rsidRPr="0011757D" w:rsidRDefault="002A206C" w:rsidP="009263AA">
      <w:pPr>
        <w:numPr>
          <w:ilvl w:val="0"/>
          <w:numId w:val="56"/>
        </w:numPr>
        <w:shd w:val="clear" w:color="auto" w:fill="FFF7D7"/>
        <w:ind w:left="0"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SUM(quantity) AS product_units,</w:t>
      </w:r>
    </w:p>
    <w:p w:rsidR="002A206C" w:rsidRPr="0011757D" w:rsidRDefault="002A206C" w:rsidP="009263AA">
      <w:pPr>
        <w:numPr>
          <w:ilvl w:val="0"/>
          <w:numId w:val="56"/>
        </w:numPr>
        <w:shd w:val="clear" w:color="auto" w:fill="FFF7D7"/>
        <w:ind w:left="0" w:firstLine="709"/>
        <w:jc w:val="both"/>
        <w:rPr>
          <w:rFonts w:ascii="Times New Roman" w:hAnsi="Times New Roman" w:cs="Times New Roman"/>
          <w:sz w:val="28"/>
          <w:szCs w:val="28"/>
        </w:rPr>
      </w:pPr>
      <w:r w:rsidRPr="0011757D">
        <w:rPr>
          <w:rFonts w:ascii="Times New Roman" w:hAnsi="Times New Roman" w:cs="Times New Roman"/>
          <w:sz w:val="28"/>
          <w:szCs w:val="28"/>
        </w:rPr>
        <w:t>SUM(amount) AS product_sales</w:t>
      </w:r>
    </w:p>
    <w:p w:rsidR="002A206C" w:rsidRPr="0011757D" w:rsidRDefault="002A206C" w:rsidP="009263AA">
      <w:pPr>
        <w:numPr>
          <w:ilvl w:val="0"/>
          <w:numId w:val="56"/>
        </w:numPr>
        <w:shd w:val="clear" w:color="auto" w:fill="FFF7D7"/>
        <w:ind w:left="0" w:firstLine="709"/>
        <w:jc w:val="both"/>
        <w:rPr>
          <w:rFonts w:ascii="Times New Roman" w:hAnsi="Times New Roman" w:cs="Times New Roman"/>
          <w:sz w:val="28"/>
          <w:szCs w:val="28"/>
        </w:rPr>
      </w:pPr>
      <w:r w:rsidRPr="0011757D">
        <w:rPr>
          <w:rFonts w:ascii="Times New Roman" w:hAnsi="Times New Roman" w:cs="Times New Roman"/>
          <w:sz w:val="28"/>
          <w:szCs w:val="28"/>
        </w:rPr>
        <w:t>FROM orders</w:t>
      </w:r>
    </w:p>
    <w:p w:rsidR="002A206C" w:rsidRPr="0011757D" w:rsidRDefault="002A206C" w:rsidP="009263AA">
      <w:pPr>
        <w:numPr>
          <w:ilvl w:val="0"/>
          <w:numId w:val="56"/>
        </w:numPr>
        <w:shd w:val="clear" w:color="auto" w:fill="FFF7D7"/>
        <w:ind w:left="0"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WHERE region IN (SELECT region FROM top_regions)</w:t>
      </w:r>
    </w:p>
    <w:p w:rsidR="002A206C" w:rsidRPr="0011757D" w:rsidRDefault="002A206C" w:rsidP="009263AA">
      <w:pPr>
        <w:numPr>
          <w:ilvl w:val="0"/>
          <w:numId w:val="56"/>
        </w:numPr>
        <w:shd w:val="clear" w:color="auto" w:fill="FFF7D7"/>
        <w:ind w:left="0" w:firstLine="709"/>
        <w:jc w:val="both"/>
        <w:rPr>
          <w:rFonts w:ascii="Times New Roman" w:hAnsi="Times New Roman" w:cs="Times New Roman"/>
          <w:sz w:val="28"/>
          <w:szCs w:val="28"/>
        </w:rPr>
      </w:pPr>
      <w:r w:rsidRPr="0011757D">
        <w:rPr>
          <w:rFonts w:ascii="Times New Roman" w:hAnsi="Times New Roman" w:cs="Times New Roman"/>
          <w:sz w:val="28"/>
          <w:szCs w:val="28"/>
        </w:rPr>
        <w:t>GROUP BY region, product;</w:t>
      </w:r>
    </w:p>
    <w:p w:rsidR="002A206C" w:rsidRPr="0011757D" w:rsidRDefault="002A206C" w:rsidP="009263AA">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Добавление необязательного оператора RECURSEVE позволяет запросу в Postgre обращаться к своим же выходным данным. Алгоритм запроса должен </w:t>
      </w:r>
      <w:r w:rsidRPr="0011757D">
        <w:rPr>
          <w:rFonts w:ascii="Times New Roman" w:hAnsi="Times New Roman" w:cs="Times New Roman"/>
          <w:sz w:val="28"/>
          <w:szCs w:val="28"/>
        </w:rPr>
        <w:lastRenderedPageBreak/>
        <w:t>состоять из двух частей, первая часть это основа, обычно возвращающий одну строку с исходной точкой иерархии или части иерархии. То есть место в иерархии откуда будет начат отсчет (например, корень), и вторя рекурсивная часть которая будет связываться с временной таблицей которую мы объявили после WITH. Объединяются первая и вторая части оператором UNION или UNION ALL. Создадим таблицу в которой будет описана структура одной компании:</w:t>
      </w:r>
    </w:p>
    <w:p w:rsidR="002A206C" w:rsidRPr="0011757D" w:rsidRDefault="002A206C" w:rsidP="009263AA">
      <w:pPr>
        <w:ind w:firstLine="709"/>
        <w:jc w:val="both"/>
        <w:rPr>
          <w:rFonts w:ascii="Times New Roman" w:hAnsi="Times New Roman" w:cs="Times New Roman"/>
          <w:sz w:val="28"/>
          <w:szCs w:val="28"/>
        </w:rPr>
      </w:pPr>
    </w:p>
    <w:p w:rsidR="002A206C" w:rsidRPr="0011757D" w:rsidRDefault="002A206C" w:rsidP="009263AA">
      <w:pPr>
        <w:ind w:firstLine="709"/>
        <w:jc w:val="both"/>
        <w:rPr>
          <w:rStyle w:val="HTML"/>
          <w:rFonts w:ascii="Times New Roman" w:eastAsiaTheme="minorHAnsi" w:hAnsi="Times New Roman" w:cs="Times New Roman"/>
          <w:sz w:val="28"/>
          <w:szCs w:val="28"/>
          <w:shd w:val="clear" w:color="auto" w:fill="FFFFFF"/>
        </w:rPr>
      </w:pPr>
      <w:r w:rsidRPr="0011757D">
        <w:rPr>
          <w:rStyle w:val="HTML"/>
          <w:rFonts w:ascii="Times New Roman" w:eastAsiaTheme="minorHAnsi" w:hAnsi="Times New Roman" w:cs="Times New Roman"/>
          <w:sz w:val="28"/>
          <w:szCs w:val="28"/>
          <w:shd w:val="clear" w:color="auto" w:fill="FFFFFF"/>
        </w:rPr>
        <w:t>CREATE TABLE KPO</w:t>
      </w:r>
    </w:p>
    <w:p w:rsidR="002A206C" w:rsidRPr="0011757D" w:rsidRDefault="002A206C" w:rsidP="009263AA">
      <w:pPr>
        <w:ind w:firstLine="709"/>
        <w:jc w:val="both"/>
        <w:rPr>
          <w:rStyle w:val="HTML"/>
          <w:rFonts w:ascii="Times New Roman" w:eastAsiaTheme="minorHAnsi" w:hAnsi="Times New Roman" w:cs="Times New Roman"/>
          <w:sz w:val="28"/>
          <w:szCs w:val="28"/>
          <w:shd w:val="clear" w:color="auto" w:fill="FFFFFF"/>
          <w:lang w:val="en-US"/>
        </w:rPr>
      </w:pPr>
      <w:r w:rsidRPr="0011757D">
        <w:rPr>
          <w:rStyle w:val="HTML"/>
          <w:rFonts w:ascii="Times New Roman" w:eastAsiaTheme="minorHAnsi" w:hAnsi="Times New Roman" w:cs="Times New Roman"/>
          <w:sz w:val="28"/>
          <w:szCs w:val="28"/>
          <w:shd w:val="clear" w:color="auto" w:fill="FFFFFF"/>
          <w:lang w:val="en-US"/>
        </w:rPr>
        <w:t>(</w:t>
      </w:r>
    </w:p>
    <w:p w:rsidR="002A206C" w:rsidRPr="0011757D" w:rsidRDefault="002A206C" w:rsidP="009263AA">
      <w:pPr>
        <w:ind w:firstLine="709"/>
        <w:jc w:val="both"/>
        <w:rPr>
          <w:rStyle w:val="HTML"/>
          <w:rFonts w:ascii="Times New Roman" w:eastAsiaTheme="minorHAnsi" w:hAnsi="Times New Roman" w:cs="Times New Roman"/>
          <w:sz w:val="28"/>
          <w:szCs w:val="28"/>
          <w:shd w:val="clear" w:color="auto" w:fill="FFFFFF"/>
          <w:lang w:val="en-US"/>
        </w:rPr>
      </w:pPr>
      <w:r w:rsidRPr="0011757D">
        <w:rPr>
          <w:rStyle w:val="HTML"/>
          <w:rFonts w:ascii="Times New Roman" w:eastAsiaTheme="minorHAnsi" w:hAnsi="Times New Roman" w:cs="Times New Roman"/>
          <w:sz w:val="28"/>
          <w:szCs w:val="28"/>
          <w:shd w:val="clear" w:color="auto" w:fill="FFFFFF"/>
          <w:lang w:val="en-US"/>
        </w:rPr>
        <w:t>"ID" character varying(55),</w:t>
      </w:r>
    </w:p>
    <w:p w:rsidR="002A206C" w:rsidRPr="0011757D" w:rsidRDefault="002A206C" w:rsidP="009263AA">
      <w:pPr>
        <w:ind w:firstLine="709"/>
        <w:jc w:val="both"/>
        <w:rPr>
          <w:rStyle w:val="HTML"/>
          <w:rFonts w:ascii="Times New Roman" w:eastAsiaTheme="minorHAnsi" w:hAnsi="Times New Roman" w:cs="Times New Roman"/>
          <w:sz w:val="28"/>
          <w:szCs w:val="28"/>
          <w:shd w:val="clear" w:color="auto" w:fill="FFFFFF"/>
          <w:lang w:val="en-US"/>
        </w:rPr>
      </w:pPr>
      <w:r w:rsidRPr="0011757D">
        <w:rPr>
          <w:rStyle w:val="HTML"/>
          <w:rFonts w:ascii="Times New Roman" w:eastAsiaTheme="minorHAnsi" w:hAnsi="Times New Roman" w:cs="Times New Roman"/>
          <w:sz w:val="28"/>
          <w:szCs w:val="28"/>
          <w:shd w:val="clear" w:color="auto" w:fill="FFFFFF"/>
          <w:lang w:val="en-US"/>
        </w:rPr>
        <w:t>"DESCRIPTION" character varying(255),</w:t>
      </w:r>
    </w:p>
    <w:p w:rsidR="002A206C" w:rsidRPr="0011757D" w:rsidRDefault="002A206C" w:rsidP="009263AA">
      <w:pPr>
        <w:ind w:firstLine="709"/>
        <w:jc w:val="both"/>
        <w:rPr>
          <w:rStyle w:val="HTML"/>
          <w:rFonts w:ascii="Times New Roman" w:eastAsiaTheme="minorHAnsi" w:hAnsi="Times New Roman" w:cs="Times New Roman"/>
          <w:sz w:val="28"/>
          <w:szCs w:val="28"/>
          <w:shd w:val="clear" w:color="auto" w:fill="FFFFFF"/>
          <w:lang w:val="en-US"/>
        </w:rPr>
      </w:pPr>
      <w:r w:rsidRPr="0011757D">
        <w:rPr>
          <w:rStyle w:val="HTML"/>
          <w:rFonts w:ascii="Times New Roman" w:eastAsiaTheme="minorHAnsi" w:hAnsi="Times New Roman" w:cs="Times New Roman"/>
          <w:sz w:val="28"/>
          <w:szCs w:val="28"/>
          <w:shd w:val="clear" w:color="auto" w:fill="FFFFFF"/>
          <w:lang w:val="en-US"/>
        </w:rPr>
        <w:t>"PARENT" character varying(55</w:t>
      </w:r>
    </w:p>
    <w:p w:rsidR="002A206C" w:rsidRPr="0011757D" w:rsidRDefault="002A206C" w:rsidP="009263AA">
      <w:pPr>
        <w:ind w:firstLine="709"/>
        <w:jc w:val="both"/>
        <w:rPr>
          <w:rStyle w:val="HTML"/>
          <w:rFonts w:ascii="Times New Roman" w:eastAsiaTheme="minorHAnsi" w:hAnsi="Times New Roman" w:cs="Times New Roman"/>
          <w:sz w:val="28"/>
          <w:szCs w:val="28"/>
          <w:shd w:val="clear" w:color="auto" w:fill="FFFFFF"/>
          <w:lang w:val="en-US"/>
        </w:rPr>
      </w:pPr>
      <w:r w:rsidRPr="0011757D">
        <w:rPr>
          <w:rStyle w:val="HTML"/>
          <w:rFonts w:ascii="Times New Roman" w:eastAsiaTheme="minorHAnsi" w:hAnsi="Times New Roman" w:cs="Times New Roman"/>
          <w:sz w:val="28"/>
          <w:szCs w:val="28"/>
          <w:shd w:val="clear" w:color="auto" w:fill="FFFFFF"/>
          <w:lang w:val="en-US"/>
        </w:rPr>
        <w:t>) ;</w:t>
      </w:r>
    </w:p>
    <w:p w:rsidR="002A206C" w:rsidRPr="0011757D" w:rsidRDefault="002A206C" w:rsidP="009263AA">
      <w:pPr>
        <w:ind w:firstLine="709"/>
        <w:jc w:val="both"/>
        <w:rPr>
          <w:rFonts w:ascii="Times New Roman" w:hAnsi="Times New Roman" w:cs="Times New Roman"/>
          <w:sz w:val="28"/>
          <w:szCs w:val="28"/>
          <w:lang w:val="en-US"/>
        </w:rPr>
      </w:pPr>
      <w:r w:rsidRPr="0011757D">
        <w:rPr>
          <w:rFonts w:ascii="Times New Roman" w:hAnsi="Times New Roman" w:cs="Times New Roman"/>
          <w:sz w:val="28"/>
          <w:szCs w:val="28"/>
          <w:shd w:val="clear" w:color="auto" w:fill="FFFFFF"/>
        </w:rPr>
        <w:t>п</w:t>
      </w:r>
      <w:r w:rsidRPr="0011757D">
        <w:rPr>
          <w:rFonts w:ascii="Times New Roman" w:hAnsi="Times New Roman" w:cs="Times New Roman"/>
          <w:sz w:val="28"/>
          <w:szCs w:val="28"/>
        </w:rPr>
        <w:t>осле</w:t>
      </w:r>
      <w:r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внесения</w:t>
      </w:r>
      <w:r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туда</w:t>
      </w:r>
      <w:r w:rsidRPr="0011757D">
        <w:rPr>
          <w:rFonts w:ascii="Times New Roman" w:hAnsi="Times New Roman" w:cs="Times New Roman"/>
          <w:sz w:val="28"/>
          <w:szCs w:val="28"/>
          <w:lang w:val="en-US"/>
        </w:rPr>
        <w:t xml:space="preserve"> </w:t>
      </w:r>
      <w:r w:rsidRPr="0011757D">
        <w:rPr>
          <w:rFonts w:ascii="Times New Roman" w:hAnsi="Times New Roman" w:cs="Times New Roman"/>
          <w:sz w:val="28"/>
          <w:szCs w:val="28"/>
        </w:rPr>
        <w:t>данных</w:t>
      </w:r>
      <w:r w:rsidRPr="0011757D">
        <w:rPr>
          <w:rFonts w:ascii="Times New Roman" w:hAnsi="Times New Roman" w:cs="Times New Roman"/>
          <w:sz w:val="28"/>
          <w:szCs w:val="28"/>
          <w:lang w:val="en-US"/>
        </w:rPr>
        <w:t>: </w:t>
      </w:r>
    </w:p>
    <w:p w:rsidR="002A206C" w:rsidRPr="0011757D" w:rsidRDefault="002A206C" w:rsidP="009263AA">
      <w:pPr>
        <w:ind w:firstLine="709"/>
        <w:jc w:val="both"/>
        <w:rPr>
          <w:rStyle w:val="HTML"/>
          <w:rFonts w:ascii="Times New Roman" w:eastAsiaTheme="minorHAnsi" w:hAnsi="Times New Roman" w:cs="Times New Roman"/>
          <w:sz w:val="28"/>
          <w:szCs w:val="28"/>
          <w:shd w:val="clear" w:color="auto" w:fill="FFFFFF"/>
          <w:lang w:val="en-US"/>
        </w:rPr>
      </w:pPr>
      <w:r w:rsidRPr="0011757D">
        <w:rPr>
          <w:rStyle w:val="HTML"/>
          <w:rFonts w:ascii="Times New Roman" w:eastAsiaTheme="minorHAnsi" w:hAnsi="Times New Roman" w:cs="Times New Roman"/>
          <w:sz w:val="28"/>
          <w:szCs w:val="28"/>
          <w:shd w:val="clear" w:color="auto" w:fill="FFFFFF"/>
          <w:lang w:val="en-US"/>
        </w:rPr>
        <w:t>Select * from kpo</w:t>
      </w:r>
    </w:p>
    <w:tbl>
      <w:tblPr>
        <w:tblW w:w="8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543"/>
        <w:gridCol w:w="5414"/>
        <w:gridCol w:w="1728"/>
      </w:tblGrid>
      <w:tr w:rsidR="009263AA" w:rsidRPr="0011757D" w:rsidTr="002A206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b/>
                <w:bCs/>
                <w:sz w:val="28"/>
                <w:szCs w:val="28"/>
              </w:rPr>
            </w:pPr>
            <w:r w:rsidRPr="0011757D">
              <w:rPr>
                <w:rFonts w:ascii="Times New Roman" w:hAnsi="Times New Roman" w:cs="Times New Roman"/>
                <w:b/>
                <w:bCs/>
                <w:sz w:val="28"/>
                <w:szCs w:val="28"/>
              </w:rPr>
              <w:t>ID</w:t>
            </w:r>
          </w:p>
        </w:tc>
        <w:tc>
          <w:tcPr>
            <w:tcW w:w="4692"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b/>
                <w:bCs/>
                <w:sz w:val="28"/>
                <w:szCs w:val="28"/>
              </w:rPr>
            </w:pPr>
            <w:r w:rsidRPr="0011757D">
              <w:rPr>
                <w:rFonts w:ascii="Times New Roman" w:hAnsi="Times New Roman" w:cs="Times New Roman"/>
                <w:b/>
                <w:bCs/>
                <w:sz w:val="28"/>
                <w:szCs w:val="28"/>
              </w:rPr>
              <w:t>DESCRIPTION</w:t>
            </w:r>
          </w:p>
        </w:tc>
        <w:tc>
          <w:tcPr>
            <w:tcW w:w="2126"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b/>
                <w:bCs/>
                <w:sz w:val="28"/>
                <w:szCs w:val="28"/>
              </w:rPr>
            </w:pPr>
            <w:r w:rsidRPr="0011757D">
              <w:rPr>
                <w:rFonts w:ascii="Times New Roman" w:hAnsi="Times New Roman" w:cs="Times New Roman"/>
                <w:b/>
                <w:bCs/>
                <w:sz w:val="28"/>
                <w:szCs w:val="28"/>
              </w:rPr>
              <w:t>PARENT</w:t>
            </w:r>
          </w:p>
        </w:tc>
      </w:tr>
      <w:tr w:rsidR="009263AA" w:rsidRPr="0011757D" w:rsidTr="002A206C">
        <w:tc>
          <w:tcPr>
            <w:tcW w:w="0" w:type="auto"/>
            <w:shd w:val="clear" w:color="auto" w:fill="FFFFFF"/>
            <w:tcMar>
              <w:top w:w="90" w:type="dxa"/>
              <w:left w:w="180" w:type="dxa"/>
              <w:bottom w:w="135" w:type="dxa"/>
              <w:right w:w="180" w:type="dxa"/>
            </w:tcMar>
            <w:hideMark/>
          </w:tcPr>
          <w:p w:rsidR="002A206C" w:rsidRPr="0011757D" w:rsidRDefault="009263AA" w:rsidP="009263AA">
            <w:pPr>
              <w:jc w:val="both"/>
              <w:rPr>
                <w:rFonts w:ascii="Times New Roman" w:hAnsi="Times New Roman" w:cs="Times New Roman"/>
                <w:sz w:val="28"/>
                <w:szCs w:val="28"/>
              </w:rPr>
            </w:pPr>
            <w:r w:rsidRPr="0011757D">
              <w:rPr>
                <w:rFonts w:ascii="Times New Roman" w:hAnsi="Times New Roman" w:cs="Times New Roman"/>
                <w:sz w:val="28"/>
                <w:szCs w:val="28"/>
              </w:rPr>
              <w:t>== =====</w:t>
            </w:r>
          </w:p>
        </w:tc>
        <w:tc>
          <w:tcPr>
            <w:tcW w:w="4692"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w:t>
            </w:r>
          </w:p>
        </w:tc>
        <w:tc>
          <w:tcPr>
            <w:tcW w:w="2126"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w:t>
            </w:r>
          </w:p>
        </w:tc>
      </w:tr>
      <w:tr w:rsidR="009263AA" w:rsidRPr="0011757D" w:rsidTr="002A206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KPO</w:t>
            </w:r>
          </w:p>
        </w:tc>
        <w:tc>
          <w:tcPr>
            <w:tcW w:w="4692"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KARACHAGANAK PETROLEUM OPERATING</w:t>
            </w:r>
          </w:p>
        </w:tc>
        <w:tc>
          <w:tcPr>
            <w:tcW w:w="2126"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{null}</w:t>
            </w:r>
          </w:p>
        </w:tc>
      </w:tr>
      <w:tr w:rsidR="009263AA" w:rsidRPr="0011757D" w:rsidTr="002A206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AKSAY</w:t>
            </w:r>
          </w:p>
        </w:tc>
        <w:tc>
          <w:tcPr>
            <w:tcW w:w="4692"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AKSAY</w:t>
            </w:r>
          </w:p>
        </w:tc>
        <w:tc>
          <w:tcPr>
            <w:tcW w:w="2126"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KPO</w:t>
            </w:r>
          </w:p>
        </w:tc>
      </w:tr>
      <w:tr w:rsidR="009263AA" w:rsidRPr="0011757D" w:rsidTr="002A206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URALSK</w:t>
            </w:r>
          </w:p>
        </w:tc>
        <w:tc>
          <w:tcPr>
            <w:tcW w:w="4692"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KPO</w:t>
            </w:r>
          </w:p>
        </w:tc>
        <w:tc>
          <w:tcPr>
            <w:tcW w:w="2126"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KPO</w:t>
            </w:r>
          </w:p>
        </w:tc>
      </w:tr>
      <w:tr w:rsidR="009263AA" w:rsidRPr="0011757D" w:rsidTr="002A206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LONDON</w:t>
            </w:r>
          </w:p>
        </w:tc>
        <w:tc>
          <w:tcPr>
            <w:tcW w:w="4692"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LONDON</w:t>
            </w:r>
          </w:p>
        </w:tc>
        <w:tc>
          <w:tcPr>
            <w:tcW w:w="2126"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KPO</w:t>
            </w:r>
          </w:p>
        </w:tc>
      </w:tr>
      <w:tr w:rsidR="009263AA" w:rsidRPr="0011757D" w:rsidTr="002A206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KPC</w:t>
            </w:r>
          </w:p>
        </w:tc>
        <w:tc>
          <w:tcPr>
            <w:tcW w:w="4692"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KPC</w:t>
            </w:r>
          </w:p>
        </w:tc>
        <w:tc>
          <w:tcPr>
            <w:tcW w:w="2126"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AKSAY</w:t>
            </w:r>
          </w:p>
        </w:tc>
      </w:tr>
      <w:tr w:rsidR="009263AA" w:rsidRPr="0011757D" w:rsidTr="002A206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U2</w:t>
            </w:r>
          </w:p>
        </w:tc>
        <w:tc>
          <w:tcPr>
            <w:tcW w:w="4692"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UNIT-2</w:t>
            </w:r>
          </w:p>
        </w:tc>
        <w:tc>
          <w:tcPr>
            <w:tcW w:w="2126"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AKSAY</w:t>
            </w:r>
          </w:p>
        </w:tc>
      </w:tr>
      <w:tr w:rsidR="009263AA" w:rsidRPr="0011757D" w:rsidTr="002A206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U3</w:t>
            </w:r>
          </w:p>
        </w:tc>
        <w:tc>
          <w:tcPr>
            <w:tcW w:w="4692"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UNIT-3</w:t>
            </w:r>
          </w:p>
        </w:tc>
        <w:tc>
          <w:tcPr>
            <w:tcW w:w="2126"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AKSAY</w:t>
            </w:r>
          </w:p>
        </w:tc>
      </w:tr>
      <w:tr w:rsidR="009263AA" w:rsidRPr="0011757D" w:rsidTr="002A206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PROD</w:t>
            </w:r>
          </w:p>
        </w:tc>
        <w:tc>
          <w:tcPr>
            <w:tcW w:w="4692"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PRODACTION</w:t>
            </w:r>
          </w:p>
        </w:tc>
        <w:tc>
          <w:tcPr>
            <w:tcW w:w="2126"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KPC</w:t>
            </w:r>
          </w:p>
        </w:tc>
      </w:tr>
      <w:tr w:rsidR="009263AA" w:rsidRPr="0011757D" w:rsidTr="002A206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MAINT</w:t>
            </w:r>
          </w:p>
        </w:tc>
        <w:tc>
          <w:tcPr>
            <w:tcW w:w="4692"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MAINTENANCE</w:t>
            </w:r>
          </w:p>
        </w:tc>
        <w:tc>
          <w:tcPr>
            <w:tcW w:w="2126"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AKSAY</w:t>
            </w:r>
          </w:p>
        </w:tc>
      </w:tr>
      <w:tr w:rsidR="009263AA" w:rsidRPr="0011757D" w:rsidTr="002A206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CMMS</w:t>
            </w:r>
          </w:p>
        </w:tc>
        <w:tc>
          <w:tcPr>
            <w:tcW w:w="4692"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CMMS TEAM</w:t>
            </w:r>
          </w:p>
        </w:tc>
        <w:tc>
          <w:tcPr>
            <w:tcW w:w="2126"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MAINT</w:t>
            </w:r>
          </w:p>
        </w:tc>
      </w:tr>
    </w:tbl>
    <w:p w:rsidR="002A206C" w:rsidRPr="0011757D" w:rsidRDefault="002A206C" w:rsidP="009263AA">
      <w:pPr>
        <w:ind w:firstLine="709"/>
        <w:jc w:val="both"/>
        <w:rPr>
          <w:rFonts w:ascii="Times New Roman" w:hAnsi="Times New Roman" w:cs="Times New Roman"/>
          <w:sz w:val="28"/>
          <w:szCs w:val="28"/>
        </w:rPr>
      </w:pPr>
    </w:p>
    <w:p w:rsidR="002A206C" w:rsidRPr="0011757D" w:rsidRDefault="002A206C" w:rsidP="009263AA">
      <w:pPr>
        <w:ind w:firstLine="709"/>
        <w:jc w:val="both"/>
        <w:rPr>
          <w:rFonts w:ascii="Times New Roman" w:hAnsi="Times New Roman" w:cs="Times New Roman"/>
          <w:sz w:val="28"/>
          <w:szCs w:val="28"/>
        </w:rPr>
      </w:pPr>
      <w:r w:rsidRPr="0011757D">
        <w:rPr>
          <w:rFonts w:ascii="Times New Roman" w:hAnsi="Times New Roman" w:cs="Times New Roman"/>
          <w:sz w:val="28"/>
          <w:szCs w:val="28"/>
        </w:rPr>
        <w:t>Теперь сам рекурсивный запрос:</w:t>
      </w:r>
    </w:p>
    <w:p w:rsidR="002A206C" w:rsidRPr="0011757D" w:rsidRDefault="002A206C" w:rsidP="009263AA">
      <w:pPr>
        <w:numPr>
          <w:ilvl w:val="0"/>
          <w:numId w:val="57"/>
        </w:numPr>
        <w:shd w:val="clear" w:color="auto" w:fill="FFF7D7"/>
        <w:ind w:left="0"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WITH RECURSIVE temp1 ( "ID","PARENT","DESCRIPTION",PATH, LEVEL ) AS (</w:t>
      </w:r>
    </w:p>
    <w:p w:rsidR="002A206C" w:rsidRPr="0011757D" w:rsidRDefault="002A206C" w:rsidP="009263AA">
      <w:pPr>
        <w:numPr>
          <w:ilvl w:val="0"/>
          <w:numId w:val="57"/>
        </w:numPr>
        <w:shd w:val="clear" w:color="auto" w:fill="FFF7D7"/>
        <w:ind w:left="0"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SELECT T1."ID",T1."PARENT", T1."DESCRIPTION", CAST (T1."ID" AS VARCHAR (50)) asPATH, 1</w:t>
      </w:r>
    </w:p>
    <w:p w:rsidR="002A206C" w:rsidRPr="0011757D" w:rsidRDefault="002A206C" w:rsidP="009263AA">
      <w:pPr>
        <w:numPr>
          <w:ilvl w:val="0"/>
          <w:numId w:val="57"/>
        </w:numPr>
        <w:shd w:val="clear" w:color="auto" w:fill="FFF7D7"/>
        <w:ind w:left="0"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FROM KPO T1 WHERE T1."PARENT" IS NULL</w:t>
      </w:r>
    </w:p>
    <w:p w:rsidR="002A206C" w:rsidRPr="0011757D" w:rsidRDefault="002A206C" w:rsidP="009263AA">
      <w:pPr>
        <w:numPr>
          <w:ilvl w:val="0"/>
          <w:numId w:val="57"/>
        </w:numPr>
        <w:shd w:val="clear" w:color="auto" w:fill="FFF7D7"/>
        <w:ind w:left="0" w:firstLine="709"/>
        <w:jc w:val="both"/>
        <w:rPr>
          <w:rFonts w:ascii="Times New Roman" w:hAnsi="Times New Roman" w:cs="Times New Roman"/>
          <w:sz w:val="28"/>
          <w:szCs w:val="28"/>
        </w:rPr>
      </w:pPr>
      <w:r w:rsidRPr="0011757D">
        <w:rPr>
          <w:rFonts w:ascii="Times New Roman" w:hAnsi="Times New Roman" w:cs="Times New Roman"/>
          <w:sz w:val="28"/>
          <w:szCs w:val="28"/>
        </w:rPr>
        <w:t>union</w:t>
      </w:r>
    </w:p>
    <w:p w:rsidR="002A206C" w:rsidRPr="0011757D" w:rsidRDefault="002A206C" w:rsidP="009263AA">
      <w:pPr>
        <w:numPr>
          <w:ilvl w:val="0"/>
          <w:numId w:val="57"/>
        </w:numPr>
        <w:shd w:val="clear" w:color="auto" w:fill="FFF7D7"/>
        <w:ind w:left="0"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lastRenderedPageBreak/>
        <w:t>select T2."ID", T2."PARENT", T2."DESCRIPTION", CAST ( temp1.PATH ||'-&gt;'|| T2."ID" ASVARCHAR(50)) ,LEVEL + 1</w:t>
      </w:r>
    </w:p>
    <w:p w:rsidR="002A206C" w:rsidRPr="0011757D" w:rsidRDefault="002A206C" w:rsidP="009263AA">
      <w:pPr>
        <w:numPr>
          <w:ilvl w:val="0"/>
          <w:numId w:val="57"/>
        </w:numPr>
        <w:shd w:val="clear" w:color="auto" w:fill="FFF7D7"/>
        <w:ind w:left="0"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FROM KPO T2 INNER JOIN temp1 ON( temp1."ID"= T2."PARENT")      )</w:t>
      </w:r>
    </w:p>
    <w:p w:rsidR="002A206C" w:rsidRPr="0011757D" w:rsidRDefault="002A206C" w:rsidP="009263AA">
      <w:pPr>
        <w:numPr>
          <w:ilvl w:val="0"/>
          <w:numId w:val="57"/>
        </w:numPr>
        <w:shd w:val="clear" w:color="auto" w:fill="FFF7D7"/>
        <w:ind w:left="0"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select * from temp1 ORDER BY PATH LIMIT 100</w:t>
      </w:r>
    </w:p>
    <w:p w:rsidR="002A206C" w:rsidRPr="0011757D" w:rsidRDefault="002A206C" w:rsidP="009263AA">
      <w:pPr>
        <w:ind w:firstLine="709"/>
        <w:jc w:val="both"/>
        <w:rPr>
          <w:rFonts w:ascii="Times New Roman" w:hAnsi="Times New Roman" w:cs="Times New Roman"/>
          <w:sz w:val="28"/>
          <w:szCs w:val="28"/>
        </w:rPr>
      </w:pPr>
      <w:r w:rsidRPr="0011757D">
        <w:rPr>
          <w:rFonts w:ascii="Times New Roman" w:hAnsi="Times New Roman" w:cs="Times New Roman"/>
          <w:sz w:val="28"/>
          <w:szCs w:val="28"/>
        </w:rPr>
        <w:t>Первая часть (строки 2-3) возвращает во временную таблицу первую строку в данном случае корневую запись нашей структуры, от которой будет начинаться отсчет в нашей иерархии. Вторая часть (строки 4-5) добавляет в эту же временную таблицу записи связанные с уже содержащейся в temp1 строкой через JOIN (ID = PARENT) и так до конца пока все листья нашего ROOTa не окажутся в temp1.</w:t>
      </w:r>
    </w:p>
    <w:p w:rsidR="002A206C" w:rsidRPr="0011757D" w:rsidRDefault="002A206C" w:rsidP="009263AA">
      <w:pPr>
        <w:ind w:firstLine="709"/>
        <w:jc w:val="both"/>
        <w:rPr>
          <w:rFonts w:ascii="Times New Roman" w:hAnsi="Times New Roman" w:cs="Times New Roman"/>
          <w:sz w:val="28"/>
          <w:szCs w:val="28"/>
        </w:rPr>
      </w:pPr>
      <w:r w:rsidRPr="0011757D">
        <w:rPr>
          <w:rFonts w:ascii="Times New Roman" w:hAnsi="Times New Roman" w:cs="Times New Roman"/>
          <w:sz w:val="28"/>
          <w:szCs w:val="28"/>
        </w:rPr>
        <w:t>Так же в данном примере была сымитирована Ораколавская функция sys_connect_by_path.</w:t>
      </w:r>
      <w:r w:rsidRPr="0011757D">
        <w:rPr>
          <w:rFonts w:ascii="Times New Roman" w:hAnsi="Times New Roman" w:cs="Times New Roman"/>
          <w:sz w:val="28"/>
          <w:szCs w:val="28"/>
        </w:rPr>
        <w:br/>
      </w:r>
    </w:p>
    <w:tbl>
      <w:tblPr>
        <w:tblW w:w="9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543"/>
        <w:gridCol w:w="1792"/>
        <w:gridCol w:w="2852"/>
        <w:gridCol w:w="1868"/>
        <w:gridCol w:w="1185"/>
      </w:tblGrid>
      <w:tr w:rsidR="009263AA" w:rsidRPr="0011757D" w:rsidTr="002A206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b/>
                <w:bCs/>
                <w:sz w:val="28"/>
                <w:szCs w:val="28"/>
              </w:rPr>
            </w:pPr>
            <w:r w:rsidRPr="0011757D">
              <w:rPr>
                <w:rFonts w:ascii="Times New Roman" w:hAnsi="Times New Roman" w:cs="Times New Roman"/>
                <w:b/>
                <w:bCs/>
                <w:sz w:val="28"/>
                <w:szCs w:val="28"/>
              </w:rPr>
              <w:t>«ID»</w:t>
            </w:r>
          </w:p>
        </w:tc>
        <w:tc>
          <w:tcPr>
            <w:tcW w:w="1587"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b/>
                <w:bCs/>
                <w:sz w:val="28"/>
                <w:szCs w:val="28"/>
              </w:rPr>
            </w:pPr>
            <w:r w:rsidRPr="0011757D">
              <w:rPr>
                <w:rFonts w:ascii="Times New Roman" w:hAnsi="Times New Roman" w:cs="Times New Roman"/>
                <w:b/>
                <w:bCs/>
                <w:sz w:val="28"/>
                <w:szCs w:val="28"/>
              </w:rPr>
              <w:t>«PARENT»</w:t>
            </w:r>
          </w:p>
        </w:tc>
        <w:tc>
          <w:tcPr>
            <w:tcW w:w="3031"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b/>
                <w:bCs/>
                <w:sz w:val="28"/>
                <w:szCs w:val="28"/>
              </w:rPr>
            </w:pPr>
            <w:r w:rsidRPr="0011757D">
              <w:rPr>
                <w:rFonts w:ascii="Times New Roman" w:hAnsi="Times New Roman" w:cs="Times New Roman"/>
                <w:b/>
                <w:bCs/>
                <w:sz w:val="28"/>
                <w:szCs w:val="28"/>
              </w:rPr>
              <w:t>«DESCRIPTION»</w:t>
            </w:r>
          </w:p>
        </w:tc>
        <w:tc>
          <w:tcPr>
            <w:tcW w:w="2181"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b/>
                <w:bCs/>
                <w:sz w:val="28"/>
                <w:szCs w:val="28"/>
              </w:rPr>
            </w:pPr>
            <w:r w:rsidRPr="0011757D">
              <w:rPr>
                <w:rFonts w:ascii="Times New Roman" w:hAnsi="Times New Roman" w:cs="Times New Roman"/>
                <w:b/>
                <w:bCs/>
                <w:sz w:val="28"/>
                <w:szCs w:val="28"/>
              </w:rPr>
              <w:t>«path»</w:t>
            </w:r>
          </w:p>
        </w:t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b/>
                <w:bCs/>
                <w:sz w:val="28"/>
                <w:szCs w:val="28"/>
              </w:rPr>
            </w:pPr>
            <w:r w:rsidRPr="0011757D">
              <w:rPr>
                <w:rFonts w:ascii="Times New Roman" w:hAnsi="Times New Roman" w:cs="Times New Roman"/>
                <w:b/>
                <w:bCs/>
                <w:sz w:val="28"/>
                <w:szCs w:val="28"/>
              </w:rPr>
              <w:t>«level»</w:t>
            </w:r>
          </w:p>
        </w:tc>
      </w:tr>
      <w:tr w:rsidR="009263AA" w:rsidRPr="0011757D" w:rsidTr="002A206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KPO</w:t>
            </w:r>
          </w:p>
        </w:tc>
        <w:tc>
          <w:tcPr>
            <w:tcW w:w="1587"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 </w:t>
            </w:r>
          </w:p>
        </w:tc>
        <w:tc>
          <w:tcPr>
            <w:tcW w:w="3031"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KARACHAGANAK PETROLEUM OPERATING</w:t>
            </w:r>
          </w:p>
        </w:tc>
        <w:tc>
          <w:tcPr>
            <w:tcW w:w="2181"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KPO</w:t>
            </w:r>
          </w:p>
        </w:t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1</w:t>
            </w:r>
          </w:p>
        </w:tc>
      </w:tr>
      <w:tr w:rsidR="009263AA" w:rsidRPr="0011757D" w:rsidTr="002A206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AKSAY</w:t>
            </w:r>
          </w:p>
        </w:tc>
        <w:tc>
          <w:tcPr>
            <w:tcW w:w="1587"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KPO</w:t>
            </w:r>
          </w:p>
        </w:tc>
        <w:tc>
          <w:tcPr>
            <w:tcW w:w="3031"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AKSAY</w:t>
            </w:r>
          </w:p>
        </w:tc>
        <w:tc>
          <w:tcPr>
            <w:tcW w:w="2181"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KPO-&gt;AKSAY</w:t>
            </w:r>
          </w:p>
        </w:t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2</w:t>
            </w:r>
          </w:p>
        </w:tc>
      </w:tr>
      <w:tr w:rsidR="009263AA" w:rsidRPr="0011757D" w:rsidTr="002A206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KPC</w:t>
            </w:r>
          </w:p>
        </w:tc>
        <w:tc>
          <w:tcPr>
            <w:tcW w:w="1587"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AKSAY</w:t>
            </w:r>
          </w:p>
        </w:tc>
        <w:tc>
          <w:tcPr>
            <w:tcW w:w="3031"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KPC</w:t>
            </w:r>
          </w:p>
        </w:tc>
        <w:tc>
          <w:tcPr>
            <w:tcW w:w="2181"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KPO-&gt;AKSAY-&gt;KPC</w:t>
            </w:r>
          </w:p>
        </w:t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3</w:t>
            </w:r>
          </w:p>
        </w:tc>
      </w:tr>
      <w:tr w:rsidR="009263AA" w:rsidRPr="0011757D" w:rsidTr="002A206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PROD</w:t>
            </w:r>
          </w:p>
        </w:tc>
        <w:tc>
          <w:tcPr>
            <w:tcW w:w="1587"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KPC</w:t>
            </w:r>
          </w:p>
        </w:tc>
        <w:tc>
          <w:tcPr>
            <w:tcW w:w="3031"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PRODAUCTION</w:t>
            </w:r>
          </w:p>
        </w:tc>
        <w:tc>
          <w:tcPr>
            <w:tcW w:w="2181"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KPO-&gt;AKSAY-&gt;KPC-&gt;PROD</w:t>
            </w:r>
          </w:p>
        </w:t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4</w:t>
            </w:r>
          </w:p>
        </w:tc>
      </w:tr>
      <w:tr w:rsidR="009263AA" w:rsidRPr="0011757D" w:rsidTr="002A206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MAINT</w:t>
            </w:r>
          </w:p>
        </w:tc>
        <w:tc>
          <w:tcPr>
            <w:tcW w:w="1587"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AKSAY</w:t>
            </w:r>
          </w:p>
        </w:tc>
        <w:tc>
          <w:tcPr>
            <w:tcW w:w="3031"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MAINTENANCE</w:t>
            </w:r>
          </w:p>
        </w:tc>
        <w:tc>
          <w:tcPr>
            <w:tcW w:w="2181"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KPO-&gt;AKSAY-&gt;MAINT</w:t>
            </w:r>
          </w:p>
        </w:t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3</w:t>
            </w:r>
          </w:p>
        </w:tc>
      </w:tr>
      <w:tr w:rsidR="009263AA" w:rsidRPr="0011757D" w:rsidTr="002A206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CMMS</w:t>
            </w:r>
          </w:p>
        </w:tc>
        <w:tc>
          <w:tcPr>
            <w:tcW w:w="1587"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MAINT</w:t>
            </w:r>
          </w:p>
        </w:tc>
        <w:tc>
          <w:tcPr>
            <w:tcW w:w="3031"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CMMS TEAM</w:t>
            </w:r>
          </w:p>
        </w:tc>
        <w:tc>
          <w:tcPr>
            <w:tcW w:w="2181"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KPO-&gt;AKSAY-&gt;MAINT-&gt;CMMS</w:t>
            </w:r>
          </w:p>
        </w:t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4</w:t>
            </w:r>
          </w:p>
        </w:tc>
      </w:tr>
      <w:tr w:rsidR="009263AA" w:rsidRPr="0011757D" w:rsidTr="002A206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U2</w:t>
            </w:r>
          </w:p>
        </w:tc>
        <w:tc>
          <w:tcPr>
            <w:tcW w:w="1587"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AKSAY</w:t>
            </w:r>
          </w:p>
        </w:tc>
        <w:tc>
          <w:tcPr>
            <w:tcW w:w="3031"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UNIT-2</w:t>
            </w:r>
          </w:p>
        </w:tc>
        <w:tc>
          <w:tcPr>
            <w:tcW w:w="2181"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KPO-&gt;AKSAY-&gt;U2</w:t>
            </w:r>
          </w:p>
        </w:t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3</w:t>
            </w:r>
          </w:p>
        </w:tc>
      </w:tr>
      <w:tr w:rsidR="009263AA" w:rsidRPr="0011757D" w:rsidTr="002A206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U3</w:t>
            </w:r>
          </w:p>
        </w:tc>
        <w:tc>
          <w:tcPr>
            <w:tcW w:w="1587"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AKSAY</w:t>
            </w:r>
          </w:p>
        </w:tc>
        <w:tc>
          <w:tcPr>
            <w:tcW w:w="3031"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UNIT-3</w:t>
            </w:r>
          </w:p>
        </w:tc>
        <w:tc>
          <w:tcPr>
            <w:tcW w:w="2181"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KPO-</w:t>
            </w:r>
            <w:r w:rsidRPr="0011757D">
              <w:rPr>
                <w:rFonts w:ascii="Times New Roman" w:hAnsi="Times New Roman" w:cs="Times New Roman"/>
                <w:sz w:val="28"/>
                <w:szCs w:val="28"/>
              </w:rPr>
              <w:lastRenderedPageBreak/>
              <w:t>&gt;AKSAY-&gt;U3</w:t>
            </w:r>
          </w:p>
        </w:t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lastRenderedPageBreak/>
              <w:t>3</w:t>
            </w:r>
          </w:p>
        </w:tc>
      </w:tr>
      <w:tr w:rsidR="009263AA" w:rsidRPr="0011757D" w:rsidTr="002A206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lastRenderedPageBreak/>
              <w:t>LONDON</w:t>
            </w:r>
          </w:p>
        </w:tc>
        <w:tc>
          <w:tcPr>
            <w:tcW w:w="1587"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KPO</w:t>
            </w:r>
          </w:p>
        </w:tc>
        <w:tc>
          <w:tcPr>
            <w:tcW w:w="3031"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LONDON</w:t>
            </w:r>
          </w:p>
        </w:tc>
        <w:tc>
          <w:tcPr>
            <w:tcW w:w="2181"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KPO-&gt;LONDON</w:t>
            </w:r>
          </w:p>
        </w:t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2</w:t>
            </w:r>
          </w:p>
        </w:tc>
      </w:tr>
      <w:tr w:rsidR="009263AA" w:rsidRPr="0011757D" w:rsidTr="002A206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URALSK</w:t>
            </w:r>
          </w:p>
        </w:tc>
        <w:tc>
          <w:tcPr>
            <w:tcW w:w="1587"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KPO</w:t>
            </w:r>
          </w:p>
        </w:tc>
        <w:tc>
          <w:tcPr>
            <w:tcW w:w="3031"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URALSK</w:t>
            </w:r>
          </w:p>
        </w:tc>
        <w:tc>
          <w:tcPr>
            <w:tcW w:w="2181" w:type="dxa"/>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KPO-&gt;URALSK</w:t>
            </w:r>
          </w:p>
        </w:tc>
        <w:tc>
          <w:tcPr>
            <w:tcW w:w="0" w:type="auto"/>
            <w:shd w:val="clear" w:color="auto" w:fill="FFFFFF"/>
            <w:tcMar>
              <w:top w:w="90" w:type="dxa"/>
              <w:left w:w="180" w:type="dxa"/>
              <w:bottom w:w="135" w:type="dxa"/>
              <w:right w:w="180" w:type="dxa"/>
            </w:tcMar>
            <w:hideMark/>
          </w:tcPr>
          <w:p w:rsidR="002A206C" w:rsidRPr="0011757D" w:rsidRDefault="002A206C" w:rsidP="009263AA">
            <w:pPr>
              <w:jc w:val="both"/>
              <w:rPr>
                <w:rFonts w:ascii="Times New Roman" w:hAnsi="Times New Roman" w:cs="Times New Roman"/>
                <w:sz w:val="28"/>
                <w:szCs w:val="28"/>
              </w:rPr>
            </w:pPr>
            <w:r w:rsidRPr="0011757D">
              <w:rPr>
                <w:rFonts w:ascii="Times New Roman" w:hAnsi="Times New Roman" w:cs="Times New Roman"/>
                <w:sz w:val="28"/>
                <w:szCs w:val="28"/>
              </w:rPr>
              <w:t>2</w:t>
            </w:r>
          </w:p>
        </w:tc>
      </w:tr>
    </w:tbl>
    <w:p w:rsidR="002A206C" w:rsidRPr="0011757D" w:rsidRDefault="002A206C" w:rsidP="009263AA">
      <w:pPr>
        <w:ind w:firstLine="709"/>
        <w:jc w:val="both"/>
        <w:rPr>
          <w:rFonts w:ascii="Times New Roman" w:hAnsi="Times New Roman" w:cs="Times New Roman"/>
          <w:sz w:val="28"/>
          <w:szCs w:val="28"/>
        </w:rPr>
      </w:pPr>
    </w:p>
    <w:p w:rsidR="002A206C" w:rsidRPr="0011757D" w:rsidRDefault="002A206C" w:rsidP="009263AA">
      <w:pPr>
        <w:ind w:firstLine="709"/>
        <w:jc w:val="both"/>
        <w:rPr>
          <w:rFonts w:ascii="Times New Roman" w:hAnsi="Times New Roman" w:cs="Times New Roman"/>
          <w:sz w:val="28"/>
          <w:szCs w:val="28"/>
        </w:rPr>
      </w:pPr>
      <w:r w:rsidRPr="0011757D">
        <w:rPr>
          <w:rFonts w:ascii="Times New Roman" w:hAnsi="Times New Roman" w:cs="Times New Roman"/>
          <w:sz w:val="28"/>
          <w:szCs w:val="28"/>
        </w:rPr>
        <w:t>В Postgre нет встроенной проверки на зацикливание, поэтому если данные получили от тех, кто занимался непосредственно созданием структуры в Excel, то необходимо проверить эту структуру на целостность. Иногда достаточно использовать UNION вместо UNION ALL, но это только иногда. Если в первой части задали отправную точку в иерархии, и если даже где-то в иерархии есть обрывы в принципе запустив вышеупомянутый квери ошибки не будет, просто строки «отщипенцы» будут проигнорированы. Но нам же надо знать где ошибка, и реализовать это можно внедрив дополнительную проверку перед выполнением UNION.</w:t>
      </w:r>
    </w:p>
    <w:p w:rsidR="002A206C" w:rsidRPr="0011757D" w:rsidRDefault="002A206C" w:rsidP="009263AA">
      <w:pPr>
        <w:numPr>
          <w:ilvl w:val="0"/>
          <w:numId w:val="58"/>
        </w:numPr>
        <w:shd w:val="clear" w:color="auto" w:fill="FFF7D7"/>
        <w:ind w:left="0"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WITH RECURSIVE temp1 ( "ID","PARENT","DESCRIPTION",PATH, LEVEL, cycle ) AS (</w:t>
      </w:r>
    </w:p>
    <w:p w:rsidR="002A206C" w:rsidRPr="0011757D" w:rsidRDefault="002A206C" w:rsidP="009263AA">
      <w:pPr>
        <w:numPr>
          <w:ilvl w:val="0"/>
          <w:numId w:val="58"/>
        </w:numPr>
        <w:shd w:val="clear" w:color="auto" w:fill="FFF7D7"/>
        <w:ind w:left="0"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SELECT T1."ID",T1."PARENT", T1."DESCRIPTION", cast (array[T1."ID"] as varchar(100)[]) , 1 , FALSE</w:t>
      </w:r>
    </w:p>
    <w:p w:rsidR="002A206C" w:rsidRPr="0011757D" w:rsidRDefault="002A206C" w:rsidP="009263AA">
      <w:pPr>
        <w:numPr>
          <w:ilvl w:val="0"/>
          <w:numId w:val="58"/>
        </w:numPr>
        <w:shd w:val="clear" w:color="auto" w:fill="FFF7D7"/>
        <w:ind w:left="0" w:firstLine="709"/>
        <w:jc w:val="both"/>
        <w:rPr>
          <w:rFonts w:ascii="Times New Roman" w:hAnsi="Times New Roman" w:cs="Times New Roman"/>
          <w:sz w:val="28"/>
          <w:szCs w:val="28"/>
        </w:rPr>
      </w:pPr>
      <w:r w:rsidRPr="0011757D">
        <w:rPr>
          <w:rFonts w:ascii="Times New Roman" w:hAnsi="Times New Roman" w:cs="Times New Roman"/>
          <w:sz w:val="28"/>
          <w:szCs w:val="28"/>
          <w:lang w:val="en-US"/>
        </w:rPr>
        <w:t>    </w:t>
      </w:r>
      <w:r w:rsidRPr="0011757D">
        <w:rPr>
          <w:rFonts w:ascii="Times New Roman" w:hAnsi="Times New Roman" w:cs="Times New Roman"/>
          <w:sz w:val="28"/>
          <w:szCs w:val="28"/>
        </w:rPr>
        <w:t>FROM KPO T1</w:t>
      </w:r>
    </w:p>
    <w:p w:rsidR="002A206C" w:rsidRPr="0011757D" w:rsidRDefault="002A206C" w:rsidP="009263AA">
      <w:pPr>
        <w:numPr>
          <w:ilvl w:val="0"/>
          <w:numId w:val="58"/>
        </w:numPr>
        <w:shd w:val="clear" w:color="auto" w:fill="FFF7D7"/>
        <w:ind w:left="0" w:firstLine="709"/>
        <w:jc w:val="both"/>
        <w:rPr>
          <w:rFonts w:ascii="Times New Roman" w:hAnsi="Times New Roman" w:cs="Times New Roman"/>
          <w:sz w:val="28"/>
          <w:szCs w:val="28"/>
        </w:rPr>
      </w:pPr>
      <w:r w:rsidRPr="0011757D">
        <w:rPr>
          <w:rFonts w:ascii="Times New Roman" w:hAnsi="Times New Roman" w:cs="Times New Roman"/>
          <w:sz w:val="28"/>
          <w:szCs w:val="28"/>
        </w:rPr>
        <w:t>union all</w:t>
      </w:r>
    </w:p>
    <w:p w:rsidR="002A206C" w:rsidRPr="0011757D" w:rsidRDefault="002A206C" w:rsidP="009263AA">
      <w:pPr>
        <w:numPr>
          <w:ilvl w:val="0"/>
          <w:numId w:val="58"/>
        </w:numPr>
        <w:shd w:val="clear" w:color="auto" w:fill="FFF7D7"/>
        <w:ind w:left="0"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select T2."ID", T2."PARENT", T2."DESCRIPTION", cast(temp1.PATH || T2."ID" asvarchar(100) []) ,LEVEL + 1 ,</w:t>
      </w:r>
    </w:p>
    <w:p w:rsidR="002A206C" w:rsidRPr="0011757D" w:rsidRDefault="002A206C" w:rsidP="009263AA">
      <w:pPr>
        <w:numPr>
          <w:ilvl w:val="0"/>
          <w:numId w:val="58"/>
        </w:numPr>
        <w:shd w:val="clear" w:color="auto" w:fill="FFF7D7"/>
        <w:ind w:left="0"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T2."ID" = any (temp1.PATH)</w:t>
      </w:r>
    </w:p>
    <w:p w:rsidR="002A206C" w:rsidRPr="0011757D" w:rsidRDefault="002A206C" w:rsidP="009263AA">
      <w:pPr>
        <w:numPr>
          <w:ilvl w:val="0"/>
          <w:numId w:val="58"/>
        </w:numPr>
        <w:shd w:val="clear" w:color="auto" w:fill="FFF7D7"/>
        <w:ind w:left="0"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FROM KPO T2 INNER JOIN temp1 ON( temp1."ID"= T2."PARENT") AND NOT CYCLE     )</w:t>
      </w:r>
    </w:p>
    <w:p w:rsidR="002A206C" w:rsidRPr="0011757D" w:rsidRDefault="002A206C" w:rsidP="009263AA">
      <w:pPr>
        <w:numPr>
          <w:ilvl w:val="0"/>
          <w:numId w:val="58"/>
        </w:numPr>
        <w:shd w:val="clear" w:color="auto" w:fill="FFF7D7"/>
        <w:ind w:left="0"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 </w:t>
      </w:r>
    </w:p>
    <w:p w:rsidR="002A206C" w:rsidRPr="0011757D" w:rsidRDefault="002A206C" w:rsidP="009263AA">
      <w:pPr>
        <w:numPr>
          <w:ilvl w:val="0"/>
          <w:numId w:val="58"/>
        </w:numPr>
        <w:shd w:val="clear" w:color="auto" w:fill="FFF7D7"/>
        <w:ind w:left="0" w:firstLine="709"/>
        <w:jc w:val="both"/>
        <w:rPr>
          <w:rFonts w:ascii="Times New Roman" w:hAnsi="Times New Roman" w:cs="Times New Roman"/>
          <w:sz w:val="28"/>
          <w:szCs w:val="28"/>
          <w:lang w:val="en-US"/>
        </w:rPr>
      </w:pPr>
      <w:r w:rsidRPr="0011757D">
        <w:rPr>
          <w:rFonts w:ascii="Times New Roman" w:hAnsi="Times New Roman" w:cs="Times New Roman"/>
          <w:sz w:val="28"/>
          <w:szCs w:val="28"/>
          <w:lang w:val="en-US"/>
        </w:rPr>
        <w:t>select * from temp1 WHERE CYCLE IS TRUE LIMIT 100;</w:t>
      </w:r>
    </w:p>
    <w:p w:rsidR="002A206C" w:rsidRPr="0011757D" w:rsidRDefault="002A206C" w:rsidP="009263AA">
      <w:pPr>
        <w:ind w:firstLine="709"/>
        <w:jc w:val="both"/>
        <w:rPr>
          <w:rFonts w:ascii="Times New Roman" w:hAnsi="Times New Roman" w:cs="Times New Roman"/>
          <w:sz w:val="28"/>
          <w:szCs w:val="28"/>
        </w:rPr>
      </w:pPr>
      <w:r w:rsidRPr="0011757D">
        <w:rPr>
          <w:rFonts w:ascii="Times New Roman" w:hAnsi="Times New Roman" w:cs="Times New Roman"/>
          <w:sz w:val="28"/>
          <w:szCs w:val="28"/>
        </w:rPr>
        <w:t>Здесь создается такое же поле Path но уже все «предшествующие родители» организованны в массиве, что дает сравнивать каждый новый “ID” на дубликат, и если в массиве уже есть такая запись тогда во временную таблицу строка заносится с флагом и в следующий проход уже не используют эту строку для поиска потомков, благодаря этому избегается зацикливание (union all… WHERE … AND NOT CYCLE). </w:t>
      </w:r>
    </w:p>
    <w:p w:rsidR="002A206C" w:rsidRPr="0011757D" w:rsidRDefault="002A206C" w:rsidP="009263AA">
      <w:pPr>
        <w:pStyle w:val="-"/>
        <w:numPr>
          <w:ilvl w:val="0"/>
          <w:numId w:val="0"/>
        </w:numPr>
        <w:tabs>
          <w:tab w:val="left" w:pos="993"/>
        </w:tabs>
        <w:spacing w:line="240" w:lineRule="auto"/>
        <w:ind w:firstLine="709"/>
        <w:rPr>
          <w:lang w:eastAsia="ru-RU"/>
        </w:rPr>
      </w:pPr>
    </w:p>
    <w:p w:rsidR="002A206C" w:rsidRPr="0011757D" w:rsidRDefault="002A206C" w:rsidP="009263AA">
      <w:pPr>
        <w:pStyle w:val="otstup"/>
        <w:spacing w:before="0" w:beforeAutospacing="0" w:after="0" w:afterAutospacing="0"/>
        <w:ind w:firstLine="709"/>
        <w:jc w:val="both"/>
        <w:rPr>
          <w:sz w:val="28"/>
          <w:szCs w:val="28"/>
        </w:rPr>
      </w:pPr>
      <w:r w:rsidRPr="0011757D">
        <w:rPr>
          <w:sz w:val="28"/>
          <w:szCs w:val="28"/>
        </w:rPr>
        <w:t xml:space="preserve">Более подробная информация: </w:t>
      </w:r>
      <w:hyperlink r:id="rId43" w:tgtFrame="_blank" w:history="1">
        <w:r w:rsidRPr="0011757D">
          <w:rPr>
            <w:rStyle w:val="a7"/>
            <w:color w:val="auto"/>
            <w:sz w:val="28"/>
            <w:szCs w:val="28"/>
          </w:rPr>
          <w:t xml:space="preserve">Рекурсивные запросы в </w:t>
        </w:r>
        <w:r w:rsidRPr="0011757D">
          <w:rPr>
            <w:rStyle w:val="a7"/>
            <w:color w:val="auto"/>
            <w:sz w:val="28"/>
            <w:szCs w:val="28"/>
            <w:lang w:val="en-US"/>
          </w:rPr>
          <w:t>PostgreSQL</w:t>
        </w:r>
        <w:r w:rsidRPr="0011757D">
          <w:rPr>
            <w:rStyle w:val="a7"/>
            <w:color w:val="auto"/>
            <w:sz w:val="28"/>
            <w:szCs w:val="28"/>
          </w:rPr>
          <w:t xml:space="preserve"> (</w:t>
        </w:r>
        <w:r w:rsidRPr="0011757D">
          <w:rPr>
            <w:rStyle w:val="a7"/>
            <w:color w:val="auto"/>
            <w:sz w:val="28"/>
            <w:szCs w:val="28"/>
            <w:lang w:val="en-US"/>
          </w:rPr>
          <w:t>WI</w:t>
        </w:r>
        <w:r w:rsidRPr="0011757D">
          <w:rPr>
            <w:rStyle w:val="a7"/>
            <w:color w:val="auto"/>
            <w:sz w:val="28"/>
            <w:szCs w:val="28"/>
            <w:lang w:val="en-US"/>
          </w:rPr>
          <w:t>T</w:t>
        </w:r>
        <w:r w:rsidRPr="0011757D">
          <w:rPr>
            <w:rStyle w:val="a7"/>
            <w:color w:val="auto"/>
            <w:sz w:val="28"/>
            <w:szCs w:val="28"/>
            <w:lang w:val="en-US"/>
          </w:rPr>
          <w:t>H</w:t>
        </w:r>
        <w:r w:rsidRPr="0011757D">
          <w:rPr>
            <w:rStyle w:val="a7"/>
            <w:color w:val="auto"/>
            <w:sz w:val="28"/>
            <w:szCs w:val="28"/>
          </w:rPr>
          <w:t xml:space="preserve"> </w:t>
        </w:r>
        <w:r w:rsidRPr="0011757D">
          <w:rPr>
            <w:rStyle w:val="a7"/>
            <w:color w:val="auto"/>
            <w:sz w:val="28"/>
            <w:szCs w:val="28"/>
            <w:lang w:val="en-US"/>
          </w:rPr>
          <w:t>RECURSIVE</w:t>
        </w:r>
        <w:r w:rsidRPr="0011757D">
          <w:rPr>
            <w:rStyle w:val="a7"/>
            <w:color w:val="auto"/>
            <w:sz w:val="28"/>
            <w:szCs w:val="28"/>
          </w:rPr>
          <w:t>) / Хабрахабр</w:t>
        </w:r>
      </w:hyperlink>
      <w:r w:rsidRPr="0011757D">
        <w:rPr>
          <w:sz w:val="28"/>
          <w:szCs w:val="28"/>
        </w:rPr>
        <w:t xml:space="preserve">, </w:t>
      </w:r>
      <w:hyperlink r:id="rId44" w:tgtFrame="_blank" w:history="1">
        <w:r w:rsidRPr="0011757D">
          <w:rPr>
            <w:rStyle w:val="a7"/>
            <w:color w:val="auto"/>
            <w:sz w:val="28"/>
            <w:szCs w:val="28"/>
          </w:rPr>
          <w:t xml:space="preserve">Запросы </w:t>
        </w:r>
        <w:r w:rsidRPr="0011757D">
          <w:rPr>
            <w:rStyle w:val="a7"/>
            <w:color w:val="auto"/>
            <w:sz w:val="28"/>
            <w:szCs w:val="28"/>
            <w:lang w:val="en-US"/>
          </w:rPr>
          <w:t>WITH</w:t>
        </w:r>
        <w:r w:rsidRPr="0011757D">
          <w:rPr>
            <w:rStyle w:val="a7"/>
            <w:color w:val="auto"/>
            <w:sz w:val="28"/>
            <w:szCs w:val="28"/>
          </w:rPr>
          <w:t xml:space="preserve"> (Общие табличные выражения) | </w:t>
        </w:r>
        <w:r w:rsidRPr="0011757D">
          <w:rPr>
            <w:rStyle w:val="a7"/>
            <w:color w:val="auto"/>
            <w:sz w:val="28"/>
            <w:szCs w:val="28"/>
            <w:lang w:val="en-US"/>
          </w:rPr>
          <w:t>PostgreSQL</w:t>
        </w:r>
      </w:hyperlink>
      <w:r w:rsidRPr="0011757D">
        <w:rPr>
          <w:sz w:val="28"/>
          <w:szCs w:val="28"/>
        </w:rPr>
        <w:t xml:space="preserve">, </w:t>
      </w:r>
      <w:hyperlink r:id="rId45" w:tgtFrame="_blank" w:history="1">
        <w:r w:rsidRPr="0011757D">
          <w:rPr>
            <w:rStyle w:val="a7"/>
            <w:color w:val="auto"/>
            <w:sz w:val="28"/>
            <w:szCs w:val="28"/>
          </w:rPr>
          <w:t xml:space="preserve">Рекурсивные (Иерархические) запросы в </w:t>
        </w:r>
        <w:r w:rsidRPr="0011757D">
          <w:rPr>
            <w:rStyle w:val="a7"/>
            <w:color w:val="auto"/>
            <w:sz w:val="28"/>
            <w:szCs w:val="28"/>
            <w:lang w:val="en-US"/>
          </w:rPr>
          <w:t>PostgreSQL</w:t>
        </w:r>
        <w:r w:rsidRPr="0011757D">
          <w:rPr>
            <w:rStyle w:val="a7"/>
            <w:color w:val="auto"/>
            <w:sz w:val="28"/>
            <w:szCs w:val="28"/>
          </w:rPr>
          <w:t xml:space="preserve"> / Хабрахабр</w:t>
        </w:r>
      </w:hyperlink>
      <w:r w:rsidRPr="0011757D">
        <w:rPr>
          <w:sz w:val="28"/>
          <w:szCs w:val="28"/>
        </w:rPr>
        <w:t xml:space="preserve">, </w:t>
      </w:r>
      <w:hyperlink r:id="rId46" w:tgtFrame="_blank" w:history="1">
        <w:r w:rsidRPr="0011757D">
          <w:rPr>
            <w:rStyle w:val="a7"/>
            <w:color w:val="auto"/>
            <w:sz w:val="28"/>
            <w:szCs w:val="28"/>
            <w:lang w:val="en-US"/>
          </w:rPr>
          <w:t>Nested</w:t>
        </w:r>
        <w:r w:rsidRPr="0011757D">
          <w:rPr>
            <w:rStyle w:val="a7"/>
            <w:color w:val="auto"/>
            <w:sz w:val="28"/>
            <w:szCs w:val="28"/>
          </w:rPr>
          <w:t xml:space="preserve"> </w:t>
        </w:r>
        <w:r w:rsidRPr="0011757D">
          <w:rPr>
            <w:rStyle w:val="a7"/>
            <w:color w:val="auto"/>
            <w:sz w:val="28"/>
            <w:szCs w:val="28"/>
            <w:lang w:val="en-US"/>
          </w:rPr>
          <w:t>Sets</w:t>
        </w:r>
        <w:r w:rsidRPr="0011757D">
          <w:rPr>
            <w:rStyle w:val="a7"/>
            <w:color w:val="auto"/>
            <w:sz w:val="28"/>
            <w:szCs w:val="28"/>
          </w:rPr>
          <w:t xml:space="preserve"> + </w:t>
        </w:r>
        <w:r w:rsidRPr="0011757D">
          <w:rPr>
            <w:rStyle w:val="a7"/>
            <w:color w:val="auto"/>
            <w:sz w:val="28"/>
            <w:szCs w:val="28"/>
            <w:lang w:val="en-US"/>
          </w:rPr>
          <w:t>PostgreSQL</w:t>
        </w:r>
        <w:r w:rsidRPr="0011757D">
          <w:rPr>
            <w:rStyle w:val="a7"/>
            <w:color w:val="auto"/>
            <w:sz w:val="28"/>
            <w:szCs w:val="28"/>
          </w:rPr>
          <w:t xml:space="preserve"> </w:t>
        </w:r>
        <w:r w:rsidRPr="0011757D">
          <w:rPr>
            <w:rStyle w:val="a7"/>
            <w:color w:val="auto"/>
            <w:sz w:val="28"/>
            <w:szCs w:val="28"/>
            <w:lang w:val="en-US"/>
          </w:rPr>
          <w:t>TRIGGER</w:t>
        </w:r>
        <w:r w:rsidRPr="0011757D">
          <w:rPr>
            <w:rStyle w:val="a7"/>
            <w:color w:val="auto"/>
            <w:sz w:val="28"/>
            <w:szCs w:val="28"/>
          </w:rPr>
          <w:t xml:space="preserve"> / Хабрахабр</w:t>
        </w:r>
      </w:hyperlink>
      <w:r w:rsidRPr="0011757D">
        <w:rPr>
          <w:rStyle w:val="a7"/>
          <w:color w:val="auto"/>
          <w:sz w:val="28"/>
          <w:szCs w:val="28"/>
        </w:rPr>
        <w:t xml:space="preserve">, </w:t>
      </w:r>
      <w:r w:rsidRPr="0011757D">
        <w:rPr>
          <w:rStyle w:val="a7"/>
          <w:color w:val="auto"/>
          <w:sz w:val="28"/>
          <w:szCs w:val="28"/>
          <w:lang w:val="en-US"/>
        </w:rPr>
        <w:t>http</w:t>
      </w:r>
      <w:r w:rsidRPr="0011757D">
        <w:rPr>
          <w:rStyle w:val="a7"/>
          <w:color w:val="auto"/>
          <w:sz w:val="28"/>
          <w:szCs w:val="28"/>
        </w:rPr>
        <w:t>://</w:t>
      </w:r>
      <w:r w:rsidRPr="0011757D">
        <w:rPr>
          <w:rStyle w:val="a7"/>
          <w:color w:val="auto"/>
          <w:sz w:val="28"/>
          <w:szCs w:val="28"/>
          <w:lang w:val="en-US"/>
        </w:rPr>
        <w:t>www</w:t>
      </w:r>
      <w:r w:rsidRPr="0011757D">
        <w:rPr>
          <w:rStyle w:val="a7"/>
          <w:color w:val="auto"/>
          <w:sz w:val="28"/>
          <w:szCs w:val="28"/>
        </w:rPr>
        <w:t>.</w:t>
      </w:r>
      <w:r w:rsidRPr="0011757D">
        <w:rPr>
          <w:rStyle w:val="a7"/>
          <w:color w:val="auto"/>
          <w:sz w:val="28"/>
          <w:szCs w:val="28"/>
          <w:lang w:val="en-US"/>
        </w:rPr>
        <w:t>ibase</w:t>
      </w:r>
      <w:r w:rsidRPr="0011757D">
        <w:rPr>
          <w:rStyle w:val="a7"/>
          <w:color w:val="auto"/>
          <w:sz w:val="28"/>
          <w:szCs w:val="28"/>
        </w:rPr>
        <w:t>.</w:t>
      </w:r>
      <w:r w:rsidRPr="0011757D">
        <w:rPr>
          <w:rStyle w:val="a7"/>
          <w:color w:val="auto"/>
          <w:sz w:val="28"/>
          <w:szCs w:val="28"/>
          <w:lang w:val="en-US"/>
        </w:rPr>
        <w:t>ru</w:t>
      </w:r>
      <w:r w:rsidRPr="0011757D">
        <w:rPr>
          <w:rStyle w:val="a7"/>
          <w:color w:val="auto"/>
          <w:sz w:val="28"/>
          <w:szCs w:val="28"/>
        </w:rPr>
        <w:t>/</w:t>
      </w:r>
      <w:r w:rsidRPr="0011757D">
        <w:rPr>
          <w:rStyle w:val="a7"/>
          <w:color w:val="auto"/>
          <w:sz w:val="28"/>
          <w:szCs w:val="28"/>
          <w:lang w:val="en-US"/>
        </w:rPr>
        <w:t>treedb</w:t>
      </w:r>
      <w:r w:rsidRPr="0011757D">
        <w:rPr>
          <w:rStyle w:val="a7"/>
          <w:color w:val="auto"/>
          <w:sz w:val="28"/>
          <w:szCs w:val="28"/>
        </w:rPr>
        <w:t>/</w:t>
      </w:r>
    </w:p>
    <w:p w:rsidR="002A206C" w:rsidRPr="0011757D" w:rsidRDefault="002A206C" w:rsidP="009263AA">
      <w:pPr>
        <w:ind w:firstLine="709"/>
        <w:jc w:val="both"/>
        <w:rPr>
          <w:rFonts w:ascii="Times New Roman" w:hAnsi="Times New Roman" w:cs="Times New Roman"/>
          <w:b/>
          <w:sz w:val="28"/>
          <w:szCs w:val="28"/>
        </w:rPr>
      </w:pPr>
    </w:p>
    <w:p w:rsidR="002A206C" w:rsidRPr="0011757D" w:rsidRDefault="002A206C" w:rsidP="009263AA">
      <w:pPr>
        <w:pStyle w:val="4"/>
        <w:spacing w:after="0" w:line="240" w:lineRule="auto"/>
        <w:ind w:left="0" w:right="0" w:firstLine="709"/>
        <w:jc w:val="both"/>
        <w:rPr>
          <w:i/>
          <w:color w:val="auto"/>
          <w:szCs w:val="28"/>
        </w:rPr>
      </w:pPr>
      <w:r w:rsidRPr="0011757D">
        <w:rPr>
          <w:color w:val="auto"/>
          <w:szCs w:val="28"/>
        </w:rPr>
        <w:lastRenderedPageBreak/>
        <w:t xml:space="preserve">5. Оборудование </w:t>
      </w:r>
    </w:p>
    <w:p w:rsidR="002A206C" w:rsidRPr="0011757D" w:rsidRDefault="002A206C" w:rsidP="009263AA">
      <w:pPr>
        <w:ind w:firstLine="709"/>
        <w:jc w:val="both"/>
        <w:rPr>
          <w:rFonts w:ascii="Times New Roman" w:hAnsi="Times New Roman" w:cs="Times New Roman"/>
          <w:sz w:val="28"/>
          <w:szCs w:val="28"/>
        </w:rPr>
      </w:pPr>
      <w:r w:rsidRPr="0011757D">
        <w:rPr>
          <w:rFonts w:ascii="Times New Roman" w:hAnsi="Times New Roman" w:cs="Times New Roman"/>
          <w:sz w:val="28"/>
          <w:szCs w:val="28"/>
        </w:rPr>
        <w:t xml:space="preserve">персональный компьютер с установленной операционной системой Windows XP/7/8, браузер (Например, InternetExplorer, GoogleChrome, Opera), СУБД </w:t>
      </w:r>
      <w:r w:rsidRPr="0011757D">
        <w:rPr>
          <w:rFonts w:ascii="Times New Roman" w:hAnsi="Times New Roman" w:cs="Times New Roman"/>
          <w:sz w:val="28"/>
          <w:szCs w:val="28"/>
          <w:lang w:val="en-US"/>
        </w:rPr>
        <w:t>PostgreSQL</w:t>
      </w:r>
      <w:r w:rsidRPr="0011757D">
        <w:rPr>
          <w:rFonts w:ascii="Times New Roman" w:hAnsi="Times New Roman" w:cs="Times New Roman"/>
          <w:sz w:val="28"/>
          <w:szCs w:val="28"/>
        </w:rPr>
        <w:t xml:space="preserve">. </w:t>
      </w:r>
    </w:p>
    <w:p w:rsidR="002A206C" w:rsidRPr="0011757D" w:rsidRDefault="002A206C" w:rsidP="009263AA">
      <w:pPr>
        <w:ind w:firstLine="709"/>
        <w:jc w:val="both"/>
        <w:rPr>
          <w:rFonts w:ascii="Times New Roman" w:hAnsi="Times New Roman" w:cs="Times New Roman"/>
          <w:b/>
          <w:sz w:val="28"/>
          <w:szCs w:val="28"/>
        </w:rPr>
      </w:pPr>
    </w:p>
    <w:p w:rsidR="002A206C" w:rsidRPr="0011757D" w:rsidRDefault="002A206C" w:rsidP="009263AA">
      <w:pPr>
        <w:tabs>
          <w:tab w:val="left" w:pos="1276"/>
        </w:tabs>
        <w:ind w:firstLine="709"/>
        <w:jc w:val="both"/>
        <w:rPr>
          <w:rFonts w:ascii="Times New Roman" w:hAnsi="Times New Roman" w:cs="Times New Roman"/>
          <w:b/>
          <w:sz w:val="28"/>
          <w:szCs w:val="28"/>
        </w:rPr>
      </w:pPr>
      <w:r w:rsidRPr="0011757D">
        <w:rPr>
          <w:rFonts w:ascii="Times New Roman" w:hAnsi="Times New Roman" w:cs="Times New Roman"/>
          <w:b/>
          <w:sz w:val="28"/>
          <w:szCs w:val="28"/>
        </w:rPr>
        <w:t xml:space="preserve">6. Задание на работу </w:t>
      </w:r>
    </w:p>
    <w:p w:rsidR="002A206C" w:rsidRPr="0011757D" w:rsidRDefault="002A206C" w:rsidP="009263AA">
      <w:pPr>
        <w:numPr>
          <w:ilvl w:val="0"/>
          <w:numId w:val="55"/>
        </w:numPr>
        <w:tabs>
          <w:tab w:val="clear" w:pos="720"/>
          <w:tab w:val="num" w:pos="1134"/>
        </w:tabs>
        <w:ind w:left="0" w:firstLine="709"/>
        <w:jc w:val="both"/>
        <w:rPr>
          <w:rFonts w:ascii="Times New Roman" w:hAnsi="Times New Roman" w:cs="Times New Roman"/>
          <w:sz w:val="28"/>
          <w:szCs w:val="28"/>
        </w:rPr>
      </w:pPr>
      <w:r w:rsidRPr="0011757D">
        <w:rPr>
          <w:rFonts w:ascii="Times New Roman" w:hAnsi="Times New Roman" w:cs="Times New Roman"/>
          <w:sz w:val="28"/>
          <w:szCs w:val="28"/>
        </w:rPr>
        <w:t>Опишите, для чего в вашей предметной области могла бы понадобиться древовидная структура.</w:t>
      </w:r>
    </w:p>
    <w:p w:rsidR="002A206C" w:rsidRPr="0011757D" w:rsidRDefault="002A206C" w:rsidP="009263AA">
      <w:pPr>
        <w:numPr>
          <w:ilvl w:val="0"/>
          <w:numId w:val="55"/>
        </w:numPr>
        <w:tabs>
          <w:tab w:val="clear" w:pos="720"/>
          <w:tab w:val="num" w:pos="1134"/>
        </w:tabs>
        <w:ind w:left="0" w:firstLine="709"/>
        <w:jc w:val="both"/>
        <w:rPr>
          <w:rFonts w:ascii="Times New Roman" w:hAnsi="Times New Roman" w:cs="Times New Roman"/>
          <w:sz w:val="28"/>
          <w:szCs w:val="28"/>
        </w:rPr>
      </w:pPr>
      <w:r w:rsidRPr="0011757D">
        <w:rPr>
          <w:rFonts w:ascii="Times New Roman" w:hAnsi="Times New Roman" w:cs="Times New Roman"/>
          <w:sz w:val="28"/>
          <w:szCs w:val="28"/>
        </w:rPr>
        <w:t>Создайте древовидную структуру (таблицу, содержащую внешний ключ, ссылающийся на эту же таблицу). Наполните ее данными. Создайте рекурсивный вопрос, выводящий данные в соответствии с их иерархией. Проанализируйте зависимость времени выполнения запроса от количества записей в таблице (определите для вашего компьютера, при каком количестве записей запрос будет выполняться 0,1 секунду, 1 секунду и 10 секунд).</w:t>
      </w:r>
    </w:p>
    <w:p w:rsidR="002A206C" w:rsidRPr="0011757D" w:rsidRDefault="002A206C" w:rsidP="009263AA">
      <w:pPr>
        <w:numPr>
          <w:ilvl w:val="0"/>
          <w:numId w:val="55"/>
        </w:numPr>
        <w:tabs>
          <w:tab w:val="clear" w:pos="720"/>
          <w:tab w:val="num" w:pos="1134"/>
        </w:tabs>
        <w:ind w:left="0" w:firstLine="709"/>
        <w:jc w:val="both"/>
        <w:rPr>
          <w:rFonts w:ascii="Times New Roman" w:hAnsi="Times New Roman" w:cs="Times New Roman"/>
          <w:sz w:val="28"/>
          <w:szCs w:val="28"/>
        </w:rPr>
      </w:pPr>
      <w:r w:rsidRPr="0011757D">
        <w:rPr>
          <w:rFonts w:ascii="Times New Roman" w:hAnsi="Times New Roman" w:cs="Times New Roman"/>
          <w:sz w:val="28"/>
          <w:szCs w:val="28"/>
        </w:rPr>
        <w:t>Создайте структуру для хранения древовидных данных типа Nested Sets и все необходимые триггеры. Покажите на примерах, как работает эта структура.</w:t>
      </w:r>
    </w:p>
    <w:p w:rsidR="002A206C" w:rsidRPr="0011757D" w:rsidRDefault="002A206C" w:rsidP="009263AA">
      <w:pPr>
        <w:numPr>
          <w:ilvl w:val="0"/>
          <w:numId w:val="55"/>
        </w:numPr>
        <w:tabs>
          <w:tab w:val="clear" w:pos="720"/>
          <w:tab w:val="num" w:pos="1134"/>
        </w:tabs>
        <w:ind w:left="0" w:firstLine="709"/>
        <w:jc w:val="both"/>
        <w:rPr>
          <w:rFonts w:ascii="Times New Roman" w:hAnsi="Times New Roman" w:cs="Times New Roman"/>
          <w:sz w:val="28"/>
          <w:szCs w:val="28"/>
        </w:rPr>
      </w:pPr>
      <w:r w:rsidRPr="0011757D">
        <w:rPr>
          <w:rFonts w:ascii="Times New Roman" w:hAnsi="Times New Roman" w:cs="Times New Roman"/>
          <w:sz w:val="28"/>
          <w:szCs w:val="28"/>
        </w:rPr>
        <w:t>Проанализируйте зависимость времени добавления новых данных от числа строк в таблице (определите для вашего компьютера, при каком количестве записей добавление новых данных будет выполняться 0.1 секунду, 1 секунду и 10 секунд).</w:t>
      </w:r>
    </w:p>
    <w:p w:rsidR="002A206C" w:rsidRPr="0011757D" w:rsidRDefault="002A206C" w:rsidP="009263AA">
      <w:pPr>
        <w:ind w:firstLine="709"/>
        <w:jc w:val="both"/>
        <w:rPr>
          <w:rFonts w:ascii="Times New Roman" w:hAnsi="Times New Roman" w:cs="Times New Roman"/>
          <w:sz w:val="28"/>
          <w:szCs w:val="28"/>
        </w:rPr>
      </w:pPr>
    </w:p>
    <w:p w:rsidR="002A206C" w:rsidRPr="0011757D" w:rsidRDefault="002A206C" w:rsidP="009263AA">
      <w:pPr>
        <w:ind w:firstLine="709"/>
        <w:jc w:val="both"/>
        <w:rPr>
          <w:rFonts w:ascii="Times New Roman" w:hAnsi="Times New Roman" w:cs="Times New Roman"/>
          <w:b/>
          <w:sz w:val="28"/>
          <w:szCs w:val="28"/>
        </w:rPr>
      </w:pPr>
      <w:r w:rsidRPr="0011757D">
        <w:rPr>
          <w:rFonts w:ascii="Times New Roman" w:hAnsi="Times New Roman" w:cs="Times New Roman"/>
          <w:b/>
          <w:sz w:val="28"/>
          <w:szCs w:val="28"/>
        </w:rPr>
        <w:t>7. Контрольные вопросы</w:t>
      </w:r>
    </w:p>
    <w:p w:rsidR="002A206C" w:rsidRPr="0011757D" w:rsidRDefault="002A206C" w:rsidP="009263AA">
      <w:pPr>
        <w:ind w:firstLine="709"/>
        <w:jc w:val="both"/>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1. Как представить дерево данных в Postgres?</w:t>
      </w:r>
    </w:p>
    <w:p w:rsidR="002A206C" w:rsidRPr="0011757D" w:rsidRDefault="002A206C" w:rsidP="009263AA">
      <w:pPr>
        <w:ind w:firstLine="709"/>
        <w:jc w:val="both"/>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2. Как эффективно получить произвольный узел и всех его потомков (и потомков потомков)?</w:t>
      </w:r>
    </w:p>
    <w:p w:rsidR="002A206C" w:rsidRPr="0011757D" w:rsidRDefault="002A206C" w:rsidP="009263AA">
      <w:pPr>
        <w:ind w:firstLine="709"/>
        <w:jc w:val="both"/>
        <w:rPr>
          <w:rFonts w:ascii="Times New Roman" w:eastAsia="Times New Roman" w:hAnsi="Times New Roman" w:cs="Times New Roman"/>
          <w:sz w:val="28"/>
          <w:szCs w:val="28"/>
          <w:lang w:eastAsia="ru-RU"/>
        </w:rPr>
      </w:pPr>
      <w:r w:rsidRPr="0011757D">
        <w:rPr>
          <w:rFonts w:ascii="Times New Roman" w:eastAsia="Times New Roman" w:hAnsi="Times New Roman" w:cs="Times New Roman"/>
          <w:sz w:val="28"/>
          <w:szCs w:val="28"/>
          <w:lang w:eastAsia="ru-RU"/>
        </w:rPr>
        <w:t>3. Как выглядит о</w:t>
      </w:r>
      <w:r w:rsidRPr="0011757D">
        <w:rPr>
          <w:rFonts w:ascii="Times New Roman" w:hAnsi="Times New Roman" w:cs="Times New Roman"/>
          <w:spacing w:val="2"/>
          <w:sz w:val="28"/>
          <w:szCs w:val="28"/>
          <w:shd w:val="clear" w:color="auto" w:fill="FFFFFF"/>
        </w:rPr>
        <w:t>бщая схема рекурсивного запроса?</w:t>
      </w:r>
    </w:p>
    <w:p w:rsidR="00EE1621" w:rsidRPr="0011757D" w:rsidRDefault="00EE1621" w:rsidP="00326A8F">
      <w:pPr>
        <w:autoSpaceDE w:val="0"/>
        <w:autoSpaceDN w:val="0"/>
        <w:adjustRightInd w:val="0"/>
        <w:ind w:firstLine="709"/>
        <w:jc w:val="both"/>
        <w:rPr>
          <w:rFonts w:ascii="Times New Roman" w:hAnsi="Times New Roman" w:cs="Times New Roman"/>
          <w:b/>
          <w:bCs/>
          <w:color w:val="000000"/>
          <w:sz w:val="28"/>
          <w:szCs w:val="28"/>
        </w:rPr>
      </w:pPr>
    </w:p>
    <w:sectPr w:rsidR="00EE1621" w:rsidRPr="0011757D" w:rsidSect="00D6314E">
      <w:pgSz w:w="11900" w:h="16840"/>
      <w:pgMar w:top="1134" w:right="851"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00000005">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5"/>
    <w:multiLevelType w:val="hybridMultilevel"/>
    <w:tmpl w:val="00000005"/>
    <w:lvl w:ilvl="0" w:tplc="0000019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6"/>
    <w:multiLevelType w:val="hybridMultilevel"/>
    <w:tmpl w:val="00000006"/>
    <w:lvl w:ilvl="0" w:tplc="000001F5">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B"/>
    <w:multiLevelType w:val="hybridMultilevel"/>
    <w:tmpl w:val="0000000B"/>
    <w:lvl w:ilvl="0" w:tplc="000003E9">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C"/>
    <w:multiLevelType w:val="hybridMultilevel"/>
    <w:tmpl w:val="0000000C"/>
    <w:lvl w:ilvl="0" w:tplc="0000044D">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D"/>
    <w:multiLevelType w:val="hybridMultilevel"/>
    <w:tmpl w:val="0000000D"/>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E"/>
    <w:multiLevelType w:val="hybridMultilevel"/>
    <w:tmpl w:val="0000000E"/>
    <w:lvl w:ilvl="0" w:tplc="0000051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10"/>
    <w:multiLevelType w:val="hybridMultilevel"/>
    <w:tmpl w:val="00000010"/>
    <w:lvl w:ilvl="0" w:tplc="000005D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11"/>
    <w:multiLevelType w:val="hybridMultilevel"/>
    <w:tmpl w:val="00000011"/>
    <w:lvl w:ilvl="0" w:tplc="0000064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2"/>
    <w:multiLevelType w:val="hybridMultilevel"/>
    <w:tmpl w:val="00000012"/>
    <w:lvl w:ilvl="0" w:tplc="000006A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3"/>
    <w:multiLevelType w:val="hybridMultilevel"/>
    <w:tmpl w:val="00000013"/>
    <w:lvl w:ilvl="0" w:tplc="0000070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4"/>
    <w:multiLevelType w:val="hybridMultilevel"/>
    <w:tmpl w:val="00000014"/>
    <w:lvl w:ilvl="0" w:tplc="0000076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5"/>
    <w:multiLevelType w:val="hybridMultilevel"/>
    <w:tmpl w:val="00000015"/>
    <w:lvl w:ilvl="0" w:tplc="000007D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7"/>
    <w:multiLevelType w:val="hybridMultilevel"/>
    <w:tmpl w:val="00000017"/>
    <w:lvl w:ilvl="0" w:tplc="0000089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8"/>
    <w:multiLevelType w:val="hybridMultilevel"/>
    <w:tmpl w:val="00000018"/>
    <w:lvl w:ilvl="0" w:tplc="000008F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9"/>
    <w:multiLevelType w:val="hybridMultilevel"/>
    <w:tmpl w:val="00000019"/>
    <w:lvl w:ilvl="0" w:tplc="0000096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A"/>
    <w:multiLevelType w:val="hybridMultilevel"/>
    <w:tmpl w:val="0000001A"/>
    <w:lvl w:ilvl="0" w:tplc="000009C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B"/>
    <w:multiLevelType w:val="hybridMultilevel"/>
    <w:tmpl w:val="0000001B"/>
    <w:lvl w:ilvl="0" w:tplc="00000A2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380036"/>
    <w:multiLevelType w:val="hybridMultilevel"/>
    <w:tmpl w:val="75303456"/>
    <w:lvl w:ilvl="0" w:tplc="38CAF0B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130CDF4">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0B2AC4A">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1E2392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53A7654">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A62D444">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F12D78A">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32D944">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D2EEC46">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nsid w:val="01FD6B14"/>
    <w:multiLevelType w:val="hybridMultilevel"/>
    <w:tmpl w:val="E61686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0E1208E9"/>
    <w:multiLevelType w:val="hybridMultilevel"/>
    <w:tmpl w:val="D0D4D6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0FB66F01"/>
    <w:multiLevelType w:val="hybridMultilevel"/>
    <w:tmpl w:val="26DC2B8E"/>
    <w:lvl w:ilvl="0" w:tplc="C54EF928">
      <w:start w:val="1"/>
      <w:numFmt w:val="decimal"/>
      <w:lvlText w:val="%1)"/>
      <w:lvlJc w:val="left"/>
      <w:pPr>
        <w:ind w:left="1210" w:hanging="360"/>
      </w:pPr>
      <w:rPr>
        <w:rFonts w:hint="default"/>
      </w:r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28">
    <w:nsid w:val="181C1813"/>
    <w:multiLevelType w:val="hybridMultilevel"/>
    <w:tmpl w:val="A38817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1C505310"/>
    <w:multiLevelType w:val="hybridMultilevel"/>
    <w:tmpl w:val="1160D2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1F5E08D9"/>
    <w:multiLevelType w:val="hybridMultilevel"/>
    <w:tmpl w:val="A49EBF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20C97E70"/>
    <w:multiLevelType w:val="hybridMultilevel"/>
    <w:tmpl w:val="0650A96A"/>
    <w:lvl w:ilvl="0" w:tplc="D0586FCC">
      <w:start w:val="1"/>
      <w:numFmt w:val="decimal"/>
      <w:pStyle w:val="a"/>
      <w:lvlText w:val="%1."/>
      <w:lvlJc w:val="left"/>
      <w:pPr>
        <w:ind w:left="1789" w:hanging="360"/>
      </w:pPr>
      <w:rPr>
        <w:rFonts w:ascii="Times New Roman" w:eastAsiaTheme="minorHAnsi" w:hAnsi="Times New Roman" w:cs="Times New Roman"/>
        <w:color w:val="auto"/>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2">
    <w:nsid w:val="21737306"/>
    <w:multiLevelType w:val="hybridMultilevel"/>
    <w:tmpl w:val="6F7A0E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21B30421"/>
    <w:multiLevelType w:val="hybridMultilevel"/>
    <w:tmpl w:val="522CC7E4"/>
    <w:lvl w:ilvl="0" w:tplc="0DBA05AE">
      <w:start w:val="1"/>
      <w:numFmt w:val="decimal"/>
      <w:lvlText w:val="%1."/>
      <w:lvlJc w:val="left"/>
      <w:pPr>
        <w:ind w:left="510" w:hanging="360"/>
      </w:pPr>
      <w:rPr>
        <w:rFonts w:hint="default"/>
      </w:rPr>
    </w:lvl>
    <w:lvl w:ilvl="1" w:tplc="04190019" w:tentative="1">
      <w:start w:val="1"/>
      <w:numFmt w:val="lowerLetter"/>
      <w:lvlText w:val="%2."/>
      <w:lvlJc w:val="left"/>
      <w:pPr>
        <w:ind w:left="1230" w:hanging="360"/>
      </w:pPr>
    </w:lvl>
    <w:lvl w:ilvl="2" w:tplc="0419001B" w:tentative="1">
      <w:start w:val="1"/>
      <w:numFmt w:val="lowerRoman"/>
      <w:lvlText w:val="%3."/>
      <w:lvlJc w:val="right"/>
      <w:pPr>
        <w:ind w:left="1950" w:hanging="180"/>
      </w:pPr>
    </w:lvl>
    <w:lvl w:ilvl="3" w:tplc="0419000F" w:tentative="1">
      <w:start w:val="1"/>
      <w:numFmt w:val="decimal"/>
      <w:lvlText w:val="%4."/>
      <w:lvlJc w:val="left"/>
      <w:pPr>
        <w:ind w:left="2670" w:hanging="360"/>
      </w:pPr>
    </w:lvl>
    <w:lvl w:ilvl="4" w:tplc="04190019" w:tentative="1">
      <w:start w:val="1"/>
      <w:numFmt w:val="lowerLetter"/>
      <w:lvlText w:val="%5."/>
      <w:lvlJc w:val="left"/>
      <w:pPr>
        <w:ind w:left="3390" w:hanging="360"/>
      </w:pPr>
    </w:lvl>
    <w:lvl w:ilvl="5" w:tplc="0419001B" w:tentative="1">
      <w:start w:val="1"/>
      <w:numFmt w:val="lowerRoman"/>
      <w:lvlText w:val="%6."/>
      <w:lvlJc w:val="right"/>
      <w:pPr>
        <w:ind w:left="4110" w:hanging="180"/>
      </w:pPr>
    </w:lvl>
    <w:lvl w:ilvl="6" w:tplc="0419000F" w:tentative="1">
      <w:start w:val="1"/>
      <w:numFmt w:val="decimal"/>
      <w:lvlText w:val="%7."/>
      <w:lvlJc w:val="left"/>
      <w:pPr>
        <w:ind w:left="4830" w:hanging="360"/>
      </w:pPr>
    </w:lvl>
    <w:lvl w:ilvl="7" w:tplc="04190019" w:tentative="1">
      <w:start w:val="1"/>
      <w:numFmt w:val="lowerLetter"/>
      <w:lvlText w:val="%8."/>
      <w:lvlJc w:val="left"/>
      <w:pPr>
        <w:ind w:left="5550" w:hanging="360"/>
      </w:pPr>
    </w:lvl>
    <w:lvl w:ilvl="8" w:tplc="0419001B" w:tentative="1">
      <w:start w:val="1"/>
      <w:numFmt w:val="lowerRoman"/>
      <w:lvlText w:val="%9."/>
      <w:lvlJc w:val="right"/>
      <w:pPr>
        <w:ind w:left="6270" w:hanging="180"/>
      </w:pPr>
    </w:lvl>
  </w:abstractNum>
  <w:abstractNum w:abstractNumId="34">
    <w:nsid w:val="2336160B"/>
    <w:multiLevelType w:val="hybridMultilevel"/>
    <w:tmpl w:val="0BE00B00"/>
    <w:lvl w:ilvl="0" w:tplc="4EF8D8CA">
      <w:start w:val="1"/>
      <w:numFmt w:val="decimal"/>
      <w:pStyle w:v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2C045F67"/>
    <w:multiLevelType w:val="hybridMultilevel"/>
    <w:tmpl w:val="661EE91C"/>
    <w:lvl w:ilvl="0" w:tplc="808AC356">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488B7F2">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2EAD60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0509968">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E8627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83E0460">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8625C6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7CE4B98">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50A966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
    <w:nsid w:val="2D874511"/>
    <w:multiLevelType w:val="hybridMultilevel"/>
    <w:tmpl w:val="38A8FC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31A96A37"/>
    <w:multiLevelType w:val="hybridMultilevel"/>
    <w:tmpl w:val="635C40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36576645"/>
    <w:multiLevelType w:val="multilevel"/>
    <w:tmpl w:val="473E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81D7C4A"/>
    <w:multiLevelType w:val="multilevel"/>
    <w:tmpl w:val="F9FC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8763476"/>
    <w:multiLevelType w:val="multilevel"/>
    <w:tmpl w:val="B1186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B45064B"/>
    <w:multiLevelType w:val="multilevel"/>
    <w:tmpl w:val="3E4A0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FDC2D6B"/>
    <w:multiLevelType w:val="hybridMultilevel"/>
    <w:tmpl w:val="1BCEF2FE"/>
    <w:lvl w:ilvl="0" w:tplc="ACD845E0">
      <w:start w:val="1"/>
      <w:numFmt w:val="bullet"/>
      <w:lvlText w:val="-"/>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A323330">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B46D2C2">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A66B06">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760819E">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6EE1782">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772504A">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9A5214">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B26A0D8">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
    <w:nsid w:val="42864D2B"/>
    <w:multiLevelType w:val="multilevel"/>
    <w:tmpl w:val="80302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3C47D5A"/>
    <w:multiLevelType w:val="multilevel"/>
    <w:tmpl w:val="8614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5BB5166"/>
    <w:multiLevelType w:val="hybridMultilevel"/>
    <w:tmpl w:val="472CFA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462F307A"/>
    <w:multiLevelType w:val="multilevel"/>
    <w:tmpl w:val="EF149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7E83369"/>
    <w:multiLevelType w:val="hybridMultilevel"/>
    <w:tmpl w:val="D67E4E24"/>
    <w:lvl w:ilvl="0" w:tplc="F572B3B6">
      <w:start w:val="1"/>
      <w:numFmt w:val="decimal"/>
      <w:lvlText w:val="%1."/>
      <w:lvlJc w:val="left"/>
      <w:pPr>
        <w:ind w:left="1465" w:hanging="615"/>
      </w:pPr>
      <w:rPr>
        <w:rFonts w:hint="default"/>
      </w:r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48">
    <w:nsid w:val="58B85EFC"/>
    <w:multiLevelType w:val="hybridMultilevel"/>
    <w:tmpl w:val="44ACCBB0"/>
    <w:lvl w:ilvl="0" w:tplc="AB660CCE">
      <w:start w:val="1"/>
      <w:numFmt w:val="decimal"/>
      <w:lvlText w:val="%1."/>
      <w:lvlJc w:val="left"/>
      <w:pPr>
        <w:ind w:left="3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1E05802">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A604E26">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364D154">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DCEC470">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F4E0F34">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D6A6EBC">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3C42C4E">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E005EA6">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9">
    <w:nsid w:val="5C696CD5"/>
    <w:multiLevelType w:val="hybridMultilevel"/>
    <w:tmpl w:val="A49EBF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5D637AA9"/>
    <w:multiLevelType w:val="hybridMultilevel"/>
    <w:tmpl w:val="4A16B304"/>
    <w:lvl w:ilvl="0" w:tplc="44747D06">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5E4B2CE3"/>
    <w:multiLevelType w:val="hybridMultilevel"/>
    <w:tmpl w:val="521EE0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5E78798F"/>
    <w:multiLevelType w:val="hybridMultilevel"/>
    <w:tmpl w:val="62827C1C"/>
    <w:lvl w:ilvl="0" w:tplc="B5FABC2C">
      <w:start w:val="1"/>
      <w:numFmt w:val="bullet"/>
      <w:lvlText w:val="-"/>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BD22246">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C66F7EE">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A2824CE">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256FFE8">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3FE5056">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0D4E00C">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A601B3C">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65A8C56">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3">
    <w:nsid w:val="5EAE7DD9"/>
    <w:multiLevelType w:val="multilevel"/>
    <w:tmpl w:val="A5DED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4240D2C"/>
    <w:multiLevelType w:val="hybridMultilevel"/>
    <w:tmpl w:val="60B0C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7B023CC5"/>
    <w:multiLevelType w:val="multilevel"/>
    <w:tmpl w:val="0E321840"/>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DD35117"/>
    <w:multiLevelType w:val="hybridMultilevel"/>
    <w:tmpl w:val="6B5E781A"/>
    <w:lvl w:ilvl="0" w:tplc="E5CC587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C805332">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06AA91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625F08">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3762F3E">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554CFA6">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434E810">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ED4EE0E">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F30E9C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7">
    <w:nsid w:val="7F3D2CF6"/>
    <w:multiLevelType w:val="multilevel"/>
    <w:tmpl w:val="0C7A2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7"/>
  </w:num>
  <w:num w:numId="26">
    <w:abstractNumId w:val="47"/>
  </w:num>
  <w:num w:numId="27">
    <w:abstractNumId w:val="48"/>
  </w:num>
  <w:num w:numId="28">
    <w:abstractNumId w:val="42"/>
  </w:num>
  <w:num w:numId="29">
    <w:abstractNumId w:val="56"/>
  </w:num>
  <w:num w:numId="30">
    <w:abstractNumId w:val="24"/>
  </w:num>
  <w:num w:numId="31">
    <w:abstractNumId w:val="52"/>
  </w:num>
  <w:num w:numId="32">
    <w:abstractNumId w:val="35"/>
  </w:num>
  <w:num w:numId="33">
    <w:abstractNumId w:val="31"/>
  </w:num>
  <w:num w:numId="34">
    <w:abstractNumId w:val="25"/>
  </w:num>
  <w:num w:numId="35">
    <w:abstractNumId w:val="49"/>
  </w:num>
  <w:num w:numId="36">
    <w:abstractNumId w:val="30"/>
  </w:num>
  <w:num w:numId="37">
    <w:abstractNumId w:val="34"/>
  </w:num>
  <w:num w:numId="38">
    <w:abstractNumId w:val="51"/>
  </w:num>
  <w:num w:numId="39">
    <w:abstractNumId w:val="26"/>
  </w:num>
  <w:num w:numId="40">
    <w:abstractNumId w:val="50"/>
  </w:num>
  <w:num w:numId="41">
    <w:abstractNumId w:val="28"/>
  </w:num>
  <w:num w:numId="42">
    <w:abstractNumId w:val="36"/>
  </w:num>
  <w:num w:numId="43">
    <w:abstractNumId w:val="54"/>
  </w:num>
  <w:num w:numId="44">
    <w:abstractNumId w:val="32"/>
  </w:num>
  <w:num w:numId="45">
    <w:abstractNumId w:val="29"/>
  </w:num>
  <w:num w:numId="46">
    <w:abstractNumId w:val="45"/>
  </w:num>
  <w:num w:numId="47">
    <w:abstractNumId w:val="37"/>
  </w:num>
  <w:num w:numId="48">
    <w:abstractNumId w:val="38"/>
  </w:num>
  <w:num w:numId="49">
    <w:abstractNumId w:val="40"/>
  </w:num>
  <w:num w:numId="50">
    <w:abstractNumId w:val="43"/>
  </w:num>
  <w:num w:numId="51">
    <w:abstractNumId w:val="39"/>
  </w:num>
  <w:num w:numId="52">
    <w:abstractNumId w:val="46"/>
  </w:num>
  <w:num w:numId="53">
    <w:abstractNumId w:val="55"/>
  </w:num>
  <w:num w:numId="54">
    <w:abstractNumId w:val="33"/>
  </w:num>
  <w:num w:numId="55">
    <w:abstractNumId w:val="53"/>
  </w:num>
  <w:num w:numId="56">
    <w:abstractNumId w:val="57"/>
  </w:num>
  <w:num w:numId="57">
    <w:abstractNumId w:val="41"/>
  </w:num>
  <w:num w:numId="58">
    <w:abstractNumId w:val="44"/>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9773C7"/>
    <w:rsid w:val="000079CF"/>
    <w:rsid w:val="0002321E"/>
    <w:rsid w:val="00075F0A"/>
    <w:rsid w:val="000C116A"/>
    <w:rsid w:val="000E16BC"/>
    <w:rsid w:val="00112DDA"/>
    <w:rsid w:val="0011757D"/>
    <w:rsid w:val="00120B22"/>
    <w:rsid w:val="0012104B"/>
    <w:rsid w:val="0012284B"/>
    <w:rsid w:val="00125BF5"/>
    <w:rsid w:val="00141AD2"/>
    <w:rsid w:val="00164668"/>
    <w:rsid w:val="001B715C"/>
    <w:rsid w:val="001E4ABF"/>
    <w:rsid w:val="001F07E4"/>
    <w:rsid w:val="001F197D"/>
    <w:rsid w:val="002266F2"/>
    <w:rsid w:val="00243587"/>
    <w:rsid w:val="002929EB"/>
    <w:rsid w:val="002A18EA"/>
    <w:rsid w:val="002A206C"/>
    <w:rsid w:val="002A2A68"/>
    <w:rsid w:val="002C6E5A"/>
    <w:rsid w:val="00326A8F"/>
    <w:rsid w:val="00354B27"/>
    <w:rsid w:val="00367875"/>
    <w:rsid w:val="00372717"/>
    <w:rsid w:val="003B3400"/>
    <w:rsid w:val="004615F1"/>
    <w:rsid w:val="00471326"/>
    <w:rsid w:val="004C4943"/>
    <w:rsid w:val="00542832"/>
    <w:rsid w:val="00547FE4"/>
    <w:rsid w:val="00560035"/>
    <w:rsid w:val="00566039"/>
    <w:rsid w:val="00580743"/>
    <w:rsid w:val="005C03E6"/>
    <w:rsid w:val="005E7BD7"/>
    <w:rsid w:val="00681ABA"/>
    <w:rsid w:val="006A6C69"/>
    <w:rsid w:val="006D3656"/>
    <w:rsid w:val="006D39FA"/>
    <w:rsid w:val="006D60F4"/>
    <w:rsid w:val="00731486"/>
    <w:rsid w:val="00744098"/>
    <w:rsid w:val="007440AF"/>
    <w:rsid w:val="00774CA0"/>
    <w:rsid w:val="007A0722"/>
    <w:rsid w:val="007B1B9E"/>
    <w:rsid w:val="008054C5"/>
    <w:rsid w:val="008468FE"/>
    <w:rsid w:val="008916E8"/>
    <w:rsid w:val="008D5B6F"/>
    <w:rsid w:val="00905950"/>
    <w:rsid w:val="009263AA"/>
    <w:rsid w:val="009773C7"/>
    <w:rsid w:val="00986A40"/>
    <w:rsid w:val="009B6C41"/>
    <w:rsid w:val="009D657D"/>
    <w:rsid w:val="009F38AA"/>
    <w:rsid w:val="00A0554E"/>
    <w:rsid w:val="00A5291C"/>
    <w:rsid w:val="00A9312E"/>
    <w:rsid w:val="00AF203A"/>
    <w:rsid w:val="00AF44AC"/>
    <w:rsid w:val="00AF7360"/>
    <w:rsid w:val="00B46001"/>
    <w:rsid w:val="00B47118"/>
    <w:rsid w:val="00B57129"/>
    <w:rsid w:val="00BA121F"/>
    <w:rsid w:val="00BB7BB3"/>
    <w:rsid w:val="00BD086B"/>
    <w:rsid w:val="00BD71FE"/>
    <w:rsid w:val="00C176B4"/>
    <w:rsid w:val="00C22348"/>
    <w:rsid w:val="00C50164"/>
    <w:rsid w:val="00C753A3"/>
    <w:rsid w:val="00CC48C5"/>
    <w:rsid w:val="00D523DB"/>
    <w:rsid w:val="00D6314E"/>
    <w:rsid w:val="00E42BA2"/>
    <w:rsid w:val="00E832F5"/>
    <w:rsid w:val="00EB1B02"/>
    <w:rsid w:val="00EE1621"/>
    <w:rsid w:val="00EE4567"/>
    <w:rsid w:val="00EE5C5F"/>
    <w:rsid w:val="00F60D49"/>
    <w:rsid w:val="00F860E0"/>
    <w:rsid w:val="00FB100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523DB"/>
  </w:style>
  <w:style w:type="paragraph" w:styleId="1">
    <w:name w:val="heading 1"/>
    <w:next w:val="a0"/>
    <w:link w:val="10"/>
    <w:uiPriority w:val="9"/>
    <w:unhideWhenUsed/>
    <w:qFormat/>
    <w:rsid w:val="00C50164"/>
    <w:pPr>
      <w:keepNext/>
      <w:keepLines/>
      <w:spacing w:after="28" w:line="259" w:lineRule="auto"/>
      <w:ind w:left="744" w:right="2474" w:hanging="10"/>
      <w:jc w:val="center"/>
      <w:outlineLvl w:val="0"/>
    </w:pPr>
    <w:rPr>
      <w:rFonts w:ascii="Times New Roman" w:eastAsia="Times New Roman" w:hAnsi="Times New Roman" w:cs="Times New Roman"/>
      <w:b/>
      <w:color w:val="000000"/>
      <w:sz w:val="28"/>
      <w:szCs w:val="22"/>
      <w:lang w:eastAsia="ru-RU"/>
    </w:rPr>
  </w:style>
  <w:style w:type="paragraph" w:styleId="2">
    <w:name w:val="heading 2"/>
    <w:basedOn w:val="a0"/>
    <w:next w:val="a0"/>
    <w:link w:val="20"/>
    <w:uiPriority w:val="9"/>
    <w:unhideWhenUsed/>
    <w:qFormat/>
    <w:rsid w:val="002A206C"/>
    <w:pPr>
      <w:keepNext/>
      <w:keepLines/>
      <w:spacing w:before="200" w:line="360" w:lineRule="auto"/>
      <w:ind w:firstLine="709"/>
      <w:jc w:val="both"/>
      <w:outlineLvl w:val="1"/>
    </w:pPr>
    <w:rPr>
      <w:rFonts w:asciiTheme="majorHAnsi" w:eastAsiaTheme="majorEastAsia" w:hAnsiTheme="majorHAnsi" w:cstheme="majorBidi"/>
      <w:b/>
      <w:bCs/>
      <w:color w:val="4472C4" w:themeColor="accent1"/>
      <w:sz w:val="26"/>
      <w:szCs w:val="26"/>
    </w:rPr>
  </w:style>
  <w:style w:type="paragraph" w:styleId="3">
    <w:name w:val="heading 3"/>
    <w:next w:val="a0"/>
    <w:link w:val="30"/>
    <w:uiPriority w:val="9"/>
    <w:unhideWhenUsed/>
    <w:qFormat/>
    <w:rsid w:val="00C50164"/>
    <w:pPr>
      <w:keepNext/>
      <w:keepLines/>
      <w:spacing w:after="17" w:line="248" w:lineRule="auto"/>
      <w:ind w:left="744" w:right="2474" w:hanging="10"/>
      <w:outlineLvl w:val="2"/>
    </w:pPr>
    <w:rPr>
      <w:rFonts w:ascii="Times New Roman" w:eastAsia="Times New Roman" w:hAnsi="Times New Roman" w:cs="Times New Roman"/>
      <w:b/>
      <w:color w:val="000000"/>
      <w:sz w:val="28"/>
      <w:szCs w:val="22"/>
      <w:lang w:eastAsia="ru-RU"/>
    </w:rPr>
  </w:style>
  <w:style w:type="paragraph" w:styleId="4">
    <w:name w:val="heading 4"/>
    <w:next w:val="a0"/>
    <w:link w:val="40"/>
    <w:uiPriority w:val="9"/>
    <w:unhideWhenUsed/>
    <w:qFormat/>
    <w:rsid w:val="00C50164"/>
    <w:pPr>
      <w:keepNext/>
      <w:keepLines/>
      <w:spacing w:after="17" w:line="248" w:lineRule="auto"/>
      <w:ind w:left="744" w:right="2474" w:hanging="10"/>
      <w:outlineLvl w:val="3"/>
    </w:pPr>
    <w:rPr>
      <w:rFonts w:ascii="Times New Roman" w:eastAsia="Times New Roman" w:hAnsi="Times New Roman" w:cs="Times New Roman"/>
      <w:b/>
      <w:color w:val="000000"/>
      <w:sz w:val="28"/>
      <w:szCs w:val="22"/>
      <w:lang w:eastAsia="ru-RU"/>
    </w:rPr>
  </w:style>
  <w:style w:type="paragraph" w:styleId="5">
    <w:name w:val="heading 5"/>
    <w:basedOn w:val="a0"/>
    <w:next w:val="a0"/>
    <w:link w:val="50"/>
    <w:unhideWhenUsed/>
    <w:qFormat/>
    <w:rsid w:val="00986A40"/>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2A206C"/>
    <w:pPr>
      <w:keepNext/>
      <w:keepLines/>
      <w:spacing w:before="40" w:line="360" w:lineRule="auto"/>
      <w:ind w:firstLine="709"/>
      <w:jc w:val="both"/>
      <w:outlineLvl w:val="5"/>
    </w:pPr>
    <w:rPr>
      <w:rFonts w:asciiTheme="majorHAnsi" w:eastAsiaTheme="majorEastAsia" w:hAnsiTheme="majorHAnsi" w:cstheme="majorBidi"/>
      <w:color w:val="1F3763" w:themeColor="accent1" w:themeShade="7F"/>
      <w:sz w:val="28"/>
      <w:szCs w:val="22"/>
    </w:rPr>
  </w:style>
  <w:style w:type="paragraph" w:styleId="9">
    <w:name w:val="heading 9"/>
    <w:basedOn w:val="a0"/>
    <w:next w:val="a0"/>
    <w:link w:val="90"/>
    <w:uiPriority w:val="9"/>
    <w:semiHidden/>
    <w:unhideWhenUsed/>
    <w:qFormat/>
    <w:rsid w:val="002A206C"/>
    <w:pPr>
      <w:keepNext/>
      <w:keepLines/>
      <w:spacing w:before="40" w:line="360" w:lineRule="auto"/>
      <w:ind w:firstLine="709"/>
      <w:jc w:val="both"/>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50164"/>
    <w:rPr>
      <w:rFonts w:ascii="Times New Roman" w:eastAsia="Times New Roman" w:hAnsi="Times New Roman" w:cs="Times New Roman"/>
      <w:b/>
      <w:color w:val="000000"/>
      <w:sz w:val="28"/>
      <w:szCs w:val="22"/>
      <w:lang w:eastAsia="ru-RU"/>
    </w:rPr>
  </w:style>
  <w:style w:type="character" w:customStyle="1" w:styleId="20">
    <w:name w:val="Заголовок 2 Знак"/>
    <w:basedOn w:val="a1"/>
    <w:link w:val="2"/>
    <w:uiPriority w:val="9"/>
    <w:rsid w:val="002A206C"/>
    <w:rPr>
      <w:rFonts w:asciiTheme="majorHAnsi" w:eastAsiaTheme="majorEastAsia" w:hAnsiTheme="majorHAnsi" w:cstheme="majorBidi"/>
      <w:b/>
      <w:bCs/>
      <w:color w:val="4472C4" w:themeColor="accent1"/>
      <w:sz w:val="26"/>
      <w:szCs w:val="26"/>
    </w:rPr>
  </w:style>
  <w:style w:type="character" w:customStyle="1" w:styleId="30">
    <w:name w:val="Заголовок 3 Знак"/>
    <w:basedOn w:val="a1"/>
    <w:link w:val="3"/>
    <w:uiPriority w:val="9"/>
    <w:rsid w:val="00C50164"/>
    <w:rPr>
      <w:rFonts w:ascii="Times New Roman" w:eastAsia="Times New Roman" w:hAnsi="Times New Roman" w:cs="Times New Roman"/>
      <w:b/>
      <w:color w:val="000000"/>
      <w:sz w:val="28"/>
      <w:szCs w:val="22"/>
      <w:lang w:eastAsia="ru-RU"/>
    </w:rPr>
  </w:style>
  <w:style w:type="character" w:customStyle="1" w:styleId="40">
    <w:name w:val="Заголовок 4 Знак"/>
    <w:basedOn w:val="a1"/>
    <w:link w:val="4"/>
    <w:uiPriority w:val="9"/>
    <w:rsid w:val="00C50164"/>
    <w:rPr>
      <w:rFonts w:ascii="Times New Roman" w:eastAsia="Times New Roman" w:hAnsi="Times New Roman" w:cs="Times New Roman"/>
      <w:b/>
      <w:color w:val="000000"/>
      <w:sz w:val="28"/>
      <w:szCs w:val="22"/>
      <w:lang w:eastAsia="ru-RU"/>
    </w:rPr>
  </w:style>
  <w:style w:type="character" w:customStyle="1" w:styleId="50">
    <w:name w:val="Заголовок 5 Знак"/>
    <w:basedOn w:val="a1"/>
    <w:link w:val="5"/>
    <w:rsid w:val="00986A40"/>
    <w:rPr>
      <w:rFonts w:asciiTheme="majorHAnsi" w:eastAsiaTheme="majorEastAsia" w:hAnsiTheme="majorHAnsi" w:cstheme="majorBidi"/>
      <w:color w:val="2F5496" w:themeColor="accent1" w:themeShade="BF"/>
    </w:rPr>
  </w:style>
  <w:style w:type="character" w:customStyle="1" w:styleId="60">
    <w:name w:val="Заголовок 6 Знак"/>
    <w:basedOn w:val="a1"/>
    <w:link w:val="6"/>
    <w:uiPriority w:val="9"/>
    <w:semiHidden/>
    <w:rsid w:val="002A206C"/>
    <w:rPr>
      <w:rFonts w:asciiTheme="majorHAnsi" w:eastAsiaTheme="majorEastAsia" w:hAnsiTheme="majorHAnsi" w:cstheme="majorBidi"/>
      <w:color w:val="1F3763" w:themeColor="accent1" w:themeShade="7F"/>
      <w:sz w:val="28"/>
      <w:szCs w:val="22"/>
    </w:rPr>
  </w:style>
  <w:style w:type="paragraph" w:styleId="a4">
    <w:name w:val="List Paragraph"/>
    <w:basedOn w:val="a0"/>
    <w:link w:val="a5"/>
    <w:uiPriority w:val="34"/>
    <w:qFormat/>
    <w:rsid w:val="00367875"/>
    <w:pPr>
      <w:ind w:left="720"/>
      <w:contextualSpacing/>
    </w:pPr>
  </w:style>
  <w:style w:type="character" w:customStyle="1" w:styleId="a5">
    <w:name w:val="Абзац списка Знак"/>
    <w:basedOn w:val="a1"/>
    <w:link w:val="a4"/>
    <w:uiPriority w:val="34"/>
    <w:rsid w:val="004615F1"/>
  </w:style>
  <w:style w:type="paragraph" w:styleId="a6">
    <w:name w:val="TOC Heading"/>
    <w:basedOn w:val="1"/>
    <w:next w:val="a0"/>
    <w:uiPriority w:val="39"/>
    <w:unhideWhenUsed/>
    <w:qFormat/>
    <w:rsid w:val="00C50164"/>
    <w:pPr>
      <w:spacing w:before="240" w:after="0"/>
      <w:ind w:left="0" w:righ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11">
    <w:name w:val="toc 1"/>
    <w:basedOn w:val="a0"/>
    <w:next w:val="a0"/>
    <w:autoRedefine/>
    <w:uiPriority w:val="39"/>
    <w:unhideWhenUsed/>
    <w:rsid w:val="00C50164"/>
    <w:pPr>
      <w:spacing w:after="100"/>
    </w:pPr>
  </w:style>
  <w:style w:type="paragraph" w:styleId="31">
    <w:name w:val="toc 3"/>
    <w:basedOn w:val="a0"/>
    <w:next w:val="a0"/>
    <w:autoRedefine/>
    <w:uiPriority w:val="39"/>
    <w:unhideWhenUsed/>
    <w:rsid w:val="00C50164"/>
    <w:pPr>
      <w:spacing w:after="100"/>
      <w:ind w:left="480"/>
    </w:pPr>
  </w:style>
  <w:style w:type="character" w:styleId="a7">
    <w:name w:val="Hyperlink"/>
    <w:basedOn w:val="a1"/>
    <w:uiPriority w:val="99"/>
    <w:unhideWhenUsed/>
    <w:rsid w:val="00C50164"/>
    <w:rPr>
      <w:color w:val="0563C1" w:themeColor="hyperlink"/>
      <w:u w:val="single"/>
    </w:rPr>
  </w:style>
  <w:style w:type="paragraph" w:styleId="a8">
    <w:name w:val="Balloon Text"/>
    <w:basedOn w:val="a0"/>
    <w:link w:val="a9"/>
    <w:uiPriority w:val="99"/>
    <w:semiHidden/>
    <w:unhideWhenUsed/>
    <w:rsid w:val="00B47118"/>
    <w:rPr>
      <w:rFonts w:ascii="Tahoma" w:hAnsi="Tahoma" w:cs="Tahoma"/>
      <w:sz w:val="16"/>
      <w:szCs w:val="16"/>
    </w:rPr>
  </w:style>
  <w:style w:type="character" w:customStyle="1" w:styleId="a9">
    <w:name w:val="Текст выноски Знак"/>
    <w:basedOn w:val="a1"/>
    <w:link w:val="a8"/>
    <w:uiPriority w:val="99"/>
    <w:semiHidden/>
    <w:rsid w:val="00B47118"/>
    <w:rPr>
      <w:rFonts w:ascii="Tahoma" w:hAnsi="Tahoma" w:cs="Tahoma"/>
      <w:sz w:val="16"/>
      <w:szCs w:val="16"/>
    </w:rPr>
  </w:style>
  <w:style w:type="character" w:styleId="HTML">
    <w:name w:val="HTML Code"/>
    <w:basedOn w:val="a1"/>
    <w:uiPriority w:val="99"/>
    <w:semiHidden/>
    <w:unhideWhenUsed/>
    <w:rsid w:val="00A5291C"/>
    <w:rPr>
      <w:rFonts w:ascii="Courier New" w:eastAsia="Times New Roman" w:hAnsi="Courier New" w:cs="Courier New"/>
      <w:sz w:val="20"/>
      <w:szCs w:val="20"/>
    </w:rPr>
  </w:style>
  <w:style w:type="character" w:customStyle="1" w:styleId="refentrytitle">
    <w:name w:val="refentrytitle"/>
    <w:basedOn w:val="a1"/>
    <w:rsid w:val="001E4ABF"/>
  </w:style>
  <w:style w:type="table" w:styleId="aa">
    <w:name w:val="Table Grid"/>
    <w:basedOn w:val="a2"/>
    <w:uiPriority w:val="39"/>
    <w:rsid w:val="00F860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rmal (Web)"/>
    <w:basedOn w:val="a0"/>
    <w:uiPriority w:val="99"/>
    <w:unhideWhenUsed/>
    <w:rsid w:val="002C6E5A"/>
    <w:pPr>
      <w:spacing w:before="100" w:beforeAutospacing="1" w:after="100" w:afterAutospacing="1"/>
    </w:pPr>
    <w:rPr>
      <w:rFonts w:ascii="Times New Roman" w:eastAsia="Times New Roman" w:hAnsi="Times New Roman" w:cs="Times New Roman"/>
      <w:lang w:eastAsia="ja-JP"/>
    </w:rPr>
  </w:style>
  <w:style w:type="paragraph" w:styleId="HTML0">
    <w:name w:val="HTML Preformatted"/>
    <w:basedOn w:val="a0"/>
    <w:link w:val="HTML1"/>
    <w:uiPriority w:val="99"/>
    <w:semiHidden/>
    <w:unhideWhenUsed/>
    <w:rsid w:val="002A2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rPr>
  </w:style>
  <w:style w:type="character" w:customStyle="1" w:styleId="HTML1">
    <w:name w:val="Стандартный HTML Знак"/>
    <w:basedOn w:val="a1"/>
    <w:link w:val="HTML0"/>
    <w:uiPriority w:val="99"/>
    <w:semiHidden/>
    <w:rsid w:val="002A2A68"/>
    <w:rPr>
      <w:rFonts w:ascii="Courier New" w:eastAsia="Times New Roman" w:hAnsi="Courier New" w:cs="Courier New"/>
      <w:sz w:val="20"/>
      <w:szCs w:val="20"/>
      <w:lang w:eastAsia="ja-JP"/>
    </w:rPr>
  </w:style>
  <w:style w:type="paragraph" w:customStyle="1" w:styleId="a">
    <w:name w:val="СписокВопросы"/>
    <w:basedOn w:val="a4"/>
    <w:link w:val="ac"/>
    <w:qFormat/>
    <w:rsid w:val="00A9312E"/>
    <w:pPr>
      <w:numPr>
        <w:numId w:val="33"/>
      </w:numPr>
      <w:tabs>
        <w:tab w:val="left" w:pos="1276"/>
      </w:tabs>
      <w:spacing w:line="360" w:lineRule="auto"/>
      <w:ind w:left="0" w:firstLine="709"/>
      <w:jc w:val="both"/>
    </w:pPr>
    <w:rPr>
      <w:rFonts w:ascii="Times New Roman" w:eastAsiaTheme="minorHAnsi" w:hAnsi="Times New Roman" w:cs="Times New Roman"/>
      <w:sz w:val="28"/>
      <w:szCs w:val="28"/>
    </w:rPr>
  </w:style>
  <w:style w:type="character" w:customStyle="1" w:styleId="ac">
    <w:name w:val="СписокВопросы Знак"/>
    <w:basedOn w:val="a1"/>
    <w:link w:val="a"/>
    <w:rsid w:val="00A9312E"/>
    <w:rPr>
      <w:rFonts w:ascii="Times New Roman" w:eastAsiaTheme="minorHAnsi" w:hAnsi="Times New Roman" w:cs="Times New Roman"/>
      <w:sz w:val="28"/>
      <w:szCs w:val="28"/>
    </w:rPr>
  </w:style>
  <w:style w:type="character" w:customStyle="1" w:styleId="apple-converted-space">
    <w:name w:val="apple-converted-space"/>
    <w:basedOn w:val="a1"/>
    <w:rsid w:val="004615F1"/>
  </w:style>
  <w:style w:type="character" w:customStyle="1" w:styleId="texample">
    <w:name w:val="texample"/>
    <w:basedOn w:val="a1"/>
    <w:rsid w:val="004615F1"/>
  </w:style>
  <w:style w:type="paragraph" w:customStyle="1" w:styleId="-">
    <w:name w:val="Стиль - список"/>
    <w:basedOn w:val="a4"/>
    <w:link w:val="-0"/>
    <w:qFormat/>
    <w:rsid w:val="004615F1"/>
    <w:pPr>
      <w:numPr>
        <w:numId w:val="37"/>
      </w:numPr>
      <w:spacing w:line="360" w:lineRule="auto"/>
      <w:ind w:left="0" w:firstLine="709"/>
      <w:jc w:val="both"/>
    </w:pPr>
    <w:rPr>
      <w:rFonts w:ascii="Times New Roman" w:eastAsiaTheme="minorHAnsi" w:hAnsi="Times New Roman" w:cs="Times New Roman"/>
      <w:sz w:val="28"/>
      <w:szCs w:val="28"/>
    </w:rPr>
  </w:style>
  <w:style w:type="character" w:customStyle="1" w:styleId="-0">
    <w:name w:val="Стиль - список Знак"/>
    <w:basedOn w:val="a5"/>
    <w:link w:val="-"/>
    <w:rsid w:val="004615F1"/>
    <w:rPr>
      <w:rFonts w:ascii="Times New Roman" w:eastAsiaTheme="minorHAnsi" w:hAnsi="Times New Roman" w:cs="Times New Roman"/>
      <w:sz w:val="28"/>
      <w:szCs w:val="28"/>
    </w:rPr>
  </w:style>
  <w:style w:type="character" w:customStyle="1" w:styleId="90">
    <w:name w:val="Заголовок 9 Знак"/>
    <w:basedOn w:val="a1"/>
    <w:link w:val="9"/>
    <w:uiPriority w:val="9"/>
    <w:semiHidden/>
    <w:rsid w:val="002A206C"/>
    <w:rPr>
      <w:rFonts w:asciiTheme="majorHAnsi" w:eastAsiaTheme="majorEastAsia" w:hAnsiTheme="majorHAnsi" w:cstheme="majorBidi"/>
      <w:i/>
      <w:iCs/>
      <w:color w:val="272727" w:themeColor="text1" w:themeTint="D8"/>
      <w:sz w:val="21"/>
      <w:szCs w:val="21"/>
    </w:rPr>
  </w:style>
  <w:style w:type="paragraph" w:customStyle="1" w:styleId="ad">
    <w:name w:val="Знак"/>
    <w:basedOn w:val="a0"/>
    <w:rsid w:val="002A206C"/>
    <w:pPr>
      <w:spacing w:after="160" w:line="240" w:lineRule="exact"/>
      <w:ind w:firstLine="709"/>
      <w:jc w:val="both"/>
    </w:pPr>
    <w:rPr>
      <w:rFonts w:ascii="Verdana" w:eastAsia="Times New Roman" w:hAnsi="Verdana" w:cs="Verdana"/>
      <w:sz w:val="20"/>
      <w:szCs w:val="20"/>
      <w:lang w:val="en-US"/>
    </w:rPr>
  </w:style>
  <w:style w:type="paragraph" w:styleId="ae">
    <w:name w:val="header"/>
    <w:basedOn w:val="a0"/>
    <w:link w:val="af"/>
    <w:uiPriority w:val="99"/>
    <w:unhideWhenUsed/>
    <w:rsid w:val="002A206C"/>
    <w:pPr>
      <w:tabs>
        <w:tab w:val="center" w:pos="4677"/>
        <w:tab w:val="right" w:pos="9355"/>
      </w:tabs>
      <w:ind w:firstLine="709"/>
      <w:jc w:val="both"/>
    </w:pPr>
    <w:rPr>
      <w:rFonts w:ascii="Times New Roman" w:eastAsiaTheme="minorHAnsi" w:hAnsi="Times New Roman"/>
      <w:sz w:val="28"/>
      <w:szCs w:val="22"/>
    </w:rPr>
  </w:style>
  <w:style w:type="character" w:customStyle="1" w:styleId="af">
    <w:name w:val="Верхний колонтитул Знак"/>
    <w:basedOn w:val="a1"/>
    <w:link w:val="ae"/>
    <w:uiPriority w:val="99"/>
    <w:rsid w:val="002A206C"/>
    <w:rPr>
      <w:rFonts w:ascii="Times New Roman" w:eastAsiaTheme="minorHAnsi" w:hAnsi="Times New Roman"/>
      <w:sz w:val="28"/>
      <w:szCs w:val="22"/>
    </w:rPr>
  </w:style>
  <w:style w:type="paragraph" w:styleId="af0">
    <w:name w:val="footer"/>
    <w:basedOn w:val="a0"/>
    <w:link w:val="af1"/>
    <w:uiPriority w:val="99"/>
    <w:unhideWhenUsed/>
    <w:rsid w:val="002A206C"/>
    <w:pPr>
      <w:tabs>
        <w:tab w:val="center" w:pos="4677"/>
        <w:tab w:val="right" w:pos="9355"/>
      </w:tabs>
      <w:ind w:firstLine="709"/>
      <w:jc w:val="both"/>
    </w:pPr>
    <w:rPr>
      <w:rFonts w:ascii="Times New Roman" w:eastAsiaTheme="minorHAnsi" w:hAnsi="Times New Roman"/>
      <w:sz w:val="28"/>
      <w:szCs w:val="22"/>
    </w:rPr>
  </w:style>
  <w:style w:type="character" w:customStyle="1" w:styleId="af1">
    <w:name w:val="Нижний колонтитул Знак"/>
    <w:basedOn w:val="a1"/>
    <w:link w:val="af0"/>
    <w:uiPriority w:val="99"/>
    <w:rsid w:val="002A206C"/>
    <w:rPr>
      <w:rFonts w:ascii="Times New Roman" w:eastAsiaTheme="minorHAnsi" w:hAnsi="Times New Roman"/>
      <w:sz w:val="28"/>
      <w:szCs w:val="22"/>
    </w:rPr>
  </w:style>
  <w:style w:type="character" w:customStyle="1" w:styleId="mw-headline">
    <w:name w:val="mw-headline"/>
    <w:basedOn w:val="a1"/>
    <w:rsid w:val="002A206C"/>
  </w:style>
  <w:style w:type="character" w:styleId="af2">
    <w:name w:val="Strong"/>
    <w:basedOn w:val="a1"/>
    <w:uiPriority w:val="22"/>
    <w:qFormat/>
    <w:rsid w:val="002A206C"/>
    <w:rPr>
      <w:b/>
      <w:bCs/>
    </w:rPr>
  </w:style>
  <w:style w:type="character" w:styleId="af3">
    <w:name w:val="Emphasis"/>
    <w:basedOn w:val="a1"/>
    <w:uiPriority w:val="20"/>
    <w:qFormat/>
    <w:rsid w:val="002A206C"/>
    <w:rPr>
      <w:i/>
      <w:iCs/>
    </w:rPr>
  </w:style>
  <w:style w:type="character" w:customStyle="1" w:styleId="mw-editsection">
    <w:name w:val="mw-editsection"/>
    <w:basedOn w:val="a1"/>
    <w:rsid w:val="002A206C"/>
  </w:style>
  <w:style w:type="character" w:customStyle="1" w:styleId="mw-editsection-bracket">
    <w:name w:val="mw-editsection-bracket"/>
    <w:basedOn w:val="a1"/>
    <w:rsid w:val="002A206C"/>
  </w:style>
  <w:style w:type="character" w:customStyle="1" w:styleId="mw-editsection-divider">
    <w:name w:val="mw-editsection-divider"/>
    <w:basedOn w:val="a1"/>
    <w:rsid w:val="002A206C"/>
  </w:style>
  <w:style w:type="character" w:customStyle="1" w:styleId="ipa">
    <w:name w:val="ipa"/>
    <w:basedOn w:val="a1"/>
    <w:rsid w:val="002A206C"/>
  </w:style>
  <w:style w:type="character" w:customStyle="1" w:styleId="apple-style-span">
    <w:name w:val="apple-style-span"/>
    <w:basedOn w:val="a1"/>
    <w:rsid w:val="002A206C"/>
  </w:style>
  <w:style w:type="paragraph" w:styleId="af4">
    <w:name w:val="No Spacing"/>
    <w:uiPriority w:val="1"/>
    <w:qFormat/>
    <w:rsid w:val="002A206C"/>
    <w:rPr>
      <w:rFonts w:ascii="Times New Roman" w:eastAsiaTheme="minorHAnsi" w:hAnsi="Times New Roman"/>
      <w:sz w:val="28"/>
      <w:szCs w:val="22"/>
    </w:rPr>
  </w:style>
  <w:style w:type="character" w:customStyle="1" w:styleId="bold1">
    <w:name w:val="bold1"/>
    <w:basedOn w:val="a1"/>
    <w:rsid w:val="002A206C"/>
  </w:style>
  <w:style w:type="paragraph" w:customStyle="1" w:styleId="subhead2">
    <w:name w:val="subhead2"/>
    <w:basedOn w:val="a0"/>
    <w:rsid w:val="002A206C"/>
    <w:pPr>
      <w:spacing w:before="100" w:beforeAutospacing="1" w:after="100" w:afterAutospacing="1"/>
    </w:pPr>
    <w:rPr>
      <w:rFonts w:ascii="Times New Roman" w:eastAsia="Times New Roman" w:hAnsi="Times New Roman" w:cs="Times New Roman"/>
      <w:lang w:eastAsia="ru-RU"/>
    </w:rPr>
  </w:style>
  <w:style w:type="character" w:customStyle="1" w:styleId="codeinlineitalic1">
    <w:name w:val="codeinlineitalic1"/>
    <w:basedOn w:val="a1"/>
    <w:rsid w:val="002A206C"/>
  </w:style>
  <w:style w:type="character" w:customStyle="1" w:styleId="italic1">
    <w:name w:val="italic1"/>
    <w:basedOn w:val="a1"/>
    <w:rsid w:val="002A206C"/>
  </w:style>
  <w:style w:type="character" w:customStyle="1" w:styleId="bold">
    <w:name w:val="bold"/>
    <w:basedOn w:val="a1"/>
    <w:rsid w:val="002A206C"/>
  </w:style>
  <w:style w:type="character" w:customStyle="1" w:styleId="italic">
    <w:name w:val="italic"/>
    <w:basedOn w:val="a1"/>
    <w:rsid w:val="002A206C"/>
  </w:style>
  <w:style w:type="character" w:customStyle="1" w:styleId="st2">
    <w:name w:val="st2"/>
    <w:basedOn w:val="a1"/>
    <w:rsid w:val="002A206C"/>
  </w:style>
  <w:style w:type="character" w:customStyle="1" w:styleId="st3">
    <w:name w:val="st3"/>
    <w:basedOn w:val="a1"/>
    <w:rsid w:val="002A206C"/>
  </w:style>
  <w:style w:type="character" w:customStyle="1" w:styleId="32">
    <w:name w:val="Основной текст 3 Знак"/>
    <w:basedOn w:val="a1"/>
    <w:link w:val="33"/>
    <w:semiHidden/>
    <w:rsid w:val="002A206C"/>
    <w:rPr>
      <w:rFonts w:ascii="Times New Roman" w:eastAsia="Times New Roman" w:hAnsi="Times New Roman" w:cs="Times New Roman"/>
      <w:sz w:val="28"/>
      <w:szCs w:val="20"/>
      <w:lang w:eastAsia="ru-RU"/>
    </w:rPr>
  </w:style>
  <w:style w:type="paragraph" w:styleId="33">
    <w:name w:val="Body Text 3"/>
    <w:basedOn w:val="a0"/>
    <w:link w:val="32"/>
    <w:semiHidden/>
    <w:rsid w:val="002A206C"/>
    <w:pPr>
      <w:ind w:right="44"/>
    </w:pPr>
    <w:rPr>
      <w:rFonts w:ascii="Times New Roman" w:eastAsia="Times New Roman" w:hAnsi="Times New Roman" w:cs="Times New Roman"/>
      <w:sz w:val="28"/>
      <w:szCs w:val="20"/>
      <w:lang w:eastAsia="ru-RU"/>
    </w:rPr>
  </w:style>
  <w:style w:type="table" w:customStyle="1" w:styleId="GridTableLight">
    <w:name w:val="Grid Table Light"/>
    <w:basedOn w:val="a2"/>
    <w:uiPriority w:val="40"/>
    <w:rsid w:val="002A206C"/>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21">
    <w:name w:val="toc 2"/>
    <w:basedOn w:val="a0"/>
    <w:next w:val="a0"/>
    <w:autoRedefine/>
    <w:uiPriority w:val="39"/>
    <w:unhideWhenUsed/>
    <w:rsid w:val="002A206C"/>
    <w:pPr>
      <w:spacing w:after="100" w:line="360" w:lineRule="auto"/>
      <w:ind w:left="280" w:firstLine="709"/>
      <w:jc w:val="both"/>
    </w:pPr>
    <w:rPr>
      <w:rFonts w:ascii="Times New Roman" w:eastAsiaTheme="minorHAnsi" w:hAnsi="Times New Roman"/>
      <w:sz w:val="28"/>
      <w:szCs w:val="22"/>
    </w:rPr>
  </w:style>
  <w:style w:type="character" w:customStyle="1" w:styleId="productname">
    <w:name w:val="productname"/>
    <w:basedOn w:val="a1"/>
    <w:rsid w:val="002A206C"/>
  </w:style>
  <w:style w:type="character" w:customStyle="1" w:styleId="210">
    <w:name w:val="Цитата 21"/>
    <w:basedOn w:val="a1"/>
    <w:rsid w:val="002A206C"/>
  </w:style>
  <w:style w:type="character" w:customStyle="1" w:styleId="optional">
    <w:name w:val="optional"/>
    <w:basedOn w:val="a1"/>
    <w:rsid w:val="002A206C"/>
  </w:style>
  <w:style w:type="character" w:customStyle="1" w:styleId="form">
    <w:name w:val="form"/>
    <w:basedOn w:val="a1"/>
    <w:rsid w:val="002A206C"/>
  </w:style>
  <w:style w:type="paragraph" w:customStyle="1" w:styleId="otstup">
    <w:name w:val="otstup"/>
    <w:basedOn w:val="a0"/>
    <w:rsid w:val="002A206C"/>
    <w:pPr>
      <w:spacing w:before="100" w:beforeAutospacing="1" w:after="100" w:afterAutospacing="1"/>
    </w:pPr>
    <w:rPr>
      <w:rFonts w:ascii="Times New Roman" w:eastAsia="Times New Roman" w:hAnsi="Times New Roman" w:cs="Times New Roman"/>
      <w:lang w:eastAsia="ru-RU"/>
    </w:rPr>
  </w:style>
  <w:style w:type="character" w:customStyle="1" w:styleId="term">
    <w:name w:val="term"/>
    <w:basedOn w:val="a1"/>
    <w:rsid w:val="002A206C"/>
  </w:style>
  <w:style w:type="character" w:customStyle="1" w:styleId="application">
    <w:name w:val="application"/>
    <w:basedOn w:val="a1"/>
    <w:rsid w:val="002A206C"/>
  </w:style>
  <w:style w:type="character" w:customStyle="1" w:styleId="12">
    <w:name w:val="Выделение1"/>
    <w:basedOn w:val="a1"/>
    <w:rsid w:val="002A206C"/>
  </w:style>
  <w:style w:type="character" w:customStyle="1" w:styleId="22">
    <w:name w:val="Цитата 22"/>
    <w:basedOn w:val="a1"/>
    <w:rsid w:val="002A206C"/>
  </w:style>
  <w:style w:type="character" w:customStyle="1" w:styleId="23">
    <w:name w:val="Выделение2"/>
    <w:basedOn w:val="a1"/>
    <w:rsid w:val="002A206C"/>
  </w:style>
  <w:style w:type="paragraph" w:customStyle="1" w:styleId="13">
    <w:name w:val="Заголовок1"/>
    <w:basedOn w:val="a0"/>
    <w:rsid w:val="002A206C"/>
    <w:pPr>
      <w:spacing w:before="100" w:beforeAutospacing="1" w:after="100" w:afterAutospacing="1"/>
    </w:pPr>
    <w:rPr>
      <w:rFonts w:ascii="Times New Roman" w:eastAsia="Times New Roman" w:hAnsi="Times New Roman" w:cs="Times New Roman"/>
      <w:lang w:eastAsia="ru-RU"/>
    </w:rPr>
  </w:style>
  <w:style w:type="character" w:customStyle="1" w:styleId="toctoggle">
    <w:name w:val="toctoggle"/>
    <w:basedOn w:val="a1"/>
    <w:rsid w:val="002A206C"/>
  </w:style>
  <w:style w:type="character" w:customStyle="1" w:styleId="tocnumber">
    <w:name w:val="tocnumber"/>
    <w:basedOn w:val="a1"/>
    <w:rsid w:val="002A206C"/>
  </w:style>
  <w:style w:type="character" w:customStyle="1" w:styleId="toctext">
    <w:name w:val="toctext"/>
    <w:basedOn w:val="a1"/>
    <w:rsid w:val="002A206C"/>
  </w:style>
  <w:style w:type="character" w:customStyle="1" w:styleId="co1">
    <w:name w:val="co1"/>
    <w:basedOn w:val="a1"/>
    <w:rsid w:val="002A206C"/>
  </w:style>
  <w:style w:type="character" w:customStyle="1" w:styleId="kw1">
    <w:name w:val="kw1"/>
    <w:basedOn w:val="a1"/>
    <w:rsid w:val="002A206C"/>
  </w:style>
  <w:style w:type="character" w:customStyle="1" w:styleId="sy0">
    <w:name w:val="sy0"/>
    <w:basedOn w:val="a1"/>
    <w:rsid w:val="002A206C"/>
  </w:style>
  <w:style w:type="character" w:customStyle="1" w:styleId="br0">
    <w:name w:val="br0"/>
    <w:basedOn w:val="a1"/>
    <w:rsid w:val="002A206C"/>
  </w:style>
  <w:style w:type="character" w:customStyle="1" w:styleId="st0">
    <w:name w:val="st0"/>
    <w:basedOn w:val="a1"/>
    <w:rsid w:val="002A206C"/>
  </w:style>
  <w:style w:type="character" w:customStyle="1" w:styleId="nu0">
    <w:name w:val="nu0"/>
    <w:basedOn w:val="a1"/>
    <w:rsid w:val="002A206C"/>
  </w:style>
  <w:style w:type="character" w:customStyle="1" w:styleId="kw2">
    <w:name w:val="kw2"/>
    <w:basedOn w:val="a1"/>
    <w:rsid w:val="002A206C"/>
  </w:style>
  <w:style w:type="character" w:customStyle="1" w:styleId="comulti">
    <w:name w:val="comulti"/>
    <w:basedOn w:val="a1"/>
    <w:rsid w:val="002A206C"/>
  </w:style>
  <w:style w:type="character" w:styleId="af5">
    <w:name w:val="FollowedHyperlink"/>
    <w:basedOn w:val="a1"/>
    <w:uiPriority w:val="99"/>
    <w:semiHidden/>
    <w:unhideWhenUsed/>
    <w:rsid w:val="00354B27"/>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306252412">
      <w:bodyDiv w:val="1"/>
      <w:marLeft w:val="0"/>
      <w:marRight w:val="0"/>
      <w:marTop w:val="0"/>
      <w:marBottom w:val="0"/>
      <w:divBdr>
        <w:top w:val="none" w:sz="0" w:space="0" w:color="auto"/>
        <w:left w:val="none" w:sz="0" w:space="0" w:color="auto"/>
        <w:bottom w:val="none" w:sz="0" w:space="0" w:color="auto"/>
        <w:right w:val="none" w:sz="0" w:space="0" w:color="auto"/>
      </w:divBdr>
    </w:div>
    <w:div w:id="904560496">
      <w:bodyDiv w:val="1"/>
      <w:marLeft w:val="0"/>
      <w:marRight w:val="0"/>
      <w:marTop w:val="0"/>
      <w:marBottom w:val="0"/>
      <w:divBdr>
        <w:top w:val="none" w:sz="0" w:space="0" w:color="auto"/>
        <w:left w:val="none" w:sz="0" w:space="0" w:color="auto"/>
        <w:bottom w:val="none" w:sz="0" w:space="0" w:color="auto"/>
        <w:right w:val="none" w:sz="0" w:space="0" w:color="auto"/>
      </w:divBdr>
    </w:div>
    <w:div w:id="1076249239">
      <w:bodyDiv w:val="1"/>
      <w:marLeft w:val="0"/>
      <w:marRight w:val="0"/>
      <w:marTop w:val="0"/>
      <w:marBottom w:val="0"/>
      <w:divBdr>
        <w:top w:val="none" w:sz="0" w:space="0" w:color="auto"/>
        <w:left w:val="none" w:sz="0" w:space="0" w:color="auto"/>
        <w:bottom w:val="none" w:sz="0" w:space="0" w:color="auto"/>
        <w:right w:val="none" w:sz="0" w:space="0" w:color="auto"/>
      </w:divBdr>
    </w:div>
    <w:div w:id="1349987890">
      <w:bodyDiv w:val="1"/>
      <w:marLeft w:val="0"/>
      <w:marRight w:val="0"/>
      <w:marTop w:val="0"/>
      <w:marBottom w:val="0"/>
      <w:divBdr>
        <w:top w:val="none" w:sz="0" w:space="0" w:color="auto"/>
        <w:left w:val="none" w:sz="0" w:space="0" w:color="auto"/>
        <w:bottom w:val="none" w:sz="0" w:space="0" w:color="auto"/>
        <w:right w:val="none" w:sz="0" w:space="0" w:color="auto"/>
      </w:divBdr>
    </w:div>
    <w:div w:id="1446079632">
      <w:bodyDiv w:val="1"/>
      <w:marLeft w:val="0"/>
      <w:marRight w:val="0"/>
      <w:marTop w:val="0"/>
      <w:marBottom w:val="0"/>
      <w:divBdr>
        <w:top w:val="none" w:sz="0" w:space="0" w:color="auto"/>
        <w:left w:val="none" w:sz="0" w:space="0" w:color="auto"/>
        <w:bottom w:val="none" w:sz="0" w:space="0" w:color="auto"/>
        <w:right w:val="none" w:sz="0" w:space="0" w:color="auto"/>
      </w:divBdr>
    </w:div>
    <w:div w:id="1606569557">
      <w:bodyDiv w:val="1"/>
      <w:marLeft w:val="0"/>
      <w:marRight w:val="0"/>
      <w:marTop w:val="0"/>
      <w:marBottom w:val="0"/>
      <w:divBdr>
        <w:top w:val="none" w:sz="0" w:space="0" w:color="auto"/>
        <w:left w:val="none" w:sz="0" w:space="0" w:color="auto"/>
        <w:bottom w:val="none" w:sz="0" w:space="0" w:color="auto"/>
        <w:right w:val="none" w:sz="0" w:space="0" w:color="auto"/>
      </w:divBdr>
      <w:divsChild>
        <w:div w:id="951208591">
          <w:marLeft w:val="0"/>
          <w:marRight w:val="0"/>
          <w:marTop w:val="0"/>
          <w:marBottom w:val="0"/>
          <w:divBdr>
            <w:top w:val="none" w:sz="0" w:space="0" w:color="auto"/>
            <w:left w:val="none" w:sz="0" w:space="0" w:color="auto"/>
            <w:bottom w:val="none" w:sz="0" w:space="0" w:color="auto"/>
            <w:right w:val="none" w:sz="0" w:space="0" w:color="auto"/>
          </w:divBdr>
        </w:div>
      </w:divsChild>
    </w:div>
    <w:div w:id="214730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9.5/tutorial-sql.html" TargetMode="External"/><Relationship Id="rId13" Type="http://schemas.openxmlformats.org/officeDocument/2006/relationships/hyperlink" Target="https://www.postgresql.org/docs/9.5/sql.html" TargetMode="External"/><Relationship Id="rId18" Type="http://schemas.openxmlformats.org/officeDocument/2006/relationships/hyperlink" Target="https://postgrespro.ru/docs/postgrespro/9.5/indexes-partial" TargetMode="External"/><Relationship Id="rId26" Type="http://schemas.openxmlformats.org/officeDocument/2006/relationships/hyperlink" Target="https://postgrespro.ru/docs/postgresql/9.6/sql-update" TargetMode="External"/><Relationship Id="rId39" Type="http://schemas.openxmlformats.org/officeDocument/2006/relationships/hyperlink" Target="https://postgrespro.ru/docs/postgresql/9.5/view-pg-locks" TargetMode="External"/><Relationship Id="rId3" Type="http://schemas.openxmlformats.org/officeDocument/2006/relationships/styles" Target="styles.xml"/><Relationship Id="rId21" Type="http://schemas.openxmlformats.org/officeDocument/2006/relationships/hyperlink" Target="https://postgrespro.ru/docs/postgresql/9.6/sql-copy" TargetMode="External"/><Relationship Id="rId34" Type="http://schemas.openxmlformats.org/officeDocument/2006/relationships/hyperlink" Target="https://www.postgresql.org/docs/9.5/sql-alterpolicy.html" TargetMode="External"/><Relationship Id="rId42" Type="http://schemas.openxmlformats.org/officeDocument/2006/relationships/hyperlink" Target="https://wiki.postgresql.org/wiki/Audit_trigger_91plus" TargetMode="External"/><Relationship Id="rId47" Type="http://schemas.openxmlformats.org/officeDocument/2006/relationships/fontTable" Target="fontTable.xml"/><Relationship Id="rId7" Type="http://schemas.openxmlformats.org/officeDocument/2006/relationships/hyperlink" Target="https://postgrespro.ru/docs/postgresql/9.6/sql-truncate" TargetMode="External"/><Relationship Id="rId12" Type="http://schemas.openxmlformats.org/officeDocument/2006/relationships/hyperlink" Target="https://www.postgresql.org/docs/9.5/sql.html" TargetMode="External"/><Relationship Id="rId17" Type="http://schemas.openxmlformats.org/officeDocument/2006/relationships/hyperlink" Target="https://postgrespro.ru/docs/postgresql/9.5/indexes.html" TargetMode="External"/><Relationship Id="rId25" Type="http://schemas.openxmlformats.org/officeDocument/2006/relationships/hyperlink" Target="https://postgrespro.ru/docs/postgresql/9.6/sql-copy" TargetMode="External"/><Relationship Id="rId33" Type="http://schemas.openxmlformats.org/officeDocument/2006/relationships/hyperlink" Target="https://www.postgresql.org/docs/9.5/sql-createpolicy.html" TargetMode="External"/><Relationship Id="rId38" Type="http://schemas.openxmlformats.org/officeDocument/2006/relationships/hyperlink" Target="https://postgrespro.ru/docs/postgresql/9.5/sql-set-transaction" TargetMode="External"/><Relationship Id="rId46" Type="http://schemas.openxmlformats.org/officeDocument/2006/relationships/hyperlink" Target="https://habrahabr.ru/post/63416/" TargetMode="External"/><Relationship Id="rId2" Type="http://schemas.openxmlformats.org/officeDocument/2006/relationships/numbering" Target="numbering.xml"/><Relationship Id="rId16" Type="http://schemas.openxmlformats.org/officeDocument/2006/relationships/hyperlink" Target="https://postgrespro.ru/docs/postgresql/9.5/sql-analyze" TargetMode="External"/><Relationship Id="rId20" Type="http://schemas.openxmlformats.org/officeDocument/2006/relationships/hyperlink" Target="https://postgrespro.ru/docs/postgresql/9.6/sql-select" TargetMode="External"/><Relationship Id="rId29" Type="http://schemas.openxmlformats.org/officeDocument/2006/relationships/hyperlink" Target="https://postgrespro.ru/docs/postgresql/9.6/sql-grant.html" TargetMode="External"/><Relationship Id="rId41" Type="http://schemas.openxmlformats.org/officeDocument/2006/relationships/hyperlink" Target="https://wiki.postgresql.org/wiki/Audit_trigger" TargetMode="External"/><Relationship Id="rId1" Type="http://schemas.openxmlformats.org/officeDocument/2006/relationships/customXml" Target="../customXml/item1.xml"/><Relationship Id="rId6" Type="http://schemas.openxmlformats.org/officeDocument/2006/relationships/hyperlink" Target="https://postgrespro.ru/docs/postgresql/9.6/sql-delete" TargetMode="External"/><Relationship Id="rId11" Type="http://schemas.openxmlformats.org/officeDocument/2006/relationships/hyperlink" Target="https://www.postgresql.org/docs/9.5/tutorial-sql.html" TargetMode="External"/><Relationship Id="rId24" Type="http://schemas.openxmlformats.org/officeDocument/2006/relationships/hyperlink" Target="https://postgrespro.ru/docs/postgresql/9.6/sql-insert" TargetMode="External"/><Relationship Id="rId32" Type="http://schemas.openxmlformats.org/officeDocument/2006/relationships/hyperlink" Target="https://postgrespro.ru/docs/postgresql/9.6/sql-grant.html" TargetMode="External"/><Relationship Id="rId37" Type="http://schemas.openxmlformats.org/officeDocument/2006/relationships/hyperlink" Target="https://www.postgresql.org/docs/9.5/static/ddl-rowsecurity.html" TargetMode="External"/><Relationship Id="rId40" Type="http://schemas.openxmlformats.org/officeDocument/2006/relationships/hyperlink" Target="https://postgrespro.ru/docs/postgresql/9.5/mvcc.html" TargetMode="External"/><Relationship Id="rId45" Type="http://schemas.openxmlformats.org/officeDocument/2006/relationships/hyperlink" Target="https://habrahabr.ru/post/73700/" TargetMode="External"/><Relationship Id="rId5" Type="http://schemas.openxmlformats.org/officeDocument/2006/relationships/webSettings" Target="webSettings.xml"/><Relationship Id="rId15" Type="http://schemas.openxmlformats.org/officeDocument/2006/relationships/hyperlink" Target="https://www.postgresql.org/docs/9.5/sql.html" TargetMode="External"/><Relationship Id="rId23" Type="http://schemas.openxmlformats.org/officeDocument/2006/relationships/hyperlink" Target="https://postgrespro.ru/docs/postgresql/9.6/sql-delete" TargetMode="External"/><Relationship Id="rId28" Type="http://schemas.openxmlformats.org/officeDocument/2006/relationships/hyperlink" Target="https://postgrespro.ru/docs/postgresql/9.6/sql-truncate" TargetMode="External"/><Relationship Id="rId36" Type="http://schemas.openxmlformats.org/officeDocument/2006/relationships/hyperlink" Target="https://www.postgresql.org/docs/9.5/sql-altertable.html" TargetMode="External"/><Relationship Id="rId10" Type="http://schemas.openxmlformats.org/officeDocument/2006/relationships/hyperlink" Target="https://postgrespro.ru/docs/postgresql/9.6/sql-select" TargetMode="External"/><Relationship Id="rId19" Type="http://schemas.openxmlformats.org/officeDocument/2006/relationships/hyperlink" Target="https://postgrespro.ru/docs/postgresql/9.6/sql-alterdefaultprivileges" TargetMode="External"/><Relationship Id="rId31" Type="http://schemas.openxmlformats.org/officeDocument/2006/relationships/hyperlink" Target="https://postgrespro.ru/docs/postgresql/9.6/app-psql" TargetMode="External"/><Relationship Id="rId44" Type="http://schemas.openxmlformats.org/officeDocument/2006/relationships/hyperlink" Target="http://postgresql.ru.net/manual/queries-with.html" TargetMode="External"/><Relationship Id="rId4" Type="http://schemas.openxmlformats.org/officeDocument/2006/relationships/settings" Target="settings.xml"/><Relationship Id="rId9" Type="http://schemas.openxmlformats.org/officeDocument/2006/relationships/hyperlink" Target="https://www.postgresql.org/docs/9.5/tutorial-sql.html" TargetMode="External"/><Relationship Id="rId14" Type="http://schemas.openxmlformats.org/officeDocument/2006/relationships/hyperlink" Target="https://www.postgresql.org/docs/9.5/sql.html" TargetMode="External"/><Relationship Id="rId22" Type="http://schemas.openxmlformats.org/officeDocument/2006/relationships/hyperlink" Target="https://postgrespro.ru/docs/postgresql/9.6/sql-update" TargetMode="External"/><Relationship Id="rId27" Type="http://schemas.openxmlformats.org/officeDocument/2006/relationships/hyperlink" Target="https://postgrespro.ru/docs/postgresql/9.6/sql-delete" TargetMode="External"/><Relationship Id="rId30" Type="http://schemas.openxmlformats.org/officeDocument/2006/relationships/hyperlink" Target="https://postgrespro.ru/docs/postgresql/9.6/sql-revoke" TargetMode="External"/><Relationship Id="rId35" Type="http://schemas.openxmlformats.org/officeDocument/2006/relationships/hyperlink" Target="https://www.postgresql.org/docs/9.5/sql-droppolicy.html" TargetMode="External"/><Relationship Id="rId43" Type="http://schemas.openxmlformats.org/officeDocument/2006/relationships/hyperlink" Target="https://habrahabr.ru/post/269497/" TargetMode="External"/><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A212C-A65E-489B-B0DA-2A824B09C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123</Pages>
  <Words>35768</Words>
  <Characters>203879</Characters>
  <Application>Microsoft Office Word</Application>
  <DocSecurity>0</DocSecurity>
  <Lines>1698</Lines>
  <Paragraphs>478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239169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Microsoft Office</dc:creator>
  <cp:lastModifiedBy>user</cp:lastModifiedBy>
  <cp:revision>3</cp:revision>
  <dcterms:created xsi:type="dcterms:W3CDTF">2019-11-20T14:30:00Z</dcterms:created>
  <dcterms:modified xsi:type="dcterms:W3CDTF">2020-01-28T14:16:00Z</dcterms:modified>
</cp:coreProperties>
</file>